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BF5" w:rsidRDefault="00F44BF5" w:rsidP="00F44BF5">
      <w:pPr>
        <w:spacing w:before="51"/>
        <w:ind w:left="3479" w:right="3477"/>
        <w:jc w:val="center"/>
        <w:rPr>
          <w:sz w:val="32"/>
          <w:szCs w:val="32"/>
        </w:rPr>
      </w:pPr>
      <w:r>
        <w:rPr>
          <w:sz w:val="32"/>
          <w:szCs w:val="32"/>
        </w:rPr>
        <w:t>Project</w:t>
      </w:r>
      <w:r w:rsidR="00BB4980">
        <w:rPr>
          <w:sz w:val="32"/>
          <w:szCs w:val="32"/>
        </w:rPr>
        <w:t xml:space="preserve"> </w:t>
      </w:r>
      <w:r>
        <w:rPr>
          <w:spacing w:val="1"/>
          <w:w w:val="99"/>
          <w:sz w:val="32"/>
          <w:szCs w:val="32"/>
        </w:rPr>
        <w:t>R</w:t>
      </w:r>
      <w:r>
        <w:rPr>
          <w:w w:val="99"/>
          <w:sz w:val="32"/>
          <w:szCs w:val="32"/>
        </w:rPr>
        <w:t>e</w:t>
      </w:r>
      <w:r>
        <w:rPr>
          <w:spacing w:val="1"/>
          <w:w w:val="99"/>
          <w:sz w:val="32"/>
          <w:szCs w:val="32"/>
        </w:rPr>
        <w:t>po</w:t>
      </w:r>
      <w:r>
        <w:rPr>
          <w:w w:val="99"/>
          <w:sz w:val="32"/>
          <w:szCs w:val="32"/>
        </w:rPr>
        <w:t>rt</w:t>
      </w:r>
    </w:p>
    <w:p w:rsidR="00F44BF5" w:rsidRDefault="00F44BF5" w:rsidP="00F44BF5">
      <w:pPr>
        <w:spacing w:before="4" w:line="180" w:lineRule="exact"/>
        <w:rPr>
          <w:sz w:val="18"/>
          <w:szCs w:val="18"/>
        </w:rPr>
      </w:pPr>
    </w:p>
    <w:p w:rsidR="00F44BF5" w:rsidRDefault="00F44BF5" w:rsidP="00F44BF5">
      <w:pPr>
        <w:ind w:left="4215" w:right="4214"/>
        <w:jc w:val="center"/>
        <w:rPr>
          <w:sz w:val="32"/>
          <w:szCs w:val="32"/>
        </w:rPr>
      </w:pPr>
      <w:r>
        <w:rPr>
          <w:w w:val="99"/>
          <w:sz w:val="32"/>
          <w:szCs w:val="32"/>
        </w:rPr>
        <w:t>On</w:t>
      </w:r>
    </w:p>
    <w:p w:rsidR="00F44BF5" w:rsidRDefault="00F44BF5" w:rsidP="00F44BF5">
      <w:pPr>
        <w:spacing w:before="3" w:line="140" w:lineRule="exact"/>
        <w:rPr>
          <w:sz w:val="14"/>
          <w:szCs w:val="14"/>
        </w:rPr>
      </w:pPr>
    </w:p>
    <w:p w:rsidR="00F44BF5" w:rsidRPr="00FC0D41" w:rsidRDefault="00134800" w:rsidP="00134800">
      <w:pPr>
        <w:pStyle w:val="NoSpacing"/>
        <w:jc w:val="center"/>
        <w:rPr>
          <w:b/>
          <w:color w:val="C00000"/>
          <w:sz w:val="56"/>
          <w:u w:val="single"/>
        </w:rPr>
      </w:pPr>
      <w:r>
        <w:t>“</w:t>
      </w:r>
      <w:r w:rsidR="00956CB4">
        <w:rPr>
          <w:sz w:val="72"/>
          <w:szCs w:val="72"/>
        </w:rPr>
        <w:t>Movies Recommend System</w:t>
      </w:r>
      <w:r>
        <w:t>”</w:t>
      </w:r>
    </w:p>
    <w:p w:rsidR="00F44BF5" w:rsidRDefault="00F44BF5" w:rsidP="00F44BF5">
      <w:pPr>
        <w:spacing w:before="5" w:line="100" w:lineRule="exact"/>
        <w:rPr>
          <w:sz w:val="11"/>
          <w:szCs w:val="11"/>
        </w:rPr>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Pr="00F01AA9" w:rsidRDefault="00F44BF5" w:rsidP="00F44BF5">
      <w:pPr>
        <w:spacing w:before="24"/>
        <w:ind w:left="56" w:right="57"/>
        <w:jc w:val="center"/>
        <w:rPr>
          <w:i/>
          <w:sz w:val="28"/>
          <w:szCs w:val="28"/>
        </w:rPr>
      </w:pPr>
      <w:r w:rsidRPr="00F01AA9">
        <w:rPr>
          <w:i/>
          <w:sz w:val="28"/>
          <w:szCs w:val="28"/>
        </w:rPr>
        <w:t>S</w:t>
      </w:r>
      <w:r w:rsidRPr="00F01AA9">
        <w:rPr>
          <w:i/>
          <w:spacing w:val="1"/>
          <w:sz w:val="28"/>
          <w:szCs w:val="28"/>
        </w:rPr>
        <w:t>ub</w:t>
      </w:r>
      <w:r w:rsidRPr="00F01AA9">
        <w:rPr>
          <w:i/>
          <w:spacing w:val="-5"/>
          <w:sz w:val="28"/>
          <w:szCs w:val="28"/>
        </w:rPr>
        <w:t>m</w:t>
      </w:r>
      <w:r w:rsidRPr="00F01AA9">
        <w:rPr>
          <w:i/>
          <w:spacing w:val="1"/>
          <w:sz w:val="28"/>
          <w:szCs w:val="28"/>
        </w:rPr>
        <w:t>it</w:t>
      </w:r>
      <w:r w:rsidRPr="00F01AA9">
        <w:rPr>
          <w:i/>
          <w:spacing w:val="-1"/>
          <w:sz w:val="28"/>
          <w:szCs w:val="28"/>
        </w:rPr>
        <w:t>t</w:t>
      </w:r>
      <w:r w:rsidRPr="00F01AA9">
        <w:rPr>
          <w:i/>
          <w:sz w:val="28"/>
          <w:szCs w:val="28"/>
        </w:rPr>
        <w:t xml:space="preserve">ed </w:t>
      </w:r>
      <w:r w:rsidRPr="00F01AA9">
        <w:rPr>
          <w:i/>
          <w:spacing w:val="1"/>
          <w:sz w:val="28"/>
          <w:szCs w:val="28"/>
        </w:rPr>
        <w:t>i</w:t>
      </w:r>
      <w:r w:rsidRPr="00F01AA9">
        <w:rPr>
          <w:i/>
          <w:sz w:val="28"/>
          <w:szCs w:val="28"/>
        </w:rPr>
        <w:t>n</w:t>
      </w:r>
      <w:r w:rsidR="00BB4980">
        <w:rPr>
          <w:i/>
          <w:sz w:val="28"/>
          <w:szCs w:val="28"/>
        </w:rPr>
        <w:t xml:space="preserve"> </w:t>
      </w:r>
      <w:r w:rsidRPr="00F01AA9">
        <w:rPr>
          <w:i/>
          <w:spacing w:val="1"/>
          <w:sz w:val="28"/>
          <w:szCs w:val="28"/>
        </w:rPr>
        <w:t>p</w:t>
      </w:r>
      <w:r w:rsidRPr="00F01AA9">
        <w:rPr>
          <w:i/>
          <w:sz w:val="28"/>
          <w:szCs w:val="28"/>
        </w:rPr>
        <w:t>a</w:t>
      </w:r>
      <w:r w:rsidRPr="00F01AA9">
        <w:rPr>
          <w:i/>
          <w:spacing w:val="-2"/>
          <w:sz w:val="28"/>
          <w:szCs w:val="28"/>
        </w:rPr>
        <w:t>r</w:t>
      </w:r>
      <w:r w:rsidRPr="00F01AA9">
        <w:rPr>
          <w:i/>
          <w:spacing w:val="1"/>
          <w:sz w:val="28"/>
          <w:szCs w:val="28"/>
        </w:rPr>
        <w:t>t</w:t>
      </w:r>
      <w:r w:rsidRPr="00F01AA9">
        <w:rPr>
          <w:i/>
          <w:spacing w:val="-1"/>
          <w:sz w:val="28"/>
          <w:szCs w:val="28"/>
        </w:rPr>
        <w:t>i</w:t>
      </w:r>
      <w:r w:rsidRPr="00F01AA9">
        <w:rPr>
          <w:i/>
          <w:sz w:val="28"/>
          <w:szCs w:val="28"/>
        </w:rPr>
        <w:t>al</w:t>
      </w:r>
      <w:r w:rsidR="007C473B">
        <w:rPr>
          <w:i/>
          <w:sz w:val="28"/>
          <w:szCs w:val="28"/>
        </w:rPr>
        <w:t xml:space="preserve"> </w:t>
      </w:r>
      <w:r w:rsidRPr="00F01AA9">
        <w:rPr>
          <w:i/>
          <w:spacing w:val="-2"/>
          <w:sz w:val="28"/>
          <w:szCs w:val="28"/>
        </w:rPr>
        <w:t>f</w:t>
      </w:r>
      <w:r w:rsidRPr="00F01AA9">
        <w:rPr>
          <w:i/>
          <w:spacing w:val="1"/>
          <w:sz w:val="28"/>
          <w:szCs w:val="28"/>
        </w:rPr>
        <w:t>ul</w:t>
      </w:r>
      <w:r w:rsidRPr="00F01AA9">
        <w:rPr>
          <w:i/>
          <w:spacing w:val="-2"/>
          <w:sz w:val="28"/>
          <w:szCs w:val="28"/>
        </w:rPr>
        <w:t>f</w:t>
      </w:r>
      <w:r w:rsidRPr="00F01AA9">
        <w:rPr>
          <w:i/>
          <w:spacing w:val="-1"/>
          <w:sz w:val="28"/>
          <w:szCs w:val="28"/>
        </w:rPr>
        <w:t>i</w:t>
      </w:r>
      <w:r w:rsidRPr="00F01AA9">
        <w:rPr>
          <w:i/>
          <w:spacing w:val="1"/>
          <w:sz w:val="28"/>
          <w:szCs w:val="28"/>
        </w:rPr>
        <w:t>ll</w:t>
      </w:r>
      <w:r w:rsidRPr="00F01AA9">
        <w:rPr>
          <w:i/>
          <w:spacing w:val="-5"/>
          <w:sz w:val="28"/>
          <w:szCs w:val="28"/>
        </w:rPr>
        <w:t>m</w:t>
      </w:r>
      <w:r w:rsidRPr="00F01AA9">
        <w:rPr>
          <w:i/>
          <w:sz w:val="28"/>
          <w:szCs w:val="28"/>
        </w:rPr>
        <w:t>e</w:t>
      </w:r>
      <w:r w:rsidRPr="00F01AA9">
        <w:rPr>
          <w:i/>
          <w:spacing w:val="1"/>
          <w:sz w:val="28"/>
          <w:szCs w:val="28"/>
        </w:rPr>
        <w:t>n</w:t>
      </w:r>
      <w:r w:rsidRPr="00F01AA9">
        <w:rPr>
          <w:i/>
          <w:sz w:val="28"/>
          <w:szCs w:val="28"/>
        </w:rPr>
        <w:t>t</w:t>
      </w:r>
      <w:r w:rsidR="007C473B">
        <w:rPr>
          <w:i/>
          <w:sz w:val="28"/>
          <w:szCs w:val="28"/>
        </w:rPr>
        <w:t xml:space="preserve"> </w:t>
      </w:r>
      <w:r w:rsidRPr="00F01AA9">
        <w:rPr>
          <w:i/>
          <w:sz w:val="28"/>
          <w:szCs w:val="28"/>
        </w:rPr>
        <w:t>of</w:t>
      </w:r>
      <w:r w:rsidRPr="00F01AA9">
        <w:rPr>
          <w:i/>
          <w:spacing w:val="-1"/>
          <w:sz w:val="28"/>
          <w:szCs w:val="28"/>
        </w:rPr>
        <w:t xml:space="preserve"> t</w:t>
      </w:r>
      <w:r w:rsidRPr="00F01AA9">
        <w:rPr>
          <w:i/>
          <w:spacing w:val="1"/>
          <w:sz w:val="28"/>
          <w:szCs w:val="28"/>
        </w:rPr>
        <w:t>h</w:t>
      </w:r>
      <w:r w:rsidRPr="00F01AA9">
        <w:rPr>
          <w:i/>
          <w:sz w:val="28"/>
          <w:szCs w:val="28"/>
        </w:rPr>
        <w:t>e r</w:t>
      </w:r>
      <w:r w:rsidRPr="00F01AA9">
        <w:rPr>
          <w:i/>
          <w:spacing w:val="-2"/>
          <w:sz w:val="28"/>
          <w:szCs w:val="28"/>
        </w:rPr>
        <w:t>e</w:t>
      </w:r>
      <w:r w:rsidRPr="00F01AA9">
        <w:rPr>
          <w:i/>
          <w:spacing w:val="1"/>
          <w:sz w:val="28"/>
          <w:szCs w:val="28"/>
        </w:rPr>
        <w:t>q</w:t>
      </w:r>
      <w:r w:rsidRPr="00F01AA9">
        <w:rPr>
          <w:i/>
          <w:spacing w:val="-1"/>
          <w:sz w:val="28"/>
          <w:szCs w:val="28"/>
        </w:rPr>
        <w:t>u</w:t>
      </w:r>
      <w:r w:rsidRPr="00F01AA9">
        <w:rPr>
          <w:i/>
          <w:spacing w:val="1"/>
          <w:sz w:val="28"/>
          <w:szCs w:val="28"/>
        </w:rPr>
        <w:t>i</w:t>
      </w:r>
      <w:r w:rsidRPr="00F01AA9">
        <w:rPr>
          <w:i/>
          <w:sz w:val="28"/>
          <w:szCs w:val="28"/>
        </w:rPr>
        <w:t>re</w:t>
      </w:r>
      <w:r w:rsidRPr="00F01AA9">
        <w:rPr>
          <w:i/>
          <w:spacing w:val="-5"/>
          <w:sz w:val="28"/>
          <w:szCs w:val="28"/>
        </w:rPr>
        <w:t>m</w:t>
      </w:r>
      <w:r w:rsidRPr="00F01AA9">
        <w:rPr>
          <w:i/>
          <w:sz w:val="28"/>
          <w:szCs w:val="28"/>
        </w:rPr>
        <w:t>e</w:t>
      </w:r>
      <w:r w:rsidRPr="00F01AA9">
        <w:rPr>
          <w:i/>
          <w:spacing w:val="1"/>
          <w:sz w:val="28"/>
          <w:szCs w:val="28"/>
        </w:rPr>
        <w:t>n</w:t>
      </w:r>
      <w:r w:rsidRPr="00F01AA9">
        <w:rPr>
          <w:i/>
          <w:sz w:val="28"/>
          <w:szCs w:val="28"/>
        </w:rPr>
        <w:t>t</w:t>
      </w:r>
      <w:r w:rsidR="007C473B">
        <w:rPr>
          <w:i/>
          <w:sz w:val="28"/>
          <w:szCs w:val="28"/>
        </w:rPr>
        <w:t xml:space="preserve"> </w:t>
      </w:r>
      <w:r w:rsidRPr="00F01AA9">
        <w:rPr>
          <w:i/>
          <w:sz w:val="28"/>
          <w:szCs w:val="28"/>
        </w:rPr>
        <w:t>for</w:t>
      </w:r>
      <w:r w:rsidR="007C473B">
        <w:rPr>
          <w:i/>
          <w:sz w:val="28"/>
          <w:szCs w:val="28"/>
        </w:rPr>
        <w:t xml:space="preserve"> </w:t>
      </w:r>
      <w:r w:rsidRPr="00F01AA9">
        <w:rPr>
          <w:i/>
          <w:spacing w:val="-1"/>
          <w:sz w:val="28"/>
          <w:szCs w:val="28"/>
        </w:rPr>
        <w:t>t</w:t>
      </w:r>
      <w:r w:rsidRPr="00F01AA9">
        <w:rPr>
          <w:i/>
          <w:spacing w:val="1"/>
          <w:sz w:val="28"/>
          <w:szCs w:val="28"/>
        </w:rPr>
        <w:t>h</w:t>
      </w:r>
      <w:r w:rsidRPr="00F01AA9">
        <w:rPr>
          <w:i/>
          <w:sz w:val="28"/>
          <w:szCs w:val="28"/>
        </w:rPr>
        <w:t xml:space="preserve">e </w:t>
      </w:r>
      <w:r w:rsidRPr="00F01AA9">
        <w:rPr>
          <w:i/>
          <w:spacing w:val="-2"/>
          <w:sz w:val="28"/>
          <w:szCs w:val="28"/>
        </w:rPr>
        <w:t>A</w:t>
      </w:r>
      <w:r w:rsidRPr="00F01AA9">
        <w:rPr>
          <w:i/>
          <w:spacing w:val="-1"/>
          <w:sz w:val="28"/>
          <w:szCs w:val="28"/>
        </w:rPr>
        <w:t>w</w:t>
      </w:r>
      <w:r w:rsidRPr="00F01AA9">
        <w:rPr>
          <w:i/>
          <w:sz w:val="28"/>
          <w:szCs w:val="28"/>
        </w:rPr>
        <w:t>ard</w:t>
      </w:r>
      <w:r w:rsidR="007C473B">
        <w:rPr>
          <w:i/>
          <w:sz w:val="28"/>
          <w:szCs w:val="28"/>
        </w:rPr>
        <w:t xml:space="preserve"> </w:t>
      </w:r>
      <w:r w:rsidRPr="00F01AA9">
        <w:rPr>
          <w:i/>
          <w:sz w:val="28"/>
          <w:szCs w:val="28"/>
        </w:rPr>
        <w:t>of</w:t>
      </w:r>
      <w:r w:rsidRPr="00F01AA9">
        <w:rPr>
          <w:i/>
          <w:spacing w:val="1"/>
          <w:sz w:val="28"/>
          <w:szCs w:val="28"/>
        </w:rPr>
        <w:t xml:space="preserve"> d</w:t>
      </w:r>
      <w:r w:rsidRPr="00F01AA9">
        <w:rPr>
          <w:i/>
          <w:spacing w:val="-2"/>
          <w:sz w:val="28"/>
          <w:szCs w:val="28"/>
        </w:rPr>
        <w:t>e</w:t>
      </w:r>
      <w:r w:rsidRPr="00F01AA9">
        <w:rPr>
          <w:i/>
          <w:spacing w:val="1"/>
          <w:sz w:val="28"/>
          <w:szCs w:val="28"/>
        </w:rPr>
        <w:t>g</w:t>
      </w:r>
      <w:r w:rsidRPr="00F01AA9">
        <w:rPr>
          <w:i/>
          <w:sz w:val="28"/>
          <w:szCs w:val="28"/>
        </w:rPr>
        <w:t>ree</w:t>
      </w:r>
      <w:r w:rsidR="007C473B">
        <w:rPr>
          <w:i/>
          <w:sz w:val="28"/>
          <w:szCs w:val="28"/>
        </w:rPr>
        <w:t xml:space="preserve"> </w:t>
      </w:r>
      <w:r w:rsidRPr="00F01AA9">
        <w:rPr>
          <w:i/>
          <w:spacing w:val="1"/>
          <w:sz w:val="28"/>
          <w:szCs w:val="28"/>
        </w:rPr>
        <w:t>o</w:t>
      </w:r>
      <w:r w:rsidRPr="00F01AA9">
        <w:rPr>
          <w:i/>
          <w:sz w:val="28"/>
          <w:szCs w:val="28"/>
        </w:rPr>
        <w:t>f</w:t>
      </w:r>
    </w:p>
    <w:p w:rsidR="00F44BF5" w:rsidRPr="00F01AA9" w:rsidRDefault="00F44BF5" w:rsidP="00F44BF5">
      <w:pPr>
        <w:spacing w:before="7" w:line="140" w:lineRule="exact"/>
        <w:rPr>
          <w:i/>
          <w:sz w:val="15"/>
          <w:szCs w:val="15"/>
        </w:rPr>
      </w:pPr>
    </w:p>
    <w:p w:rsidR="00F44BF5" w:rsidRPr="00F01AA9" w:rsidRDefault="00F44BF5" w:rsidP="00F44BF5">
      <w:pPr>
        <w:ind w:left="2250" w:right="2251"/>
        <w:jc w:val="center"/>
        <w:rPr>
          <w:i/>
          <w:sz w:val="32"/>
          <w:szCs w:val="32"/>
        </w:rPr>
      </w:pPr>
      <w:r w:rsidRPr="00F01AA9">
        <w:rPr>
          <w:i/>
          <w:sz w:val="32"/>
          <w:szCs w:val="32"/>
        </w:rPr>
        <w:t>Master</w:t>
      </w:r>
      <w:r w:rsidR="007C473B">
        <w:rPr>
          <w:i/>
          <w:sz w:val="32"/>
          <w:szCs w:val="32"/>
        </w:rPr>
        <w:t xml:space="preserve"> </w:t>
      </w:r>
      <w:r w:rsidRPr="00F01AA9">
        <w:rPr>
          <w:i/>
          <w:sz w:val="32"/>
          <w:szCs w:val="32"/>
        </w:rPr>
        <w:t>of</w:t>
      </w:r>
      <w:r w:rsidR="007C473B">
        <w:rPr>
          <w:i/>
          <w:sz w:val="32"/>
          <w:szCs w:val="32"/>
        </w:rPr>
        <w:t xml:space="preserve"> </w:t>
      </w:r>
      <w:r w:rsidRPr="00F01AA9">
        <w:rPr>
          <w:i/>
          <w:sz w:val="32"/>
          <w:szCs w:val="32"/>
        </w:rPr>
        <w:t>C</w:t>
      </w:r>
      <w:r w:rsidRPr="00F01AA9">
        <w:rPr>
          <w:i/>
          <w:spacing w:val="4"/>
          <w:sz w:val="32"/>
          <w:szCs w:val="32"/>
        </w:rPr>
        <w:t>o</w:t>
      </w:r>
      <w:r w:rsidRPr="00F01AA9">
        <w:rPr>
          <w:i/>
          <w:spacing w:val="-6"/>
          <w:sz w:val="32"/>
          <w:szCs w:val="32"/>
        </w:rPr>
        <w:t>m</w:t>
      </w:r>
      <w:r w:rsidRPr="00F01AA9">
        <w:rPr>
          <w:i/>
          <w:spacing w:val="1"/>
          <w:sz w:val="32"/>
          <w:szCs w:val="32"/>
        </w:rPr>
        <w:t>pu</w:t>
      </w:r>
      <w:r w:rsidRPr="00F01AA9">
        <w:rPr>
          <w:i/>
          <w:spacing w:val="2"/>
          <w:sz w:val="32"/>
          <w:szCs w:val="32"/>
        </w:rPr>
        <w:t>t</w:t>
      </w:r>
      <w:r w:rsidRPr="00F01AA9">
        <w:rPr>
          <w:i/>
          <w:sz w:val="32"/>
          <w:szCs w:val="32"/>
        </w:rPr>
        <w:t>er</w:t>
      </w:r>
      <w:r w:rsidR="007C473B">
        <w:rPr>
          <w:i/>
          <w:sz w:val="32"/>
          <w:szCs w:val="32"/>
        </w:rPr>
        <w:t xml:space="preserve"> </w:t>
      </w:r>
      <w:r w:rsidRPr="00F01AA9">
        <w:rPr>
          <w:i/>
          <w:w w:val="99"/>
          <w:sz w:val="32"/>
          <w:szCs w:val="32"/>
        </w:rPr>
        <w:t>A</w:t>
      </w:r>
      <w:r w:rsidRPr="00F01AA9">
        <w:rPr>
          <w:i/>
          <w:spacing w:val="1"/>
          <w:w w:val="99"/>
          <w:sz w:val="32"/>
          <w:szCs w:val="32"/>
        </w:rPr>
        <w:t>pp</w:t>
      </w:r>
      <w:r w:rsidRPr="00F01AA9">
        <w:rPr>
          <w:i/>
          <w:w w:val="99"/>
          <w:sz w:val="32"/>
          <w:szCs w:val="32"/>
        </w:rPr>
        <w:t>licati</w:t>
      </w:r>
      <w:r w:rsidRPr="00F01AA9">
        <w:rPr>
          <w:i/>
          <w:spacing w:val="1"/>
          <w:w w:val="99"/>
          <w:sz w:val="32"/>
          <w:szCs w:val="32"/>
        </w:rPr>
        <w:t>o</w:t>
      </w:r>
      <w:r w:rsidRPr="00F01AA9">
        <w:rPr>
          <w:i/>
          <w:spacing w:val="4"/>
          <w:w w:val="99"/>
          <w:sz w:val="32"/>
          <w:szCs w:val="32"/>
        </w:rPr>
        <w:t>n</w:t>
      </w:r>
      <w:r w:rsidRPr="00F01AA9">
        <w:rPr>
          <w:i/>
          <w:w w:val="99"/>
          <w:sz w:val="32"/>
          <w:szCs w:val="32"/>
        </w:rPr>
        <w:t>s</w:t>
      </w:r>
    </w:p>
    <w:p w:rsidR="00F44BF5" w:rsidRDefault="00F44BF5" w:rsidP="00F44BF5">
      <w:pPr>
        <w:spacing w:before="5" w:line="180" w:lineRule="exact"/>
        <w:rPr>
          <w:sz w:val="18"/>
          <w:szCs w:val="18"/>
        </w:rPr>
      </w:pPr>
    </w:p>
    <w:p w:rsidR="00F44BF5" w:rsidRPr="00696F28" w:rsidRDefault="00F44BF5" w:rsidP="00696F28">
      <w:pPr>
        <w:ind w:left="4222" w:right="4223"/>
        <w:jc w:val="center"/>
        <w:rPr>
          <w:sz w:val="32"/>
          <w:szCs w:val="32"/>
        </w:rPr>
      </w:pPr>
      <w:r>
        <w:rPr>
          <w:spacing w:val="1"/>
          <w:w w:val="99"/>
          <w:sz w:val="32"/>
          <w:szCs w:val="32"/>
        </w:rPr>
        <w:t>B</w:t>
      </w:r>
      <w:r>
        <w:rPr>
          <w:w w:val="99"/>
          <w:sz w:val="32"/>
          <w:szCs w:val="32"/>
        </w:rPr>
        <w:t>y</w:t>
      </w:r>
    </w:p>
    <w:p w:rsidR="004A015E" w:rsidRDefault="004A015E" w:rsidP="0043131A">
      <w:pPr>
        <w:pStyle w:val="NoSpacing"/>
        <w:jc w:val="center"/>
        <w:rPr>
          <w:sz w:val="28"/>
        </w:rPr>
      </w:pPr>
    </w:p>
    <w:p w:rsidR="00F44BF5" w:rsidRDefault="00EE50C9" w:rsidP="005D035E">
      <w:pPr>
        <w:pStyle w:val="NoSpacing"/>
        <w:spacing w:line="360" w:lineRule="auto"/>
        <w:jc w:val="center"/>
        <w:rPr>
          <w:sz w:val="28"/>
        </w:rPr>
      </w:pPr>
      <w:proofErr w:type="spellStart"/>
      <w:r>
        <w:rPr>
          <w:sz w:val="28"/>
        </w:rPr>
        <w:t>Rituraj</w:t>
      </w:r>
      <w:proofErr w:type="spellEnd"/>
      <w:r>
        <w:rPr>
          <w:sz w:val="28"/>
        </w:rPr>
        <w:t xml:space="preserve"> </w:t>
      </w:r>
      <w:proofErr w:type="spellStart"/>
      <w:r>
        <w:rPr>
          <w:sz w:val="28"/>
        </w:rPr>
        <w:t>Bharti</w:t>
      </w:r>
      <w:proofErr w:type="spellEnd"/>
      <w:r>
        <w:rPr>
          <w:sz w:val="28"/>
        </w:rPr>
        <w:t xml:space="preserve"> (16</w:t>
      </w:r>
      <w:r w:rsidR="00065156">
        <w:rPr>
          <w:sz w:val="28"/>
        </w:rPr>
        <w:t>21200</w:t>
      </w:r>
      <w:r>
        <w:rPr>
          <w:sz w:val="28"/>
        </w:rPr>
        <w:t>42</w:t>
      </w:r>
      <w:r w:rsidR="005D035E">
        <w:rPr>
          <w:sz w:val="28"/>
        </w:rPr>
        <w:t>)</w:t>
      </w:r>
    </w:p>
    <w:p w:rsidR="00EE50C9" w:rsidRPr="005D035E" w:rsidRDefault="00EE50C9" w:rsidP="005D035E">
      <w:pPr>
        <w:pStyle w:val="NoSpacing"/>
        <w:spacing w:line="360" w:lineRule="auto"/>
        <w:jc w:val="center"/>
        <w:rPr>
          <w:sz w:val="28"/>
        </w:rPr>
      </w:pPr>
      <w:proofErr w:type="spellStart"/>
      <w:r>
        <w:rPr>
          <w:sz w:val="28"/>
        </w:rPr>
        <w:t>Rahul</w:t>
      </w:r>
      <w:proofErr w:type="spellEnd"/>
      <w:r>
        <w:rPr>
          <w:sz w:val="28"/>
        </w:rPr>
        <w:t xml:space="preserve"> </w:t>
      </w:r>
      <w:proofErr w:type="spellStart"/>
      <w:r>
        <w:rPr>
          <w:sz w:val="28"/>
        </w:rPr>
        <w:t>sinha</w:t>
      </w:r>
      <w:proofErr w:type="spellEnd"/>
      <w:r w:rsidR="00956CB4">
        <w:rPr>
          <w:sz w:val="28"/>
        </w:rPr>
        <w:t xml:space="preserve"> </w:t>
      </w:r>
      <w:r>
        <w:rPr>
          <w:sz w:val="28"/>
        </w:rPr>
        <w:t>(162120061)</w:t>
      </w:r>
    </w:p>
    <w:p w:rsidR="00F44BF5" w:rsidRDefault="00F44BF5" w:rsidP="00F44BF5">
      <w:pPr>
        <w:spacing w:line="200" w:lineRule="exact"/>
      </w:pPr>
    </w:p>
    <w:p w:rsidR="00F44BF5" w:rsidRDefault="00DB7FC0" w:rsidP="0043131A">
      <w:pPr>
        <w:ind w:right="3040"/>
        <w:jc w:val="center"/>
        <w:rPr>
          <w:b/>
          <w:spacing w:val="1"/>
          <w:sz w:val="28"/>
          <w:szCs w:val="28"/>
        </w:rPr>
      </w:pPr>
      <w:r>
        <w:rPr>
          <w:b/>
          <w:spacing w:val="-1"/>
          <w:sz w:val="28"/>
          <w:szCs w:val="28"/>
        </w:rPr>
        <w:t xml:space="preserve">                                       </w:t>
      </w:r>
      <w:r w:rsidR="00F44BF5">
        <w:rPr>
          <w:b/>
          <w:spacing w:val="-1"/>
          <w:sz w:val="28"/>
          <w:szCs w:val="28"/>
        </w:rPr>
        <w:t>U</w:t>
      </w:r>
      <w:r w:rsidR="00F44BF5">
        <w:rPr>
          <w:b/>
          <w:sz w:val="28"/>
          <w:szCs w:val="28"/>
        </w:rPr>
        <w:t>nder the</w:t>
      </w:r>
      <w:r w:rsidR="00956CB4">
        <w:rPr>
          <w:b/>
          <w:sz w:val="28"/>
          <w:szCs w:val="28"/>
        </w:rPr>
        <w:t xml:space="preserve"> </w:t>
      </w:r>
      <w:r w:rsidR="00F44BF5">
        <w:rPr>
          <w:b/>
          <w:sz w:val="28"/>
          <w:szCs w:val="28"/>
        </w:rPr>
        <w:t>Gu</w:t>
      </w:r>
      <w:r w:rsidR="00F44BF5">
        <w:rPr>
          <w:b/>
          <w:spacing w:val="-1"/>
          <w:sz w:val="28"/>
          <w:szCs w:val="28"/>
        </w:rPr>
        <w:t>i</w:t>
      </w:r>
      <w:r w:rsidR="00F44BF5">
        <w:rPr>
          <w:b/>
          <w:sz w:val="28"/>
          <w:szCs w:val="28"/>
        </w:rPr>
        <w:t>d</w:t>
      </w:r>
      <w:r w:rsidR="00F44BF5">
        <w:rPr>
          <w:b/>
          <w:spacing w:val="1"/>
          <w:sz w:val="28"/>
          <w:szCs w:val="28"/>
        </w:rPr>
        <w:t>a</w:t>
      </w:r>
      <w:r w:rsidR="00F44BF5">
        <w:rPr>
          <w:b/>
          <w:spacing w:val="-3"/>
          <w:sz w:val="28"/>
          <w:szCs w:val="28"/>
        </w:rPr>
        <w:t>n</w:t>
      </w:r>
      <w:r w:rsidR="00F44BF5">
        <w:rPr>
          <w:b/>
          <w:sz w:val="28"/>
          <w:szCs w:val="28"/>
        </w:rPr>
        <w:t>ce</w:t>
      </w:r>
      <w:r w:rsidR="0062413B">
        <w:rPr>
          <w:b/>
          <w:sz w:val="28"/>
          <w:szCs w:val="28"/>
        </w:rPr>
        <w:t xml:space="preserve"> </w:t>
      </w:r>
      <w:r w:rsidR="00F44BF5">
        <w:rPr>
          <w:b/>
          <w:spacing w:val="1"/>
          <w:sz w:val="28"/>
          <w:szCs w:val="28"/>
        </w:rPr>
        <w:t>of</w:t>
      </w:r>
    </w:p>
    <w:p w:rsidR="0043131A" w:rsidRPr="0043131A" w:rsidRDefault="0043131A" w:rsidP="0043131A">
      <w:pPr>
        <w:ind w:right="3040"/>
        <w:rPr>
          <w:sz w:val="28"/>
          <w:szCs w:val="28"/>
        </w:rPr>
      </w:pPr>
    </w:p>
    <w:p w:rsidR="00F44BF5" w:rsidRDefault="00642D02" w:rsidP="00F01AA9">
      <w:pPr>
        <w:spacing w:line="400" w:lineRule="exact"/>
        <w:jc w:val="center"/>
        <w:rPr>
          <w:sz w:val="28"/>
          <w:szCs w:val="28"/>
        </w:rPr>
      </w:pPr>
      <w:r w:rsidRPr="00F01AA9">
        <w:rPr>
          <w:sz w:val="28"/>
          <w:szCs w:val="28"/>
        </w:rPr>
        <w:t>Dr.</w:t>
      </w:r>
      <w:r w:rsidR="0062413B">
        <w:rPr>
          <w:sz w:val="28"/>
          <w:szCs w:val="28"/>
        </w:rPr>
        <w:t xml:space="preserve"> </w:t>
      </w:r>
      <w:r w:rsidR="001E220E" w:rsidRPr="001E220E">
        <w:rPr>
          <w:noProof/>
        </w:rPr>
        <w:pict>
          <v:group id="Group 18" o:spid="_x0000_s1026" style="position:absolute;left:0;text-align:left;margin-left:227pt;margin-top:36.6pt;width:141.5pt;height:141.4pt;z-index:-251672064;mso-position-horizontal-relative:page;mso-position-vertical-relative:text" coordorigin="4540,732" coordsize="2830,28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4546;top:732;width:2815;height:278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xdUPCAAAA2wAAAA8AAABkcnMvZG93bnJldi54bWxET91qwjAUvh/4DuEMvJE1UTbRrqnIYDIG&#10;HUz3AIfm2JY2J6WJtr69GQx2dz6+35PtJtuJKw2+caxhmSgQxKUzDVcafk7vTxsQPiAb7ByThht5&#10;2OWzhwxT40b+pusxVCKGsE9RQx1Cn0rpy5os+sT1xJE7u8FiiHCopBlwjOG2kyul1tJiw7Ghxp7e&#10;airb48VqKJ4LNbbm5XSQqlsuivFy+Fx8aT1/nPavIAJN4V/85/4wcf4Wfn+JB8j8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MXVDwgAAANsAAAAPAAAAAAAAAAAAAAAAAJ8C&#10;AABkcnMvZG93bnJldi54bWxQSwUGAAAAAAQABAD3AAAAjgMAAAAA&#10;">
              <v:imagedata r:id="rId8" o:title=""/>
            </v:shape>
            <v:shape id="Freeform 21" o:spid="_x0000_s1028" style="position:absolute;left:4547;top:3554;width:2816;height:0;visibility:visible;mso-wrap-style:square;v-text-anchor:top" coordsize="2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6JMEA&#10;AADbAAAADwAAAGRycy9kb3ducmV2LnhtbERPTYvCMBC9C/sfwgh7EU31IFKNIi6C7EmrsOxtbMa2&#10;2kxqE2v89+awsMfH+16sgqlFR62rLCsYjxIQxLnVFRcKTsftcAbCeWSNtWVS8CIHq+VHb4Gptk8+&#10;UJf5QsQQdikqKL1vUildXpJBN7INceQutjXoI2wLqVt8xnBTy0mSTKXBimNDiQ1tSspv2cMoGPyc&#10;b19FuF/C5vrtuiyZ5r/7u1Kf/bCeg/AU/L/4z73TCiZxffwSf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9+iTBAAAA2wAAAA8AAAAAAAAAAAAAAAAAmAIAAGRycy9kb3du&#10;cmV2LnhtbFBLBQYAAAAABAAEAPUAAACGAwAAAAA=&#10;" path="m,l2815,e" filled="f" strokeweight=".7pt">
              <v:path arrowok="t" o:connecttype="custom" o:connectlocs="0,0;2815,0" o:connectangles="0,0"/>
            </v:shape>
            <w10:wrap anchorx="page"/>
          </v:group>
        </w:pict>
      </w:r>
      <w:r w:rsidR="00D13B21">
        <w:rPr>
          <w:sz w:val="28"/>
          <w:szCs w:val="28"/>
        </w:rPr>
        <w:t>Vishn</w:t>
      </w:r>
      <w:r w:rsidR="00EE50C9">
        <w:rPr>
          <w:sz w:val="28"/>
          <w:szCs w:val="28"/>
        </w:rPr>
        <w:t xml:space="preserve">u </w:t>
      </w:r>
      <w:proofErr w:type="spellStart"/>
      <w:r w:rsidR="00EE50C9">
        <w:rPr>
          <w:sz w:val="28"/>
          <w:szCs w:val="28"/>
        </w:rPr>
        <w:t>Priya</w:t>
      </w:r>
      <w:proofErr w:type="spellEnd"/>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line="200" w:lineRule="exact"/>
      </w:pPr>
    </w:p>
    <w:p w:rsidR="00F44BF5" w:rsidRDefault="00F44BF5" w:rsidP="00F44BF5">
      <w:pPr>
        <w:spacing w:before="17" w:line="220" w:lineRule="exact"/>
        <w:rPr>
          <w:sz w:val="22"/>
          <w:szCs w:val="22"/>
        </w:rPr>
      </w:pPr>
    </w:p>
    <w:p w:rsidR="00F44BF5" w:rsidRDefault="00F44BF5" w:rsidP="00F44BF5">
      <w:pPr>
        <w:spacing w:before="24"/>
        <w:ind w:left="3476" w:right="3474"/>
        <w:jc w:val="center"/>
        <w:rPr>
          <w:sz w:val="28"/>
          <w:szCs w:val="28"/>
        </w:rPr>
      </w:pPr>
      <w:r>
        <w:rPr>
          <w:b/>
          <w:sz w:val="28"/>
          <w:szCs w:val="28"/>
        </w:rPr>
        <w:t>Se</w:t>
      </w:r>
      <w:r>
        <w:rPr>
          <w:b/>
          <w:spacing w:val="-1"/>
          <w:sz w:val="28"/>
          <w:szCs w:val="28"/>
        </w:rPr>
        <w:t>s</w:t>
      </w:r>
      <w:r>
        <w:rPr>
          <w:b/>
          <w:spacing w:val="1"/>
          <w:sz w:val="28"/>
          <w:szCs w:val="28"/>
        </w:rPr>
        <w:t>s</w:t>
      </w:r>
      <w:r>
        <w:rPr>
          <w:b/>
          <w:spacing w:val="-1"/>
          <w:sz w:val="28"/>
          <w:szCs w:val="28"/>
        </w:rPr>
        <w:t>i</w:t>
      </w:r>
      <w:r>
        <w:rPr>
          <w:b/>
          <w:spacing w:val="1"/>
          <w:sz w:val="28"/>
          <w:szCs w:val="28"/>
        </w:rPr>
        <w:t>o</w:t>
      </w:r>
      <w:r>
        <w:rPr>
          <w:b/>
          <w:sz w:val="28"/>
          <w:szCs w:val="28"/>
        </w:rPr>
        <w:t xml:space="preserve">n </w:t>
      </w:r>
      <w:r>
        <w:rPr>
          <w:b/>
          <w:spacing w:val="-2"/>
          <w:sz w:val="28"/>
          <w:szCs w:val="28"/>
        </w:rPr>
        <w:t>2</w:t>
      </w:r>
      <w:r>
        <w:rPr>
          <w:b/>
          <w:spacing w:val="-1"/>
          <w:sz w:val="28"/>
          <w:szCs w:val="28"/>
        </w:rPr>
        <w:t>0</w:t>
      </w:r>
      <w:r>
        <w:rPr>
          <w:b/>
          <w:spacing w:val="1"/>
          <w:sz w:val="28"/>
          <w:szCs w:val="28"/>
        </w:rPr>
        <w:t>1</w:t>
      </w:r>
      <w:r w:rsidR="00EE50C9">
        <w:rPr>
          <w:b/>
          <w:spacing w:val="2"/>
          <w:sz w:val="28"/>
          <w:szCs w:val="28"/>
        </w:rPr>
        <w:t>6</w:t>
      </w:r>
      <w:r>
        <w:rPr>
          <w:b/>
          <w:spacing w:val="-2"/>
          <w:sz w:val="28"/>
          <w:szCs w:val="28"/>
        </w:rPr>
        <w:t>-</w:t>
      </w:r>
      <w:r>
        <w:rPr>
          <w:b/>
          <w:spacing w:val="-1"/>
          <w:sz w:val="28"/>
          <w:szCs w:val="28"/>
        </w:rPr>
        <w:t>1</w:t>
      </w:r>
      <w:r w:rsidR="00EE50C9">
        <w:rPr>
          <w:b/>
          <w:spacing w:val="-1"/>
          <w:sz w:val="28"/>
          <w:szCs w:val="28"/>
        </w:rPr>
        <w:t>9</w:t>
      </w:r>
    </w:p>
    <w:p w:rsidR="00F44BF5" w:rsidRDefault="00F44BF5" w:rsidP="00F44BF5">
      <w:pPr>
        <w:spacing w:before="4" w:line="180" w:lineRule="exact"/>
        <w:rPr>
          <w:sz w:val="19"/>
          <w:szCs w:val="19"/>
        </w:rPr>
      </w:pPr>
    </w:p>
    <w:p w:rsidR="00F44BF5" w:rsidRPr="00133564" w:rsidRDefault="00F44BF5" w:rsidP="00F44BF5">
      <w:pPr>
        <w:ind w:left="1348" w:right="1352"/>
        <w:jc w:val="center"/>
        <w:rPr>
          <w:b/>
          <w:sz w:val="24"/>
          <w:szCs w:val="24"/>
        </w:rPr>
      </w:pPr>
      <w:r w:rsidRPr="00133564">
        <w:rPr>
          <w:b/>
          <w:spacing w:val="-1"/>
          <w:sz w:val="24"/>
          <w:szCs w:val="24"/>
        </w:rPr>
        <w:t>D</w:t>
      </w:r>
      <w:r w:rsidRPr="00133564">
        <w:rPr>
          <w:b/>
          <w:sz w:val="24"/>
          <w:szCs w:val="24"/>
        </w:rPr>
        <w:t>e</w:t>
      </w:r>
      <w:r w:rsidRPr="00133564">
        <w:rPr>
          <w:b/>
          <w:spacing w:val="1"/>
          <w:sz w:val="24"/>
          <w:szCs w:val="24"/>
        </w:rPr>
        <w:t>p</w:t>
      </w:r>
      <w:r w:rsidRPr="00133564">
        <w:rPr>
          <w:b/>
          <w:sz w:val="24"/>
          <w:szCs w:val="24"/>
        </w:rPr>
        <w:t>a</w:t>
      </w:r>
      <w:r w:rsidRPr="00133564">
        <w:rPr>
          <w:b/>
          <w:spacing w:val="-2"/>
          <w:sz w:val="24"/>
          <w:szCs w:val="24"/>
        </w:rPr>
        <w:t>r</w:t>
      </w:r>
      <w:r w:rsidRPr="00133564">
        <w:rPr>
          <w:b/>
          <w:spacing w:val="1"/>
          <w:sz w:val="24"/>
          <w:szCs w:val="24"/>
        </w:rPr>
        <w:t>t</w:t>
      </w:r>
      <w:r w:rsidRPr="00133564">
        <w:rPr>
          <w:b/>
          <w:spacing w:val="-5"/>
          <w:sz w:val="24"/>
          <w:szCs w:val="24"/>
        </w:rPr>
        <w:t>m</w:t>
      </w:r>
      <w:r w:rsidRPr="00133564">
        <w:rPr>
          <w:b/>
          <w:sz w:val="24"/>
          <w:szCs w:val="24"/>
        </w:rPr>
        <w:t>e</w:t>
      </w:r>
      <w:r w:rsidRPr="00133564">
        <w:rPr>
          <w:b/>
          <w:spacing w:val="1"/>
          <w:sz w:val="24"/>
          <w:szCs w:val="24"/>
        </w:rPr>
        <w:t>n</w:t>
      </w:r>
      <w:r w:rsidRPr="00133564">
        <w:rPr>
          <w:b/>
          <w:sz w:val="24"/>
          <w:szCs w:val="24"/>
        </w:rPr>
        <w:t>t</w:t>
      </w:r>
      <w:r w:rsidR="007C473B">
        <w:rPr>
          <w:b/>
          <w:sz w:val="24"/>
          <w:szCs w:val="24"/>
        </w:rPr>
        <w:t xml:space="preserve"> </w:t>
      </w:r>
      <w:r w:rsidR="000512AF" w:rsidRPr="00133564">
        <w:rPr>
          <w:b/>
          <w:spacing w:val="2"/>
          <w:sz w:val="24"/>
          <w:szCs w:val="24"/>
        </w:rPr>
        <w:t>o</w:t>
      </w:r>
      <w:r w:rsidR="000512AF" w:rsidRPr="00133564">
        <w:rPr>
          <w:b/>
          <w:sz w:val="24"/>
          <w:szCs w:val="24"/>
        </w:rPr>
        <w:t>f Mathematics</w:t>
      </w:r>
      <w:r w:rsidR="007C473B">
        <w:rPr>
          <w:b/>
          <w:sz w:val="24"/>
          <w:szCs w:val="24"/>
        </w:rPr>
        <w:t xml:space="preserve"> </w:t>
      </w:r>
      <w:r w:rsidRPr="00133564">
        <w:rPr>
          <w:b/>
          <w:sz w:val="24"/>
          <w:szCs w:val="24"/>
        </w:rPr>
        <w:t>&amp;</w:t>
      </w:r>
      <w:r w:rsidR="007C473B">
        <w:rPr>
          <w:b/>
          <w:sz w:val="24"/>
          <w:szCs w:val="24"/>
        </w:rPr>
        <w:t xml:space="preserve"> </w:t>
      </w:r>
      <w:r w:rsidRPr="00133564">
        <w:rPr>
          <w:b/>
          <w:sz w:val="24"/>
          <w:szCs w:val="24"/>
        </w:rPr>
        <w:t>C</w:t>
      </w:r>
      <w:r w:rsidRPr="00133564">
        <w:rPr>
          <w:b/>
          <w:spacing w:val="1"/>
          <w:sz w:val="24"/>
          <w:szCs w:val="24"/>
        </w:rPr>
        <w:t>o</w:t>
      </w:r>
      <w:r w:rsidRPr="00133564">
        <w:rPr>
          <w:b/>
          <w:spacing w:val="-5"/>
          <w:sz w:val="24"/>
          <w:szCs w:val="24"/>
        </w:rPr>
        <w:t>m</w:t>
      </w:r>
      <w:r w:rsidRPr="00133564">
        <w:rPr>
          <w:b/>
          <w:spacing w:val="1"/>
          <w:sz w:val="24"/>
          <w:szCs w:val="24"/>
        </w:rPr>
        <w:t>pu</w:t>
      </w:r>
      <w:r w:rsidRPr="00133564">
        <w:rPr>
          <w:b/>
          <w:spacing w:val="-1"/>
          <w:sz w:val="24"/>
          <w:szCs w:val="24"/>
        </w:rPr>
        <w:t>t</w:t>
      </w:r>
      <w:r w:rsidRPr="00133564">
        <w:rPr>
          <w:b/>
          <w:sz w:val="24"/>
          <w:szCs w:val="24"/>
        </w:rPr>
        <w:t>er</w:t>
      </w:r>
      <w:r w:rsidR="007C473B">
        <w:rPr>
          <w:b/>
          <w:sz w:val="24"/>
          <w:szCs w:val="24"/>
        </w:rPr>
        <w:t xml:space="preserve"> </w:t>
      </w:r>
      <w:r w:rsidRPr="00133564">
        <w:rPr>
          <w:b/>
          <w:spacing w:val="-1"/>
          <w:sz w:val="24"/>
          <w:szCs w:val="24"/>
        </w:rPr>
        <w:t>A</w:t>
      </w:r>
      <w:r w:rsidRPr="00133564">
        <w:rPr>
          <w:b/>
          <w:spacing w:val="1"/>
          <w:sz w:val="24"/>
          <w:szCs w:val="24"/>
        </w:rPr>
        <w:t>p</w:t>
      </w:r>
      <w:r w:rsidRPr="00133564">
        <w:rPr>
          <w:b/>
          <w:spacing w:val="-1"/>
          <w:sz w:val="24"/>
          <w:szCs w:val="24"/>
        </w:rPr>
        <w:t>p</w:t>
      </w:r>
      <w:r w:rsidRPr="00133564">
        <w:rPr>
          <w:b/>
          <w:spacing w:val="1"/>
          <w:sz w:val="24"/>
          <w:szCs w:val="24"/>
        </w:rPr>
        <w:t>li</w:t>
      </w:r>
      <w:r w:rsidRPr="00133564">
        <w:rPr>
          <w:b/>
          <w:spacing w:val="-2"/>
          <w:sz w:val="24"/>
          <w:szCs w:val="24"/>
        </w:rPr>
        <w:t>c</w:t>
      </w:r>
      <w:r w:rsidRPr="00133564">
        <w:rPr>
          <w:b/>
          <w:sz w:val="24"/>
          <w:szCs w:val="24"/>
        </w:rPr>
        <w:t>a</w:t>
      </w:r>
      <w:r w:rsidRPr="00133564">
        <w:rPr>
          <w:b/>
          <w:spacing w:val="-1"/>
          <w:sz w:val="24"/>
          <w:szCs w:val="24"/>
        </w:rPr>
        <w:t>t</w:t>
      </w:r>
      <w:r w:rsidRPr="00133564">
        <w:rPr>
          <w:b/>
          <w:spacing w:val="1"/>
          <w:sz w:val="24"/>
          <w:szCs w:val="24"/>
        </w:rPr>
        <w:t>i</w:t>
      </w:r>
      <w:r w:rsidRPr="00133564">
        <w:rPr>
          <w:b/>
          <w:spacing w:val="-1"/>
          <w:sz w:val="24"/>
          <w:szCs w:val="24"/>
        </w:rPr>
        <w:t>on</w:t>
      </w:r>
      <w:r w:rsidRPr="00133564">
        <w:rPr>
          <w:b/>
          <w:sz w:val="24"/>
          <w:szCs w:val="24"/>
        </w:rPr>
        <w:t>s</w:t>
      </w:r>
    </w:p>
    <w:p w:rsidR="00F44BF5" w:rsidRPr="00133564" w:rsidRDefault="00F44BF5" w:rsidP="00F44BF5">
      <w:pPr>
        <w:spacing w:before="8" w:line="160" w:lineRule="exact"/>
        <w:rPr>
          <w:b/>
          <w:sz w:val="24"/>
          <w:szCs w:val="24"/>
        </w:rPr>
      </w:pPr>
    </w:p>
    <w:p w:rsidR="00F44BF5" w:rsidRDefault="00C34775" w:rsidP="00F44BF5">
      <w:pPr>
        <w:spacing w:line="508" w:lineRule="auto"/>
        <w:ind w:left="768" w:right="774"/>
        <w:jc w:val="center"/>
        <w:rPr>
          <w:sz w:val="28"/>
          <w:szCs w:val="28"/>
        </w:rPr>
        <w:sectPr w:rsidR="00F44BF5" w:rsidSect="007070F6">
          <w:footerReference w:type="default" r:id="rId9"/>
          <w:pgSz w:w="11920" w:h="16840"/>
          <w:pgMar w:top="1360" w:right="1500" w:bottom="280" w:left="15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roofErr w:type="spellStart"/>
      <w:r>
        <w:rPr>
          <w:b/>
          <w:spacing w:val="-1"/>
          <w:sz w:val="28"/>
          <w:szCs w:val="28"/>
        </w:rPr>
        <w:t>M</w:t>
      </w:r>
      <w:r w:rsidR="00F44BF5">
        <w:rPr>
          <w:b/>
          <w:spacing w:val="1"/>
          <w:sz w:val="28"/>
          <w:szCs w:val="28"/>
        </w:rPr>
        <w:t>a</w:t>
      </w:r>
      <w:r w:rsidR="00F44BF5">
        <w:rPr>
          <w:b/>
          <w:sz w:val="28"/>
          <w:szCs w:val="28"/>
        </w:rPr>
        <w:t>u</w:t>
      </w:r>
      <w:r w:rsidR="00F44BF5">
        <w:rPr>
          <w:b/>
          <w:spacing w:val="-1"/>
          <w:sz w:val="28"/>
          <w:szCs w:val="28"/>
        </w:rPr>
        <w:t>l</w:t>
      </w:r>
      <w:r w:rsidR="00F44BF5">
        <w:rPr>
          <w:b/>
          <w:spacing w:val="1"/>
          <w:sz w:val="28"/>
          <w:szCs w:val="28"/>
        </w:rPr>
        <w:t>a</w:t>
      </w:r>
      <w:r w:rsidR="00F44BF5">
        <w:rPr>
          <w:b/>
          <w:spacing w:val="-3"/>
          <w:sz w:val="28"/>
          <w:szCs w:val="28"/>
        </w:rPr>
        <w:t>n</w:t>
      </w:r>
      <w:r w:rsidR="00F44BF5">
        <w:rPr>
          <w:b/>
          <w:sz w:val="28"/>
          <w:szCs w:val="28"/>
        </w:rPr>
        <w:t>a</w:t>
      </w:r>
      <w:proofErr w:type="spellEnd"/>
      <w:r w:rsidR="007C473B">
        <w:rPr>
          <w:b/>
          <w:sz w:val="28"/>
          <w:szCs w:val="28"/>
        </w:rPr>
        <w:t xml:space="preserve"> </w:t>
      </w:r>
      <w:r w:rsidR="00F44BF5">
        <w:rPr>
          <w:b/>
          <w:spacing w:val="-2"/>
          <w:sz w:val="28"/>
          <w:szCs w:val="28"/>
        </w:rPr>
        <w:t>A</w:t>
      </w:r>
      <w:r w:rsidR="00F44BF5">
        <w:rPr>
          <w:b/>
          <w:sz w:val="28"/>
          <w:szCs w:val="28"/>
        </w:rPr>
        <w:t>z</w:t>
      </w:r>
      <w:r w:rsidR="00F44BF5">
        <w:rPr>
          <w:b/>
          <w:spacing w:val="1"/>
          <w:sz w:val="28"/>
          <w:szCs w:val="28"/>
        </w:rPr>
        <w:t>a</w:t>
      </w:r>
      <w:r w:rsidR="00F44BF5">
        <w:rPr>
          <w:b/>
          <w:sz w:val="28"/>
          <w:szCs w:val="28"/>
        </w:rPr>
        <w:t xml:space="preserve">d </w:t>
      </w:r>
      <w:r w:rsidR="00F44BF5">
        <w:rPr>
          <w:b/>
          <w:spacing w:val="-2"/>
          <w:sz w:val="28"/>
          <w:szCs w:val="28"/>
        </w:rPr>
        <w:t>N</w:t>
      </w:r>
      <w:r w:rsidR="00F44BF5">
        <w:rPr>
          <w:b/>
          <w:spacing w:val="-1"/>
          <w:sz w:val="28"/>
          <w:szCs w:val="28"/>
        </w:rPr>
        <w:t>a</w:t>
      </w:r>
      <w:r w:rsidR="00F44BF5">
        <w:rPr>
          <w:b/>
          <w:sz w:val="28"/>
          <w:szCs w:val="28"/>
        </w:rPr>
        <w:t>t</w:t>
      </w:r>
      <w:r w:rsidR="00F44BF5">
        <w:rPr>
          <w:b/>
          <w:spacing w:val="-1"/>
          <w:sz w:val="28"/>
          <w:szCs w:val="28"/>
        </w:rPr>
        <w:t>i</w:t>
      </w:r>
      <w:r w:rsidR="00F44BF5">
        <w:rPr>
          <w:b/>
          <w:spacing w:val="1"/>
          <w:sz w:val="28"/>
          <w:szCs w:val="28"/>
        </w:rPr>
        <w:t>o</w:t>
      </w:r>
      <w:r w:rsidR="00F44BF5">
        <w:rPr>
          <w:b/>
          <w:sz w:val="28"/>
          <w:szCs w:val="28"/>
        </w:rPr>
        <w:t>n</w:t>
      </w:r>
      <w:r w:rsidR="00F44BF5">
        <w:rPr>
          <w:b/>
          <w:spacing w:val="-1"/>
          <w:sz w:val="28"/>
          <w:szCs w:val="28"/>
        </w:rPr>
        <w:t>a</w:t>
      </w:r>
      <w:r w:rsidR="00F44BF5">
        <w:rPr>
          <w:b/>
          <w:sz w:val="28"/>
          <w:szCs w:val="28"/>
        </w:rPr>
        <w:t>l</w:t>
      </w:r>
      <w:r w:rsidR="007C473B">
        <w:rPr>
          <w:b/>
          <w:sz w:val="28"/>
          <w:szCs w:val="28"/>
        </w:rPr>
        <w:t xml:space="preserve"> </w:t>
      </w:r>
      <w:r w:rsidR="00F44BF5">
        <w:rPr>
          <w:b/>
          <w:spacing w:val="-2"/>
          <w:sz w:val="28"/>
          <w:szCs w:val="28"/>
        </w:rPr>
        <w:t>I</w:t>
      </w:r>
      <w:r w:rsidR="00F44BF5">
        <w:rPr>
          <w:b/>
          <w:sz w:val="28"/>
          <w:szCs w:val="28"/>
        </w:rPr>
        <w:t>n</w:t>
      </w:r>
      <w:r w:rsidR="00F44BF5">
        <w:rPr>
          <w:b/>
          <w:spacing w:val="1"/>
          <w:sz w:val="28"/>
          <w:szCs w:val="28"/>
        </w:rPr>
        <w:t>s</w:t>
      </w:r>
      <w:r w:rsidR="00F44BF5">
        <w:rPr>
          <w:b/>
          <w:spacing w:val="-2"/>
          <w:sz w:val="28"/>
          <w:szCs w:val="28"/>
        </w:rPr>
        <w:t>t</w:t>
      </w:r>
      <w:r w:rsidR="00F44BF5">
        <w:rPr>
          <w:b/>
          <w:spacing w:val="1"/>
          <w:sz w:val="28"/>
          <w:szCs w:val="28"/>
        </w:rPr>
        <w:t>i</w:t>
      </w:r>
      <w:r w:rsidR="00F44BF5">
        <w:rPr>
          <w:b/>
          <w:sz w:val="28"/>
          <w:szCs w:val="28"/>
        </w:rPr>
        <w:t>tute</w:t>
      </w:r>
      <w:r w:rsidR="007C473B">
        <w:rPr>
          <w:b/>
          <w:sz w:val="28"/>
          <w:szCs w:val="28"/>
        </w:rPr>
        <w:t xml:space="preserve"> </w:t>
      </w:r>
      <w:r w:rsidR="00F44BF5">
        <w:rPr>
          <w:b/>
          <w:spacing w:val="1"/>
          <w:sz w:val="28"/>
          <w:szCs w:val="28"/>
        </w:rPr>
        <w:t>o</w:t>
      </w:r>
      <w:r w:rsidR="00F44BF5">
        <w:rPr>
          <w:b/>
          <w:sz w:val="28"/>
          <w:szCs w:val="28"/>
        </w:rPr>
        <w:t>f T</w:t>
      </w:r>
      <w:r w:rsidR="00F44BF5">
        <w:rPr>
          <w:b/>
          <w:spacing w:val="-3"/>
          <w:sz w:val="28"/>
          <w:szCs w:val="28"/>
        </w:rPr>
        <w:t>e</w:t>
      </w:r>
      <w:r w:rsidR="00F44BF5">
        <w:rPr>
          <w:b/>
          <w:spacing w:val="-2"/>
          <w:sz w:val="28"/>
          <w:szCs w:val="28"/>
        </w:rPr>
        <w:t>c</w:t>
      </w:r>
      <w:r w:rsidR="00F44BF5">
        <w:rPr>
          <w:b/>
          <w:sz w:val="28"/>
          <w:szCs w:val="28"/>
        </w:rPr>
        <w:t>hn</w:t>
      </w:r>
      <w:r w:rsidR="00F44BF5">
        <w:rPr>
          <w:b/>
          <w:spacing w:val="1"/>
          <w:sz w:val="28"/>
          <w:szCs w:val="28"/>
        </w:rPr>
        <w:t>o</w:t>
      </w:r>
      <w:r w:rsidR="00F44BF5">
        <w:rPr>
          <w:b/>
          <w:spacing w:val="-1"/>
          <w:sz w:val="28"/>
          <w:szCs w:val="28"/>
        </w:rPr>
        <w:t>lo</w:t>
      </w:r>
      <w:r w:rsidR="00F44BF5">
        <w:rPr>
          <w:b/>
          <w:spacing w:val="1"/>
          <w:sz w:val="28"/>
          <w:szCs w:val="28"/>
        </w:rPr>
        <w:t>g</w:t>
      </w:r>
      <w:r w:rsidR="00F44BF5">
        <w:rPr>
          <w:b/>
          <w:sz w:val="28"/>
          <w:szCs w:val="28"/>
        </w:rPr>
        <w:t>y</w:t>
      </w:r>
      <w:r w:rsidR="00B838A0">
        <w:rPr>
          <w:b/>
          <w:sz w:val="28"/>
          <w:szCs w:val="28"/>
        </w:rPr>
        <w:t xml:space="preserve">, </w:t>
      </w:r>
      <w:r w:rsidR="00F44BF5">
        <w:rPr>
          <w:b/>
          <w:spacing w:val="-3"/>
          <w:sz w:val="28"/>
          <w:szCs w:val="28"/>
        </w:rPr>
        <w:t>B</w:t>
      </w:r>
      <w:r w:rsidR="00F44BF5">
        <w:rPr>
          <w:b/>
          <w:sz w:val="28"/>
          <w:szCs w:val="28"/>
        </w:rPr>
        <w:t>h</w:t>
      </w:r>
      <w:r w:rsidR="00F44BF5">
        <w:rPr>
          <w:b/>
          <w:spacing w:val="1"/>
          <w:sz w:val="28"/>
          <w:szCs w:val="28"/>
        </w:rPr>
        <w:t>o</w:t>
      </w:r>
      <w:r w:rsidR="00F44BF5">
        <w:rPr>
          <w:b/>
          <w:spacing w:val="-3"/>
          <w:sz w:val="28"/>
          <w:szCs w:val="28"/>
        </w:rPr>
        <w:t>p</w:t>
      </w:r>
      <w:r w:rsidR="00F44BF5">
        <w:rPr>
          <w:b/>
          <w:spacing w:val="-1"/>
          <w:sz w:val="28"/>
          <w:szCs w:val="28"/>
        </w:rPr>
        <w:t>a</w:t>
      </w:r>
      <w:r w:rsidR="00F44BF5">
        <w:rPr>
          <w:b/>
          <w:sz w:val="28"/>
          <w:szCs w:val="28"/>
        </w:rPr>
        <w:t>l</w:t>
      </w:r>
      <w:r w:rsidR="00956CB4">
        <w:rPr>
          <w:b/>
          <w:sz w:val="28"/>
          <w:szCs w:val="28"/>
        </w:rPr>
        <w:t xml:space="preserve"> </w:t>
      </w:r>
      <w:r w:rsidR="00F44BF5">
        <w:rPr>
          <w:b/>
          <w:sz w:val="28"/>
          <w:szCs w:val="28"/>
        </w:rPr>
        <w:t>(</w:t>
      </w:r>
      <w:r w:rsidR="00F44BF5">
        <w:rPr>
          <w:b/>
          <w:spacing w:val="-2"/>
          <w:sz w:val="28"/>
          <w:szCs w:val="28"/>
        </w:rPr>
        <w:t>M</w:t>
      </w:r>
      <w:r w:rsidR="00F44BF5">
        <w:rPr>
          <w:b/>
          <w:spacing w:val="-1"/>
          <w:sz w:val="28"/>
          <w:szCs w:val="28"/>
        </w:rPr>
        <w:t>P</w:t>
      </w:r>
      <w:r w:rsidR="00F44BF5">
        <w:rPr>
          <w:b/>
          <w:sz w:val="28"/>
          <w:szCs w:val="28"/>
        </w:rPr>
        <w:t xml:space="preserve">) </w:t>
      </w:r>
      <w:r w:rsidR="00EE50C9">
        <w:rPr>
          <w:b/>
          <w:spacing w:val="-1"/>
          <w:sz w:val="28"/>
          <w:szCs w:val="28"/>
        </w:rPr>
        <w:t>April</w:t>
      </w:r>
      <w:r w:rsidR="00956CB4">
        <w:rPr>
          <w:b/>
          <w:spacing w:val="-1"/>
          <w:sz w:val="28"/>
          <w:szCs w:val="28"/>
        </w:rPr>
        <w:t xml:space="preserve"> </w:t>
      </w:r>
      <w:r w:rsidR="00F44BF5">
        <w:rPr>
          <w:b/>
          <w:spacing w:val="1"/>
          <w:sz w:val="28"/>
          <w:szCs w:val="28"/>
        </w:rPr>
        <w:t>2</w:t>
      </w:r>
      <w:r w:rsidR="00F44BF5">
        <w:rPr>
          <w:b/>
          <w:spacing w:val="-1"/>
          <w:sz w:val="28"/>
          <w:szCs w:val="28"/>
        </w:rPr>
        <w:t>01</w:t>
      </w:r>
      <w:r w:rsidR="00EE50C9">
        <w:rPr>
          <w:b/>
          <w:sz w:val="28"/>
          <w:szCs w:val="28"/>
        </w:rPr>
        <w:t>9</w:t>
      </w:r>
    </w:p>
    <w:p w:rsidR="00A6123E" w:rsidRDefault="00A6123E" w:rsidP="00A6123E">
      <w:pPr>
        <w:jc w:val="center"/>
      </w:pPr>
      <w:r>
        <w:rPr>
          <w:b/>
          <w:position w:val="-1"/>
          <w:sz w:val="36"/>
          <w:szCs w:val="36"/>
          <w:u w:val="thick" w:color="000000"/>
        </w:rPr>
        <w:lastRenderedPageBreak/>
        <w:t>De</w:t>
      </w:r>
      <w:r>
        <w:rPr>
          <w:b/>
          <w:spacing w:val="1"/>
          <w:position w:val="-1"/>
          <w:sz w:val="36"/>
          <w:szCs w:val="36"/>
          <w:u w:val="thick" w:color="000000"/>
        </w:rPr>
        <w:t>c</w:t>
      </w:r>
      <w:r>
        <w:rPr>
          <w:b/>
          <w:position w:val="-1"/>
          <w:sz w:val="36"/>
          <w:szCs w:val="36"/>
          <w:u w:val="thick" w:color="000000"/>
        </w:rPr>
        <w:t>la</w:t>
      </w:r>
      <w:r>
        <w:rPr>
          <w:b/>
          <w:spacing w:val="1"/>
          <w:position w:val="-1"/>
          <w:sz w:val="36"/>
          <w:szCs w:val="36"/>
          <w:u w:val="thick" w:color="000000"/>
        </w:rPr>
        <w:t>r</w:t>
      </w:r>
      <w:r>
        <w:rPr>
          <w:b/>
          <w:position w:val="-1"/>
          <w:sz w:val="36"/>
          <w:szCs w:val="36"/>
          <w:u w:val="thick" w:color="000000"/>
        </w:rPr>
        <w:t>a</w:t>
      </w:r>
      <w:r>
        <w:rPr>
          <w:b/>
          <w:spacing w:val="-2"/>
          <w:position w:val="-1"/>
          <w:sz w:val="36"/>
          <w:szCs w:val="36"/>
          <w:u w:val="thick" w:color="000000"/>
        </w:rPr>
        <w:t>t</w:t>
      </w:r>
      <w:r>
        <w:rPr>
          <w:b/>
          <w:position w:val="-1"/>
          <w:sz w:val="36"/>
          <w:szCs w:val="36"/>
          <w:u w:val="thick" w:color="000000"/>
        </w:rPr>
        <w:t>ion</w:t>
      </w:r>
    </w:p>
    <w:p w:rsidR="00A6123E" w:rsidRDefault="00A6123E"/>
    <w:p w:rsidR="00A6123E" w:rsidRDefault="00A6123E"/>
    <w:p w:rsidR="00A6123E" w:rsidRDefault="00A6123E" w:rsidP="00956CB4">
      <w:pPr>
        <w:spacing w:before="29" w:line="360" w:lineRule="auto"/>
        <w:ind w:right="77"/>
        <w:jc w:val="both"/>
        <w:rPr>
          <w:sz w:val="24"/>
          <w:szCs w:val="24"/>
        </w:rPr>
      </w:pPr>
      <w:r>
        <w:rPr>
          <w:spacing w:val="-3"/>
          <w:sz w:val="24"/>
          <w:szCs w:val="24"/>
        </w:rPr>
        <w:t>I</w:t>
      </w:r>
      <w:r>
        <w:rPr>
          <w:sz w:val="24"/>
          <w:szCs w:val="24"/>
        </w:rPr>
        <w:t>,</w:t>
      </w:r>
      <w:r w:rsidR="00956CB4">
        <w:rPr>
          <w:sz w:val="24"/>
          <w:szCs w:val="24"/>
        </w:rPr>
        <w:t xml:space="preserve"> </w:t>
      </w:r>
      <w:r>
        <w:rPr>
          <w:sz w:val="24"/>
          <w:szCs w:val="24"/>
        </w:rPr>
        <w:t>h</w:t>
      </w:r>
      <w:r>
        <w:rPr>
          <w:spacing w:val="-1"/>
          <w:sz w:val="24"/>
          <w:szCs w:val="24"/>
        </w:rPr>
        <w:t>e</w:t>
      </w:r>
      <w:r>
        <w:rPr>
          <w:spacing w:val="1"/>
          <w:sz w:val="24"/>
          <w:szCs w:val="24"/>
        </w:rPr>
        <w:t>r</w:t>
      </w:r>
      <w:r>
        <w:rPr>
          <w:spacing w:val="-1"/>
          <w:sz w:val="24"/>
          <w:szCs w:val="24"/>
        </w:rPr>
        <w:t>e</w:t>
      </w:r>
      <w:r>
        <w:rPr>
          <w:spacing w:val="5"/>
          <w:sz w:val="24"/>
          <w:szCs w:val="24"/>
        </w:rPr>
        <w:t>b</w:t>
      </w:r>
      <w:r>
        <w:rPr>
          <w:sz w:val="24"/>
          <w:szCs w:val="24"/>
        </w:rPr>
        <w:t>y</w:t>
      </w:r>
      <w:r w:rsidR="007C473B">
        <w:rPr>
          <w:sz w:val="24"/>
          <w:szCs w:val="24"/>
        </w:rPr>
        <w:t xml:space="preserve"> </w:t>
      </w:r>
      <w:r>
        <w:rPr>
          <w:spacing w:val="2"/>
          <w:sz w:val="24"/>
          <w:szCs w:val="24"/>
        </w:rPr>
        <w:t>d</w:t>
      </w:r>
      <w:r>
        <w:rPr>
          <w:spacing w:val="-1"/>
          <w:sz w:val="24"/>
          <w:szCs w:val="24"/>
        </w:rPr>
        <w:t>ec</w:t>
      </w:r>
      <w:r>
        <w:rPr>
          <w:sz w:val="24"/>
          <w:szCs w:val="24"/>
        </w:rPr>
        <w:t>la</w:t>
      </w:r>
      <w:r>
        <w:rPr>
          <w:spacing w:val="1"/>
          <w:sz w:val="24"/>
          <w:szCs w:val="24"/>
        </w:rPr>
        <w:t>r</w:t>
      </w:r>
      <w:r>
        <w:rPr>
          <w:sz w:val="24"/>
          <w:szCs w:val="24"/>
        </w:rPr>
        <w:t>e</w:t>
      </w:r>
      <w:r w:rsidR="007C473B">
        <w:rPr>
          <w:sz w:val="24"/>
          <w:szCs w:val="24"/>
        </w:rPr>
        <w:t xml:space="preserve"> </w:t>
      </w:r>
      <w:r>
        <w:rPr>
          <w:sz w:val="24"/>
          <w:szCs w:val="24"/>
        </w:rPr>
        <w:t>that</w:t>
      </w:r>
      <w:r w:rsidR="007C473B">
        <w:rPr>
          <w:sz w:val="24"/>
          <w:szCs w:val="24"/>
        </w:rPr>
        <w:t xml:space="preserve"> </w:t>
      </w:r>
      <w:r>
        <w:rPr>
          <w:sz w:val="24"/>
          <w:szCs w:val="24"/>
        </w:rPr>
        <w:t>the</w:t>
      </w:r>
      <w:r w:rsidR="007C473B">
        <w:rPr>
          <w:sz w:val="24"/>
          <w:szCs w:val="24"/>
        </w:rPr>
        <w:t xml:space="preserve"> </w:t>
      </w:r>
      <w:r>
        <w:rPr>
          <w:sz w:val="24"/>
          <w:szCs w:val="24"/>
        </w:rPr>
        <w:t>wo</w:t>
      </w:r>
      <w:r>
        <w:rPr>
          <w:spacing w:val="-1"/>
          <w:sz w:val="24"/>
          <w:szCs w:val="24"/>
        </w:rPr>
        <w:t>r</w:t>
      </w:r>
      <w:r>
        <w:rPr>
          <w:sz w:val="24"/>
          <w:szCs w:val="24"/>
        </w:rPr>
        <w:t>k</w:t>
      </w:r>
      <w:r w:rsidR="007C473B">
        <w:rPr>
          <w:sz w:val="24"/>
          <w:szCs w:val="24"/>
        </w:rPr>
        <w:t xml:space="preserve"> </w:t>
      </w:r>
      <w:r>
        <w:rPr>
          <w:spacing w:val="2"/>
          <w:sz w:val="24"/>
          <w:szCs w:val="24"/>
        </w:rPr>
        <w:t>p</w:t>
      </w:r>
      <w:r>
        <w:rPr>
          <w:sz w:val="24"/>
          <w:szCs w:val="24"/>
        </w:rPr>
        <w:t>r</w:t>
      </w:r>
      <w:r>
        <w:rPr>
          <w:spacing w:val="-2"/>
          <w:sz w:val="24"/>
          <w:szCs w:val="24"/>
        </w:rPr>
        <w:t>e</w:t>
      </w:r>
      <w:r>
        <w:rPr>
          <w:sz w:val="24"/>
          <w:szCs w:val="24"/>
        </w:rPr>
        <w:t>s</w:t>
      </w:r>
      <w:r>
        <w:rPr>
          <w:spacing w:val="-1"/>
          <w:sz w:val="24"/>
          <w:szCs w:val="24"/>
        </w:rPr>
        <w:t>e</w:t>
      </w:r>
      <w:r>
        <w:rPr>
          <w:sz w:val="24"/>
          <w:szCs w:val="24"/>
        </w:rPr>
        <w:t>nted</w:t>
      </w:r>
      <w:r w:rsidR="007C473B">
        <w:rPr>
          <w:sz w:val="24"/>
          <w:szCs w:val="24"/>
        </w:rPr>
        <w:t xml:space="preserve"> </w:t>
      </w:r>
      <w:r>
        <w:rPr>
          <w:sz w:val="24"/>
          <w:szCs w:val="24"/>
        </w:rPr>
        <w:t>in</w:t>
      </w:r>
      <w:r w:rsidR="007C473B">
        <w:rPr>
          <w:sz w:val="24"/>
          <w:szCs w:val="24"/>
        </w:rPr>
        <w:t xml:space="preserve"> </w:t>
      </w:r>
      <w:r>
        <w:rPr>
          <w:sz w:val="24"/>
          <w:szCs w:val="24"/>
        </w:rPr>
        <w:t>th</w:t>
      </w:r>
      <w:r>
        <w:rPr>
          <w:spacing w:val="1"/>
          <w:sz w:val="24"/>
          <w:szCs w:val="24"/>
        </w:rPr>
        <w:t>i</w:t>
      </w:r>
      <w:r>
        <w:rPr>
          <w:sz w:val="24"/>
          <w:szCs w:val="24"/>
        </w:rPr>
        <w:t>s</w:t>
      </w:r>
      <w:r w:rsidR="007C473B">
        <w:rPr>
          <w:sz w:val="24"/>
          <w:szCs w:val="24"/>
        </w:rPr>
        <w:t xml:space="preserve"> </w:t>
      </w:r>
      <w:r>
        <w:rPr>
          <w:spacing w:val="2"/>
          <w:sz w:val="24"/>
          <w:szCs w:val="24"/>
        </w:rPr>
        <w:t>p</w:t>
      </w:r>
      <w:r>
        <w:rPr>
          <w:sz w:val="24"/>
          <w:szCs w:val="24"/>
        </w:rPr>
        <w:t>roj</w:t>
      </w:r>
      <w:r>
        <w:rPr>
          <w:spacing w:val="-1"/>
          <w:sz w:val="24"/>
          <w:szCs w:val="24"/>
        </w:rPr>
        <w:t>ec</w:t>
      </w:r>
      <w:r>
        <w:rPr>
          <w:sz w:val="24"/>
          <w:szCs w:val="24"/>
        </w:rPr>
        <w:t>t</w:t>
      </w:r>
      <w:r w:rsidR="007C473B">
        <w:rPr>
          <w:sz w:val="24"/>
          <w:szCs w:val="24"/>
        </w:rPr>
        <w:t xml:space="preserve"> </w:t>
      </w:r>
      <w:r>
        <w:rPr>
          <w:spacing w:val="-1"/>
          <w:sz w:val="24"/>
          <w:szCs w:val="24"/>
        </w:rPr>
        <w:t>e</w:t>
      </w:r>
      <w:r>
        <w:rPr>
          <w:sz w:val="24"/>
          <w:szCs w:val="24"/>
        </w:rPr>
        <w:t>nt</w:t>
      </w:r>
      <w:r>
        <w:rPr>
          <w:spacing w:val="1"/>
          <w:sz w:val="24"/>
          <w:szCs w:val="24"/>
        </w:rPr>
        <w:t>i</w:t>
      </w:r>
      <w:r>
        <w:rPr>
          <w:sz w:val="24"/>
          <w:szCs w:val="24"/>
        </w:rPr>
        <w:t>t</w:t>
      </w:r>
      <w:r>
        <w:rPr>
          <w:spacing w:val="1"/>
          <w:sz w:val="24"/>
          <w:szCs w:val="24"/>
        </w:rPr>
        <w:t>l</w:t>
      </w:r>
      <w:r>
        <w:rPr>
          <w:spacing w:val="-1"/>
          <w:sz w:val="24"/>
          <w:szCs w:val="24"/>
        </w:rPr>
        <w:t>e</w:t>
      </w:r>
      <w:r>
        <w:rPr>
          <w:sz w:val="24"/>
          <w:szCs w:val="24"/>
        </w:rPr>
        <w:t>d</w:t>
      </w:r>
      <w:r w:rsidR="007C473B">
        <w:rPr>
          <w:sz w:val="24"/>
          <w:szCs w:val="24"/>
        </w:rPr>
        <w:t xml:space="preserve"> </w:t>
      </w:r>
      <w:r>
        <w:rPr>
          <w:sz w:val="24"/>
          <w:szCs w:val="24"/>
        </w:rPr>
        <w:t>"</w:t>
      </w:r>
      <w:r w:rsidR="00956CB4">
        <w:rPr>
          <w:b/>
          <w:spacing w:val="-3"/>
          <w:sz w:val="24"/>
          <w:szCs w:val="24"/>
        </w:rPr>
        <w:t>Movies Recommend System</w:t>
      </w:r>
      <w:r>
        <w:rPr>
          <w:sz w:val="24"/>
          <w:szCs w:val="24"/>
        </w:rPr>
        <w:t>"</w:t>
      </w:r>
      <w:r w:rsidR="007C473B">
        <w:rPr>
          <w:sz w:val="24"/>
          <w:szCs w:val="24"/>
        </w:rPr>
        <w:t xml:space="preserve"> </w:t>
      </w:r>
      <w:r>
        <w:rPr>
          <w:sz w:val="24"/>
          <w:szCs w:val="24"/>
        </w:rPr>
        <w:t>p</w:t>
      </w:r>
      <w:r>
        <w:rPr>
          <w:spacing w:val="-1"/>
          <w:sz w:val="24"/>
          <w:szCs w:val="24"/>
        </w:rPr>
        <w:t>re</w:t>
      </w:r>
      <w:r>
        <w:rPr>
          <w:spacing w:val="2"/>
          <w:sz w:val="24"/>
          <w:szCs w:val="24"/>
        </w:rPr>
        <w:t>s</w:t>
      </w:r>
      <w:r>
        <w:rPr>
          <w:spacing w:val="-1"/>
          <w:sz w:val="24"/>
          <w:szCs w:val="24"/>
        </w:rPr>
        <w:t>e</w:t>
      </w:r>
      <w:r>
        <w:rPr>
          <w:sz w:val="24"/>
          <w:szCs w:val="24"/>
        </w:rPr>
        <w:t>nted in</w:t>
      </w:r>
      <w:r w:rsidR="00BB4980">
        <w:rPr>
          <w:sz w:val="24"/>
          <w:szCs w:val="24"/>
        </w:rPr>
        <w:t xml:space="preserve"> </w:t>
      </w:r>
      <w:r>
        <w:rPr>
          <w:sz w:val="24"/>
          <w:szCs w:val="24"/>
        </w:rPr>
        <w:t>p</w:t>
      </w:r>
      <w:r>
        <w:rPr>
          <w:spacing w:val="-1"/>
          <w:sz w:val="24"/>
          <w:szCs w:val="24"/>
        </w:rPr>
        <w:t>a</w:t>
      </w:r>
      <w:r w:rsidR="007C473B">
        <w:rPr>
          <w:sz w:val="24"/>
          <w:szCs w:val="24"/>
        </w:rPr>
        <w:t xml:space="preserve">rtial </w:t>
      </w:r>
      <w:r>
        <w:rPr>
          <w:sz w:val="24"/>
          <w:szCs w:val="24"/>
        </w:rPr>
        <w:t>ful</w:t>
      </w:r>
      <w:r>
        <w:rPr>
          <w:spacing w:val="-1"/>
          <w:sz w:val="24"/>
          <w:szCs w:val="24"/>
        </w:rPr>
        <w:t>f</w:t>
      </w:r>
      <w:r>
        <w:rPr>
          <w:sz w:val="24"/>
          <w:szCs w:val="24"/>
        </w:rPr>
        <w:t>i</w:t>
      </w:r>
      <w:r>
        <w:rPr>
          <w:spacing w:val="1"/>
          <w:sz w:val="24"/>
          <w:szCs w:val="24"/>
        </w:rPr>
        <w:t>l</w:t>
      </w:r>
      <w:r>
        <w:rPr>
          <w:sz w:val="24"/>
          <w:szCs w:val="24"/>
        </w:rPr>
        <w:t>l</w:t>
      </w:r>
      <w:r>
        <w:rPr>
          <w:spacing w:val="1"/>
          <w:sz w:val="24"/>
          <w:szCs w:val="24"/>
        </w:rPr>
        <w:t>m</w:t>
      </w:r>
      <w:r>
        <w:rPr>
          <w:spacing w:val="-1"/>
          <w:sz w:val="24"/>
          <w:szCs w:val="24"/>
        </w:rPr>
        <w:t>e</w:t>
      </w:r>
      <w:r>
        <w:rPr>
          <w:sz w:val="24"/>
          <w:szCs w:val="24"/>
        </w:rPr>
        <w:t>nt</w:t>
      </w:r>
      <w:r w:rsidR="007C473B">
        <w:rPr>
          <w:sz w:val="24"/>
          <w:szCs w:val="24"/>
        </w:rPr>
        <w:t xml:space="preserve"> </w:t>
      </w:r>
      <w:r>
        <w:rPr>
          <w:sz w:val="24"/>
          <w:szCs w:val="24"/>
        </w:rPr>
        <w:t xml:space="preserve">for the </w:t>
      </w:r>
      <w:r>
        <w:rPr>
          <w:spacing w:val="-1"/>
          <w:sz w:val="24"/>
          <w:szCs w:val="24"/>
        </w:rPr>
        <w:t>a</w:t>
      </w:r>
      <w:r>
        <w:rPr>
          <w:spacing w:val="2"/>
          <w:sz w:val="24"/>
          <w:szCs w:val="24"/>
        </w:rPr>
        <w:t>w</w:t>
      </w:r>
      <w:r>
        <w:rPr>
          <w:spacing w:val="1"/>
          <w:sz w:val="24"/>
          <w:szCs w:val="24"/>
        </w:rPr>
        <w:t>a</w:t>
      </w:r>
      <w:r>
        <w:rPr>
          <w:sz w:val="24"/>
          <w:szCs w:val="24"/>
        </w:rPr>
        <w:t>rd of t</w:t>
      </w:r>
      <w:r>
        <w:rPr>
          <w:spacing w:val="3"/>
          <w:sz w:val="24"/>
          <w:szCs w:val="24"/>
        </w:rPr>
        <w:t>h</w:t>
      </w:r>
      <w:r>
        <w:rPr>
          <w:sz w:val="24"/>
          <w:szCs w:val="24"/>
        </w:rPr>
        <w:t>e d</w:t>
      </w:r>
      <w:r>
        <w:rPr>
          <w:spacing w:val="1"/>
          <w:sz w:val="24"/>
          <w:szCs w:val="24"/>
        </w:rPr>
        <w:t>e</w:t>
      </w:r>
      <w:r>
        <w:rPr>
          <w:sz w:val="24"/>
          <w:szCs w:val="24"/>
        </w:rPr>
        <w:t>g</w:t>
      </w:r>
      <w:r>
        <w:rPr>
          <w:spacing w:val="-1"/>
          <w:sz w:val="24"/>
          <w:szCs w:val="24"/>
        </w:rPr>
        <w:t>re</w:t>
      </w:r>
      <w:r>
        <w:rPr>
          <w:sz w:val="24"/>
          <w:szCs w:val="24"/>
        </w:rPr>
        <w:t>e of</w:t>
      </w:r>
      <w:r w:rsidR="007C473B">
        <w:rPr>
          <w:sz w:val="24"/>
          <w:szCs w:val="24"/>
        </w:rPr>
        <w:t xml:space="preserve"> </w:t>
      </w:r>
      <w:r>
        <w:rPr>
          <w:sz w:val="24"/>
          <w:szCs w:val="24"/>
        </w:rPr>
        <w:t>Mast</w:t>
      </w:r>
      <w:r>
        <w:rPr>
          <w:spacing w:val="-1"/>
          <w:sz w:val="24"/>
          <w:szCs w:val="24"/>
        </w:rPr>
        <w:t>e</w:t>
      </w:r>
      <w:r>
        <w:rPr>
          <w:sz w:val="24"/>
          <w:szCs w:val="24"/>
        </w:rPr>
        <w:t xml:space="preserve">r </w:t>
      </w:r>
      <w:r>
        <w:rPr>
          <w:spacing w:val="4"/>
          <w:sz w:val="24"/>
          <w:szCs w:val="24"/>
        </w:rPr>
        <w:t>o</w:t>
      </w:r>
      <w:r>
        <w:rPr>
          <w:sz w:val="24"/>
          <w:szCs w:val="24"/>
        </w:rPr>
        <w:t>f Compu</w:t>
      </w:r>
      <w:r>
        <w:rPr>
          <w:spacing w:val="1"/>
          <w:sz w:val="24"/>
          <w:szCs w:val="24"/>
        </w:rPr>
        <w:t>t</w:t>
      </w:r>
      <w:r>
        <w:rPr>
          <w:spacing w:val="-1"/>
          <w:sz w:val="24"/>
          <w:szCs w:val="24"/>
        </w:rPr>
        <w:t>e</w:t>
      </w:r>
      <w:r>
        <w:rPr>
          <w:sz w:val="24"/>
          <w:szCs w:val="24"/>
        </w:rPr>
        <w:t xml:space="preserve">r </w:t>
      </w:r>
      <w:r>
        <w:rPr>
          <w:spacing w:val="1"/>
          <w:sz w:val="24"/>
          <w:szCs w:val="24"/>
        </w:rPr>
        <w:t>A</w:t>
      </w:r>
      <w:r>
        <w:rPr>
          <w:sz w:val="24"/>
          <w:szCs w:val="24"/>
        </w:rPr>
        <w:t>ppl</w:t>
      </w:r>
      <w:r>
        <w:rPr>
          <w:spacing w:val="1"/>
          <w:sz w:val="24"/>
          <w:szCs w:val="24"/>
        </w:rPr>
        <w:t>i</w:t>
      </w:r>
      <w:r>
        <w:rPr>
          <w:spacing w:val="-1"/>
          <w:sz w:val="24"/>
          <w:szCs w:val="24"/>
        </w:rPr>
        <w:t>ca</w:t>
      </w:r>
      <w:r>
        <w:rPr>
          <w:sz w:val="24"/>
          <w:szCs w:val="24"/>
        </w:rPr>
        <w:t>t</w:t>
      </w:r>
      <w:r>
        <w:rPr>
          <w:spacing w:val="1"/>
          <w:sz w:val="24"/>
          <w:szCs w:val="24"/>
        </w:rPr>
        <w:t>i</w:t>
      </w:r>
      <w:r>
        <w:rPr>
          <w:sz w:val="24"/>
          <w:szCs w:val="24"/>
        </w:rPr>
        <w:t>ons submi</w:t>
      </w:r>
      <w:r>
        <w:rPr>
          <w:spacing w:val="1"/>
          <w:sz w:val="24"/>
          <w:szCs w:val="24"/>
        </w:rPr>
        <w:t>t</w:t>
      </w:r>
      <w:r>
        <w:rPr>
          <w:sz w:val="24"/>
          <w:szCs w:val="24"/>
        </w:rPr>
        <w:t>ted in</w:t>
      </w:r>
      <w:r w:rsidR="007C473B">
        <w:rPr>
          <w:sz w:val="24"/>
          <w:szCs w:val="24"/>
        </w:rPr>
        <w:t xml:space="preserve"> </w:t>
      </w:r>
      <w:r>
        <w:rPr>
          <w:sz w:val="24"/>
          <w:szCs w:val="24"/>
        </w:rPr>
        <w:t>the D</w:t>
      </w:r>
      <w:r>
        <w:rPr>
          <w:spacing w:val="-1"/>
          <w:sz w:val="24"/>
          <w:szCs w:val="24"/>
        </w:rPr>
        <w:t>e</w:t>
      </w:r>
      <w:r>
        <w:rPr>
          <w:sz w:val="24"/>
          <w:szCs w:val="24"/>
        </w:rPr>
        <w:t>p</w:t>
      </w:r>
      <w:r>
        <w:rPr>
          <w:spacing w:val="-1"/>
          <w:sz w:val="24"/>
          <w:szCs w:val="24"/>
        </w:rPr>
        <w:t>a</w:t>
      </w:r>
      <w:r>
        <w:rPr>
          <w:sz w:val="24"/>
          <w:szCs w:val="24"/>
        </w:rPr>
        <w:t>r</w:t>
      </w:r>
      <w:r>
        <w:rPr>
          <w:spacing w:val="2"/>
          <w:sz w:val="24"/>
          <w:szCs w:val="24"/>
        </w:rPr>
        <w:t>t</w:t>
      </w:r>
      <w:r>
        <w:rPr>
          <w:sz w:val="24"/>
          <w:szCs w:val="24"/>
        </w:rPr>
        <w:t>ment</w:t>
      </w:r>
      <w:r w:rsidR="007C473B">
        <w:rPr>
          <w:sz w:val="24"/>
          <w:szCs w:val="24"/>
        </w:rPr>
        <w:t xml:space="preserve"> </w:t>
      </w:r>
      <w:r>
        <w:rPr>
          <w:sz w:val="24"/>
          <w:szCs w:val="24"/>
        </w:rPr>
        <w:t>Of Math</w:t>
      </w:r>
      <w:r>
        <w:rPr>
          <w:spacing w:val="-1"/>
          <w:sz w:val="24"/>
          <w:szCs w:val="24"/>
        </w:rPr>
        <w:t>e</w:t>
      </w:r>
      <w:r>
        <w:rPr>
          <w:sz w:val="24"/>
          <w:szCs w:val="24"/>
        </w:rPr>
        <w:t>matics</w:t>
      </w:r>
      <w:r w:rsidR="007C473B">
        <w:rPr>
          <w:sz w:val="24"/>
          <w:szCs w:val="24"/>
        </w:rPr>
        <w:t xml:space="preserve"> </w:t>
      </w:r>
      <w:r>
        <w:rPr>
          <w:spacing w:val="1"/>
          <w:sz w:val="24"/>
          <w:szCs w:val="24"/>
        </w:rPr>
        <w:t>a</w:t>
      </w:r>
      <w:r>
        <w:rPr>
          <w:sz w:val="24"/>
          <w:szCs w:val="24"/>
        </w:rPr>
        <w:t>nd</w:t>
      </w:r>
      <w:r w:rsidR="007C473B">
        <w:rPr>
          <w:sz w:val="24"/>
          <w:szCs w:val="24"/>
        </w:rPr>
        <w:t xml:space="preserve"> </w:t>
      </w:r>
      <w:r>
        <w:rPr>
          <w:sz w:val="24"/>
          <w:szCs w:val="24"/>
        </w:rPr>
        <w:t>Compu</w:t>
      </w:r>
      <w:r>
        <w:rPr>
          <w:spacing w:val="1"/>
          <w:sz w:val="24"/>
          <w:szCs w:val="24"/>
        </w:rPr>
        <w:t>t</w:t>
      </w:r>
      <w:r>
        <w:rPr>
          <w:spacing w:val="-1"/>
          <w:sz w:val="24"/>
          <w:szCs w:val="24"/>
        </w:rPr>
        <w:t>e</w:t>
      </w:r>
      <w:r>
        <w:rPr>
          <w:sz w:val="24"/>
          <w:szCs w:val="24"/>
        </w:rPr>
        <w:t>r Applic</w:t>
      </w:r>
      <w:r>
        <w:rPr>
          <w:spacing w:val="-1"/>
          <w:sz w:val="24"/>
          <w:szCs w:val="24"/>
        </w:rPr>
        <w:t>a</w:t>
      </w:r>
      <w:r>
        <w:rPr>
          <w:sz w:val="24"/>
          <w:szCs w:val="24"/>
        </w:rPr>
        <w:t>t</w:t>
      </w:r>
      <w:r>
        <w:rPr>
          <w:spacing w:val="1"/>
          <w:sz w:val="24"/>
          <w:szCs w:val="24"/>
        </w:rPr>
        <w:t>i</w:t>
      </w:r>
      <w:r>
        <w:rPr>
          <w:sz w:val="24"/>
          <w:szCs w:val="24"/>
        </w:rPr>
        <w:t>ons,</w:t>
      </w:r>
      <w:r w:rsidR="007C473B">
        <w:rPr>
          <w:sz w:val="24"/>
          <w:szCs w:val="24"/>
        </w:rPr>
        <w:t xml:space="preserve"> </w:t>
      </w:r>
      <w:proofErr w:type="spellStart"/>
      <w:r>
        <w:rPr>
          <w:sz w:val="24"/>
          <w:szCs w:val="24"/>
        </w:rPr>
        <w:t>Maul</w:t>
      </w:r>
      <w:r>
        <w:rPr>
          <w:spacing w:val="-1"/>
          <w:sz w:val="24"/>
          <w:szCs w:val="24"/>
        </w:rPr>
        <w:t>a</w:t>
      </w:r>
      <w:r w:rsidR="00BB4980">
        <w:rPr>
          <w:sz w:val="24"/>
          <w:szCs w:val="24"/>
        </w:rPr>
        <w:t>na</w:t>
      </w:r>
      <w:proofErr w:type="spellEnd"/>
      <w:r w:rsidR="00BB4980">
        <w:rPr>
          <w:sz w:val="24"/>
          <w:szCs w:val="24"/>
        </w:rPr>
        <w:t xml:space="preserve"> </w:t>
      </w:r>
      <w:r>
        <w:rPr>
          <w:sz w:val="24"/>
          <w:szCs w:val="24"/>
        </w:rPr>
        <w:t>A</w:t>
      </w:r>
      <w:r>
        <w:rPr>
          <w:spacing w:val="1"/>
          <w:sz w:val="24"/>
          <w:szCs w:val="24"/>
        </w:rPr>
        <w:t>z</w:t>
      </w:r>
      <w:r>
        <w:rPr>
          <w:spacing w:val="-1"/>
          <w:sz w:val="24"/>
          <w:szCs w:val="24"/>
        </w:rPr>
        <w:t>a</w:t>
      </w:r>
      <w:r w:rsidR="00BB4980">
        <w:rPr>
          <w:sz w:val="24"/>
          <w:szCs w:val="24"/>
        </w:rPr>
        <w:t xml:space="preserve">d </w:t>
      </w:r>
      <w:r>
        <w:rPr>
          <w:sz w:val="24"/>
          <w:szCs w:val="24"/>
        </w:rPr>
        <w:t>N</w:t>
      </w:r>
      <w:r>
        <w:rPr>
          <w:spacing w:val="-1"/>
          <w:sz w:val="24"/>
          <w:szCs w:val="24"/>
        </w:rPr>
        <w:t>a</w:t>
      </w:r>
      <w:r>
        <w:rPr>
          <w:sz w:val="24"/>
          <w:szCs w:val="24"/>
        </w:rPr>
        <w:t>t</w:t>
      </w:r>
      <w:r>
        <w:rPr>
          <w:spacing w:val="1"/>
          <w:sz w:val="24"/>
          <w:szCs w:val="24"/>
        </w:rPr>
        <w:t>i</w:t>
      </w:r>
      <w:r>
        <w:rPr>
          <w:sz w:val="24"/>
          <w:szCs w:val="24"/>
        </w:rPr>
        <w:t>on</w:t>
      </w:r>
      <w:r>
        <w:rPr>
          <w:spacing w:val="-1"/>
          <w:sz w:val="24"/>
          <w:szCs w:val="24"/>
        </w:rPr>
        <w:t>a</w:t>
      </w:r>
      <w:r>
        <w:rPr>
          <w:sz w:val="24"/>
          <w:szCs w:val="24"/>
        </w:rPr>
        <w:t>l</w:t>
      </w:r>
      <w:r w:rsidR="00BB4980">
        <w:rPr>
          <w:sz w:val="24"/>
          <w:szCs w:val="24"/>
        </w:rPr>
        <w:t xml:space="preserve"> </w:t>
      </w:r>
      <w:r>
        <w:rPr>
          <w:spacing w:val="-3"/>
          <w:sz w:val="24"/>
          <w:szCs w:val="24"/>
        </w:rPr>
        <w:t>I</w:t>
      </w:r>
      <w:r>
        <w:rPr>
          <w:sz w:val="24"/>
          <w:szCs w:val="24"/>
        </w:rPr>
        <w:t>nst</w:t>
      </w:r>
      <w:r>
        <w:rPr>
          <w:spacing w:val="1"/>
          <w:sz w:val="24"/>
          <w:szCs w:val="24"/>
        </w:rPr>
        <w:t>i</w:t>
      </w:r>
      <w:r>
        <w:rPr>
          <w:sz w:val="24"/>
          <w:szCs w:val="24"/>
        </w:rPr>
        <w:t>tu</w:t>
      </w:r>
      <w:r>
        <w:rPr>
          <w:spacing w:val="1"/>
          <w:sz w:val="24"/>
          <w:szCs w:val="24"/>
        </w:rPr>
        <w:t>t</w:t>
      </w:r>
      <w:r>
        <w:rPr>
          <w:sz w:val="24"/>
          <w:szCs w:val="24"/>
        </w:rPr>
        <w:t>e</w:t>
      </w:r>
      <w:r w:rsidR="00BB4980">
        <w:rPr>
          <w:sz w:val="24"/>
          <w:szCs w:val="24"/>
        </w:rPr>
        <w:t xml:space="preserve"> </w:t>
      </w:r>
      <w:r>
        <w:rPr>
          <w:sz w:val="24"/>
          <w:szCs w:val="24"/>
        </w:rPr>
        <w:t>of</w:t>
      </w:r>
      <w:r w:rsidR="00BB4980">
        <w:rPr>
          <w:sz w:val="24"/>
          <w:szCs w:val="24"/>
        </w:rPr>
        <w:t xml:space="preserve"> </w:t>
      </w:r>
      <w:r>
        <w:rPr>
          <w:sz w:val="24"/>
          <w:szCs w:val="24"/>
        </w:rPr>
        <w:t>T</w:t>
      </w:r>
      <w:r>
        <w:rPr>
          <w:spacing w:val="-1"/>
          <w:sz w:val="24"/>
          <w:szCs w:val="24"/>
        </w:rPr>
        <w:t>e</w:t>
      </w:r>
      <w:r>
        <w:rPr>
          <w:spacing w:val="1"/>
          <w:sz w:val="24"/>
          <w:szCs w:val="24"/>
        </w:rPr>
        <w:t>c</w:t>
      </w:r>
      <w:r>
        <w:rPr>
          <w:sz w:val="24"/>
          <w:szCs w:val="24"/>
        </w:rPr>
        <w:t>hnolo</w:t>
      </w:r>
      <w:r>
        <w:rPr>
          <w:spacing w:val="3"/>
          <w:sz w:val="24"/>
          <w:szCs w:val="24"/>
        </w:rPr>
        <w:t>g</w:t>
      </w:r>
      <w:r>
        <w:rPr>
          <w:spacing w:val="-5"/>
          <w:sz w:val="24"/>
          <w:szCs w:val="24"/>
        </w:rPr>
        <w:t>y</w:t>
      </w:r>
      <w:r>
        <w:rPr>
          <w:sz w:val="24"/>
          <w:szCs w:val="24"/>
        </w:rPr>
        <w:t>,</w:t>
      </w:r>
      <w:r w:rsidR="00BB4980">
        <w:rPr>
          <w:sz w:val="24"/>
          <w:szCs w:val="24"/>
        </w:rPr>
        <w:t xml:space="preserve"> </w:t>
      </w:r>
      <w:r>
        <w:rPr>
          <w:spacing w:val="-2"/>
          <w:sz w:val="24"/>
          <w:szCs w:val="24"/>
        </w:rPr>
        <w:t>B</w:t>
      </w:r>
      <w:r>
        <w:rPr>
          <w:sz w:val="24"/>
          <w:szCs w:val="24"/>
        </w:rPr>
        <w:t>hop</w:t>
      </w:r>
      <w:r>
        <w:rPr>
          <w:spacing w:val="-1"/>
          <w:sz w:val="24"/>
          <w:szCs w:val="24"/>
        </w:rPr>
        <w:t>a</w:t>
      </w:r>
      <w:r>
        <w:rPr>
          <w:sz w:val="24"/>
          <w:szCs w:val="24"/>
        </w:rPr>
        <w:t>l</w:t>
      </w:r>
      <w:r w:rsidR="007C473B">
        <w:rPr>
          <w:sz w:val="24"/>
          <w:szCs w:val="24"/>
        </w:rPr>
        <w:t xml:space="preserve"> </w:t>
      </w:r>
      <w:r>
        <w:rPr>
          <w:sz w:val="24"/>
          <w:szCs w:val="24"/>
        </w:rPr>
        <w:t>is</w:t>
      </w:r>
      <w:r w:rsidR="00BB4980">
        <w:rPr>
          <w:sz w:val="24"/>
          <w:szCs w:val="24"/>
        </w:rPr>
        <w:t xml:space="preserve"> </w:t>
      </w:r>
      <w:r>
        <w:rPr>
          <w:spacing w:val="-1"/>
          <w:sz w:val="24"/>
          <w:szCs w:val="24"/>
        </w:rPr>
        <w:t>a</w:t>
      </w:r>
      <w:r>
        <w:rPr>
          <w:sz w:val="24"/>
          <w:szCs w:val="24"/>
        </w:rPr>
        <w:t>n</w:t>
      </w:r>
      <w:r w:rsidR="00BB4980">
        <w:rPr>
          <w:sz w:val="24"/>
          <w:szCs w:val="24"/>
        </w:rPr>
        <w:t xml:space="preserve"> </w:t>
      </w:r>
      <w:r>
        <w:rPr>
          <w:spacing w:val="1"/>
          <w:sz w:val="24"/>
          <w:szCs w:val="24"/>
        </w:rPr>
        <w:t>a</w:t>
      </w:r>
      <w:r>
        <w:rPr>
          <w:sz w:val="24"/>
          <w:szCs w:val="24"/>
        </w:rPr>
        <w:t>uthentic</w:t>
      </w:r>
      <w:r w:rsidR="00BB4980">
        <w:rPr>
          <w:sz w:val="24"/>
          <w:szCs w:val="24"/>
        </w:rPr>
        <w:t xml:space="preserve"> </w:t>
      </w:r>
      <w:r>
        <w:rPr>
          <w:sz w:val="24"/>
          <w:szCs w:val="24"/>
        </w:rPr>
        <w:t>wo</w:t>
      </w:r>
      <w:r>
        <w:rPr>
          <w:spacing w:val="-1"/>
          <w:sz w:val="24"/>
          <w:szCs w:val="24"/>
        </w:rPr>
        <w:t>r</w:t>
      </w:r>
      <w:r>
        <w:rPr>
          <w:sz w:val="24"/>
          <w:szCs w:val="24"/>
        </w:rPr>
        <w:t>k</w:t>
      </w:r>
      <w:r w:rsidR="00BB4980">
        <w:rPr>
          <w:sz w:val="24"/>
          <w:szCs w:val="24"/>
        </w:rPr>
        <w:t xml:space="preserve"> </w:t>
      </w:r>
      <w:r>
        <w:rPr>
          <w:spacing w:val="1"/>
          <w:sz w:val="24"/>
          <w:szCs w:val="24"/>
        </w:rPr>
        <w:t>c</w:t>
      </w:r>
      <w:r>
        <w:rPr>
          <w:spacing w:val="-1"/>
          <w:sz w:val="24"/>
          <w:szCs w:val="24"/>
        </w:rPr>
        <w:t>a</w:t>
      </w:r>
      <w:r>
        <w:rPr>
          <w:sz w:val="24"/>
          <w:szCs w:val="24"/>
        </w:rPr>
        <w:t>r</w:t>
      </w:r>
      <w:r>
        <w:rPr>
          <w:spacing w:val="-1"/>
          <w:sz w:val="24"/>
          <w:szCs w:val="24"/>
        </w:rPr>
        <w:t>r</w:t>
      </w:r>
      <w:r>
        <w:rPr>
          <w:sz w:val="24"/>
          <w:szCs w:val="24"/>
        </w:rPr>
        <w:t>ied</w:t>
      </w:r>
      <w:r w:rsidR="00BB4980">
        <w:rPr>
          <w:sz w:val="24"/>
          <w:szCs w:val="24"/>
        </w:rPr>
        <w:t xml:space="preserve"> </w:t>
      </w:r>
      <w:r>
        <w:rPr>
          <w:sz w:val="24"/>
          <w:szCs w:val="24"/>
        </w:rPr>
        <w:t>o</w:t>
      </w:r>
      <w:r>
        <w:rPr>
          <w:spacing w:val="2"/>
          <w:sz w:val="24"/>
          <w:szCs w:val="24"/>
        </w:rPr>
        <w:t>u</w:t>
      </w:r>
      <w:r>
        <w:rPr>
          <w:sz w:val="24"/>
          <w:szCs w:val="24"/>
        </w:rPr>
        <w:t>t</w:t>
      </w:r>
      <w:r w:rsidR="00BB4980">
        <w:rPr>
          <w:sz w:val="24"/>
          <w:szCs w:val="24"/>
        </w:rPr>
        <w:t xml:space="preserve"> </w:t>
      </w:r>
      <w:r>
        <w:rPr>
          <w:sz w:val="24"/>
          <w:szCs w:val="24"/>
        </w:rPr>
        <w:t>f</w:t>
      </w:r>
      <w:r>
        <w:rPr>
          <w:spacing w:val="-1"/>
          <w:sz w:val="24"/>
          <w:szCs w:val="24"/>
        </w:rPr>
        <w:t>r</w:t>
      </w:r>
      <w:r>
        <w:rPr>
          <w:sz w:val="24"/>
          <w:szCs w:val="24"/>
        </w:rPr>
        <w:t>om</w:t>
      </w:r>
      <w:r w:rsidR="00BB4980">
        <w:rPr>
          <w:sz w:val="24"/>
          <w:szCs w:val="24"/>
        </w:rPr>
        <w:t xml:space="preserve"> </w:t>
      </w:r>
      <w:r>
        <w:rPr>
          <w:sz w:val="24"/>
          <w:szCs w:val="24"/>
        </w:rPr>
        <w:t>7</w:t>
      </w:r>
      <w:r w:rsidRPr="00BB4980">
        <w:rPr>
          <w:sz w:val="24"/>
          <w:szCs w:val="24"/>
          <w:vertAlign w:val="superscript"/>
        </w:rPr>
        <w:t>th</w:t>
      </w:r>
      <w:r w:rsidR="00BB4980">
        <w:rPr>
          <w:sz w:val="24"/>
          <w:szCs w:val="24"/>
        </w:rPr>
        <w:t xml:space="preserve"> </w:t>
      </w:r>
      <w:r>
        <w:rPr>
          <w:spacing w:val="2"/>
          <w:sz w:val="24"/>
          <w:szCs w:val="24"/>
        </w:rPr>
        <w:t>J</w:t>
      </w:r>
      <w:r>
        <w:rPr>
          <w:spacing w:val="-1"/>
          <w:sz w:val="24"/>
          <w:szCs w:val="24"/>
        </w:rPr>
        <w:t>a</w:t>
      </w:r>
      <w:r>
        <w:rPr>
          <w:sz w:val="24"/>
          <w:szCs w:val="24"/>
        </w:rPr>
        <w:t>nu</w:t>
      </w:r>
      <w:r>
        <w:rPr>
          <w:spacing w:val="-1"/>
          <w:sz w:val="24"/>
          <w:szCs w:val="24"/>
        </w:rPr>
        <w:t>a</w:t>
      </w:r>
      <w:r>
        <w:rPr>
          <w:spacing w:val="4"/>
          <w:sz w:val="24"/>
          <w:szCs w:val="24"/>
        </w:rPr>
        <w:t>r</w:t>
      </w:r>
      <w:r w:rsidR="007C473B">
        <w:rPr>
          <w:sz w:val="24"/>
          <w:szCs w:val="24"/>
        </w:rPr>
        <w:t>y 2019</w:t>
      </w:r>
      <w:r w:rsidR="001236F6">
        <w:rPr>
          <w:sz w:val="24"/>
          <w:szCs w:val="24"/>
        </w:rPr>
        <w:t xml:space="preserve"> to 2</w:t>
      </w:r>
      <w:r>
        <w:rPr>
          <w:sz w:val="24"/>
          <w:szCs w:val="24"/>
        </w:rPr>
        <w:t>5</w:t>
      </w:r>
      <w:r>
        <w:rPr>
          <w:spacing w:val="1"/>
          <w:sz w:val="24"/>
          <w:szCs w:val="24"/>
        </w:rPr>
        <w:t>t</w:t>
      </w:r>
      <w:r>
        <w:rPr>
          <w:sz w:val="24"/>
          <w:szCs w:val="24"/>
        </w:rPr>
        <w:t xml:space="preserve">h </w:t>
      </w:r>
      <w:r w:rsidR="00B944DC">
        <w:rPr>
          <w:sz w:val="24"/>
          <w:szCs w:val="24"/>
        </w:rPr>
        <w:t>April</w:t>
      </w:r>
      <w:r w:rsidR="001236F6">
        <w:rPr>
          <w:sz w:val="24"/>
          <w:szCs w:val="24"/>
        </w:rPr>
        <w:t xml:space="preserve"> </w:t>
      </w:r>
      <w:r w:rsidR="00B944DC">
        <w:rPr>
          <w:sz w:val="24"/>
          <w:szCs w:val="24"/>
        </w:rPr>
        <w:t>2019</w:t>
      </w:r>
      <w:r>
        <w:rPr>
          <w:sz w:val="24"/>
          <w:szCs w:val="24"/>
        </w:rPr>
        <w:t xml:space="preserve"> </w:t>
      </w:r>
      <w:r>
        <w:rPr>
          <w:spacing w:val="2"/>
          <w:sz w:val="24"/>
          <w:szCs w:val="24"/>
        </w:rPr>
        <w:t>u</w:t>
      </w:r>
      <w:r>
        <w:rPr>
          <w:sz w:val="24"/>
          <w:szCs w:val="24"/>
        </w:rPr>
        <w:t>nd</w:t>
      </w:r>
      <w:r>
        <w:rPr>
          <w:spacing w:val="-1"/>
          <w:sz w:val="24"/>
          <w:szCs w:val="24"/>
        </w:rPr>
        <w:t>e</w:t>
      </w:r>
      <w:r>
        <w:rPr>
          <w:sz w:val="24"/>
          <w:szCs w:val="24"/>
        </w:rPr>
        <w:t xml:space="preserve">r </w:t>
      </w:r>
      <w:r>
        <w:rPr>
          <w:spacing w:val="1"/>
          <w:sz w:val="24"/>
          <w:szCs w:val="24"/>
        </w:rPr>
        <w:t>t</w:t>
      </w:r>
      <w:r>
        <w:rPr>
          <w:sz w:val="24"/>
          <w:szCs w:val="24"/>
        </w:rPr>
        <w:t>he</w:t>
      </w:r>
      <w:r w:rsidR="00B944DC">
        <w:rPr>
          <w:sz w:val="24"/>
          <w:szCs w:val="24"/>
        </w:rPr>
        <w:t xml:space="preserve"> </w:t>
      </w:r>
      <w:r>
        <w:rPr>
          <w:spacing w:val="-2"/>
          <w:sz w:val="24"/>
          <w:szCs w:val="24"/>
        </w:rPr>
        <w:t>g</w:t>
      </w:r>
      <w:r>
        <w:rPr>
          <w:sz w:val="24"/>
          <w:szCs w:val="24"/>
        </w:rPr>
        <w:t>uidan</w:t>
      </w:r>
      <w:r>
        <w:rPr>
          <w:spacing w:val="1"/>
          <w:sz w:val="24"/>
          <w:szCs w:val="24"/>
        </w:rPr>
        <w:t>c</w:t>
      </w:r>
      <w:r>
        <w:rPr>
          <w:sz w:val="24"/>
          <w:szCs w:val="24"/>
        </w:rPr>
        <w:t>e</w:t>
      </w:r>
      <w:r w:rsidR="00B944DC">
        <w:rPr>
          <w:sz w:val="24"/>
          <w:szCs w:val="24"/>
        </w:rPr>
        <w:t xml:space="preserve"> </w:t>
      </w:r>
      <w:r>
        <w:rPr>
          <w:sz w:val="24"/>
          <w:szCs w:val="24"/>
        </w:rPr>
        <w:t xml:space="preserve">of </w:t>
      </w:r>
      <w:r w:rsidR="00642D02">
        <w:rPr>
          <w:b/>
          <w:sz w:val="24"/>
          <w:szCs w:val="24"/>
        </w:rPr>
        <w:t xml:space="preserve">Dr. </w:t>
      </w:r>
      <w:r w:rsidR="00D13B21">
        <w:rPr>
          <w:b/>
          <w:sz w:val="24"/>
          <w:szCs w:val="24"/>
        </w:rPr>
        <w:t>Vishnu</w:t>
      </w:r>
      <w:r w:rsidR="00B944DC">
        <w:rPr>
          <w:b/>
          <w:sz w:val="24"/>
          <w:szCs w:val="24"/>
        </w:rPr>
        <w:t xml:space="preserve"> </w:t>
      </w:r>
      <w:proofErr w:type="spellStart"/>
      <w:r w:rsidR="00B944DC">
        <w:rPr>
          <w:b/>
          <w:sz w:val="24"/>
          <w:szCs w:val="24"/>
        </w:rPr>
        <w:t>Priya</w:t>
      </w:r>
      <w:proofErr w:type="spellEnd"/>
      <w:r>
        <w:rPr>
          <w:sz w:val="24"/>
          <w:szCs w:val="24"/>
        </w:rPr>
        <w:t>, MA</w:t>
      </w:r>
      <w:r>
        <w:rPr>
          <w:spacing w:val="1"/>
          <w:sz w:val="24"/>
          <w:szCs w:val="24"/>
        </w:rPr>
        <w:t>N</w:t>
      </w:r>
      <w:r>
        <w:rPr>
          <w:spacing w:val="-3"/>
          <w:sz w:val="24"/>
          <w:szCs w:val="24"/>
        </w:rPr>
        <w:t>I</w:t>
      </w:r>
      <w:r>
        <w:rPr>
          <w:sz w:val="24"/>
          <w:szCs w:val="24"/>
        </w:rPr>
        <w:t xml:space="preserve">T </w:t>
      </w:r>
      <w:r>
        <w:rPr>
          <w:spacing w:val="-2"/>
          <w:sz w:val="24"/>
          <w:szCs w:val="24"/>
        </w:rPr>
        <w:t>B</w:t>
      </w:r>
      <w:r>
        <w:rPr>
          <w:sz w:val="24"/>
          <w:szCs w:val="24"/>
        </w:rPr>
        <w:t>ho</w:t>
      </w:r>
      <w:r>
        <w:rPr>
          <w:spacing w:val="2"/>
          <w:sz w:val="24"/>
          <w:szCs w:val="24"/>
        </w:rPr>
        <w:t>p</w:t>
      </w:r>
      <w:r>
        <w:rPr>
          <w:spacing w:val="-1"/>
          <w:sz w:val="24"/>
          <w:szCs w:val="24"/>
        </w:rPr>
        <w:t>a</w:t>
      </w:r>
      <w:r>
        <w:rPr>
          <w:sz w:val="24"/>
          <w:szCs w:val="24"/>
        </w:rPr>
        <w:t>l.</w:t>
      </w:r>
    </w:p>
    <w:p w:rsidR="00A6123E" w:rsidRDefault="00A6123E" w:rsidP="00A6123E">
      <w:pPr>
        <w:spacing w:before="9" w:line="120" w:lineRule="exact"/>
        <w:rPr>
          <w:sz w:val="13"/>
          <w:szCs w:val="13"/>
        </w:rPr>
      </w:pPr>
    </w:p>
    <w:p w:rsidR="00A6123E" w:rsidRDefault="00A6123E" w:rsidP="00956CB4">
      <w:pPr>
        <w:spacing w:line="359" w:lineRule="auto"/>
        <w:ind w:right="86"/>
        <w:rPr>
          <w:sz w:val="24"/>
          <w:szCs w:val="24"/>
        </w:rPr>
      </w:pPr>
      <w:r>
        <w:rPr>
          <w:sz w:val="24"/>
          <w:szCs w:val="24"/>
        </w:rPr>
        <w:t>The</w:t>
      </w:r>
      <w:r w:rsidR="00B944DC">
        <w:rPr>
          <w:sz w:val="24"/>
          <w:szCs w:val="24"/>
        </w:rPr>
        <w:t xml:space="preserve"> </w:t>
      </w:r>
      <w:r>
        <w:rPr>
          <w:sz w:val="24"/>
          <w:szCs w:val="24"/>
        </w:rPr>
        <w:t>matter</w:t>
      </w:r>
      <w:r w:rsidR="00B944DC">
        <w:rPr>
          <w:sz w:val="24"/>
          <w:szCs w:val="24"/>
        </w:rPr>
        <w:t xml:space="preserve"> </w:t>
      </w:r>
      <w:r>
        <w:rPr>
          <w:spacing w:val="-1"/>
          <w:sz w:val="24"/>
          <w:szCs w:val="24"/>
        </w:rPr>
        <w:t>e</w:t>
      </w:r>
      <w:r>
        <w:rPr>
          <w:spacing w:val="3"/>
          <w:sz w:val="24"/>
          <w:szCs w:val="24"/>
        </w:rPr>
        <w:t>m</w:t>
      </w:r>
      <w:r>
        <w:rPr>
          <w:sz w:val="24"/>
          <w:szCs w:val="24"/>
        </w:rPr>
        <w:t>bodied</w:t>
      </w:r>
      <w:r w:rsidR="00B944DC">
        <w:rPr>
          <w:sz w:val="24"/>
          <w:szCs w:val="24"/>
        </w:rPr>
        <w:t xml:space="preserve"> </w:t>
      </w:r>
      <w:r>
        <w:rPr>
          <w:sz w:val="24"/>
          <w:szCs w:val="24"/>
        </w:rPr>
        <w:t>in</w:t>
      </w:r>
      <w:r w:rsidR="00B944DC">
        <w:rPr>
          <w:sz w:val="24"/>
          <w:szCs w:val="24"/>
        </w:rPr>
        <w:t xml:space="preserve"> </w:t>
      </w:r>
      <w:r>
        <w:rPr>
          <w:sz w:val="24"/>
          <w:szCs w:val="24"/>
        </w:rPr>
        <w:t>th</w:t>
      </w:r>
      <w:r>
        <w:rPr>
          <w:spacing w:val="1"/>
          <w:sz w:val="24"/>
          <w:szCs w:val="24"/>
        </w:rPr>
        <w:t>i</w:t>
      </w:r>
      <w:r>
        <w:rPr>
          <w:sz w:val="24"/>
          <w:szCs w:val="24"/>
        </w:rPr>
        <w:t>s</w:t>
      </w:r>
      <w:r w:rsidR="00B944DC">
        <w:rPr>
          <w:sz w:val="24"/>
          <w:szCs w:val="24"/>
        </w:rPr>
        <w:t xml:space="preserve"> </w:t>
      </w:r>
      <w:r>
        <w:rPr>
          <w:sz w:val="24"/>
          <w:szCs w:val="24"/>
        </w:rPr>
        <w:t>p</w:t>
      </w:r>
      <w:r>
        <w:rPr>
          <w:spacing w:val="-1"/>
          <w:sz w:val="24"/>
          <w:szCs w:val="24"/>
        </w:rPr>
        <w:t>r</w:t>
      </w:r>
      <w:r>
        <w:rPr>
          <w:sz w:val="24"/>
          <w:szCs w:val="24"/>
        </w:rPr>
        <w:t>oje</w:t>
      </w:r>
      <w:r>
        <w:rPr>
          <w:spacing w:val="-1"/>
          <w:sz w:val="24"/>
          <w:szCs w:val="24"/>
        </w:rPr>
        <w:t>c</w:t>
      </w:r>
      <w:r>
        <w:rPr>
          <w:sz w:val="24"/>
          <w:szCs w:val="24"/>
        </w:rPr>
        <w:t>t</w:t>
      </w:r>
      <w:r w:rsidR="00B944DC">
        <w:rPr>
          <w:sz w:val="24"/>
          <w:szCs w:val="24"/>
        </w:rPr>
        <w:t xml:space="preserve"> </w:t>
      </w:r>
      <w:r>
        <w:rPr>
          <w:sz w:val="24"/>
          <w:szCs w:val="24"/>
        </w:rPr>
        <w:t>h</w:t>
      </w:r>
      <w:r>
        <w:rPr>
          <w:spacing w:val="-1"/>
          <w:sz w:val="24"/>
          <w:szCs w:val="24"/>
        </w:rPr>
        <w:t>a</w:t>
      </w:r>
      <w:r>
        <w:rPr>
          <w:sz w:val="24"/>
          <w:szCs w:val="24"/>
        </w:rPr>
        <w:t>s</w:t>
      </w:r>
      <w:r w:rsidR="00B944DC">
        <w:rPr>
          <w:sz w:val="24"/>
          <w:szCs w:val="24"/>
        </w:rPr>
        <w:t xml:space="preserve"> </w:t>
      </w:r>
      <w:r>
        <w:rPr>
          <w:sz w:val="24"/>
          <w:szCs w:val="24"/>
        </w:rPr>
        <w:t>not</w:t>
      </w:r>
      <w:r w:rsidR="00B944DC">
        <w:rPr>
          <w:sz w:val="24"/>
          <w:szCs w:val="24"/>
        </w:rPr>
        <w:t xml:space="preserve"> </w:t>
      </w:r>
      <w:r>
        <w:rPr>
          <w:sz w:val="24"/>
          <w:szCs w:val="24"/>
        </w:rPr>
        <w:t>b</w:t>
      </w:r>
      <w:r>
        <w:rPr>
          <w:spacing w:val="-1"/>
          <w:sz w:val="24"/>
          <w:szCs w:val="24"/>
        </w:rPr>
        <w:t>ee</w:t>
      </w:r>
      <w:r>
        <w:rPr>
          <w:sz w:val="24"/>
          <w:szCs w:val="24"/>
        </w:rPr>
        <w:t>n</w:t>
      </w:r>
      <w:r w:rsidR="00B944DC">
        <w:rPr>
          <w:sz w:val="24"/>
          <w:szCs w:val="24"/>
        </w:rPr>
        <w:t xml:space="preserve"> </w:t>
      </w:r>
      <w:r>
        <w:rPr>
          <w:sz w:val="24"/>
          <w:szCs w:val="24"/>
        </w:rPr>
        <w:t>submi</w:t>
      </w:r>
      <w:r>
        <w:rPr>
          <w:spacing w:val="1"/>
          <w:sz w:val="24"/>
          <w:szCs w:val="24"/>
        </w:rPr>
        <w:t>t</w:t>
      </w:r>
      <w:r>
        <w:rPr>
          <w:sz w:val="24"/>
          <w:szCs w:val="24"/>
        </w:rPr>
        <w:t>ted</w:t>
      </w:r>
      <w:r w:rsidR="00B944DC">
        <w:rPr>
          <w:sz w:val="24"/>
          <w:szCs w:val="24"/>
        </w:rPr>
        <w:t xml:space="preserve"> </w:t>
      </w:r>
      <w:r>
        <w:rPr>
          <w:spacing w:val="5"/>
          <w:sz w:val="24"/>
          <w:szCs w:val="24"/>
        </w:rPr>
        <w:t>b</w:t>
      </w:r>
      <w:r>
        <w:rPr>
          <w:sz w:val="24"/>
          <w:szCs w:val="24"/>
        </w:rPr>
        <w:t>y</w:t>
      </w:r>
      <w:r w:rsidR="00B944DC">
        <w:rPr>
          <w:sz w:val="24"/>
          <w:szCs w:val="24"/>
        </w:rPr>
        <w:t xml:space="preserve"> </w:t>
      </w:r>
      <w:r>
        <w:rPr>
          <w:sz w:val="24"/>
          <w:szCs w:val="24"/>
        </w:rPr>
        <w:t>me</w:t>
      </w:r>
      <w:r w:rsidR="00B944DC">
        <w:rPr>
          <w:sz w:val="24"/>
          <w:szCs w:val="24"/>
        </w:rPr>
        <w:t xml:space="preserve"> </w:t>
      </w:r>
      <w:r>
        <w:rPr>
          <w:sz w:val="24"/>
          <w:szCs w:val="24"/>
        </w:rPr>
        <w:t>or</w:t>
      </w:r>
      <w:r w:rsidR="00B944DC">
        <w:rPr>
          <w:sz w:val="24"/>
          <w:szCs w:val="24"/>
        </w:rPr>
        <w:t xml:space="preserve"> </w:t>
      </w:r>
      <w:r>
        <w:rPr>
          <w:spacing w:val="-1"/>
          <w:sz w:val="24"/>
          <w:szCs w:val="24"/>
        </w:rPr>
        <w:t>a</w:t>
      </w:r>
      <w:r>
        <w:rPr>
          <w:spacing w:val="5"/>
          <w:sz w:val="24"/>
          <w:szCs w:val="24"/>
        </w:rPr>
        <w:t>n</w:t>
      </w:r>
      <w:r>
        <w:rPr>
          <w:spacing w:val="-5"/>
          <w:sz w:val="24"/>
          <w:szCs w:val="24"/>
        </w:rPr>
        <w:t>y</w:t>
      </w:r>
      <w:r>
        <w:rPr>
          <w:sz w:val="24"/>
          <w:szCs w:val="24"/>
        </w:rPr>
        <w:t>bo</w:t>
      </w:r>
      <w:r>
        <w:rPr>
          <w:spacing w:val="5"/>
          <w:sz w:val="24"/>
          <w:szCs w:val="24"/>
        </w:rPr>
        <w:t>d</w:t>
      </w:r>
      <w:r>
        <w:rPr>
          <w:sz w:val="24"/>
          <w:szCs w:val="24"/>
        </w:rPr>
        <w:t>y</w:t>
      </w:r>
      <w:r w:rsidR="00B944DC">
        <w:rPr>
          <w:sz w:val="24"/>
          <w:szCs w:val="24"/>
        </w:rPr>
        <w:t xml:space="preserve"> </w:t>
      </w:r>
      <w:r>
        <w:rPr>
          <w:spacing w:val="-1"/>
          <w:sz w:val="24"/>
          <w:szCs w:val="24"/>
        </w:rPr>
        <w:t>e</w:t>
      </w:r>
      <w:r>
        <w:rPr>
          <w:sz w:val="24"/>
          <w:szCs w:val="24"/>
        </w:rPr>
        <w:t>lse to a</w:t>
      </w:r>
      <w:r>
        <w:rPr>
          <w:spacing w:val="2"/>
          <w:sz w:val="24"/>
          <w:szCs w:val="24"/>
        </w:rPr>
        <w:t>n</w:t>
      </w:r>
      <w:r>
        <w:rPr>
          <w:sz w:val="24"/>
          <w:szCs w:val="24"/>
        </w:rPr>
        <w:t>y</w:t>
      </w:r>
      <w:r w:rsidR="00B944DC">
        <w:rPr>
          <w:sz w:val="24"/>
          <w:szCs w:val="24"/>
        </w:rPr>
        <w:t xml:space="preserve"> </w:t>
      </w:r>
      <w:r>
        <w:rPr>
          <w:sz w:val="24"/>
          <w:szCs w:val="24"/>
        </w:rPr>
        <w:t>ins</w:t>
      </w:r>
      <w:r>
        <w:rPr>
          <w:spacing w:val="1"/>
          <w:sz w:val="24"/>
          <w:szCs w:val="24"/>
        </w:rPr>
        <w:t>t</w:t>
      </w:r>
      <w:r>
        <w:rPr>
          <w:sz w:val="24"/>
          <w:szCs w:val="24"/>
        </w:rPr>
        <w:t>i</w:t>
      </w:r>
      <w:r>
        <w:rPr>
          <w:spacing w:val="1"/>
          <w:sz w:val="24"/>
          <w:szCs w:val="24"/>
        </w:rPr>
        <w:t>t</w:t>
      </w:r>
      <w:r>
        <w:rPr>
          <w:sz w:val="24"/>
          <w:szCs w:val="24"/>
        </w:rPr>
        <w:t>ut</w:t>
      </w:r>
      <w:r>
        <w:rPr>
          <w:spacing w:val="1"/>
          <w:sz w:val="24"/>
          <w:szCs w:val="24"/>
        </w:rPr>
        <w:t>i</w:t>
      </w:r>
      <w:r>
        <w:rPr>
          <w:sz w:val="24"/>
          <w:szCs w:val="24"/>
        </w:rPr>
        <w:t>on f</w:t>
      </w:r>
      <w:r>
        <w:rPr>
          <w:spacing w:val="-1"/>
          <w:sz w:val="24"/>
          <w:szCs w:val="24"/>
        </w:rPr>
        <w:t>o</w:t>
      </w:r>
      <w:r>
        <w:rPr>
          <w:sz w:val="24"/>
          <w:szCs w:val="24"/>
        </w:rPr>
        <w:t xml:space="preserve">r </w:t>
      </w:r>
      <w:r>
        <w:rPr>
          <w:spacing w:val="-2"/>
          <w:sz w:val="24"/>
          <w:szCs w:val="24"/>
        </w:rPr>
        <w:t>a</w:t>
      </w:r>
      <w:r>
        <w:rPr>
          <w:sz w:val="24"/>
          <w:szCs w:val="24"/>
        </w:rPr>
        <w:t>w</w:t>
      </w:r>
      <w:r>
        <w:rPr>
          <w:spacing w:val="1"/>
          <w:sz w:val="24"/>
          <w:szCs w:val="24"/>
        </w:rPr>
        <w:t>a</w:t>
      </w:r>
      <w:r>
        <w:rPr>
          <w:sz w:val="24"/>
          <w:szCs w:val="24"/>
        </w:rPr>
        <w:t>rd of</w:t>
      </w:r>
      <w:r>
        <w:rPr>
          <w:spacing w:val="-1"/>
          <w:sz w:val="24"/>
          <w:szCs w:val="24"/>
        </w:rPr>
        <w:t xml:space="preserve"> a</w:t>
      </w:r>
      <w:r>
        <w:rPr>
          <w:spacing w:val="5"/>
          <w:sz w:val="24"/>
          <w:szCs w:val="24"/>
        </w:rPr>
        <w:t>n</w:t>
      </w:r>
      <w:r>
        <w:rPr>
          <w:sz w:val="24"/>
          <w:szCs w:val="24"/>
        </w:rPr>
        <w:t>y</w:t>
      </w:r>
      <w:r w:rsidR="00B944DC">
        <w:rPr>
          <w:sz w:val="24"/>
          <w:szCs w:val="24"/>
        </w:rPr>
        <w:t xml:space="preserve"> </w:t>
      </w:r>
      <w:r>
        <w:rPr>
          <w:sz w:val="24"/>
          <w:szCs w:val="24"/>
        </w:rPr>
        <w:t>oth</w:t>
      </w:r>
      <w:r>
        <w:rPr>
          <w:spacing w:val="2"/>
          <w:sz w:val="24"/>
          <w:szCs w:val="24"/>
        </w:rPr>
        <w:t>e</w:t>
      </w:r>
      <w:r>
        <w:rPr>
          <w:sz w:val="24"/>
          <w:szCs w:val="24"/>
        </w:rPr>
        <w:t>r de</w:t>
      </w:r>
      <w:r>
        <w:rPr>
          <w:spacing w:val="-2"/>
          <w:sz w:val="24"/>
          <w:szCs w:val="24"/>
        </w:rPr>
        <w:t>g</w:t>
      </w:r>
      <w:r>
        <w:rPr>
          <w:spacing w:val="1"/>
          <w:sz w:val="24"/>
          <w:szCs w:val="24"/>
        </w:rPr>
        <w:t>r</w:t>
      </w:r>
      <w:r>
        <w:rPr>
          <w:spacing w:val="-1"/>
          <w:sz w:val="24"/>
          <w:szCs w:val="24"/>
        </w:rPr>
        <w:t>e</w:t>
      </w:r>
      <w:r>
        <w:rPr>
          <w:sz w:val="24"/>
          <w:szCs w:val="24"/>
        </w:rPr>
        <w:t>e</w:t>
      </w:r>
      <w:r w:rsidR="00B944DC">
        <w:rPr>
          <w:sz w:val="24"/>
          <w:szCs w:val="24"/>
        </w:rPr>
        <w:t xml:space="preserve"> </w:t>
      </w:r>
      <w:r>
        <w:rPr>
          <w:sz w:val="24"/>
          <w:szCs w:val="24"/>
        </w:rPr>
        <w:t>or</w:t>
      </w:r>
      <w:r w:rsidR="00B944DC">
        <w:rPr>
          <w:sz w:val="24"/>
          <w:szCs w:val="24"/>
        </w:rPr>
        <w:t xml:space="preserve"> </w:t>
      </w:r>
      <w:r>
        <w:rPr>
          <w:sz w:val="24"/>
          <w:szCs w:val="24"/>
        </w:rPr>
        <w:t>dip</w:t>
      </w:r>
      <w:r>
        <w:rPr>
          <w:spacing w:val="1"/>
          <w:sz w:val="24"/>
          <w:szCs w:val="24"/>
        </w:rPr>
        <w:t>l</w:t>
      </w:r>
      <w:r>
        <w:rPr>
          <w:sz w:val="24"/>
          <w:szCs w:val="24"/>
        </w:rPr>
        <w:t>oma.</w:t>
      </w:r>
    </w:p>
    <w:p w:rsidR="00A6123E" w:rsidRDefault="00A6123E" w:rsidP="00A6123E">
      <w:pPr>
        <w:spacing w:line="200" w:lineRule="exact"/>
      </w:pPr>
    </w:p>
    <w:p w:rsidR="00A6123E" w:rsidRDefault="00A6123E" w:rsidP="00A6123E">
      <w:pPr>
        <w:spacing w:before="20" w:line="200" w:lineRule="exact"/>
      </w:pPr>
    </w:p>
    <w:p w:rsidR="00A6123E" w:rsidRPr="00B55A5D" w:rsidRDefault="00A6123E" w:rsidP="00B55A5D">
      <w:pPr>
        <w:rPr>
          <w:b/>
          <w:sz w:val="24"/>
          <w:szCs w:val="24"/>
        </w:rPr>
      </w:pPr>
    </w:p>
    <w:p w:rsidR="00A6123E" w:rsidRDefault="00B944DC" w:rsidP="00134800">
      <w:pPr>
        <w:spacing w:line="360" w:lineRule="auto"/>
        <w:jc w:val="right"/>
        <w:rPr>
          <w:sz w:val="24"/>
          <w:szCs w:val="24"/>
        </w:rPr>
      </w:pPr>
      <w:proofErr w:type="spellStart"/>
      <w:r>
        <w:rPr>
          <w:sz w:val="24"/>
          <w:szCs w:val="24"/>
        </w:rPr>
        <w:t>Rituraj</w:t>
      </w:r>
      <w:proofErr w:type="spellEnd"/>
      <w:r>
        <w:rPr>
          <w:sz w:val="24"/>
          <w:szCs w:val="24"/>
        </w:rPr>
        <w:t xml:space="preserve"> </w:t>
      </w:r>
      <w:proofErr w:type="spellStart"/>
      <w:proofErr w:type="gramStart"/>
      <w:r>
        <w:rPr>
          <w:sz w:val="24"/>
          <w:szCs w:val="24"/>
        </w:rPr>
        <w:t>Bharti</w:t>
      </w:r>
      <w:proofErr w:type="spellEnd"/>
      <w:r w:rsidR="00696F28">
        <w:rPr>
          <w:sz w:val="24"/>
          <w:szCs w:val="24"/>
        </w:rPr>
        <w:t>(</w:t>
      </w:r>
      <w:proofErr w:type="gramEnd"/>
      <w:r>
        <w:rPr>
          <w:sz w:val="24"/>
          <w:szCs w:val="24"/>
        </w:rPr>
        <w:t>16</w:t>
      </w:r>
      <w:r w:rsidR="00065156">
        <w:rPr>
          <w:sz w:val="24"/>
          <w:szCs w:val="24"/>
        </w:rPr>
        <w:t>21200</w:t>
      </w:r>
      <w:r>
        <w:rPr>
          <w:sz w:val="24"/>
          <w:szCs w:val="24"/>
        </w:rPr>
        <w:t>42</w:t>
      </w:r>
      <w:r w:rsidR="00E61B24">
        <w:rPr>
          <w:sz w:val="24"/>
          <w:szCs w:val="24"/>
        </w:rPr>
        <w:t>)</w:t>
      </w:r>
    </w:p>
    <w:p w:rsidR="00B944DC" w:rsidRDefault="00B944DC" w:rsidP="00B944DC">
      <w:pPr>
        <w:spacing w:line="360" w:lineRule="auto"/>
        <w:jc w:val="center"/>
        <w:rPr>
          <w:sz w:val="24"/>
          <w:szCs w:val="24"/>
        </w:rPr>
      </w:pPr>
      <w:r>
        <w:rPr>
          <w:sz w:val="24"/>
          <w:szCs w:val="24"/>
        </w:rPr>
        <w:t xml:space="preserve">                                                                                                               </w:t>
      </w:r>
      <w:proofErr w:type="spellStart"/>
      <w:r>
        <w:rPr>
          <w:sz w:val="24"/>
          <w:szCs w:val="24"/>
        </w:rPr>
        <w:t>Rahul</w:t>
      </w:r>
      <w:proofErr w:type="spellEnd"/>
      <w:r>
        <w:rPr>
          <w:sz w:val="24"/>
          <w:szCs w:val="24"/>
        </w:rPr>
        <w:t xml:space="preserve"> </w:t>
      </w:r>
      <w:proofErr w:type="spellStart"/>
      <w:proofErr w:type="gramStart"/>
      <w:r>
        <w:rPr>
          <w:sz w:val="24"/>
          <w:szCs w:val="24"/>
        </w:rPr>
        <w:t>Sinha</w:t>
      </w:r>
      <w:proofErr w:type="spellEnd"/>
      <w:r>
        <w:rPr>
          <w:sz w:val="24"/>
          <w:szCs w:val="24"/>
        </w:rPr>
        <w:t>(</w:t>
      </w:r>
      <w:proofErr w:type="gramEnd"/>
      <w:r>
        <w:rPr>
          <w:sz w:val="24"/>
          <w:szCs w:val="24"/>
        </w:rPr>
        <w:t>162120061)</w:t>
      </w:r>
    </w:p>
    <w:p w:rsidR="00134800" w:rsidRDefault="00134800" w:rsidP="00134800">
      <w:pPr>
        <w:spacing w:line="360" w:lineRule="auto"/>
        <w:jc w:val="right"/>
        <w:rPr>
          <w:sz w:val="24"/>
          <w:szCs w:val="24"/>
        </w:rPr>
      </w:pPr>
    </w:p>
    <w:p w:rsidR="00134800" w:rsidRPr="00134800" w:rsidRDefault="00134800" w:rsidP="00134800">
      <w:pPr>
        <w:spacing w:line="360" w:lineRule="auto"/>
        <w:jc w:val="center"/>
        <w:rPr>
          <w:b/>
          <w:sz w:val="24"/>
          <w:szCs w:val="24"/>
        </w:rPr>
      </w:pPr>
      <w:r w:rsidRPr="00134800">
        <w:rPr>
          <w:b/>
          <w:sz w:val="24"/>
          <w:szCs w:val="24"/>
        </w:rPr>
        <w:t>Coun</w:t>
      </w:r>
      <w:r w:rsidRPr="00134800">
        <w:rPr>
          <w:b/>
          <w:spacing w:val="1"/>
          <w:sz w:val="24"/>
          <w:szCs w:val="24"/>
        </w:rPr>
        <w:t>t</w:t>
      </w:r>
      <w:r w:rsidRPr="00134800">
        <w:rPr>
          <w:b/>
          <w:spacing w:val="-1"/>
          <w:sz w:val="24"/>
          <w:szCs w:val="24"/>
        </w:rPr>
        <w:t>e</w:t>
      </w:r>
      <w:r w:rsidRPr="00134800">
        <w:rPr>
          <w:b/>
          <w:sz w:val="24"/>
          <w:szCs w:val="24"/>
        </w:rPr>
        <w:t>r Si</w:t>
      </w:r>
      <w:r w:rsidRPr="00134800">
        <w:rPr>
          <w:b/>
          <w:spacing w:val="-2"/>
          <w:sz w:val="24"/>
          <w:szCs w:val="24"/>
        </w:rPr>
        <w:t>g</w:t>
      </w:r>
      <w:r w:rsidRPr="00134800">
        <w:rPr>
          <w:b/>
          <w:sz w:val="24"/>
          <w:szCs w:val="24"/>
        </w:rPr>
        <w:t>n</w:t>
      </w:r>
      <w:r w:rsidRPr="00134800">
        <w:rPr>
          <w:b/>
          <w:spacing w:val="-1"/>
          <w:sz w:val="24"/>
          <w:szCs w:val="24"/>
        </w:rPr>
        <w:t>e</w:t>
      </w:r>
      <w:r w:rsidRPr="00134800">
        <w:rPr>
          <w:b/>
          <w:sz w:val="24"/>
          <w:szCs w:val="24"/>
        </w:rPr>
        <w:t xml:space="preserve">d </w:t>
      </w:r>
      <w:r w:rsidRPr="00134800">
        <w:rPr>
          <w:b/>
          <w:spacing w:val="5"/>
          <w:sz w:val="24"/>
          <w:szCs w:val="24"/>
        </w:rPr>
        <w:t>b</w:t>
      </w:r>
      <w:r w:rsidRPr="00134800">
        <w:rPr>
          <w:b/>
          <w:spacing w:val="-5"/>
          <w:sz w:val="24"/>
          <w:szCs w:val="24"/>
        </w:rPr>
        <w:t>y</w:t>
      </w:r>
      <w:r w:rsidRPr="00134800">
        <w:rPr>
          <w:b/>
          <w:spacing w:val="1"/>
          <w:sz w:val="24"/>
          <w:szCs w:val="24"/>
        </w:rPr>
        <w:t>:</w:t>
      </w:r>
    </w:p>
    <w:p w:rsidR="00A6123E" w:rsidRDefault="00A6123E" w:rsidP="005D035E">
      <w:pPr>
        <w:spacing w:line="360" w:lineRule="auto"/>
        <w:rPr>
          <w:sz w:val="18"/>
          <w:szCs w:val="18"/>
        </w:rPr>
      </w:pPr>
    </w:p>
    <w:p w:rsidR="00A6123E" w:rsidRDefault="00A6123E" w:rsidP="00A6123E">
      <w:pPr>
        <w:spacing w:line="200" w:lineRule="exact"/>
      </w:pPr>
    </w:p>
    <w:p w:rsidR="00A6123E" w:rsidRDefault="00A6123E" w:rsidP="00A6123E">
      <w:pPr>
        <w:spacing w:line="200" w:lineRule="exact"/>
      </w:pPr>
    </w:p>
    <w:p w:rsidR="006D3BEF" w:rsidRDefault="00A6123E" w:rsidP="006D3BEF">
      <w:pPr>
        <w:ind w:right="8070"/>
        <w:jc w:val="both"/>
        <w:rPr>
          <w:sz w:val="24"/>
          <w:szCs w:val="24"/>
        </w:rPr>
      </w:pPr>
      <w:bookmarkStart w:id="0" w:name="_GoBack"/>
      <w:bookmarkEnd w:id="0"/>
      <w:r>
        <w:rPr>
          <w:spacing w:val="1"/>
          <w:sz w:val="24"/>
          <w:szCs w:val="24"/>
        </w:rPr>
        <w:t>S</w:t>
      </w:r>
      <w:r>
        <w:rPr>
          <w:sz w:val="24"/>
          <w:szCs w:val="24"/>
        </w:rPr>
        <w:t>up</w:t>
      </w:r>
      <w:r>
        <w:rPr>
          <w:spacing w:val="-1"/>
          <w:sz w:val="24"/>
          <w:szCs w:val="24"/>
        </w:rPr>
        <w:t>e</w:t>
      </w:r>
      <w:r>
        <w:rPr>
          <w:sz w:val="24"/>
          <w:szCs w:val="24"/>
        </w:rPr>
        <w:t>rvisor</w:t>
      </w:r>
      <w:r w:rsidR="006D3BEF">
        <w:rPr>
          <w:sz w:val="24"/>
          <w:szCs w:val="24"/>
        </w:rPr>
        <w:t xml:space="preserve">:                                                                                      </w:t>
      </w:r>
    </w:p>
    <w:p w:rsidR="00A6123E" w:rsidRDefault="00A6123E" w:rsidP="006D3BEF">
      <w:pPr>
        <w:ind w:left="100" w:right="8070"/>
        <w:jc w:val="both"/>
        <w:rPr>
          <w:sz w:val="18"/>
          <w:szCs w:val="18"/>
        </w:rPr>
      </w:pPr>
    </w:p>
    <w:p w:rsidR="00A6123E" w:rsidRDefault="00A6123E" w:rsidP="00A6123E">
      <w:pPr>
        <w:spacing w:line="200" w:lineRule="exact"/>
      </w:pPr>
    </w:p>
    <w:p w:rsidR="00A6123E" w:rsidRDefault="00A6123E" w:rsidP="00A6123E">
      <w:pPr>
        <w:spacing w:line="200" w:lineRule="exact"/>
      </w:pPr>
    </w:p>
    <w:p w:rsidR="00A6123E" w:rsidRDefault="00A6123E" w:rsidP="001236F6">
      <w:pPr>
        <w:ind w:right="3019"/>
        <w:jc w:val="both"/>
        <w:rPr>
          <w:sz w:val="24"/>
          <w:szCs w:val="24"/>
        </w:rPr>
      </w:pPr>
      <w:r>
        <w:rPr>
          <w:sz w:val="24"/>
          <w:szCs w:val="24"/>
        </w:rPr>
        <w:t>H</w:t>
      </w:r>
      <w:r>
        <w:rPr>
          <w:spacing w:val="-1"/>
          <w:sz w:val="24"/>
          <w:szCs w:val="24"/>
        </w:rPr>
        <w:t>ea</w:t>
      </w:r>
      <w:r>
        <w:rPr>
          <w:sz w:val="24"/>
          <w:szCs w:val="24"/>
        </w:rPr>
        <w:t xml:space="preserve">d, </w:t>
      </w:r>
      <w:r>
        <w:rPr>
          <w:spacing w:val="2"/>
          <w:sz w:val="24"/>
          <w:szCs w:val="24"/>
        </w:rPr>
        <w:t>D</w:t>
      </w:r>
      <w:r>
        <w:rPr>
          <w:spacing w:val="-1"/>
          <w:sz w:val="24"/>
          <w:szCs w:val="24"/>
        </w:rPr>
        <w:t>e</w:t>
      </w:r>
      <w:r>
        <w:rPr>
          <w:sz w:val="24"/>
          <w:szCs w:val="24"/>
        </w:rPr>
        <w:t>p</w:t>
      </w:r>
      <w:r>
        <w:rPr>
          <w:spacing w:val="-1"/>
          <w:sz w:val="24"/>
          <w:szCs w:val="24"/>
        </w:rPr>
        <w:t>a</w:t>
      </w:r>
      <w:r>
        <w:rPr>
          <w:sz w:val="24"/>
          <w:szCs w:val="24"/>
        </w:rPr>
        <w:t>rtme</w:t>
      </w:r>
      <w:r>
        <w:rPr>
          <w:spacing w:val="-1"/>
          <w:sz w:val="24"/>
          <w:szCs w:val="24"/>
        </w:rPr>
        <w:t>n</w:t>
      </w:r>
      <w:r>
        <w:rPr>
          <w:sz w:val="24"/>
          <w:szCs w:val="24"/>
        </w:rPr>
        <w:t>t</w:t>
      </w:r>
      <w:r w:rsidR="00B944DC">
        <w:rPr>
          <w:sz w:val="24"/>
          <w:szCs w:val="24"/>
        </w:rPr>
        <w:t xml:space="preserve"> </w:t>
      </w:r>
      <w:r>
        <w:rPr>
          <w:spacing w:val="2"/>
          <w:sz w:val="24"/>
          <w:szCs w:val="24"/>
        </w:rPr>
        <w:t>O</w:t>
      </w:r>
      <w:r>
        <w:rPr>
          <w:sz w:val="24"/>
          <w:szCs w:val="24"/>
        </w:rPr>
        <w:t>f M</w:t>
      </w:r>
      <w:r>
        <w:rPr>
          <w:spacing w:val="1"/>
          <w:sz w:val="24"/>
          <w:szCs w:val="24"/>
        </w:rPr>
        <w:t>a</w:t>
      </w:r>
      <w:r>
        <w:rPr>
          <w:sz w:val="24"/>
          <w:szCs w:val="24"/>
        </w:rPr>
        <w:t>them</w:t>
      </w:r>
      <w:r>
        <w:rPr>
          <w:spacing w:val="-1"/>
          <w:sz w:val="24"/>
          <w:szCs w:val="24"/>
        </w:rPr>
        <w:t>a</w:t>
      </w:r>
      <w:r>
        <w:rPr>
          <w:sz w:val="24"/>
          <w:szCs w:val="24"/>
        </w:rPr>
        <w:t>t</w:t>
      </w:r>
      <w:r>
        <w:rPr>
          <w:spacing w:val="1"/>
          <w:sz w:val="24"/>
          <w:szCs w:val="24"/>
        </w:rPr>
        <w:t>i</w:t>
      </w:r>
      <w:r>
        <w:rPr>
          <w:spacing w:val="-1"/>
          <w:sz w:val="24"/>
          <w:szCs w:val="24"/>
        </w:rPr>
        <w:t>c</w:t>
      </w:r>
      <w:r>
        <w:rPr>
          <w:sz w:val="24"/>
          <w:szCs w:val="24"/>
        </w:rPr>
        <w:t>s</w:t>
      </w:r>
      <w:r w:rsidR="001236F6">
        <w:rPr>
          <w:sz w:val="24"/>
          <w:szCs w:val="24"/>
        </w:rPr>
        <w:t xml:space="preserve"> </w:t>
      </w:r>
      <w:r>
        <w:rPr>
          <w:spacing w:val="-1"/>
          <w:sz w:val="24"/>
          <w:szCs w:val="24"/>
        </w:rPr>
        <w:t>a</w:t>
      </w:r>
      <w:r>
        <w:rPr>
          <w:sz w:val="24"/>
          <w:szCs w:val="24"/>
        </w:rPr>
        <w:t>nd Compu</w:t>
      </w:r>
      <w:r>
        <w:rPr>
          <w:spacing w:val="1"/>
          <w:sz w:val="24"/>
          <w:szCs w:val="24"/>
        </w:rPr>
        <w:t>t</w:t>
      </w:r>
      <w:r>
        <w:rPr>
          <w:spacing w:val="-1"/>
          <w:sz w:val="24"/>
          <w:szCs w:val="24"/>
        </w:rPr>
        <w:t>e</w:t>
      </w:r>
      <w:r>
        <w:rPr>
          <w:sz w:val="24"/>
          <w:szCs w:val="24"/>
        </w:rPr>
        <w:t>r</w:t>
      </w:r>
      <w:r w:rsidR="00B944DC">
        <w:rPr>
          <w:sz w:val="24"/>
          <w:szCs w:val="24"/>
        </w:rPr>
        <w:t xml:space="preserve"> </w:t>
      </w:r>
      <w:r>
        <w:rPr>
          <w:sz w:val="24"/>
          <w:szCs w:val="24"/>
        </w:rPr>
        <w:t>Applic</w:t>
      </w:r>
      <w:r>
        <w:rPr>
          <w:spacing w:val="-1"/>
          <w:sz w:val="24"/>
          <w:szCs w:val="24"/>
        </w:rPr>
        <w:t>a</w:t>
      </w:r>
      <w:r>
        <w:rPr>
          <w:sz w:val="24"/>
          <w:szCs w:val="24"/>
        </w:rPr>
        <w:t>t</w:t>
      </w:r>
      <w:r>
        <w:rPr>
          <w:spacing w:val="1"/>
          <w:sz w:val="24"/>
          <w:szCs w:val="24"/>
        </w:rPr>
        <w:t>i</w:t>
      </w:r>
      <w:r>
        <w:rPr>
          <w:sz w:val="24"/>
          <w:szCs w:val="24"/>
        </w:rPr>
        <w:t>ons</w:t>
      </w:r>
    </w:p>
    <w:p w:rsidR="00A6123E" w:rsidRDefault="00A6123E" w:rsidP="00A6123E">
      <w:pPr>
        <w:spacing w:before="7" w:line="120" w:lineRule="exact"/>
        <w:rPr>
          <w:sz w:val="13"/>
          <w:szCs w:val="13"/>
        </w:rPr>
      </w:pPr>
    </w:p>
    <w:p w:rsidR="00A6123E" w:rsidRDefault="00A6123E" w:rsidP="001236F6">
      <w:pPr>
        <w:ind w:right="7452"/>
        <w:jc w:val="both"/>
        <w:rPr>
          <w:sz w:val="24"/>
          <w:szCs w:val="24"/>
        </w:rPr>
      </w:pPr>
      <w:r>
        <w:rPr>
          <w:sz w:val="24"/>
          <w:szCs w:val="24"/>
        </w:rPr>
        <w:t>MA</w:t>
      </w:r>
      <w:r>
        <w:rPr>
          <w:spacing w:val="1"/>
          <w:sz w:val="24"/>
          <w:szCs w:val="24"/>
        </w:rPr>
        <w:t>N</w:t>
      </w:r>
      <w:r>
        <w:rPr>
          <w:spacing w:val="-3"/>
          <w:sz w:val="24"/>
          <w:szCs w:val="24"/>
        </w:rPr>
        <w:t>I</w:t>
      </w:r>
      <w:r>
        <w:rPr>
          <w:sz w:val="24"/>
          <w:szCs w:val="24"/>
        </w:rPr>
        <w:t xml:space="preserve">T, </w:t>
      </w:r>
      <w:r>
        <w:rPr>
          <w:spacing w:val="-2"/>
          <w:sz w:val="24"/>
          <w:szCs w:val="24"/>
        </w:rPr>
        <w:t>B</w:t>
      </w:r>
      <w:r>
        <w:rPr>
          <w:sz w:val="24"/>
          <w:szCs w:val="24"/>
        </w:rPr>
        <w:t>ho</w:t>
      </w:r>
      <w:r>
        <w:rPr>
          <w:spacing w:val="2"/>
          <w:sz w:val="24"/>
          <w:szCs w:val="24"/>
        </w:rPr>
        <w:t>p</w:t>
      </w:r>
      <w:r>
        <w:rPr>
          <w:spacing w:val="-1"/>
          <w:sz w:val="24"/>
          <w:szCs w:val="24"/>
        </w:rPr>
        <w:t>a</w:t>
      </w:r>
      <w:r>
        <w:rPr>
          <w:sz w:val="24"/>
          <w:szCs w:val="24"/>
        </w:rPr>
        <w:t>l.</w:t>
      </w:r>
    </w:p>
    <w:p w:rsidR="00A6123E" w:rsidRDefault="00A6123E" w:rsidP="00A6123E">
      <w:pPr>
        <w:spacing w:line="200" w:lineRule="exact"/>
      </w:pPr>
    </w:p>
    <w:p w:rsidR="00A6123E" w:rsidRDefault="00A6123E" w:rsidP="00A6123E">
      <w:pPr>
        <w:spacing w:line="200" w:lineRule="exact"/>
      </w:pPr>
    </w:p>
    <w:p w:rsidR="00A6123E" w:rsidRDefault="00A6123E" w:rsidP="00A6123E">
      <w:pPr>
        <w:spacing w:line="200" w:lineRule="exact"/>
      </w:pPr>
    </w:p>
    <w:p w:rsidR="00A6123E" w:rsidRDefault="00A6123E" w:rsidP="00A6123E">
      <w:pPr>
        <w:spacing w:line="200" w:lineRule="exact"/>
      </w:pPr>
    </w:p>
    <w:p w:rsidR="00A6123E" w:rsidRDefault="00A6123E" w:rsidP="00A6123E">
      <w:pPr>
        <w:spacing w:line="200" w:lineRule="exact"/>
      </w:pPr>
    </w:p>
    <w:p w:rsidR="00A6123E" w:rsidRDefault="00A6123E" w:rsidP="00A6123E">
      <w:pPr>
        <w:spacing w:before="7" w:line="240" w:lineRule="exact"/>
        <w:rPr>
          <w:sz w:val="24"/>
          <w:szCs w:val="24"/>
        </w:rPr>
      </w:pPr>
    </w:p>
    <w:p w:rsidR="00A6123E" w:rsidRDefault="00A6123E" w:rsidP="00A6123E">
      <w:pPr>
        <w:spacing w:line="400" w:lineRule="atLeast"/>
        <w:ind w:left="100" w:right="7408"/>
        <w:rPr>
          <w:sz w:val="24"/>
          <w:szCs w:val="24"/>
        </w:rPr>
      </w:pPr>
      <w:r>
        <w:rPr>
          <w:sz w:val="24"/>
          <w:szCs w:val="24"/>
        </w:rPr>
        <w:t>D</w:t>
      </w:r>
      <w:r>
        <w:rPr>
          <w:spacing w:val="-1"/>
          <w:sz w:val="24"/>
          <w:szCs w:val="24"/>
        </w:rPr>
        <w:t>ea</w:t>
      </w:r>
      <w:r>
        <w:rPr>
          <w:sz w:val="24"/>
          <w:szCs w:val="24"/>
        </w:rPr>
        <w:t xml:space="preserve">n </w:t>
      </w:r>
      <w:r>
        <w:rPr>
          <w:spacing w:val="1"/>
          <w:sz w:val="24"/>
          <w:szCs w:val="24"/>
        </w:rPr>
        <w:t>(</w:t>
      </w:r>
      <w:r>
        <w:rPr>
          <w:sz w:val="24"/>
          <w:szCs w:val="24"/>
        </w:rPr>
        <w:t>A</w:t>
      </w:r>
      <w:r>
        <w:rPr>
          <w:spacing w:val="-1"/>
          <w:sz w:val="24"/>
          <w:szCs w:val="24"/>
        </w:rPr>
        <w:t>ca</w:t>
      </w:r>
      <w:r>
        <w:rPr>
          <w:spacing w:val="2"/>
          <w:sz w:val="24"/>
          <w:szCs w:val="24"/>
        </w:rPr>
        <w:t>d</w:t>
      </w:r>
      <w:r>
        <w:rPr>
          <w:spacing w:val="-1"/>
          <w:sz w:val="24"/>
          <w:szCs w:val="24"/>
        </w:rPr>
        <w:t>e</w:t>
      </w:r>
      <w:r>
        <w:rPr>
          <w:sz w:val="24"/>
          <w:szCs w:val="24"/>
        </w:rPr>
        <w:t>m</w:t>
      </w:r>
      <w:r>
        <w:rPr>
          <w:spacing w:val="1"/>
          <w:sz w:val="24"/>
          <w:szCs w:val="24"/>
        </w:rPr>
        <w:t>i</w:t>
      </w:r>
      <w:r>
        <w:rPr>
          <w:spacing w:val="-1"/>
          <w:sz w:val="24"/>
          <w:szCs w:val="24"/>
        </w:rPr>
        <w:t>c</w:t>
      </w:r>
      <w:r>
        <w:rPr>
          <w:sz w:val="24"/>
          <w:szCs w:val="24"/>
        </w:rPr>
        <w:t>) MA</w:t>
      </w:r>
      <w:r>
        <w:rPr>
          <w:spacing w:val="1"/>
          <w:sz w:val="24"/>
          <w:szCs w:val="24"/>
        </w:rPr>
        <w:t>N</w:t>
      </w:r>
      <w:r>
        <w:rPr>
          <w:spacing w:val="-3"/>
          <w:sz w:val="24"/>
          <w:szCs w:val="24"/>
        </w:rPr>
        <w:t>I</w:t>
      </w:r>
      <w:r>
        <w:rPr>
          <w:sz w:val="24"/>
          <w:szCs w:val="24"/>
        </w:rPr>
        <w:t xml:space="preserve">T, </w:t>
      </w:r>
      <w:r>
        <w:rPr>
          <w:spacing w:val="-2"/>
          <w:sz w:val="24"/>
          <w:szCs w:val="24"/>
        </w:rPr>
        <w:t>B</w:t>
      </w:r>
      <w:r>
        <w:rPr>
          <w:sz w:val="24"/>
          <w:szCs w:val="24"/>
        </w:rPr>
        <w:t>ho</w:t>
      </w:r>
      <w:r>
        <w:rPr>
          <w:spacing w:val="2"/>
          <w:sz w:val="24"/>
          <w:szCs w:val="24"/>
        </w:rPr>
        <w:t>p</w:t>
      </w:r>
      <w:r>
        <w:rPr>
          <w:spacing w:val="-1"/>
          <w:sz w:val="24"/>
          <w:szCs w:val="24"/>
        </w:rPr>
        <w:t>a</w:t>
      </w:r>
      <w:r>
        <w:rPr>
          <w:sz w:val="24"/>
          <w:szCs w:val="24"/>
        </w:rPr>
        <w:t>l.</w:t>
      </w:r>
    </w:p>
    <w:p w:rsidR="00A6123E" w:rsidRDefault="00A6123E" w:rsidP="00A6123E">
      <w:pPr>
        <w:spacing w:before="4" w:line="160" w:lineRule="exact"/>
        <w:rPr>
          <w:sz w:val="17"/>
          <w:szCs w:val="17"/>
        </w:rPr>
      </w:pPr>
    </w:p>
    <w:p w:rsidR="00A6123E" w:rsidRDefault="00A6123E" w:rsidP="00A6123E">
      <w:pPr>
        <w:spacing w:line="200" w:lineRule="exact"/>
      </w:pPr>
    </w:p>
    <w:p w:rsidR="00A6123E" w:rsidRDefault="00A6123E" w:rsidP="00A6123E">
      <w:pPr>
        <w:spacing w:line="200" w:lineRule="exact"/>
      </w:pPr>
    </w:p>
    <w:p w:rsidR="00A6123E" w:rsidRDefault="00A6123E" w:rsidP="00A6123E">
      <w:pPr>
        <w:spacing w:line="200" w:lineRule="exact"/>
      </w:pPr>
    </w:p>
    <w:p w:rsidR="00A6123E" w:rsidRDefault="00A6123E" w:rsidP="00A6123E">
      <w:pPr>
        <w:spacing w:line="200" w:lineRule="exact"/>
      </w:pPr>
    </w:p>
    <w:p w:rsidR="00A6123E" w:rsidRDefault="00A6123E" w:rsidP="00A6123E">
      <w:pPr>
        <w:spacing w:line="200" w:lineRule="exact"/>
      </w:pPr>
    </w:p>
    <w:p w:rsidR="00A6123E" w:rsidRDefault="00A6123E" w:rsidP="00A6123E">
      <w:pPr>
        <w:spacing w:line="200" w:lineRule="exact"/>
      </w:pPr>
    </w:p>
    <w:p w:rsidR="00A6123E" w:rsidRDefault="00A6123E" w:rsidP="00A6123E">
      <w:pPr>
        <w:spacing w:line="200" w:lineRule="exact"/>
      </w:pPr>
    </w:p>
    <w:p w:rsidR="00A6123E" w:rsidRDefault="00A6123E" w:rsidP="00A6123E">
      <w:pPr>
        <w:spacing w:line="200" w:lineRule="exact"/>
      </w:pPr>
    </w:p>
    <w:p w:rsidR="00A6123E" w:rsidRDefault="00A6123E" w:rsidP="00A6123E">
      <w:pPr>
        <w:spacing w:line="200" w:lineRule="exact"/>
      </w:pPr>
    </w:p>
    <w:p w:rsidR="00A6123E" w:rsidRDefault="00A6123E" w:rsidP="002B776C">
      <w:pPr>
        <w:spacing w:before="30"/>
        <w:rPr>
          <w:rFonts w:ascii="Cambria" w:eastAsia="Cambria" w:hAnsi="Cambria" w:cs="Cambria"/>
          <w:sz w:val="22"/>
          <w:szCs w:val="22"/>
        </w:rPr>
        <w:sectPr w:rsidR="00A6123E" w:rsidSect="007070F6">
          <w:pgSz w:w="11920" w:h="16840"/>
          <w:pgMar w:top="136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A6123E" w:rsidRDefault="00A6123E" w:rsidP="00A6123E">
      <w:pPr>
        <w:jc w:val="center"/>
        <w:rPr>
          <w:b/>
          <w:position w:val="-1"/>
          <w:sz w:val="36"/>
          <w:szCs w:val="36"/>
          <w:u w:val="thick" w:color="000000"/>
        </w:rPr>
      </w:pPr>
      <w:r w:rsidRPr="00A6123E">
        <w:rPr>
          <w:b/>
          <w:position w:val="-1"/>
          <w:sz w:val="36"/>
          <w:szCs w:val="36"/>
          <w:u w:val="thick" w:color="000000"/>
        </w:rPr>
        <w:lastRenderedPageBreak/>
        <w:t>Ack</w:t>
      </w:r>
      <w:r w:rsidRPr="00A6123E">
        <w:rPr>
          <w:b/>
          <w:spacing w:val="-2"/>
          <w:position w:val="-1"/>
          <w:sz w:val="36"/>
          <w:szCs w:val="36"/>
          <w:u w:val="thick" w:color="000000"/>
        </w:rPr>
        <w:t>n</w:t>
      </w:r>
      <w:r w:rsidRPr="00A6123E">
        <w:rPr>
          <w:b/>
          <w:position w:val="-1"/>
          <w:sz w:val="36"/>
          <w:szCs w:val="36"/>
          <w:u w:val="thick" w:color="000000"/>
        </w:rPr>
        <w:t>o</w:t>
      </w:r>
      <w:r w:rsidRPr="00A6123E">
        <w:rPr>
          <w:b/>
          <w:spacing w:val="4"/>
          <w:position w:val="-1"/>
          <w:sz w:val="36"/>
          <w:szCs w:val="36"/>
          <w:u w:val="thick" w:color="000000"/>
        </w:rPr>
        <w:t>w</w:t>
      </w:r>
      <w:r w:rsidRPr="00A6123E">
        <w:rPr>
          <w:b/>
          <w:spacing w:val="-2"/>
          <w:position w:val="-1"/>
          <w:sz w:val="36"/>
          <w:szCs w:val="36"/>
          <w:u w:val="thick" w:color="000000"/>
        </w:rPr>
        <w:t>l</w:t>
      </w:r>
      <w:r w:rsidRPr="00A6123E">
        <w:rPr>
          <w:b/>
          <w:position w:val="-1"/>
          <w:sz w:val="36"/>
          <w:szCs w:val="36"/>
          <w:u w:val="thick" w:color="000000"/>
        </w:rPr>
        <w:t>edge</w:t>
      </w:r>
      <w:r w:rsidRPr="00A6123E">
        <w:rPr>
          <w:b/>
          <w:spacing w:val="-1"/>
          <w:position w:val="-1"/>
          <w:sz w:val="36"/>
          <w:szCs w:val="36"/>
          <w:u w:val="thick" w:color="000000"/>
        </w:rPr>
        <w:t>m</w:t>
      </w:r>
      <w:r w:rsidRPr="00A6123E">
        <w:rPr>
          <w:b/>
          <w:position w:val="-1"/>
          <w:sz w:val="36"/>
          <w:szCs w:val="36"/>
          <w:u w:val="thick" w:color="000000"/>
        </w:rPr>
        <w:t>ent</w:t>
      </w:r>
    </w:p>
    <w:p w:rsidR="00A6123E" w:rsidRDefault="00A6123E" w:rsidP="00A6123E">
      <w:pPr>
        <w:jc w:val="center"/>
        <w:rPr>
          <w:b/>
          <w:position w:val="-1"/>
          <w:sz w:val="36"/>
          <w:szCs w:val="36"/>
          <w:u w:val="thick" w:color="000000"/>
        </w:rPr>
      </w:pPr>
    </w:p>
    <w:p w:rsidR="006D3BEF" w:rsidRDefault="005D035E" w:rsidP="000C1180">
      <w:pPr>
        <w:pStyle w:val="Default"/>
        <w:spacing w:line="360" w:lineRule="auto"/>
        <w:jc w:val="both"/>
      </w:pPr>
      <w:r>
        <w:t>Here, I</w:t>
      </w:r>
      <w:r w:rsidR="00A6123E" w:rsidRPr="00A6123E">
        <w:t xml:space="preserve"> gladly present this project report on </w:t>
      </w:r>
      <w:r w:rsidR="007C533E">
        <w:rPr>
          <w:b/>
          <w:bCs/>
        </w:rPr>
        <w:t>“</w:t>
      </w:r>
      <w:r w:rsidR="001236F6">
        <w:rPr>
          <w:b/>
          <w:bCs/>
        </w:rPr>
        <w:t>Movies Recommend System</w:t>
      </w:r>
      <w:r w:rsidR="00A6123E" w:rsidRPr="00A6123E">
        <w:rPr>
          <w:b/>
          <w:bCs/>
        </w:rPr>
        <w:t xml:space="preserve">” </w:t>
      </w:r>
      <w:r w:rsidR="00A6123E">
        <w:t>as part of the 6</w:t>
      </w:r>
      <w:r w:rsidR="00A6123E" w:rsidRPr="00A6123E">
        <w:t xml:space="preserve">th </w:t>
      </w:r>
      <w:r w:rsidR="00A6123E">
        <w:t>semester MCA</w:t>
      </w:r>
    </w:p>
    <w:p w:rsidR="00A6123E" w:rsidRPr="00A6123E" w:rsidRDefault="00B219C3" w:rsidP="000C1180">
      <w:pPr>
        <w:pStyle w:val="Default"/>
        <w:spacing w:line="360" w:lineRule="auto"/>
        <w:jc w:val="both"/>
        <w:rPr>
          <w:b/>
          <w:bCs/>
        </w:rPr>
      </w:pPr>
      <w:r>
        <w:t>Master in</w:t>
      </w:r>
      <w:r w:rsidR="00A6123E">
        <w:t xml:space="preserve"> Computer Application</w:t>
      </w:r>
      <w:r w:rsidR="006D3BEF">
        <w:t>s</w:t>
      </w:r>
      <w:r w:rsidR="005D035E">
        <w:t>. I</w:t>
      </w:r>
      <w:r w:rsidR="00A6123E" w:rsidRPr="00A6123E">
        <w:t xml:space="preserve"> take this occasion to thank God, almi</w:t>
      </w:r>
      <w:r w:rsidR="005D035E">
        <w:t>ghty for blessing me</w:t>
      </w:r>
      <w:r w:rsidR="00A6123E" w:rsidRPr="00A6123E">
        <w:t xml:space="preserve"> with his grace and taking our endeavour</w:t>
      </w:r>
      <w:r w:rsidR="005D035E">
        <w:t xml:space="preserve"> to a successful culmination. I extend my</w:t>
      </w:r>
      <w:r w:rsidR="00A6123E" w:rsidRPr="00A6123E">
        <w:t xml:space="preserve"> sin</w:t>
      </w:r>
      <w:r w:rsidR="005D035E">
        <w:t>cere and heartfelt thanks to me</w:t>
      </w:r>
      <w:r w:rsidR="00A6123E" w:rsidRPr="00A6123E">
        <w:t xml:space="preserve"> esteemed guide, </w:t>
      </w:r>
      <w:r w:rsidR="003F2498">
        <w:rPr>
          <w:b/>
          <w:bCs/>
        </w:rPr>
        <w:t>Dr.</w:t>
      </w:r>
      <w:r w:rsidRPr="00B219C3">
        <w:rPr>
          <w:b/>
        </w:rPr>
        <w:t xml:space="preserve"> </w:t>
      </w:r>
      <w:r w:rsidR="00D13B21">
        <w:rPr>
          <w:b/>
        </w:rPr>
        <w:t>Vish</w:t>
      </w:r>
      <w:r>
        <w:rPr>
          <w:b/>
        </w:rPr>
        <w:t xml:space="preserve">nu </w:t>
      </w:r>
      <w:proofErr w:type="spellStart"/>
      <w:r>
        <w:rPr>
          <w:b/>
        </w:rPr>
        <w:t>Priya</w:t>
      </w:r>
      <w:proofErr w:type="spellEnd"/>
      <w:r>
        <w:t xml:space="preserve"> </w:t>
      </w:r>
      <w:r w:rsidR="005D035E">
        <w:t>for providing me</w:t>
      </w:r>
      <w:r w:rsidR="00A6123E" w:rsidRPr="00A6123E">
        <w:t xml:space="preserve"> with the right guidance and advice at the crucial junctu</w:t>
      </w:r>
      <w:r w:rsidR="005D035E">
        <w:t>res and for showing me the right way. I extend my sincere thanks to my</w:t>
      </w:r>
      <w:r w:rsidR="00A6123E" w:rsidRPr="00A6123E">
        <w:t xml:space="preserve"> respected head of the department </w:t>
      </w:r>
      <w:r w:rsidR="00231023">
        <w:rPr>
          <w:b/>
          <w:bCs/>
        </w:rPr>
        <w:t>Dr.</w:t>
      </w:r>
      <w:r>
        <w:rPr>
          <w:b/>
          <w:bCs/>
        </w:rPr>
        <w:t xml:space="preserve"> </w:t>
      </w:r>
      <w:proofErr w:type="spellStart"/>
      <w:r>
        <w:rPr>
          <w:b/>
          <w:bCs/>
        </w:rPr>
        <w:t>Sujoy</w:t>
      </w:r>
      <w:proofErr w:type="spellEnd"/>
      <w:r>
        <w:rPr>
          <w:b/>
          <w:bCs/>
        </w:rPr>
        <w:t xml:space="preserve"> Das</w:t>
      </w:r>
      <w:r w:rsidR="005D035E">
        <w:t>, for allowing me</w:t>
      </w:r>
      <w:r w:rsidR="00A6123E" w:rsidRPr="00A6123E">
        <w:t xml:space="preserve"> to use the facilities available.</w:t>
      </w:r>
    </w:p>
    <w:p w:rsidR="00A6123E" w:rsidRDefault="00A6123E" w:rsidP="000C1180">
      <w:pPr>
        <w:pStyle w:val="Default"/>
        <w:spacing w:line="360" w:lineRule="auto"/>
      </w:pPr>
    </w:p>
    <w:p w:rsidR="005F7C04" w:rsidRDefault="001157DD" w:rsidP="000C1180">
      <w:pPr>
        <w:pStyle w:val="Default"/>
        <w:spacing w:line="360" w:lineRule="auto"/>
        <w:rPr>
          <w:color w:val="000000" w:themeColor="text1"/>
        </w:rPr>
      </w:pPr>
      <w:r w:rsidRPr="00A2259F">
        <w:rPr>
          <w:color w:val="000000" w:themeColor="text1"/>
        </w:rPr>
        <w:t>I am highly indebted to</w:t>
      </w:r>
    </w:p>
    <w:p w:rsidR="005F7C04" w:rsidRDefault="00D13B21" w:rsidP="000C1180">
      <w:pPr>
        <w:pStyle w:val="Default"/>
        <w:spacing w:line="360" w:lineRule="auto"/>
        <w:rPr>
          <w:b/>
          <w:color w:val="000000" w:themeColor="text1"/>
        </w:rPr>
      </w:pPr>
      <w:r>
        <w:rPr>
          <w:b/>
          <w:color w:val="000000" w:themeColor="text1"/>
        </w:rPr>
        <w:t xml:space="preserve">Dr. </w:t>
      </w:r>
      <w:proofErr w:type="spellStart"/>
      <w:r>
        <w:rPr>
          <w:b/>
          <w:color w:val="000000" w:themeColor="text1"/>
        </w:rPr>
        <w:t>Ramjivan</w:t>
      </w:r>
      <w:proofErr w:type="spellEnd"/>
      <w:r>
        <w:rPr>
          <w:b/>
          <w:color w:val="000000" w:themeColor="text1"/>
        </w:rPr>
        <w:t xml:space="preserve"> Singh </w:t>
      </w:r>
      <w:proofErr w:type="spellStart"/>
      <w:r>
        <w:rPr>
          <w:b/>
          <w:color w:val="000000" w:themeColor="text1"/>
        </w:rPr>
        <w:t>Thakur</w:t>
      </w:r>
      <w:proofErr w:type="spellEnd"/>
    </w:p>
    <w:p w:rsidR="005F7C04" w:rsidRDefault="00336EBC" w:rsidP="000C1180">
      <w:pPr>
        <w:pStyle w:val="Default"/>
        <w:spacing w:line="360" w:lineRule="auto"/>
        <w:rPr>
          <w:b/>
          <w:color w:val="000000" w:themeColor="text1"/>
        </w:rPr>
      </w:pPr>
      <w:r>
        <w:rPr>
          <w:b/>
          <w:color w:val="000000" w:themeColor="text1"/>
        </w:rPr>
        <w:t>Dr. …….</w:t>
      </w:r>
    </w:p>
    <w:p w:rsidR="005F7C04" w:rsidRDefault="00336EBC" w:rsidP="000C1180">
      <w:pPr>
        <w:pStyle w:val="Default"/>
        <w:spacing w:line="360" w:lineRule="auto"/>
        <w:rPr>
          <w:b/>
          <w:color w:val="000000" w:themeColor="text1"/>
        </w:rPr>
      </w:pPr>
      <w:r>
        <w:rPr>
          <w:b/>
          <w:color w:val="000000" w:themeColor="text1"/>
        </w:rPr>
        <w:t>Dr………</w:t>
      </w:r>
    </w:p>
    <w:p w:rsidR="005F7C04" w:rsidRDefault="00A2259F" w:rsidP="000C1180">
      <w:pPr>
        <w:pStyle w:val="Default"/>
        <w:spacing w:line="360" w:lineRule="auto"/>
        <w:rPr>
          <w:color w:val="000000" w:themeColor="text1"/>
        </w:rPr>
      </w:pPr>
      <w:r w:rsidRPr="004E1F19">
        <w:rPr>
          <w:b/>
          <w:color w:val="000000" w:themeColor="text1"/>
        </w:rPr>
        <w:t xml:space="preserve">Dr. </w:t>
      </w:r>
      <w:r w:rsidR="00336EBC">
        <w:rPr>
          <w:b/>
          <w:color w:val="000000" w:themeColor="text1"/>
        </w:rPr>
        <w:t>…….</w:t>
      </w:r>
    </w:p>
    <w:p w:rsidR="00A6123E" w:rsidRPr="005F7C04" w:rsidRDefault="001157DD" w:rsidP="002B1AD9">
      <w:pPr>
        <w:pStyle w:val="Default"/>
        <w:spacing w:line="360" w:lineRule="auto"/>
        <w:jc w:val="both"/>
        <w:rPr>
          <w:b/>
          <w:color w:val="000000" w:themeColor="text1"/>
        </w:rPr>
      </w:pPr>
      <w:r w:rsidRPr="00A2259F">
        <w:rPr>
          <w:color w:val="000000" w:themeColor="text1"/>
        </w:rPr>
        <w:t>for their guidance and constant supervision as well as for providing necessary information regarding the project &amp; also for their support in completing the project</w:t>
      </w:r>
      <w:r w:rsidR="00921904">
        <w:rPr>
          <w:color w:val="000000" w:themeColor="text1"/>
        </w:rPr>
        <w:t xml:space="preserve"> </w:t>
      </w:r>
      <w:r w:rsidRPr="00A2259F">
        <w:rPr>
          <w:color w:val="000000" w:themeColor="text1"/>
        </w:rPr>
        <w:t>.</w:t>
      </w:r>
      <w:r w:rsidR="00A6123E" w:rsidRPr="00A6123E">
        <w:t>Last bu</w:t>
      </w:r>
      <w:r w:rsidR="005D035E">
        <w:t>t not the least, I</w:t>
      </w:r>
      <w:r w:rsidR="00A6123E" w:rsidRPr="00A6123E">
        <w:t xml:space="preserve"> would like to</w:t>
      </w:r>
      <w:r w:rsidR="00921904">
        <w:t xml:space="preserve"> </w:t>
      </w:r>
      <w:r w:rsidR="004E1F19" w:rsidRPr="005D035E">
        <w:rPr>
          <w:color w:val="000000" w:themeColor="text1"/>
        </w:rPr>
        <w:t>express my gratitude towards my parents &amp; my</w:t>
      </w:r>
      <w:r w:rsidR="00921904">
        <w:rPr>
          <w:color w:val="000000" w:themeColor="text1"/>
        </w:rPr>
        <w:t xml:space="preserve"> </w:t>
      </w:r>
      <w:r w:rsidR="00A6123E" w:rsidRPr="00A6123E">
        <w:t xml:space="preserve">friends for the support and </w:t>
      </w:r>
      <w:r w:rsidR="005D035E">
        <w:t>encouragement they have given me during the course of my</w:t>
      </w:r>
      <w:r w:rsidR="00A6123E" w:rsidRPr="00A6123E">
        <w:t xml:space="preserve"> work. </w:t>
      </w:r>
    </w:p>
    <w:p w:rsidR="00A6123E" w:rsidRDefault="00A6123E" w:rsidP="00A6123E">
      <w:pPr>
        <w:pStyle w:val="Default"/>
        <w:rPr>
          <w:sz w:val="23"/>
          <w:szCs w:val="23"/>
        </w:rPr>
      </w:pPr>
    </w:p>
    <w:p w:rsidR="00A6123E" w:rsidRDefault="00A6123E" w:rsidP="00A6123E">
      <w:pPr>
        <w:pStyle w:val="Default"/>
        <w:rPr>
          <w:sz w:val="23"/>
          <w:szCs w:val="23"/>
        </w:rPr>
      </w:pPr>
    </w:p>
    <w:p w:rsidR="00A6123E" w:rsidRDefault="00A6123E" w:rsidP="00A6123E">
      <w:pPr>
        <w:pStyle w:val="Default"/>
        <w:rPr>
          <w:sz w:val="23"/>
          <w:szCs w:val="23"/>
        </w:rPr>
      </w:pPr>
      <w:r>
        <w:rPr>
          <w:sz w:val="23"/>
          <w:szCs w:val="23"/>
        </w:rPr>
        <w:t xml:space="preserve">Submitted By - </w:t>
      </w:r>
    </w:p>
    <w:p w:rsidR="00A6123E" w:rsidRDefault="00A6123E" w:rsidP="00A6123E">
      <w:pPr>
        <w:pStyle w:val="Default"/>
        <w:rPr>
          <w:sz w:val="23"/>
          <w:szCs w:val="23"/>
        </w:rPr>
      </w:pPr>
    </w:p>
    <w:p w:rsidR="00921904" w:rsidRDefault="001236F6" w:rsidP="000C1180">
      <w:pPr>
        <w:pStyle w:val="Default"/>
        <w:spacing w:line="360" w:lineRule="auto"/>
        <w:rPr>
          <w:sz w:val="23"/>
          <w:szCs w:val="23"/>
        </w:rPr>
      </w:pPr>
      <w:r>
        <w:rPr>
          <w:sz w:val="23"/>
          <w:szCs w:val="23"/>
        </w:rPr>
        <w:t xml:space="preserve"> </w:t>
      </w:r>
      <w:proofErr w:type="spellStart"/>
      <w:r w:rsidR="00921904">
        <w:rPr>
          <w:sz w:val="23"/>
          <w:szCs w:val="23"/>
        </w:rPr>
        <w:t>Rituraj</w:t>
      </w:r>
      <w:proofErr w:type="spellEnd"/>
      <w:r w:rsidR="00921904">
        <w:rPr>
          <w:sz w:val="23"/>
          <w:szCs w:val="23"/>
        </w:rPr>
        <w:t xml:space="preserve"> </w:t>
      </w:r>
      <w:proofErr w:type="spellStart"/>
      <w:r w:rsidR="00921904">
        <w:rPr>
          <w:sz w:val="23"/>
          <w:szCs w:val="23"/>
        </w:rPr>
        <w:t>Bharti</w:t>
      </w:r>
      <w:proofErr w:type="spellEnd"/>
      <w:r w:rsidR="00065156">
        <w:rPr>
          <w:sz w:val="23"/>
          <w:szCs w:val="23"/>
        </w:rPr>
        <w:t xml:space="preserve"> </w:t>
      </w:r>
      <w:r w:rsidR="003F2498">
        <w:rPr>
          <w:sz w:val="23"/>
          <w:szCs w:val="23"/>
        </w:rPr>
        <w:t>(</w:t>
      </w:r>
      <w:r w:rsidR="00921904">
        <w:rPr>
          <w:sz w:val="23"/>
          <w:szCs w:val="23"/>
        </w:rPr>
        <w:t>16</w:t>
      </w:r>
      <w:r w:rsidR="00065156">
        <w:rPr>
          <w:sz w:val="23"/>
          <w:szCs w:val="23"/>
        </w:rPr>
        <w:t>21200</w:t>
      </w:r>
      <w:r w:rsidR="00921904">
        <w:rPr>
          <w:sz w:val="23"/>
          <w:szCs w:val="23"/>
        </w:rPr>
        <w:t>42</w:t>
      </w:r>
      <w:r w:rsidR="00A6123E">
        <w:rPr>
          <w:sz w:val="23"/>
          <w:szCs w:val="23"/>
        </w:rPr>
        <w:t>)</w:t>
      </w:r>
    </w:p>
    <w:p w:rsidR="00A6123E" w:rsidRDefault="00921904" w:rsidP="000C1180">
      <w:pPr>
        <w:pStyle w:val="Default"/>
        <w:spacing w:line="360" w:lineRule="auto"/>
        <w:rPr>
          <w:sz w:val="23"/>
          <w:szCs w:val="23"/>
        </w:rPr>
      </w:pPr>
      <w:r>
        <w:rPr>
          <w:sz w:val="23"/>
          <w:szCs w:val="23"/>
        </w:rPr>
        <w:t xml:space="preserve"> </w:t>
      </w:r>
      <w:proofErr w:type="spellStart"/>
      <w:r>
        <w:rPr>
          <w:sz w:val="23"/>
          <w:szCs w:val="23"/>
        </w:rPr>
        <w:t>Rahul</w:t>
      </w:r>
      <w:proofErr w:type="spellEnd"/>
      <w:r>
        <w:rPr>
          <w:sz w:val="23"/>
          <w:szCs w:val="23"/>
        </w:rPr>
        <w:t xml:space="preserve"> </w:t>
      </w:r>
      <w:proofErr w:type="spellStart"/>
      <w:proofErr w:type="gramStart"/>
      <w:r>
        <w:rPr>
          <w:sz w:val="23"/>
          <w:szCs w:val="23"/>
        </w:rPr>
        <w:t>Sinha</w:t>
      </w:r>
      <w:proofErr w:type="spellEnd"/>
      <w:r>
        <w:rPr>
          <w:sz w:val="23"/>
          <w:szCs w:val="23"/>
        </w:rPr>
        <w:t>(</w:t>
      </w:r>
      <w:proofErr w:type="gramEnd"/>
      <w:r>
        <w:rPr>
          <w:sz w:val="23"/>
          <w:szCs w:val="23"/>
        </w:rPr>
        <w:t>162120061)</w:t>
      </w:r>
      <w:r w:rsidR="00A6123E">
        <w:rPr>
          <w:sz w:val="23"/>
          <w:szCs w:val="23"/>
        </w:rPr>
        <w:t xml:space="preserve"> </w:t>
      </w:r>
    </w:p>
    <w:p w:rsidR="00A6123E" w:rsidRDefault="00A6123E" w:rsidP="005D035E">
      <w:pPr>
        <w:pStyle w:val="Default"/>
        <w:spacing w:line="360" w:lineRule="auto"/>
        <w:rPr>
          <w:b/>
          <w:position w:val="-1"/>
          <w:sz w:val="36"/>
          <w:szCs w:val="36"/>
          <w:u w:val="thick" w:color="000000"/>
        </w:rPr>
      </w:pPr>
    </w:p>
    <w:p w:rsidR="00A6123E" w:rsidRPr="00A6123E" w:rsidRDefault="00A6123E" w:rsidP="00A6123E">
      <w:pPr>
        <w:jc w:val="center"/>
      </w:pPr>
    </w:p>
    <w:p w:rsidR="00A6123E" w:rsidRDefault="00A6123E"/>
    <w:p w:rsidR="00A6123E" w:rsidRDefault="00A6123E"/>
    <w:p w:rsidR="00A6123E" w:rsidRDefault="00A6123E"/>
    <w:p w:rsidR="00A6123E" w:rsidRDefault="00A6123E"/>
    <w:p w:rsidR="00A6123E" w:rsidRDefault="00A6123E"/>
    <w:p w:rsidR="00A6123E" w:rsidRDefault="00A6123E"/>
    <w:p w:rsidR="00A000FD" w:rsidRPr="00A000FD" w:rsidRDefault="00A000FD" w:rsidP="00A000FD">
      <w:pPr>
        <w:spacing w:line="200" w:lineRule="exact"/>
      </w:pPr>
    </w:p>
    <w:p w:rsidR="00A000FD" w:rsidRPr="00A000FD" w:rsidRDefault="00A000FD" w:rsidP="00A000FD">
      <w:pPr>
        <w:spacing w:line="200" w:lineRule="exact"/>
      </w:pPr>
    </w:p>
    <w:p w:rsidR="00A000FD" w:rsidRDefault="00A000FD" w:rsidP="00A000FD">
      <w:pPr>
        <w:spacing w:before="30"/>
        <w:ind w:left="100"/>
        <w:rPr>
          <w:rFonts w:ascii="Cambria" w:eastAsia="Cambria" w:hAnsi="Cambria" w:cs="Cambria"/>
          <w:sz w:val="22"/>
          <w:szCs w:val="22"/>
        </w:rPr>
      </w:pPr>
    </w:p>
    <w:p w:rsidR="00A000FD" w:rsidRDefault="00A000FD" w:rsidP="00A000FD">
      <w:pPr>
        <w:spacing w:before="30"/>
        <w:ind w:left="100"/>
        <w:rPr>
          <w:rFonts w:ascii="Cambria" w:eastAsia="Cambria" w:hAnsi="Cambria" w:cs="Cambria"/>
          <w:sz w:val="22"/>
          <w:szCs w:val="22"/>
        </w:rPr>
      </w:pPr>
    </w:p>
    <w:p w:rsidR="00A000FD" w:rsidRDefault="00A000FD" w:rsidP="00A000FD">
      <w:pPr>
        <w:spacing w:before="30"/>
        <w:ind w:left="100"/>
        <w:rPr>
          <w:rFonts w:ascii="Cambria" w:eastAsia="Cambria" w:hAnsi="Cambria" w:cs="Cambria"/>
          <w:sz w:val="22"/>
          <w:szCs w:val="22"/>
        </w:rPr>
      </w:pPr>
    </w:p>
    <w:p w:rsidR="00A000FD" w:rsidRDefault="00A000FD" w:rsidP="00A000FD">
      <w:pPr>
        <w:spacing w:before="30"/>
        <w:ind w:left="100"/>
        <w:rPr>
          <w:rFonts w:ascii="Cambria" w:eastAsia="Cambria" w:hAnsi="Cambria" w:cs="Cambria"/>
          <w:sz w:val="22"/>
          <w:szCs w:val="22"/>
        </w:rPr>
      </w:pPr>
    </w:p>
    <w:p w:rsidR="00A000FD" w:rsidRDefault="00A000FD" w:rsidP="00A000FD">
      <w:pPr>
        <w:spacing w:before="30"/>
        <w:ind w:left="100"/>
        <w:rPr>
          <w:rFonts w:ascii="Cambria" w:eastAsia="Cambria" w:hAnsi="Cambria" w:cs="Cambria"/>
          <w:sz w:val="22"/>
          <w:szCs w:val="22"/>
        </w:rPr>
      </w:pPr>
    </w:p>
    <w:p w:rsidR="00A000FD" w:rsidRDefault="00A000FD" w:rsidP="00A000FD">
      <w:pPr>
        <w:spacing w:before="30"/>
        <w:ind w:left="100"/>
        <w:rPr>
          <w:rFonts w:ascii="Cambria" w:eastAsia="Cambria" w:hAnsi="Cambria" w:cs="Cambria"/>
          <w:sz w:val="22"/>
          <w:szCs w:val="22"/>
        </w:rPr>
      </w:pPr>
    </w:p>
    <w:p w:rsidR="00A000FD" w:rsidRDefault="00A000FD" w:rsidP="00A000FD">
      <w:pPr>
        <w:spacing w:before="30"/>
        <w:ind w:left="100"/>
        <w:rPr>
          <w:rFonts w:ascii="Cambria" w:eastAsia="Cambria" w:hAnsi="Cambria" w:cs="Cambria"/>
          <w:sz w:val="22"/>
          <w:szCs w:val="22"/>
        </w:rPr>
      </w:pPr>
    </w:p>
    <w:p w:rsidR="00A000FD" w:rsidRDefault="00A000FD" w:rsidP="00A000FD">
      <w:pPr>
        <w:spacing w:before="30"/>
        <w:ind w:left="100"/>
        <w:rPr>
          <w:rFonts w:ascii="Cambria" w:eastAsia="Cambria" w:hAnsi="Cambria" w:cs="Cambria"/>
          <w:sz w:val="22"/>
          <w:szCs w:val="22"/>
        </w:rPr>
      </w:pPr>
    </w:p>
    <w:p w:rsidR="00A000FD" w:rsidRPr="00A000FD" w:rsidRDefault="00A000FD" w:rsidP="00C76EE8">
      <w:pPr>
        <w:pStyle w:val="NoSpacing"/>
        <w:jc w:val="center"/>
        <w:rPr>
          <w:b/>
          <w:sz w:val="14"/>
          <w:u w:val="single"/>
        </w:rPr>
      </w:pPr>
      <w:r w:rsidRPr="00A000FD">
        <w:rPr>
          <w:b/>
          <w:sz w:val="36"/>
          <w:u w:val="single"/>
        </w:rPr>
        <w:t>Certificate</w:t>
      </w:r>
    </w:p>
    <w:p w:rsidR="00EC5F99" w:rsidRDefault="00EC5F99" w:rsidP="00EC5F99">
      <w:pPr>
        <w:spacing w:before="13" w:line="400" w:lineRule="exact"/>
        <w:ind w:right="3765"/>
        <w:jc w:val="center"/>
        <w:rPr>
          <w:position w:val="-1"/>
          <w:sz w:val="36"/>
          <w:szCs w:val="36"/>
          <w:u w:val="thick" w:color="000000"/>
        </w:rPr>
      </w:pPr>
    </w:p>
    <w:p w:rsidR="009651DD" w:rsidRPr="009651DD" w:rsidRDefault="00791B92" w:rsidP="00336EBC">
      <w:pPr>
        <w:spacing w:before="13" w:line="400" w:lineRule="exact"/>
        <w:ind w:right="3765"/>
        <w:jc w:val="right"/>
        <w:rPr>
          <w:position w:val="-1"/>
          <w:sz w:val="36"/>
          <w:szCs w:val="36"/>
          <w:u w:val="thick" w:color="000000"/>
        </w:rPr>
      </w:pPr>
      <w:r>
        <w:rPr>
          <w:rFonts w:eastAsiaTheme="minorHAnsi"/>
          <w:b/>
          <w:bCs/>
          <w:color w:val="000000"/>
          <w:sz w:val="28"/>
          <w:szCs w:val="28"/>
          <w:lang w:val="en-IN"/>
        </w:rPr>
        <w:t>2016</w:t>
      </w:r>
      <w:r w:rsidR="009651DD" w:rsidRPr="009651DD">
        <w:rPr>
          <w:rFonts w:eastAsiaTheme="minorHAnsi"/>
          <w:b/>
          <w:bCs/>
          <w:color w:val="000000"/>
          <w:sz w:val="28"/>
          <w:szCs w:val="28"/>
          <w:lang w:val="en-IN"/>
        </w:rPr>
        <w:t>-201</w:t>
      </w:r>
      <w:r>
        <w:rPr>
          <w:rFonts w:eastAsiaTheme="minorHAnsi"/>
          <w:b/>
          <w:bCs/>
          <w:color w:val="000000"/>
          <w:sz w:val="28"/>
          <w:szCs w:val="28"/>
          <w:lang w:val="en-IN"/>
        </w:rPr>
        <w:t>9</w:t>
      </w:r>
    </w:p>
    <w:p w:rsidR="009651DD" w:rsidRDefault="009651DD" w:rsidP="009651DD">
      <w:pPr>
        <w:autoSpaceDE w:val="0"/>
        <w:autoSpaceDN w:val="0"/>
        <w:adjustRightInd w:val="0"/>
        <w:rPr>
          <w:rFonts w:eastAsiaTheme="minorHAnsi"/>
          <w:b/>
          <w:bCs/>
          <w:color w:val="000000"/>
          <w:sz w:val="32"/>
          <w:szCs w:val="32"/>
          <w:lang w:val="en-IN"/>
        </w:rPr>
      </w:pPr>
    </w:p>
    <w:p w:rsidR="009651DD" w:rsidRPr="00534557" w:rsidRDefault="009651DD" w:rsidP="00534557">
      <w:pPr>
        <w:autoSpaceDE w:val="0"/>
        <w:autoSpaceDN w:val="0"/>
        <w:adjustRightInd w:val="0"/>
        <w:jc w:val="center"/>
        <w:rPr>
          <w:rFonts w:eastAsiaTheme="minorHAnsi"/>
          <w:b/>
          <w:bCs/>
          <w:color w:val="000000"/>
          <w:sz w:val="24"/>
          <w:szCs w:val="24"/>
          <w:lang w:val="en-IN"/>
        </w:rPr>
      </w:pPr>
      <w:r w:rsidRPr="00534557">
        <w:rPr>
          <w:rFonts w:eastAsiaTheme="minorHAnsi"/>
          <w:b/>
          <w:bCs/>
          <w:color w:val="000000"/>
          <w:sz w:val="24"/>
          <w:szCs w:val="24"/>
          <w:lang w:val="en-IN"/>
        </w:rPr>
        <w:t>DEPARTMENT OF MATHEMATICS AND COMPUTER APPLICATION</w:t>
      </w:r>
      <w:r w:rsidR="005D035E" w:rsidRPr="00534557">
        <w:rPr>
          <w:rFonts w:eastAsiaTheme="minorHAnsi"/>
          <w:b/>
          <w:bCs/>
          <w:color w:val="000000"/>
          <w:sz w:val="24"/>
          <w:szCs w:val="24"/>
          <w:lang w:val="en-IN"/>
        </w:rPr>
        <w:t>S</w:t>
      </w:r>
    </w:p>
    <w:p w:rsidR="00EC5F99" w:rsidRDefault="00EC5F99" w:rsidP="009651DD">
      <w:pPr>
        <w:autoSpaceDE w:val="0"/>
        <w:autoSpaceDN w:val="0"/>
        <w:adjustRightInd w:val="0"/>
        <w:jc w:val="center"/>
        <w:rPr>
          <w:rFonts w:eastAsiaTheme="minorHAnsi"/>
          <w:b/>
          <w:bCs/>
          <w:color w:val="000000"/>
          <w:sz w:val="28"/>
          <w:szCs w:val="32"/>
          <w:lang w:val="en-IN"/>
        </w:rPr>
      </w:pPr>
    </w:p>
    <w:p w:rsidR="00EC5F99" w:rsidRDefault="00EC5F99" w:rsidP="009651DD">
      <w:pPr>
        <w:autoSpaceDE w:val="0"/>
        <w:autoSpaceDN w:val="0"/>
        <w:adjustRightInd w:val="0"/>
        <w:jc w:val="center"/>
        <w:rPr>
          <w:rFonts w:eastAsiaTheme="minorHAnsi"/>
          <w:b/>
          <w:bCs/>
          <w:color w:val="000000"/>
          <w:sz w:val="28"/>
          <w:szCs w:val="32"/>
          <w:lang w:val="en-IN"/>
        </w:rPr>
      </w:pPr>
    </w:p>
    <w:p w:rsidR="00EC5F99" w:rsidRDefault="00EC5F99" w:rsidP="009651DD">
      <w:pPr>
        <w:autoSpaceDE w:val="0"/>
        <w:autoSpaceDN w:val="0"/>
        <w:adjustRightInd w:val="0"/>
        <w:jc w:val="center"/>
        <w:rPr>
          <w:rFonts w:eastAsiaTheme="minorHAnsi"/>
          <w:b/>
          <w:bCs/>
          <w:color w:val="000000"/>
          <w:sz w:val="28"/>
          <w:szCs w:val="32"/>
          <w:lang w:val="en-IN"/>
        </w:rPr>
      </w:pPr>
      <w:r w:rsidRPr="00EC5F99">
        <w:rPr>
          <w:rFonts w:eastAsiaTheme="minorHAnsi"/>
          <w:b/>
          <w:bCs/>
          <w:noProof/>
          <w:color w:val="000000"/>
          <w:sz w:val="28"/>
          <w:szCs w:val="32"/>
        </w:rPr>
        <w:drawing>
          <wp:inline distT="0" distB="0" distL="0" distR="0">
            <wp:extent cx="2476500" cy="1521645"/>
            <wp:effectExtent l="323850" t="57150" r="57150" b="764540"/>
            <wp:docPr id="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75104" cy="1520787"/>
                    </a:xfrm>
                    <a:prstGeom prst="rect">
                      <a:avLst/>
                    </a:prstGeom>
                    <a:ln>
                      <a:noFill/>
                    </a:ln>
                    <a:effectLst>
                      <a:outerShdw blurRad="149987" dist="250190" dir="8460000" algn="ctr">
                        <a:srgbClr val="000000">
                          <a:alpha val="28000"/>
                        </a:srgbClr>
                      </a:outerShdw>
                      <a:reflection blurRad="6350" stA="50000" endA="300" endPos="55000" dir="5400000" sy="-100000" algn="bl" rotWithShape="0"/>
                    </a:effectLst>
                    <a:scene3d>
                      <a:camera prst="orthographicFront">
                        <a:rot lat="0" lon="0" rev="0"/>
                      </a:camera>
                      <a:lightRig rig="contrasting" dir="t">
                        <a:rot lat="0" lon="0" rev="1500000"/>
                      </a:lightRig>
                    </a:scene3d>
                    <a:sp3d prstMaterial="metal">
                      <a:bevelT w="88900" h="88900"/>
                    </a:sp3d>
                  </pic:spPr>
                </pic:pic>
              </a:graphicData>
            </a:graphic>
          </wp:inline>
        </w:drawing>
      </w:r>
    </w:p>
    <w:p w:rsidR="009651DD" w:rsidRPr="009651DD" w:rsidRDefault="009651DD" w:rsidP="00D13B21">
      <w:pPr>
        <w:autoSpaceDE w:val="0"/>
        <w:autoSpaceDN w:val="0"/>
        <w:adjustRightInd w:val="0"/>
        <w:jc w:val="center"/>
        <w:rPr>
          <w:rFonts w:eastAsiaTheme="minorHAnsi"/>
          <w:color w:val="000000"/>
          <w:sz w:val="28"/>
          <w:szCs w:val="32"/>
          <w:lang w:val="en-IN"/>
        </w:rPr>
      </w:pPr>
      <w:r>
        <w:rPr>
          <w:rFonts w:eastAsiaTheme="minorHAnsi"/>
          <w:b/>
          <w:bCs/>
          <w:color w:val="000000"/>
          <w:sz w:val="23"/>
          <w:szCs w:val="23"/>
          <w:lang w:val="en-IN"/>
        </w:rPr>
        <w:t>MAULANA AZAD NATION INSTITUTE OF TECHNOLOGY BHOPAL</w:t>
      </w:r>
    </w:p>
    <w:p w:rsidR="009651DD" w:rsidRDefault="009651DD" w:rsidP="009651DD">
      <w:pPr>
        <w:autoSpaceDE w:val="0"/>
        <w:autoSpaceDN w:val="0"/>
        <w:adjustRightInd w:val="0"/>
        <w:jc w:val="center"/>
        <w:rPr>
          <w:rFonts w:eastAsiaTheme="minorHAnsi"/>
          <w:color w:val="000000"/>
          <w:sz w:val="23"/>
          <w:szCs w:val="23"/>
          <w:lang w:val="en-IN"/>
        </w:rPr>
      </w:pPr>
      <w:r>
        <w:rPr>
          <w:rFonts w:eastAsiaTheme="minorHAnsi"/>
          <w:b/>
          <w:bCs/>
          <w:color w:val="000000"/>
          <w:sz w:val="23"/>
          <w:szCs w:val="23"/>
          <w:lang w:val="en-IN"/>
        </w:rPr>
        <w:t>(M.P.) – 462003</w:t>
      </w:r>
    </w:p>
    <w:p w:rsidR="009651DD" w:rsidRPr="009651DD" w:rsidRDefault="009651DD" w:rsidP="009651DD">
      <w:pPr>
        <w:autoSpaceDE w:val="0"/>
        <w:autoSpaceDN w:val="0"/>
        <w:adjustRightInd w:val="0"/>
        <w:rPr>
          <w:rFonts w:eastAsiaTheme="minorHAnsi"/>
          <w:color w:val="000000"/>
          <w:sz w:val="24"/>
          <w:szCs w:val="24"/>
          <w:lang w:val="en-IN"/>
        </w:rPr>
      </w:pPr>
    </w:p>
    <w:p w:rsidR="009651DD" w:rsidRPr="009651DD" w:rsidRDefault="009651DD" w:rsidP="006A18D8">
      <w:pPr>
        <w:autoSpaceDE w:val="0"/>
        <w:autoSpaceDN w:val="0"/>
        <w:adjustRightInd w:val="0"/>
        <w:spacing w:line="360" w:lineRule="auto"/>
        <w:jc w:val="both"/>
        <w:rPr>
          <w:rFonts w:eastAsiaTheme="minorHAnsi"/>
          <w:color w:val="000000"/>
          <w:sz w:val="24"/>
          <w:szCs w:val="24"/>
          <w:lang w:val="en-IN"/>
        </w:rPr>
      </w:pPr>
      <w:r w:rsidRPr="009651DD">
        <w:rPr>
          <w:rFonts w:eastAsiaTheme="minorHAnsi"/>
          <w:color w:val="000000"/>
          <w:sz w:val="24"/>
          <w:szCs w:val="24"/>
          <w:lang w:val="en-IN"/>
        </w:rPr>
        <w:t xml:space="preserve">This is to certify that </w:t>
      </w:r>
      <w:proofErr w:type="spellStart"/>
      <w:r w:rsidR="00791B92">
        <w:rPr>
          <w:rFonts w:eastAsiaTheme="minorHAnsi"/>
          <w:color w:val="000000"/>
          <w:sz w:val="24"/>
          <w:szCs w:val="24"/>
          <w:lang w:val="en-IN"/>
        </w:rPr>
        <w:t>Rituraj</w:t>
      </w:r>
      <w:proofErr w:type="spellEnd"/>
      <w:r w:rsidR="00791B92">
        <w:rPr>
          <w:rFonts w:eastAsiaTheme="minorHAnsi"/>
          <w:color w:val="000000"/>
          <w:sz w:val="24"/>
          <w:szCs w:val="24"/>
          <w:lang w:val="en-IN"/>
        </w:rPr>
        <w:t xml:space="preserve"> </w:t>
      </w:r>
      <w:proofErr w:type="spellStart"/>
      <w:r w:rsidR="00791B92">
        <w:rPr>
          <w:rFonts w:eastAsiaTheme="minorHAnsi"/>
          <w:color w:val="000000"/>
          <w:sz w:val="24"/>
          <w:szCs w:val="24"/>
          <w:lang w:val="en-IN"/>
        </w:rPr>
        <w:t>Bharti</w:t>
      </w:r>
      <w:proofErr w:type="spellEnd"/>
      <w:r w:rsidR="00065156">
        <w:rPr>
          <w:rFonts w:eastAsiaTheme="minorHAnsi"/>
          <w:b/>
          <w:bCs/>
          <w:color w:val="000000"/>
          <w:sz w:val="24"/>
          <w:szCs w:val="24"/>
          <w:lang w:val="en-IN"/>
        </w:rPr>
        <w:t xml:space="preserve"> </w:t>
      </w:r>
      <w:r w:rsidR="00791B92">
        <w:rPr>
          <w:rFonts w:eastAsiaTheme="minorHAnsi"/>
          <w:b/>
          <w:bCs/>
          <w:color w:val="000000"/>
          <w:sz w:val="24"/>
          <w:szCs w:val="24"/>
          <w:lang w:val="en-IN"/>
        </w:rPr>
        <w:t>- (16</w:t>
      </w:r>
      <w:r w:rsidRPr="009651DD">
        <w:rPr>
          <w:rFonts w:eastAsiaTheme="minorHAnsi"/>
          <w:b/>
          <w:bCs/>
          <w:color w:val="000000"/>
          <w:sz w:val="24"/>
          <w:szCs w:val="24"/>
          <w:lang w:val="en-IN"/>
        </w:rPr>
        <w:t>21</w:t>
      </w:r>
      <w:r w:rsidR="00065156">
        <w:rPr>
          <w:rFonts w:eastAsiaTheme="minorHAnsi"/>
          <w:b/>
          <w:bCs/>
          <w:color w:val="000000"/>
          <w:sz w:val="24"/>
          <w:szCs w:val="24"/>
          <w:lang w:val="en-IN"/>
        </w:rPr>
        <w:t>200</w:t>
      </w:r>
      <w:r w:rsidR="00791B92">
        <w:rPr>
          <w:rFonts w:eastAsiaTheme="minorHAnsi"/>
          <w:b/>
          <w:bCs/>
          <w:color w:val="000000"/>
          <w:sz w:val="24"/>
          <w:szCs w:val="24"/>
          <w:lang w:val="en-IN"/>
        </w:rPr>
        <w:t>42</w:t>
      </w:r>
      <w:r w:rsidR="003F2498">
        <w:rPr>
          <w:rFonts w:eastAsiaTheme="minorHAnsi"/>
          <w:b/>
          <w:bCs/>
          <w:color w:val="000000"/>
          <w:sz w:val="24"/>
          <w:szCs w:val="24"/>
          <w:lang w:val="en-IN"/>
        </w:rPr>
        <w:t>)</w:t>
      </w:r>
      <w:r w:rsidR="00791B92" w:rsidRPr="00791B92">
        <w:rPr>
          <w:rFonts w:eastAsiaTheme="minorHAnsi"/>
          <w:color w:val="000000"/>
          <w:sz w:val="24"/>
          <w:szCs w:val="24"/>
          <w:lang w:val="en-IN"/>
        </w:rPr>
        <w:t xml:space="preserve"> </w:t>
      </w:r>
      <w:r w:rsidR="00791B92">
        <w:rPr>
          <w:rFonts w:eastAsiaTheme="minorHAnsi"/>
          <w:color w:val="000000"/>
          <w:sz w:val="24"/>
          <w:szCs w:val="24"/>
          <w:lang w:val="en-IN"/>
        </w:rPr>
        <w:t xml:space="preserve">and </w:t>
      </w:r>
      <w:proofErr w:type="spellStart"/>
      <w:r w:rsidR="00791B92">
        <w:rPr>
          <w:rFonts w:eastAsiaTheme="minorHAnsi"/>
          <w:color w:val="000000"/>
          <w:sz w:val="24"/>
          <w:szCs w:val="24"/>
          <w:lang w:val="en-IN"/>
        </w:rPr>
        <w:t>Rahul</w:t>
      </w:r>
      <w:proofErr w:type="spellEnd"/>
      <w:r w:rsidR="00791B92">
        <w:rPr>
          <w:rFonts w:eastAsiaTheme="minorHAnsi"/>
          <w:color w:val="000000"/>
          <w:sz w:val="24"/>
          <w:szCs w:val="24"/>
          <w:lang w:val="en-IN"/>
        </w:rPr>
        <w:t xml:space="preserve"> </w:t>
      </w:r>
      <w:proofErr w:type="spellStart"/>
      <w:r w:rsidR="00791B92">
        <w:rPr>
          <w:rFonts w:eastAsiaTheme="minorHAnsi"/>
          <w:color w:val="000000"/>
          <w:sz w:val="24"/>
          <w:szCs w:val="24"/>
          <w:lang w:val="en-IN"/>
        </w:rPr>
        <w:t>Sinha</w:t>
      </w:r>
      <w:proofErr w:type="spellEnd"/>
      <w:r w:rsidR="00791B92">
        <w:rPr>
          <w:rFonts w:eastAsiaTheme="minorHAnsi"/>
          <w:b/>
          <w:bCs/>
          <w:color w:val="000000"/>
          <w:sz w:val="24"/>
          <w:szCs w:val="24"/>
          <w:lang w:val="en-IN"/>
        </w:rPr>
        <w:t xml:space="preserve"> - (16</w:t>
      </w:r>
      <w:r w:rsidR="00791B92" w:rsidRPr="009651DD">
        <w:rPr>
          <w:rFonts w:eastAsiaTheme="minorHAnsi"/>
          <w:b/>
          <w:bCs/>
          <w:color w:val="000000"/>
          <w:sz w:val="24"/>
          <w:szCs w:val="24"/>
          <w:lang w:val="en-IN"/>
        </w:rPr>
        <w:t>21</w:t>
      </w:r>
      <w:r w:rsidR="00791B92">
        <w:rPr>
          <w:rFonts w:eastAsiaTheme="minorHAnsi"/>
          <w:b/>
          <w:bCs/>
          <w:color w:val="000000"/>
          <w:sz w:val="24"/>
          <w:szCs w:val="24"/>
          <w:lang w:val="en-IN"/>
        </w:rPr>
        <w:t xml:space="preserve">20061) </w:t>
      </w:r>
      <w:r w:rsidRPr="009651DD">
        <w:rPr>
          <w:rFonts w:eastAsiaTheme="minorHAnsi"/>
          <w:color w:val="000000"/>
          <w:sz w:val="24"/>
          <w:szCs w:val="24"/>
          <w:lang w:val="en-IN"/>
        </w:rPr>
        <w:t>have carried out the project work in this report entitled “</w:t>
      </w:r>
      <w:r w:rsidR="00C30A02">
        <w:rPr>
          <w:rFonts w:eastAsiaTheme="minorHAnsi"/>
          <w:color w:val="000000"/>
          <w:sz w:val="24"/>
          <w:szCs w:val="24"/>
          <w:lang w:val="en-IN"/>
        </w:rPr>
        <w:t>Movies Recommend System</w:t>
      </w:r>
      <w:r w:rsidR="003F2498">
        <w:rPr>
          <w:rFonts w:eastAsiaTheme="minorHAnsi"/>
          <w:b/>
          <w:bCs/>
          <w:color w:val="000000"/>
          <w:sz w:val="24"/>
          <w:szCs w:val="24"/>
          <w:lang w:val="en-IN"/>
        </w:rPr>
        <w:t xml:space="preserve"> </w:t>
      </w:r>
      <w:r w:rsidRPr="009651DD">
        <w:rPr>
          <w:rFonts w:eastAsiaTheme="minorHAnsi"/>
          <w:b/>
          <w:bCs/>
          <w:color w:val="000000"/>
          <w:sz w:val="24"/>
          <w:szCs w:val="24"/>
          <w:lang w:val="en-IN"/>
        </w:rPr>
        <w:t xml:space="preserve">” </w:t>
      </w:r>
      <w:r w:rsidRPr="009651DD">
        <w:rPr>
          <w:rFonts w:eastAsiaTheme="minorHAnsi"/>
          <w:color w:val="000000"/>
          <w:sz w:val="24"/>
          <w:szCs w:val="24"/>
          <w:lang w:val="en-IN"/>
        </w:rPr>
        <w:t>for the</w:t>
      </w:r>
      <w:r w:rsidR="000B34A8">
        <w:rPr>
          <w:rFonts w:eastAsiaTheme="minorHAnsi"/>
          <w:color w:val="000000"/>
          <w:sz w:val="24"/>
          <w:szCs w:val="24"/>
          <w:lang w:val="en-IN"/>
        </w:rPr>
        <w:t xml:space="preserve"> award of Master of Computer Application</w:t>
      </w:r>
      <w:r w:rsidRPr="009651DD">
        <w:rPr>
          <w:rFonts w:eastAsiaTheme="minorHAnsi"/>
          <w:color w:val="000000"/>
          <w:sz w:val="24"/>
          <w:szCs w:val="24"/>
          <w:lang w:val="en-IN"/>
        </w:rPr>
        <w:t xml:space="preserve"> in </w:t>
      </w:r>
      <w:proofErr w:type="spellStart"/>
      <w:r w:rsidR="000B34A8">
        <w:rPr>
          <w:rFonts w:eastAsiaTheme="minorHAnsi"/>
          <w:color w:val="000000"/>
          <w:sz w:val="24"/>
          <w:szCs w:val="24"/>
          <w:lang w:val="en-IN"/>
        </w:rPr>
        <w:t>Maulana</w:t>
      </w:r>
      <w:proofErr w:type="spellEnd"/>
      <w:r w:rsidR="000B34A8">
        <w:rPr>
          <w:rFonts w:eastAsiaTheme="minorHAnsi"/>
          <w:color w:val="000000"/>
          <w:sz w:val="24"/>
          <w:szCs w:val="24"/>
          <w:lang w:val="en-IN"/>
        </w:rPr>
        <w:t xml:space="preserve"> Azad National Insti</w:t>
      </w:r>
      <w:r w:rsidR="00D603F7">
        <w:rPr>
          <w:rFonts w:eastAsiaTheme="minorHAnsi"/>
          <w:color w:val="000000"/>
          <w:sz w:val="24"/>
          <w:szCs w:val="24"/>
          <w:lang w:val="en-IN"/>
        </w:rPr>
        <w:t>tute of Technology Bhopal (M.P) -</w:t>
      </w:r>
      <w:r w:rsidR="000B34A8">
        <w:rPr>
          <w:rFonts w:eastAsiaTheme="minorHAnsi"/>
          <w:color w:val="000000"/>
          <w:sz w:val="24"/>
          <w:szCs w:val="24"/>
          <w:lang w:val="en-IN"/>
        </w:rPr>
        <w:t xml:space="preserve"> 462003.</w:t>
      </w:r>
    </w:p>
    <w:p w:rsidR="00C30A02" w:rsidRDefault="00C30A02" w:rsidP="006A18D8">
      <w:pPr>
        <w:autoSpaceDE w:val="0"/>
        <w:autoSpaceDN w:val="0"/>
        <w:adjustRightInd w:val="0"/>
        <w:spacing w:line="360" w:lineRule="auto"/>
        <w:jc w:val="both"/>
        <w:rPr>
          <w:rFonts w:eastAsiaTheme="minorHAnsi"/>
          <w:color w:val="000000"/>
          <w:sz w:val="24"/>
          <w:szCs w:val="24"/>
          <w:lang w:val="en-IN"/>
        </w:rPr>
      </w:pPr>
    </w:p>
    <w:p w:rsidR="009651DD" w:rsidRDefault="009651DD" w:rsidP="006A18D8">
      <w:pPr>
        <w:autoSpaceDE w:val="0"/>
        <w:autoSpaceDN w:val="0"/>
        <w:adjustRightInd w:val="0"/>
        <w:spacing w:line="360" w:lineRule="auto"/>
        <w:jc w:val="both"/>
        <w:rPr>
          <w:rFonts w:eastAsiaTheme="minorHAnsi"/>
          <w:color w:val="000000"/>
          <w:sz w:val="24"/>
          <w:szCs w:val="24"/>
          <w:lang w:val="en-IN"/>
        </w:rPr>
      </w:pPr>
      <w:r w:rsidRPr="009651DD">
        <w:rPr>
          <w:rFonts w:eastAsiaTheme="minorHAnsi"/>
          <w:color w:val="000000"/>
          <w:sz w:val="24"/>
          <w:szCs w:val="24"/>
          <w:lang w:val="en-IN"/>
        </w:rPr>
        <w:t>This report is the record of the candidates’ own work carried out by them under our supervision and guidance. This project work is the part</w:t>
      </w:r>
      <w:r w:rsidR="005D035E">
        <w:rPr>
          <w:rFonts w:eastAsiaTheme="minorHAnsi"/>
          <w:color w:val="000000"/>
          <w:sz w:val="24"/>
          <w:szCs w:val="24"/>
          <w:lang w:val="en-IN"/>
        </w:rPr>
        <w:t xml:space="preserve"> of their Master in </w:t>
      </w:r>
      <w:r w:rsidR="000B34A8">
        <w:rPr>
          <w:rFonts w:eastAsiaTheme="minorHAnsi"/>
          <w:color w:val="000000"/>
          <w:sz w:val="24"/>
          <w:szCs w:val="24"/>
          <w:lang w:val="en-IN"/>
        </w:rPr>
        <w:t>Computer Application</w:t>
      </w:r>
      <w:r w:rsidR="005D035E">
        <w:rPr>
          <w:rFonts w:eastAsiaTheme="minorHAnsi"/>
          <w:color w:val="000000"/>
          <w:sz w:val="24"/>
          <w:szCs w:val="24"/>
          <w:lang w:val="en-IN"/>
        </w:rPr>
        <w:t>s</w:t>
      </w:r>
      <w:r w:rsidRPr="009651DD">
        <w:rPr>
          <w:rFonts w:eastAsiaTheme="minorHAnsi"/>
          <w:color w:val="000000"/>
          <w:sz w:val="24"/>
          <w:szCs w:val="24"/>
          <w:lang w:val="en-IN"/>
        </w:rPr>
        <w:t xml:space="preserve"> in Information Technology curriculum. </w:t>
      </w:r>
    </w:p>
    <w:p w:rsidR="00C30A02" w:rsidRDefault="00C30A02" w:rsidP="00D603F7">
      <w:pPr>
        <w:autoSpaceDE w:val="0"/>
        <w:autoSpaceDN w:val="0"/>
        <w:adjustRightInd w:val="0"/>
        <w:spacing w:line="360" w:lineRule="auto"/>
        <w:rPr>
          <w:rFonts w:eastAsiaTheme="minorHAnsi"/>
          <w:color w:val="000000"/>
          <w:sz w:val="24"/>
          <w:szCs w:val="24"/>
          <w:lang w:val="en-IN"/>
        </w:rPr>
      </w:pPr>
    </w:p>
    <w:p w:rsidR="00BD24EA" w:rsidRPr="009651DD" w:rsidRDefault="00BD24EA" w:rsidP="00D603F7">
      <w:pPr>
        <w:autoSpaceDE w:val="0"/>
        <w:autoSpaceDN w:val="0"/>
        <w:adjustRightInd w:val="0"/>
        <w:spacing w:line="360" w:lineRule="auto"/>
        <w:rPr>
          <w:rFonts w:eastAsiaTheme="minorHAnsi"/>
          <w:color w:val="000000"/>
          <w:sz w:val="24"/>
          <w:szCs w:val="24"/>
          <w:lang w:val="en-IN"/>
        </w:rPr>
      </w:pPr>
      <w:r>
        <w:rPr>
          <w:sz w:val="23"/>
          <w:szCs w:val="23"/>
        </w:rPr>
        <w:t xml:space="preserve">Their performance was excellent and we wish them good luck for their future </w:t>
      </w:r>
      <w:r w:rsidR="00534557">
        <w:rPr>
          <w:sz w:val="23"/>
          <w:szCs w:val="23"/>
        </w:rPr>
        <w:t>endeavors</w:t>
      </w:r>
      <w:r>
        <w:rPr>
          <w:sz w:val="23"/>
          <w:szCs w:val="23"/>
        </w:rPr>
        <w:t>.</w:t>
      </w:r>
    </w:p>
    <w:p w:rsidR="00A6123E" w:rsidRPr="00A000FD" w:rsidRDefault="00A6123E" w:rsidP="00A000FD">
      <w:pPr>
        <w:spacing w:before="13" w:line="400" w:lineRule="exact"/>
        <w:ind w:right="3765"/>
        <w:jc w:val="center"/>
        <w:rPr>
          <w:sz w:val="36"/>
          <w:szCs w:val="36"/>
        </w:rPr>
      </w:pPr>
    </w:p>
    <w:p w:rsidR="00A6123E" w:rsidRDefault="00A6123E"/>
    <w:p w:rsidR="00A6123E" w:rsidRDefault="00A6123E"/>
    <w:p w:rsidR="00A6123E" w:rsidRPr="00A50327" w:rsidRDefault="00A6123E">
      <w:pPr>
        <w:rPr>
          <w:u w:val="single"/>
        </w:rPr>
      </w:pPr>
    </w:p>
    <w:p w:rsidR="00A6123E" w:rsidRDefault="00044CB3" w:rsidP="00044CB3">
      <w:pPr>
        <w:rPr>
          <w:b/>
          <w:sz w:val="28"/>
        </w:rPr>
      </w:pPr>
      <w:r w:rsidRPr="00044CB3">
        <w:rPr>
          <w:b/>
          <w:sz w:val="28"/>
        </w:rPr>
        <w:t xml:space="preserve">Signature of Project Guide                  </w:t>
      </w:r>
      <w:r w:rsidR="009613C8">
        <w:rPr>
          <w:b/>
          <w:sz w:val="28"/>
        </w:rPr>
        <w:t xml:space="preserve">           </w:t>
      </w:r>
      <w:r w:rsidRPr="00044CB3">
        <w:rPr>
          <w:b/>
          <w:sz w:val="28"/>
        </w:rPr>
        <w:t>Signature of Head of Department</w:t>
      </w:r>
    </w:p>
    <w:p w:rsidR="00044CB3" w:rsidRDefault="00044CB3" w:rsidP="00044CB3">
      <w:pPr>
        <w:rPr>
          <w:b/>
          <w:sz w:val="28"/>
        </w:rPr>
      </w:pPr>
    </w:p>
    <w:p w:rsidR="00A6123E" w:rsidRPr="00C01185" w:rsidRDefault="001E220E">
      <w:pPr>
        <w:rPr>
          <w:b/>
          <w:sz w:val="28"/>
        </w:rPr>
      </w:pPr>
      <w:r>
        <w:rPr>
          <w:b/>
          <w:noProof/>
          <w:sz w:val="28"/>
        </w:rPr>
        <w:pict>
          <v:line id="Straight Connector 2" o:spid="_x0000_s1181" style="position:absolute;z-index:251648512;visibility:visible" from="263.1pt,11.6pt" to="45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" strokecolor="black [3200]" strokeweight="2pt">
            <v:shadow on="t" color="black" opacity="24903f" origin=",.5" offset="0,.55556mm"/>
          </v:line>
        </w:pict>
      </w:r>
      <w:r>
        <w:rPr>
          <w:b/>
          <w:noProof/>
          <w:sz w:val="28"/>
        </w:rPr>
        <w:pict>
          <v:line id="Straight Connector 1" o:spid="_x0000_s1180" style="position:absolute;z-index:251646464;visibility:visible" from="2pt,11.6pt" to="15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" strokecolor="black [3200]" strokeweight="2pt">
            <v:shadow on="t" color="black" opacity="24903f" origin=",.5" offset="0,.55556mm"/>
          </v:line>
        </w:pict>
      </w:r>
    </w:p>
    <w:tbl>
      <w:tblPr>
        <w:tblpPr w:leftFromText="180" w:rightFromText="180" w:vertAnchor="text" w:horzAnchor="margin" w:tblpY="1"/>
        <w:tblW w:w="0" w:type="auto"/>
        <w:tblBorders>
          <w:top w:val="nil"/>
          <w:left w:val="nil"/>
          <w:bottom w:val="nil"/>
          <w:right w:val="nil"/>
        </w:tblBorders>
        <w:tblLayout w:type="fixed"/>
        <w:tblLook w:val="0000"/>
      </w:tblPr>
      <w:tblGrid>
        <w:gridCol w:w="3000"/>
      </w:tblGrid>
      <w:tr w:rsidR="00EC5F99" w:rsidRPr="00A50327" w:rsidTr="00EC5F99">
        <w:trPr>
          <w:trHeight w:val="521"/>
        </w:trPr>
        <w:tc>
          <w:tcPr>
            <w:tcW w:w="3000" w:type="dxa"/>
          </w:tcPr>
          <w:p w:rsidR="00C01185" w:rsidRPr="00A50327" w:rsidRDefault="00C01185" w:rsidP="00EC5F99">
            <w:pPr>
              <w:autoSpaceDE w:val="0"/>
              <w:autoSpaceDN w:val="0"/>
              <w:adjustRightInd w:val="0"/>
              <w:rPr>
                <w:rFonts w:eastAsiaTheme="minorHAnsi"/>
                <w:color w:val="000000"/>
                <w:sz w:val="23"/>
                <w:szCs w:val="23"/>
                <w:lang w:val="en-IN"/>
              </w:rPr>
            </w:pPr>
          </w:p>
        </w:tc>
      </w:tr>
    </w:tbl>
    <w:p w:rsidR="001F2D0E" w:rsidRDefault="001E220E" w:rsidP="001F2D0E">
      <w:pPr>
        <w:rPr>
          <w:b/>
          <w:sz w:val="36"/>
          <w:szCs w:val="24"/>
        </w:rPr>
      </w:pPr>
      <w:r>
        <w:rPr>
          <w:b/>
          <w:noProof/>
          <w:sz w:val="36"/>
          <w:szCs w:val="24"/>
        </w:rPr>
        <w:pict>
          <v:group id="Group 23" o:spid="_x0000_s1177" style="position:absolute;margin-left:69.05pt;margin-top:-336.3pt;width:457.35pt;height:4.55pt;z-index:-251691520;mso-position-horizontal-relative:page;mso-position-vertical-relative:page" coordorigin="1381,15534" coordsize="91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">
            <v:shape id="Freeform 232" o:spid="_x0000_s1179" style="position:absolute;left:1412;top:15565;width:9085;height:0;visibility:visible;mso-wrap-style:square;v-text-anchor:top" coordsize="90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WrsUA&#10;AADbAAAADwAAAGRycy9kb3ducmV2LnhtbESPQWvCQBSE74L/YXmCN92YFgnRVWpBqFAqjb309sg+&#10;k6XZt2l2NbG/vlsQehxm5htmvR1sI67UeeNYwWKegCAunTZcKfg47WcZCB+QNTaOScGNPGw349Ea&#10;c+16fqdrESoRIexzVFCH0OZS+rImi37uWuLonV1nMUTZVVJ32Ee4bWSaJEtp0XBcqLGl55rKr+Ji&#10;FRTH5fch63fDyfjXN9Okh4fs51Op6WR4WoEINIT/8L39ohWkj/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lauxQAAANsAAAAPAAAAAAAAAAAAAAAAAJgCAABkcnMv&#10;ZG93bnJldi54bWxQSwUGAAAAAAQABAD1AAAAigMAAAAA&#10;" path="m,l9085,e" filled="f" strokecolor="#612322" strokeweight="3.1pt">
              <v:path arrowok="t" o:connecttype="custom" o:connectlocs="0,0;9085,0" o:connectangles="0,0"/>
            </v:shape>
            <v:shape id="Freeform 233" o:spid="_x0000_s1178" style="position:absolute;left:1412;top:15617;width:9085;height:0;visibility:visible;mso-wrap-style:square;v-text-anchor:top" coordsize="90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n38IA&#10;AADbAAAADwAAAGRycy9kb3ducmV2LnhtbESPQWvCQBSE7wX/w/IEb3WjJaVEVymi0FPBNIUeX7PP&#10;JDT7NmQ32fjvu4LgcZiZb5jtfjKtGKl3jWUFq2UCgri0uuFKQfF1en4D4TyyxtYyKbiSg/1u9rTF&#10;TNvAZxpzX4kIYZehgtr7LpPSlTUZdEvbEUfvYnuDPsq+krrHEOGmleskeZUGG44LNXZ0qKn8ywej&#10;wP80mLrfb/kSyqLojjZ86iEotZhP7xsQnib/CN/bH1rBOoXbl/gD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fwgAAANsAAAAPAAAAAAAAAAAAAAAAAJgCAABkcnMvZG93&#10;bnJldi54bWxQSwUGAAAAAAQABAD1AAAAhwMAAAAA&#10;" path="m,l9085,e" filled="f" strokecolor="#612322" strokeweight=".82pt">
              <v:path arrowok="t" o:connecttype="custom" o:connectlocs="0,0;9085,0" o:connectangles="0,0"/>
            </v:shape>
            <w10:wrap anchorx="page" anchory="page"/>
          </v:group>
        </w:pict>
      </w:r>
    </w:p>
    <w:p w:rsidR="00534557" w:rsidRPr="001F2D0E" w:rsidRDefault="00534557" w:rsidP="001F2D0E">
      <w:pPr>
        <w:jc w:val="center"/>
        <w:rPr>
          <w:b/>
          <w:sz w:val="36"/>
          <w:szCs w:val="24"/>
        </w:rPr>
      </w:pPr>
      <w:r w:rsidRPr="00A50327">
        <w:rPr>
          <w:b/>
          <w:sz w:val="36"/>
          <w:szCs w:val="24"/>
          <w:u w:val="thick"/>
        </w:rPr>
        <w:lastRenderedPageBreak/>
        <w:t>Abstract</w:t>
      </w:r>
    </w:p>
    <w:p w:rsidR="003638A5" w:rsidRDefault="003638A5" w:rsidP="00534557">
      <w:pPr>
        <w:spacing w:line="360" w:lineRule="auto"/>
        <w:jc w:val="both"/>
        <w:rPr>
          <w:sz w:val="24"/>
          <w:szCs w:val="24"/>
        </w:rPr>
      </w:pPr>
    </w:p>
    <w:p w:rsidR="00534557" w:rsidRDefault="003638A5" w:rsidP="00534557">
      <w:pPr>
        <w:spacing w:line="360" w:lineRule="auto"/>
        <w:jc w:val="both"/>
        <w:rPr>
          <w:sz w:val="24"/>
          <w:szCs w:val="24"/>
        </w:rPr>
      </w:pPr>
      <w:r w:rsidRPr="003638A5">
        <w:rPr>
          <w:sz w:val="24"/>
          <w:szCs w:val="24"/>
        </w:rPr>
        <w:t xml:space="preserve">A movie recommendation is important in our social life due to its strength in providing enhanced entertainment. Such a system can suggest a set of movies to users based on their interest, or the popularities of the movies. Although, a set of movie recommendation systems have been proposed, most of these either cannot recommend a movie to the existing users efficiently or to a new </w:t>
      </w:r>
      <w:r>
        <w:rPr>
          <w:sz w:val="24"/>
          <w:szCs w:val="24"/>
        </w:rPr>
        <w:t>user by any means. In this project</w:t>
      </w:r>
      <w:r w:rsidRPr="003638A5">
        <w:rPr>
          <w:sz w:val="24"/>
          <w:szCs w:val="24"/>
        </w:rPr>
        <w:t xml:space="preserve"> we propose a movie recommendation system that has the ability to recommend movies to a new user as well as the others. It mines movie databases to collect all the important information, such as, popularity and attractiveness, required for recommendation. It generates movie swarms not only convenient for movie producer to plan a new movie but also useful for movie recommendation. Experimental studies on the real data reveal the efficiency and effectiveness of the proposed system.</w:t>
      </w:r>
    </w:p>
    <w:p w:rsidR="00465D6C" w:rsidRDefault="00465D6C" w:rsidP="00534557">
      <w:pPr>
        <w:spacing w:line="360" w:lineRule="auto"/>
        <w:jc w:val="both"/>
        <w:rPr>
          <w:sz w:val="24"/>
          <w:szCs w:val="24"/>
        </w:rPr>
      </w:pPr>
    </w:p>
    <w:p w:rsidR="00465D6C" w:rsidRDefault="00465D6C" w:rsidP="00534557">
      <w:pPr>
        <w:spacing w:line="360" w:lineRule="auto"/>
        <w:jc w:val="both"/>
        <w:rPr>
          <w:sz w:val="24"/>
          <w:szCs w:val="24"/>
        </w:rPr>
      </w:pPr>
      <w:r>
        <w:rPr>
          <w:sz w:val="24"/>
          <w:szCs w:val="24"/>
        </w:rPr>
        <w:t>In this project,</w:t>
      </w:r>
      <w:r>
        <w:rPr>
          <w:sz w:val="24"/>
          <w:szCs w:val="24"/>
        </w:rPr>
        <w:tab/>
        <w:t>a movie recommender</w:t>
      </w:r>
      <w:r>
        <w:rPr>
          <w:sz w:val="24"/>
          <w:szCs w:val="24"/>
        </w:rPr>
        <w:tab/>
        <w:t>system</w:t>
      </w:r>
      <w:r>
        <w:rPr>
          <w:sz w:val="24"/>
          <w:szCs w:val="24"/>
        </w:rPr>
        <w:tab/>
        <w:t>is built</w:t>
      </w:r>
      <w:r>
        <w:rPr>
          <w:sz w:val="24"/>
          <w:szCs w:val="24"/>
        </w:rPr>
        <w:tab/>
        <w:t xml:space="preserve">based on the </w:t>
      </w:r>
      <w:r w:rsidRPr="00465D6C">
        <w:rPr>
          <w:sz w:val="24"/>
          <w:szCs w:val="24"/>
        </w:rPr>
        <w:t>Movie</w:t>
      </w:r>
      <w:r>
        <w:rPr>
          <w:sz w:val="24"/>
          <w:szCs w:val="24"/>
        </w:rPr>
        <w:t xml:space="preserve"> Lens 1</w:t>
      </w:r>
      <w:r w:rsidRPr="00465D6C">
        <w:rPr>
          <w:sz w:val="24"/>
          <w:szCs w:val="24"/>
        </w:rPr>
        <w:t>M</w:t>
      </w:r>
      <w:r w:rsidRPr="00465D6C">
        <w:rPr>
          <w:sz w:val="24"/>
          <w:szCs w:val="24"/>
        </w:rPr>
        <w:tab/>
      </w:r>
      <w:r>
        <w:rPr>
          <w:sz w:val="24"/>
          <w:szCs w:val="24"/>
        </w:rPr>
        <w:t xml:space="preserve"> dataset. We used collaborative filtering method to predict user’s</w:t>
      </w:r>
      <w:r>
        <w:rPr>
          <w:sz w:val="24"/>
          <w:szCs w:val="24"/>
        </w:rPr>
        <w:tab/>
        <w:t>movie</w:t>
      </w:r>
      <w:r>
        <w:rPr>
          <w:sz w:val="24"/>
          <w:szCs w:val="24"/>
        </w:rPr>
        <w:tab/>
        <w:t>rating and we can recommend movies</w:t>
      </w:r>
      <w:r>
        <w:rPr>
          <w:sz w:val="24"/>
          <w:szCs w:val="24"/>
        </w:rPr>
        <w:tab/>
        <w:t>to customers, which they potentially</w:t>
      </w:r>
      <w:r>
        <w:rPr>
          <w:sz w:val="24"/>
          <w:szCs w:val="24"/>
        </w:rPr>
        <w:tab/>
        <w:t xml:space="preserve">give high ratings </w:t>
      </w:r>
      <w:r w:rsidRPr="00465D6C">
        <w:rPr>
          <w:sz w:val="24"/>
          <w:szCs w:val="24"/>
        </w:rPr>
        <w:t>according</w:t>
      </w:r>
      <w:r>
        <w:rPr>
          <w:sz w:val="24"/>
          <w:szCs w:val="24"/>
        </w:rPr>
        <w:t xml:space="preserve"> </w:t>
      </w:r>
      <w:r w:rsidRPr="00465D6C">
        <w:rPr>
          <w:sz w:val="24"/>
          <w:szCs w:val="24"/>
        </w:rPr>
        <w:t>to</w:t>
      </w:r>
      <w:r>
        <w:rPr>
          <w:sz w:val="24"/>
          <w:szCs w:val="24"/>
        </w:rPr>
        <w:t xml:space="preserve"> </w:t>
      </w:r>
      <w:r w:rsidRPr="00465D6C">
        <w:rPr>
          <w:sz w:val="24"/>
          <w:szCs w:val="24"/>
        </w:rPr>
        <w:t>prediction.</w:t>
      </w:r>
    </w:p>
    <w:p w:rsidR="00465D6C" w:rsidRDefault="00465D6C" w:rsidP="00534557">
      <w:pPr>
        <w:spacing w:line="360" w:lineRule="auto"/>
        <w:jc w:val="both"/>
        <w:rPr>
          <w:bCs/>
          <w:sz w:val="24"/>
          <w:szCs w:val="24"/>
        </w:rPr>
      </w:pPr>
    </w:p>
    <w:p w:rsidR="00534557" w:rsidRPr="008445D4" w:rsidRDefault="00534557" w:rsidP="00534557">
      <w:pPr>
        <w:spacing w:line="360" w:lineRule="auto"/>
        <w:jc w:val="both"/>
        <w:rPr>
          <w:bCs/>
          <w:sz w:val="24"/>
          <w:szCs w:val="24"/>
        </w:rPr>
      </w:pPr>
      <w:r w:rsidRPr="008445D4">
        <w:rPr>
          <w:bCs/>
          <w:sz w:val="24"/>
          <w:szCs w:val="24"/>
        </w:rPr>
        <w:t xml:space="preserve">This project is going to develop generic software, which </w:t>
      </w:r>
      <w:r>
        <w:rPr>
          <w:bCs/>
          <w:sz w:val="24"/>
          <w:szCs w:val="24"/>
        </w:rPr>
        <w:t>can be applied by any educational</w:t>
      </w:r>
      <w:r w:rsidRPr="008445D4">
        <w:rPr>
          <w:bCs/>
          <w:sz w:val="24"/>
          <w:szCs w:val="24"/>
        </w:rPr>
        <w:t xml:space="preserve"> organization. More</w:t>
      </w:r>
      <w:r w:rsidR="009613C8">
        <w:rPr>
          <w:bCs/>
          <w:sz w:val="24"/>
          <w:szCs w:val="24"/>
        </w:rPr>
        <w:t xml:space="preserve"> </w:t>
      </w:r>
      <w:r w:rsidRPr="008445D4">
        <w:rPr>
          <w:bCs/>
          <w:sz w:val="24"/>
          <w:szCs w:val="24"/>
        </w:rPr>
        <w:t>over i</w:t>
      </w:r>
      <w:r w:rsidR="00465D6C">
        <w:rPr>
          <w:bCs/>
          <w:sz w:val="24"/>
          <w:szCs w:val="24"/>
        </w:rPr>
        <w:t>t provides facility</w:t>
      </w:r>
      <w:r w:rsidRPr="008445D4">
        <w:rPr>
          <w:bCs/>
          <w:sz w:val="24"/>
          <w:szCs w:val="24"/>
        </w:rPr>
        <w:t xml:space="preserve">. </w:t>
      </w:r>
    </w:p>
    <w:p w:rsidR="00534557" w:rsidRPr="00131E91" w:rsidRDefault="00534557" w:rsidP="00534557">
      <w:pPr>
        <w:jc w:val="both"/>
        <w:rPr>
          <w:sz w:val="24"/>
          <w:szCs w:val="24"/>
        </w:rPr>
      </w:pPr>
    </w:p>
    <w:p w:rsidR="00534557" w:rsidRDefault="00534557" w:rsidP="00534557">
      <w:pPr>
        <w:jc w:val="both"/>
      </w:pPr>
    </w:p>
    <w:tbl>
      <w:tblPr>
        <w:tblW w:w="0" w:type="auto"/>
        <w:tblLook w:val="04A0"/>
      </w:tblPr>
      <w:tblGrid>
        <w:gridCol w:w="9000"/>
      </w:tblGrid>
      <w:tr w:rsidR="00A50327" w:rsidRPr="00A50327" w:rsidTr="005F7C04">
        <w:tc>
          <w:tcPr>
            <w:tcW w:w="9000" w:type="dxa"/>
          </w:tcPr>
          <w:p w:rsidR="00A50327" w:rsidRPr="00A50327" w:rsidRDefault="00A50327" w:rsidP="00A50327">
            <w:pPr>
              <w:spacing w:line="360" w:lineRule="auto"/>
              <w:jc w:val="both"/>
              <w:rPr>
                <w:sz w:val="24"/>
                <w:szCs w:val="24"/>
              </w:rPr>
            </w:pPr>
          </w:p>
        </w:tc>
      </w:tr>
      <w:tr w:rsidR="00A50327" w:rsidRPr="00A50327" w:rsidTr="005F7C04">
        <w:tc>
          <w:tcPr>
            <w:tcW w:w="9000" w:type="dxa"/>
          </w:tcPr>
          <w:p w:rsidR="00A50327" w:rsidRPr="00A50327" w:rsidRDefault="00A50327" w:rsidP="00A50327">
            <w:pPr>
              <w:pStyle w:val="Heading1"/>
              <w:numPr>
                <w:ilvl w:val="0"/>
                <w:numId w:val="0"/>
              </w:numPr>
              <w:spacing w:after="75" w:line="360" w:lineRule="auto"/>
              <w:textAlignment w:val="baseline"/>
              <w:rPr>
                <w:b w:val="0"/>
                <w:bCs w:val="0"/>
                <w:sz w:val="24"/>
                <w:lang w:val="en-IN" w:eastAsia="en-IN"/>
              </w:rPr>
            </w:pPr>
          </w:p>
        </w:tc>
      </w:tr>
    </w:tbl>
    <w:p w:rsidR="00534557" w:rsidRPr="00A50327" w:rsidRDefault="00534557" w:rsidP="00A50327">
      <w:pPr>
        <w:spacing w:line="360" w:lineRule="auto"/>
        <w:jc w:val="both"/>
        <w:rPr>
          <w:sz w:val="24"/>
          <w:szCs w:val="24"/>
        </w:rPr>
      </w:pPr>
    </w:p>
    <w:p w:rsidR="00534557" w:rsidRDefault="00534557" w:rsidP="00534557"/>
    <w:p w:rsidR="00534557" w:rsidRDefault="00534557" w:rsidP="00534557"/>
    <w:p w:rsidR="00534557" w:rsidRDefault="00534557" w:rsidP="00534557"/>
    <w:p w:rsidR="00534557" w:rsidRDefault="00534557" w:rsidP="00534557"/>
    <w:p w:rsidR="00534557" w:rsidRDefault="00534557" w:rsidP="00534557"/>
    <w:p w:rsidR="00534557" w:rsidRDefault="00534557" w:rsidP="00534557"/>
    <w:p w:rsidR="00534557" w:rsidRDefault="00534557" w:rsidP="00534557"/>
    <w:p w:rsidR="00534557" w:rsidRDefault="00534557" w:rsidP="00534557"/>
    <w:p w:rsidR="00534557" w:rsidRDefault="00534557" w:rsidP="00534557"/>
    <w:p w:rsidR="00534557" w:rsidRDefault="00534557" w:rsidP="00534557">
      <w:pPr>
        <w:autoSpaceDE w:val="0"/>
        <w:autoSpaceDN w:val="0"/>
        <w:adjustRightInd w:val="0"/>
        <w:rPr>
          <w:rFonts w:eastAsiaTheme="minorHAnsi"/>
          <w:b/>
          <w:bCs/>
          <w:color w:val="000000"/>
          <w:sz w:val="23"/>
          <w:szCs w:val="23"/>
          <w:lang w:val="en-IN"/>
        </w:rPr>
      </w:pPr>
    </w:p>
    <w:p w:rsidR="00534557" w:rsidRDefault="00534557" w:rsidP="00534557"/>
    <w:p w:rsidR="001A30D3" w:rsidRDefault="001A30D3" w:rsidP="001A30D3"/>
    <w:p w:rsidR="001A30D3" w:rsidRDefault="001A30D3" w:rsidP="001A30D3"/>
    <w:p w:rsidR="001A30D3" w:rsidRDefault="001A30D3" w:rsidP="001A30D3"/>
    <w:p w:rsidR="001F2D0E" w:rsidRDefault="001F2D0E" w:rsidP="002075E4">
      <w:pPr>
        <w:jc w:val="center"/>
        <w:rPr>
          <w:b/>
          <w:position w:val="-1"/>
          <w:sz w:val="36"/>
          <w:szCs w:val="36"/>
          <w:u w:val="thick" w:color="000000"/>
        </w:rPr>
      </w:pPr>
    </w:p>
    <w:p w:rsidR="001F2D0E" w:rsidRDefault="001F2D0E" w:rsidP="002075E4">
      <w:pPr>
        <w:jc w:val="center"/>
        <w:rPr>
          <w:b/>
          <w:position w:val="-1"/>
          <w:sz w:val="36"/>
          <w:szCs w:val="36"/>
          <w:u w:val="thick" w:color="000000"/>
        </w:rPr>
      </w:pPr>
    </w:p>
    <w:p w:rsidR="001F2D0E" w:rsidRDefault="001F2D0E" w:rsidP="002075E4">
      <w:pPr>
        <w:jc w:val="center"/>
        <w:rPr>
          <w:b/>
          <w:position w:val="-1"/>
          <w:sz w:val="36"/>
          <w:szCs w:val="36"/>
          <w:u w:val="thick" w:color="000000"/>
        </w:rPr>
      </w:pPr>
    </w:p>
    <w:p w:rsidR="00252DD3" w:rsidRPr="001A30D3" w:rsidRDefault="00252DD3" w:rsidP="002075E4">
      <w:pPr>
        <w:jc w:val="center"/>
      </w:pPr>
      <w:r>
        <w:rPr>
          <w:b/>
          <w:position w:val="-1"/>
          <w:sz w:val="36"/>
          <w:szCs w:val="36"/>
          <w:u w:val="thick" w:color="000000"/>
        </w:rPr>
        <w:lastRenderedPageBreak/>
        <w:t>TAB</w:t>
      </w:r>
      <w:r>
        <w:rPr>
          <w:b/>
          <w:spacing w:val="-1"/>
          <w:position w:val="-1"/>
          <w:sz w:val="36"/>
          <w:szCs w:val="36"/>
          <w:u w:val="thick" w:color="000000"/>
        </w:rPr>
        <w:t>L</w:t>
      </w:r>
      <w:r>
        <w:rPr>
          <w:b/>
          <w:position w:val="-1"/>
          <w:sz w:val="36"/>
          <w:szCs w:val="36"/>
          <w:u w:val="thick" w:color="000000"/>
        </w:rPr>
        <w:t>E</w:t>
      </w:r>
      <w:r w:rsidR="00460FE8">
        <w:rPr>
          <w:b/>
          <w:position w:val="-1"/>
          <w:sz w:val="36"/>
          <w:szCs w:val="36"/>
          <w:u w:val="thick" w:color="000000"/>
        </w:rPr>
        <w:t xml:space="preserve"> </w:t>
      </w:r>
      <w:r>
        <w:rPr>
          <w:b/>
          <w:position w:val="-1"/>
          <w:sz w:val="36"/>
          <w:szCs w:val="36"/>
          <w:u w:val="thick" w:color="000000"/>
        </w:rPr>
        <w:t>OF</w:t>
      </w:r>
      <w:r w:rsidR="00460FE8">
        <w:rPr>
          <w:b/>
          <w:position w:val="-1"/>
          <w:sz w:val="36"/>
          <w:szCs w:val="36"/>
          <w:u w:val="thick" w:color="000000"/>
        </w:rPr>
        <w:t xml:space="preserve"> </w:t>
      </w:r>
      <w:r>
        <w:rPr>
          <w:b/>
          <w:position w:val="-1"/>
          <w:sz w:val="36"/>
          <w:szCs w:val="36"/>
          <w:u w:val="thick" w:color="000000"/>
        </w:rPr>
        <w:t>C</w:t>
      </w:r>
      <w:r>
        <w:rPr>
          <w:b/>
          <w:spacing w:val="-3"/>
          <w:position w:val="-1"/>
          <w:sz w:val="36"/>
          <w:szCs w:val="36"/>
          <w:u w:val="thick" w:color="000000"/>
        </w:rPr>
        <w:t>O</w:t>
      </w:r>
      <w:r>
        <w:rPr>
          <w:b/>
          <w:position w:val="-1"/>
          <w:sz w:val="36"/>
          <w:szCs w:val="36"/>
          <w:u w:val="thick" w:color="000000"/>
        </w:rPr>
        <w:t>NTE</w:t>
      </w:r>
      <w:r>
        <w:rPr>
          <w:b/>
          <w:spacing w:val="-2"/>
          <w:position w:val="-1"/>
          <w:sz w:val="36"/>
          <w:szCs w:val="36"/>
          <w:u w:val="thick" w:color="000000"/>
        </w:rPr>
        <w:t>N</w:t>
      </w:r>
      <w:r>
        <w:rPr>
          <w:b/>
          <w:position w:val="-1"/>
          <w:sz w:val="36"/>
          <w:szCs w:val="36"/>
          <w:u w:val="thick" w:color="000000"/>
        </w:rPr>
        <w:t>T</w:t>
      </w:r>
      <w:r w:rsidR="00302228">
        <w:rPr>
          <w:b/>
          <w:position w:val="-1"/>
          <w:sz w:val="36"/>
          <w:szCs w:val="36"/>
          <w:u w:val="thick" w:color="000000"/>
        </w:rPr>
        <w:t>S</w:t>
      </w:r>
    </w:p>
    <w:p w:rsidR="00DB4F62" w:rsidRPr="00DB4F62" w:rsidRDefault="00DB4F62" w:rsidP="00DB4F62">
      <w:pPr>
        <w:spacing w:before="13" w:line="400" w:lineRule="exact"/>
        <w:jc w:val="center"/>
        <w:rPr>
          <w:sz w:val="36"/>
          <w:szCs w:val="36"/>
        </w:rPr>
      </w:pPr>
    </w:p>
    <w:p w:rsidR="00252DD3" w:rsidRDefault="00252DD3" w:rsidP="000C0246">
      <w:pPr>
        <w:numPr>
          <w:ilvl w:val="0"/>
          <w:numId w:val="2"/>
        </w:numPr>
        <w:tabs>
          <w:tab w:val="left" w:pos="6980"/>
        </w:tabs>
        <w:suppressAutoHyphens/>
        <w:spacing w:line="360" w:lineRule="auto"/>
        <w:rPr>
          <w:sz w:val="24"/>
        </w:rPr>
      </w:pPr>
      <w:r w:rsidRPr="00302228">
        <w:rPr>
          <w:sz w:val="24"/>
        </w:rPr>
        <w:t>Introduction ………………………………………………</w:t>
      </w:r>
      <w:r w:rsidR="00265621">
        <w:rPr>
          <w:sz w:val="24"/>
        </w:rPr>
        <w:t>12</w:t>
      </w:r>
      <w:r w:rsidR="008A6E68">
        <w:rPr>
          <w:sz w:val="24"/>
        </w:rPr>
        <w:t>-22</w:t>
      </w:r>
    </w:p>
    <w:p w:rsidR="009E3770" w:rsidRPr="00302228" w:rsidRDefault="009E3770" w:rsidP="009E3770">
      <w:pPr>
        <w:tabs>
          <w:tab w:val="left" w:pos="6980"/>
        </w:tabs>
        <w:suppressAutoHyphens/>
        <w:spacing w:line="360" w:lineRule="auto"/>
        <w:ind w:left="720"/>
        <w:rPr>
          <w:sz w:val="24"/>
        </w:rPr>
      </w:pPr>
      <w:r>
        <w:rPr>
          <w:sz w:val="24"/>
        </w:rPr>
        <w:t xml:space="preserve">  1.1    Algorithm Used…………………………………….</w:t>
      </w:r>
      <w:r w:rsidR="00E90ABC">
        <w:rPr>
          <w:sz w:val="24"/>
        </w:rPr>
        <w:t>13</w:t>
      </w:r>
      <w:r w:rsidR="00B71C26">
        <w:rPr>
          <w:sz w:val="24"/>
        </w:rPr>
        <w:t>-22</w:t>
      </w:r>
    </w:p>
    <w:p w:rsidR="008B11A4" w:rsidRPr="009E3770" w:rsidRDefault="00460FE8" w:rsidP="00460FE8">
      <w:pPr>
        <w:pStyle w:val="ListParagraph"/>
        <w:numPr>
          <w:ilvl w:val="1"/>
          <w:numId w:val="32"/>
        </w:numPr>
        <w:tabs>
          <w:tab w:val="left" w:pos="6980"/>
        </w:tabs>
        <w:suppressAutoHyphens/>
        <w:spacing w:line="360" w:lineRule="auto"/>
        <w:rPr>
          <w:sz w:val="24"/>
        </w:rPr>
      </w:pPr>
      <w:r>
        <w:rPr>
          <w:sz w:val="24"/>
        </w:rPr>
        <w:t xml:space="preserve">   </w:t>
      </w:r>
      <w:r w:rsidR="008B11A4" w:rsidRPr="009E3770">
        <w:rPr>
          <w:sz w:val="24"/>
        </w:rPr>
        <w:t>Technology Used…………………………………...</w:t>
      </w:r>
      <w:r w:rsidR="00B71C26">
        <w:rPr>
          <w:sz w:val="24"/>
        </w:rPr>
        <w:t>.22</w:t>
      </w:r>
    </w:p>
    <w:p w:rsidR="00252DD3" w:rsidRPr="00364961" w:rsidRDefault="009E3770" w:rsidP="00364961">
      <w:pPr>
        <w:tabs>
          <w:tab w:val="left" w:pos="6980"/>
        </w:tabs>
        <w:suppressAutoHyphens/>
        <w:spacing w:line="360" w:lineRule="auto"/>
        <w:ind w:left="720"/>
        <w:rPr>
          <w:sz w:val="24"/>
        </w:rPr>
      </w:pPr>
      <w:r>
        <w:rPr>
          <w:sz w:val="24"/>
        </w:rPr>
        <w:t xml:space="preserve">  1.3</w:t>
      </w:r>
      <w:r w:rsidR="00460FE8">
        <w:rPr>
          <w:sz w:val="24"/>
        </w:rPr>
        <w:t xml:space="preserve">    </w:t>
      </w:r>
      <w:r w:rsidR="00364961">
        <w:rPr>
          <w:sz w:val="24"/>
        </w:rPr>
        <w:t>Objectives</w:t>
      </w:r>
      <w:proofErr w:type="gramStart"/>
      <w:r w:rsidR="00364961">
        <w:rPr>
          <w:sz w:val="24"/>
        </w:rPr>
        <w:t>……………………..</w:t>
      </w:r>
      <w:r w:rsidR="00252DD3" w:rsidRPr="00364961">
        <w:rPr>
          <w:sz w:val="24"/>
        </w:rPr>
        <w:t>……………………</w:t>
      </w:r>
      <w:proofErr w:type="gramEnd"/>
      <w:r w:rsidR="0063107D">
        <w:rPr>
          <w:sz w:val="24"/>
        </w:rPr>
        <w:t>.</w:t>
      </w:r>
      <w:r w:rsidR="00252DD3" w:rsidRPr="00364961">
        <w:rPr>
          <w:sz w:val="24"/>
        </w:rPr>
        <w:t>.</w:t>
      </w:r>
      <w:r w:rsidR="00B71C26">
        <w:rPr>
          <w:sz w:val="24"/>
        </w:rPr>
        <w:t>22</w:t>
      </w:r>
    </w:p>
    <w:p w:rsidR="00A931F8" w:rsidRPr="001A30D3" w:rsidRDefault="00252DD3" w:rsidP="000C0246">
      <w:pPr>
        <w:numPr>
          <w:ilvl w:val="0"/>
          <w:numId w:val="2"/>
        </w:numPr>
        <w:tabs>
          <w:tab w:val="left" w:pos="6980"/>
        </w:tabs>
        <w:suppressAutoHyphens/>
        <w:spacing w:line="360" w:lineRule="auto"/>
        <w:rPr>
          <w:sz w:val="24"/>
        </w:rPr>
      </w:pPr>
      <w:r w:rsidRPr="00302228">
        <w:rPr>
          <w:sz w:val="24"/>
        </w:rPr>
        <w:t>System Analysis……………………………………………</w:t>
      </w:r>
      <w:r w:rsidR="0063107D">
        <w:rPr>
          <w:sz w:val="24"/>
        </w:rPr>
        <w:t>.</w:t>
      </w:r>
      <w:r w:rsidR="008A6E68">
        <w:rPr>
          <w:sz w:val="24"/>
        </w:rPr>
        <w:t>23</w:t>
      </w:r>
      <w:r w:rsidR="005F7C04">
        <w:rPr>
          <w:sz w:val="24"/>
        </w:rPr>
        <w:t>-</w:t>
      </w:r>
      <w:r w:rsidR="003A528C">
        <w:rPr>
          <w:sz w:val="24"/>
        </w:rPr>
        <w:t>26</w:t>
      </w:r>
    </w:p>
    <w:p w:rsidR="00252DD3" w:rsidRDefault="00364961" w:rsidP="000C0246">
      <w:pPr>
        <w:numPr>
          <w:ilvl w:val="1"/>
          <w:numId w:val="2"/>
        </w:numPr>
        <w:suppressAutoHyphens/>
        <w:spacing w:line="360" w:lineRule="auto"/>
        <w:rPr>
          <w:sz w:val="24"/>
        </w:rPr>
      </w:pPr>
      <w:r>
        <w:rPr>
          <w:sz w:val="24"/>
        </w:rPr>
        <w:t xml:space="preserve">             2</w:t>
      </w:r>
      <w:r w:rsidR="006315BE">
        <w:rPr>
          <w:sz w:val="24"/>
        </w:rPr>
        <w:t xml:space="preserve">.1   </w:t>
      </w:r>
      <w:r w:rsidR="00252DD3" w:rsidRPr="00302228">
        <w:rPr>
          <w:sz w:val="24"/>
        </w:rPr>
        <w:t>Requirement Analysis….……………………………</w:t>
      </w:r>
      <w:r w:rsidR="0063107D">
        <w:rPr>
          <w:sz w:val="24"/>
        </w:rPr>
        <w:t>..</w:t>
      </w:r>
      <w:r w:rsidR="003A528C">
        <w:rPr>
          <w:sz w:val="24"/>
        </w:rPr>
        <w:t>24-25</w:t>
      </w:r>
    </w:p>
    <w:p w:rsidR="00600B05" w:rsidRDefault="00600B05" w:rsidP="000C0246">
      <w:pPr>
        <w:numPr>
          <w:ilvl w:val="1"/>
          <w:numId w:val="2"/>
        </w:numPr>
        <w:suppressAutoHyphens/>
        <w:spacing w:line="360" w:lineRule="auto"/>
        <w:rPr>
          <w:sz w:val="24"/>
        </w:rPr>
      </w:pPr>
      <w:r>
        <w:rPr>
          <w:sz w:val="24"/>
        </w:rPr>
        <w:t xml:space="preserve">                        2.1.1    Modules……………………………………</w:t>
      </w:r>
      <w:r w:rsidR="0063107D">
        <w:rPr>
          <w:sz w:val="24"/>
        </w:rPr>
        <w:t>..</w:t>
      </w:r>
      <w:r w:rsidR="003A528C">
        <w:rPr>
          <w:sz w:val="24"/>
        </w:rPr>
        <w:t>25</w:t>
      </w:r>
    </w:p>
    <w:p w:rsidR="00600B05" w:rsidRPr="00302228" w:rsidRDefault="00600B05" w:rsidP="000C0246">
      <w:pPr>
        <w:numPr>
          <w:ilvl w:val="1"/>
          <w:numId w:val="2"/>
        </w:numPr>
        <w:suppressAutoHyphens/>
        <w:spacing w:line="360" w:lineRule="auto"/>
        <w:rPr>
          <w:sz w:val="24"/>
        </w:rPr>
      </w:pPr>
      <w:r>
        <w:rPr>
          <w:sz w:val="24"/>
        </w:rPr>
        <w:t xml:space="preserve">                        2.1.2    Configuration………………………………</w:t>
      </w:r>
      <w:r w:rsidR="0063107D">
        <w:rPr>
          <w:sz w:val="24"/>
        </w:rPr>
        <w:t>.</w:t>
      </w:r>
      <w:r>
        <w:rPr>
          <w:sz w:val="24"/>
        </w:rPr>
        <w:t>.</w:t>
      </w:r>
      <w:r w:rsidR="003A528C">
        <w:rPr>
          <w:sz w:val="24"/>
        </w:rPr>
        <w:t>25-26</w:t>
      </w:r>
    </w:p>
    <w:p w:rsidR="00252DD3" w:rsidRPr="00302228" w:rsidRDefault="00364961" w:rsidP="000C0246">
      <w:pPr>
        <w:numPr>
          <w:ilvl w:val="1"/>
          <w:numId w:val="2"/>
        </w:numPr>
        <w:suppressAutoHyphens/>
        <w:spacing w:line="360" w:lineRule="auto"/>
        <w:rPr>
          <w:sz w:val="24"/>
        </w:rPr>
      </w:pPr>
      <w:r>
        <w:rPr>
          <w:sz w:val="24"/>
        </w:rPr>
        <w:t xml:space="preserve">              2</w:t>
      </w:r>
      <w:r w:rsidR="006315BE">
        <w:rPr>
          <w:sz w:val="24"/>
        </w:rPr>
        <w:t xml:space="preserve">.2   </w:t>
      </w:r>
      <w:r w:rsidR="00252DD3" w:rsidRPr="00302228">
        <w:rPr>
          <w:sz w:val="24"/>
        </w:rPr>
        <w:t>Preliminary Investigation……………………………</w:t>
      </w:r>
      <w:r w:rsidR="0063107D">
        <w:rPr>
          <w:sz w:val="24"/>
        </w:rPr>
        <w:t>.</w:t>
      </w:r>
      <w:r w:rsidR="00D17C5B">
        <w:rPr>
          <w:sz w:val="24"/>
        </w:rPr>
        <w:t>27-28</w:t>
      </w:r>
    </w:p>
    <w:p w:rsidR="00252DD3" w:rsidRPr="00302228" w:rsidRDefault="00364961" w:rsidP="000C0246">
      <w:pPr>
        <w:numPr>
          <w:ilvl w:val="1"/>
          <w:numId w:val="2"/>
        </w:numPr>
        <w:suppressAutoHyphens/>
        <w:spacing w:line="360" w:lineRule="auto"/>
        <w:rPr>
          <w:sz w:val="24"/>
        </w:rPr>
      </w:pPr>
      <w:r>
        <w:rPr>
          <w:sz w:val="24"/>
        </w:rPr>
        <w:t xml:space="preserve">              2</w:t>
      </w:r>
      <w:r w:rsidR="006315BE">
        <w:rPr>
          <w:sz w:val="24"/>
        </w:rPr>
        <w:t xml:space="preserve">.3   </w:t>
      </w:r>
      <w:r w:rsidR="00252DD3" w:rsidRPr="00302228">
        <w:rPr>
          <w:sz w:val="24"/>
        </w:rPr>
        <w:t>Feasibility Study…………………………………….</w:t>
      </w:r>
      <w:r w:rsidR="0063107D">
        <w:rPr>
          <w:sz w:val="24"/>
        </w:rPr>
        <w:t>.</w:t>
      </w:r>
      <w:r w:rsidR="00D17C5B">
        <w:rPr>
          <w:sz w:val="24"/>
        </w:rPr>
        <w:t>29</w:t>
      </w:r>
    </w:p>
    <w:p w:rsidR="00252DD3" w:rsidRPr="00364961" w:rsidRDefault="00F54550" w:rsidP="000C0246">
      <w:pPr>
        <w:pStyle w:val="ListParagraph"/>
        <w:numPr>
          <w:ilvl w:val="2"/>
          <w:numId w:val="28"/>
        </w:numPr>
        <w:suppressAutoHyphens/>
        <w:spacing w:line="360" w:lineRule="auto"/>
        <w:rPr>
          <w:sz w:val="24"/>
        </w:rPr>
      </w:pPr>
      <w:r>
        <w:rPr>
          <w:sz w:val="24"/>
        </w:rPr>
        <w:t>Operational</w:t>
      </w:r>
      <w:r w:rsidR="00252DD3" w:rsidRPr="00364961">
        <w:rPr>
          <w:sz w:val="24"/>
        </w:rPr>
        <w:t xml:space="preserve"> Feasibility</w:t>
      </w:r>
      <w:r>
        <w:rPr>
          <w:sz w:val="24"/>
        </w:rPr>
        <w:t>……………………...</w:t>
      </w:r>
      <w:r w:rsidR="0063107D">
        <w:rPr>
          <w:sz w:val="24"/>
        </w:rPr>
        <w:t>.</w:t>
      </w:r>
      <w:r w:rsidR="00D17C5B">
        <w:rPr>
          <w:sz w:val="24"/>
        </w:rPr>
        <w:t>29</w:t>
      </w:r>
    </w:p>
    <w:p w:rsidR="00252DD3" w:rsidRPr="00364961" w:rsidRDefault="00F54550" w:rsidP="000C0246">
      <w:pPr>
        <w:pStyle w:val="ListParagraph"/>
        <w:numPr>
          <w:ilvl w:val="2"/>
          <w:numId w:val="28"/>
        </w:numPr>
        <w:suppressAutoHyphens/>
        <w:spacing w:line="360" w:lineRule="auto"/>
        <w:rPr>
          <w:sz w:val="24"/>
        </w:rPr>
      </w:pPr>
      <w:r>
        <w:rPr>
          <w:sz w:val="24"/>
        </w:rPr>
        <w:t>Technical</w:t>
      </w:r>
      <w:r w:rsidR="00252DD3" w:rsidRPr="00364961">
        <w:rPr>
          <w:sz w:val="24"/>
        </w:rPr>
        <w:t xml:space="preserve"> Feasibility</w:t>
      </w:r>
      <w:r>
        <w:rPr>
          <w:sz w:val="24"/>
        </w:rPr>
        <w:t>………………………</w:t>
      </w:r>
      <w:r w:rsidR="0063107D">
        <w:rPr>
          <w:sz w:val="24"/>
        </w:rPr>
        <w:t>…</w:t>
      </w:r>
      <w:r w:rsidR="00D17C5B">
        <w:rPr>
          <w:sz w:val="24"/>
        </w:rPr>
        <w:t>29</w:t>
      </w:r>
    </w:p>
    <w:p w:rsidR="00252DD3" w:rsidRPr="00364961" w:rsidRDefault="00F54550" w:rsidP="000C0246">
      <w:pPr>
        <w:pStyle w:val="ListParagraph"/>
        <w:numPr>
          <w:ilvl w:val="2"/>
          <w:numId w:val="28"/>
        </w:numPr>
        <w:suppressAutoHyphens/>
        <w:spacing w:line="360" w:lineRule="auto"/>
        <w:rPr>
          <w:sz w:val="24"/>
        </w:rPr>
      </w:pPr>
      <w:r>
        <w:rPr>
          <w:sz w:val="24"/>
        </w:rPr>
        <w:t>Economical</w:t>
      </w:r>
      <w:r w:rsidR="00252DD3" w:rsidRPr="00364961">
        <w:rPr>
          <w:sz w:val="24"/>
        </w:rPr>
        <w:t xml:space="preserve"> Feasibility</w:t>
      </w:r>
      <w:r>
        <w:rPr>
          <w:sz w:val="24"/>
        </w:rPr>
        <w:t>……………………...</w:t>
      </w:r>
      <w:r w:rsidR="0063107D">
        <w:rPr>
          <w:sz w:val="24"/>
        </w:rPr>
        <w:t>..</w:t>
      </w:r>
      <w:r w:rsidR="00D17C5B">
        <w:rPr>
          <w:sz w:val="24"/>
        </w:rPr>
        <w:t>29</w:t>
      </w:r>
    </w:p>
    <w:p w:rsidR="00252DD3" w:rsidRPr="00302228" w:rsidRDefault="00252DD3" w:rsidP="000C0246">
      <w:pPr>
        <w:numPr>
          <w:ilvl w:val="0"/>
          <w:numId w:val="2"/>
        </w:numPr>
        <w:tabs>
          <w:tab w:val="left" w:pos="7200"/>
        </w:tabs>
        <w:suppressAutoHyphens/>
        <w:spacing w:line="360" w:lineRule="auto"/>
        <w:rPr>
          <w:sz w:val="24"/>
        </w:rPr>
      </w:pPr>
      <w:r w:rsidRPr="00302228">
        <w:rPr>
          <w:sz w:val="24"/>
        </w:rPr>
        <w:t>Software Engineering Paradigms…………………………</w:t>
      </w:r>
      <w:r w:rsidR="0063107D">
        <w:rPr>
          <w:sz w:val="24"/>
        </w:rPr>
        <w:t>.....</w:t>
      </w:r>
      <w:r w:rsidR="004E55BF">
        <w:rPr>
          <w:sz w:val="24"/>
        </w:rPr>
        <w:t>30-31</w:t>
      </w:r>
    </w:p>
    <w:p w:rsidR="001C20A2" w:rsidRDefault="00850E9F" w:rsidP="000C0246">
      <w:pPr>
        <w:numPr>
          <w:ilvl w:val="0"/>
          <w:numId w:val="2"/>
        </w:numPr>
        <w:suppressAutoHyphens/>
        <w:spacing w:line="360" w:lineRule="auto"/>
        <w:rPr>
          <w:sz w:val="24"/>
        </w:rPr>
      </w:pPr>
      <w:r>
        <w:rPr>
          <w:sz w:val="24"/>
        </w:rPr>
        <w:t xml:space="preserve">Analysis Document </w:t>
      </w:r>
      <w:r w:rsidR="001C20A2">
        <w:rPr>
          <w:sz w:val="24"/>
        </w:rPr>
        <w:t>………………………………………</w:t>
      </w:r>
      <w:r w:rsidR="0063107D">
        <w:rPr>
          <w:sz w:val="24"/>
        </w:rPr>
        <w:t>….</w:t>
      </w:r>
      <w:r w:rsidR="004E55BF">
        <w:rPr>
          <w:sz w:val="24"/>
        </w:rPr>
        <w:t>31</w:t>
      </w:r>
      <w:r w:rsidR="006D160E">
        <w:rPr>
          <w:sz w:val="24"/>
        </w:rPr>
        <w:t>-32</w:t>
      </w:r>
    </w:p>
    <w:p w:rsidR="00252DD3" w:rsidRPr="00302228" w:rsidRDefault="001C20A2" w:rsidP="004E55BF">
      <w:pPr>
        <w:suppressAutoHyphens/>
        <w:spacing w:line="360" w:lineRule="auto"/>
        <w:ind w:left="360"/>
        <w:rPr>
          <w:sz w:val="24"/>
        </w:rPr>
      </w:pPr>
      <w:r>
        <w:rPr>
          <w:sz w:val="24"/>
        </w:rPr>
        <w:t xml:space="preserve">          4.1    </w:t>
      </w:r>
      <w:r w:rsidR="00252DD3" w:rsidRPr="001C20A2">
        <w:rPr>
          <w:sz w:val="24"/>
        </w:rPr>
        <w:t>Software Req</w:t>
      </w:r>
      <w:r w:rsidR="00600B05">
        <w:rPr>
          <w:sz w:val="24"/>
        </w:rPr>
        <w:t>uirement Specification………………</w:t>
      </w:r>
      <w:r w:rsidR="0063107D">
        <w:rPr>
          <w:sz w:val="24"/>
        </w:rPr>
        <w:t>.</w:t>
      </w:r>
      <w:r w:rsidR="00600B05">
        <w:rPr>
          <w:sz w:val="24"/>
        </w:rPr>
        <w:t>.</w:t>
      </w:r>
      <w:r w:rsidR="004E55BF">
        <w:rPr>
          <w:sz w:val="24"/>
        </w:rPr>
        <w:t>31-32</w:t>
      </w:r>
    </w:p>
    <w:p w:rsidR="00252DD3" w:rsidRPr="00302228" w:rsidRDefault="00252DD3" w:rsidP="000C0246">
      <w:pPr>
        <w:numPr>
          <w:ilvl w:val="0"/>
          <w:numId w:val="2"/>
        </w:numPr>
        <w:suppressAutoHyphens/>
        <w:spacing w:line="360" w:lineRule="auto"/>
        <w:rPr>
          <w:sz w:val="24"/>
        </w:rPr>
      </w:pPr>
      <w:r w:rsidRPr="00302228">
        <w:rPr>
          <w:sz w:val="24"/>
        </w:rPr>
        <w:t>Code Efficiency……………………………………………</w:t>
      </w:r>
      <w:r w:rsidR="0063107D">
        <w:rPr>
          <w:sz w:val="24"/>
        </w:rPr>
        <w:t>…</w:t>
      </w:r>
      <w:r w:rsidR="004E55BF">
        <w:rPr>
          <w:sz w:val="24"/>
        </w:rPr>
        <w:t>33-34</w:t>
      </w:r>
    </w:p>
    <w:p w:rsidR="00252DD3" w:rsidRPr="00302228" w:rsidRDefault="00252DD3" w:rsidP="000C0246">
      <w:pPr>
        <w:numPr>
          <w:ilvl w:val="0"/>
          <w:numId w:val="2"/>
        </w:numPr>
        <w:suppressAutoHyphens/>
        <w:spacing w:line="360" w:lineRule="auto"/>
        <w:rPr>
          <w:sz w:val="24"/>
        </w:rPr>
      </w:pPr>
      <w:r w:rsidRPr="00302228">
        <w:rPr>
          <w:sz w:val="24"/>
        </w:rPr>
        <w:t xml:space="preserve"> Code Optimization…………………………………………</w:t>
      </w:r>
      <w:r w:rsidR="0063107D">
        <w:rPr>
          <w:sz w:val="24"/>
        </w:rPr>
        <w:t>…</w:t>
      </w:r>
      <w:r w:rsidR="004E55BF">
        <w:rPr>
          <w:sz w:val="24"/>
        </w:rPr>
        <w:t>34</w:t>
      </w:r>
    </w:p>
    <w:p w:rsidR="00252DD3" w:rsidRPr="00302228" w:rsidRDefault="00252DD3" w:rsidP="000C0246">
      <w:pPr>
        <w:numPr>
          <w:ilvl w:val="0"/>
          <w:numId w:val="2"/>
        </w:numPr>
        <w:suppressAutoHyphens/>
        <w:spacing w:line="360" w:lineRule="auto"/>
        <w:rPr>
          <w:sz w:val="24"/>
        </w:rPr>
      </w:pPr>
      <w:r w:rsidRPr="00302228">
        <w:rPr>
          <w:sz w:val="24"/>
        </w:rPr>
        <w:t xml:space="preserve"> Validation Checks…………………………………………</w:t>
      </w:r>
      <w:r w:rsidR="0063107D">
        <w:rPr>
          <w:sz w:val="24"/>
        </w:rPr>
        <w:t>....</w:t>
      </w:r>
      <w:r w:rsidR="004E55BF">
        <w:rPr>
          <w:sz w:val="24"/>
        </w:rPr>
        <w:t>35</w:t>
      </w:r>
    </w:p>
    <w:p w:rsidR="00252DD3" w:rsidRPr="00302228" w:rsidRDefault="00252DD3" w:rsidP="000C0246">
      <w:pPr>
        <w:numPr>
          <w:ilvl w:val="0"/>
          <w:numId w:val="2"/>
        </w:numPr>
        <w:suppressAutoHyphens/>
        <w:spacing w:line="360" w:lineRule="auto"/>
        <w:rPr>
          <w:sz w:val="24"/>
        </w:rPr>
      </w:pPr>
      <w:r w:rsidRPr="00302228">
        <w:rPr>
          <w:sz w:val="24"/>
        </w:rPr>
        <w:t xml:space="preserve"> Testing…………………………………………………….</w:t>
      </w:r>
      <w:r w:rsidR="0063107D">
        <w:rPr>
          <w:sz w:val="24"/>
        </w:rPr>
        <w:t>.....</w:t>
      </w:r>
      <w:r w:rsidR="004E55BF">
        <w:rPr>
          <w:sz w:val="24"/>
        </w:rPr>
        <w:t>36-37</w:t>
      </w:r>
    </w:p>
    <w:p w:rsidR="00252DD3" w:rsidRPr="00302228" w:rsidRDefault="00252DD3" w:rsidP="000C0246">
      <w:pPr>
        <w:numPr>
          <w:ilvl w:val="0"/>
          <w:numId w:val="2"/>
        </w:numPr>
        <w:suppressAutoHyphens/>
        <w:spacing w:line="360" w:lineRule="auto"/>
        <w:rPr>
          <w:sz w:val="24"/>
        </w:rPr>
      </w:pPr>
      <w:r w:rsidRPr="00302228">
        <w:rPr>
          <w:sz w:val="24"/>
        </w:rPr>
        <w:t xml:space="preserve"> Implementation……………………………………………</w:t>
      </w:r>
      <w:r w:rsidR="0063107D">
        <w:rPr>
          <w:sz w:val="24"/>
        </w:rPr>
        <w:t>…</w:t>
      </w:r>
      <w:r w:rsidR="004E55BF">
        <w:rPr>
          <w:sz w:val="24"/>
        </w:rPr>
        <w:t>38-40</w:t>
      </w:r>
    </w:p>
    <w:p w:rsidR="00252DD3" w:rsidRPr="00302228" w:rsidRDefault="00252DD3" w:rsidP="000C0246">
      <w:pPr>
        <w:numPr>
          <w:ilvl w:val="0"/>
          <w:numId w:val="2"/>
        </w:numPr>
        <w:suppressAutoHyphens/>
        <w:spacing w:line="360" w:lineRule="auto"/>
        <w:rPr>
          <w:sz w:val="24"/>
        </w:rPr>
      </w:pPr>
      <w:r w:rsidRPr="00302228">
        <w:rPr>
          <w:sz w:val="24"/>
        </w:rPr>
        <w:t xml:space="preserve"> Evaluation…………………………………………………</w:t>
      </w:r>
      <w:r w:rsidR="0063107D">
        <w:rPr>
          <w:sz w:val="24"/>
        </w:rPr>
        <w:t>…</w:t>
      </w:r>
      <w:r w:rsidRPr="00302228">
        <w:rPr>
          <w:sz w:val="24"/>
        </w:rPr>
        <w:t>.</w:t>
      </w:r>
      <w:r w:rsidR="004E55BF">
        <w:rPr>
          <w:sz w:val="24"/>
        </w:rPr>
        <w:t>40</w:t>
      </w:r>
    </w:p>
    <w:p w:rsidR="00252DD3" w:rsidRPr="00302228" w:rsidRDefault="00252DD3" w:rsidP="000C0246">
      <w:pPr>
        <w:numPr>
          <w:ilvl w:val="0"/>
          <w:numId w:val="2"/>
        </w:numPr>
        <w:suppressAutoHyphens/>
        <w:spacing w:line="360" w:lineRule="auto"/>
        <w:rPr>
          <w:sz w:val="24"/>
        </w:rPr>
      </w:pPr>
      <w:r w:rsidRPr="00302228">
        <w:rPr>
          <w:sz w:val="24"/>
        </w:rPr>
        <w:t xml:space="preserve"> Maintenance………………………………………………</w:t>
      </w:r>
      <w:r w:rsidR="0063107D">
        <w:rPr>
          <w:sz w:val="24"/>
        </w:rPr>
        <w:t>…..</w:t>
      </w:r>
      <w:r w:rsidR="00320CDF">
        <w:rPr>
          <w:sz w:val="24"/>
        </w:rPr>
        <w:t>41-42</w:t>
      </w:r>
    </w:p>
    <w:p w:rsidR="00252DD3" w:rsidRPr="00302228" w:rsidRDefault="00252DD3" w:rsidP="000C0246">
      <w:pPr>
        <w:numPr>
          <w:ilvl w:val="0"/>
          <w:numId w:val="2"/>
        </w:numPr>
        <w:suppressAutoHyphens/>
        <w:spacing w:line="360" w:lineRule="auto"/>
        <w:rPr>
          <w:sz w:val="24"/>
        </w:rPr>
      </w:pPr>
      <w:r w:rsidRPr="00302228">
        <w:rPr>
          <w:sz w:val="24"/>
        </w:rPr>
        <w:t xml:space="preserve"> System Security……………………………………………</w:t>
      </w:r>
      <w:r w:rsidR="0063107D">
        <w:rPr>
          <w:sz w:val="24"/>
        </w:rPr>
        <w:t>….</w:t>
      </w:r>
      <w:r w:rsidR="00320CDF">
        <w:rPr>
          <w:sz w:val="24"/>
        </w:rPr>
        <w:t>43</w:t>
      </w:r>
    </w:p>
    <w:p w:rsidR="00252DD3" w:rsidRPr="00302228" w:rsidRDefault="00252DD3" w:rsidP="000C0246">
      <w:pPr>
        <w:numPr>
          <w:ilvl w:val="0"/>
          <w:numId w:val="2"/>
        </w:numPr>
        <w:suppressAutoHyphens/>
        <w:spacing w:line="360" w:lineRule="auto"/>
        <w:rPr>
          <w:sz w:val="24"/>
        </w:rPr>
      </w:pPr>
      <w:r w:rsidRPr="00302228">
        <w:rPr>
          <w:sz w:val="24"/>
        </w:rPr>
        <w:t xml:space="preserve"> Cost Estimation……………………………………………</w:t>
      </w:r>
      <w:r w:rsidR="00320CDF">
        <w:rPr>
          <w:sz w:val="24"/>
        </w:rPr>
        <w:t>44</w:t>
      </w:r>
    </w:p>
    <w:p w:rsidR="00252DD3" w:rsidRPr="00302228" w:rsidRDefault="00252DD3" w:rsidP="000C0246">
      <w:pPr>
        <w:numPr>
          <w:ilvl w:val="0"/>
          <w:numId w:val="2"/>
        </w:numPr>
        <w:suppressAutoHyphens/>
        <w:spacing w:line="360" w:lineRule="auto"/>
        <w:rPr>
          <w:sz w:val="24"/>
        </w:rPr>
      </w:pPr>
      <w:r w:rsidRPr="00302228">
        <w:rPr>
          <w:sz w:val="24"/>
        </w:rPr>
        <w:t>Future Scope Of Project…………………………………</w:t>
      </w:r>
      <w:r w:rsidR="0063107D">
        <w:rPr>
          <w:sz w:val="24"/>
        </w:rPr>
        <w:t>…</w:t>
      </w:r>
      <w:r w:rsidR="00320CDF">
        <w:rPr>
          <w:sz w:val="24"/>
        </w:rPr>
        <w:t>45-46</w:t>
      </w:r>
    </w:p>
    <w:p w:rsidR="00F77391" w:rsidRPr="006D160E" w:rsidRDefault="006D160E" w:rsidP="006D160E">
      <w:pPr>
        <w:numPr>
          <w:ilvl w:val="0"/>
          <w:numId w:val="2"/>
        </w:numPr>
        <w:suppressAutoHyphens/>
        <w:spacing w:line="360" w:lineRule="auto"/>
        <w:sectPr w:rsidR="00F77391" w:rsidRPr="006D160E" w:rsidSect="00DB4F62">
          <w:pgSz w:w="11920" w:h="16840"/>
          <w:pgMar w:top="964" w:right="1321" w:bottom="278" w:left="133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sz w:val="24"/>
        </w:rPr>
        <w:t xml:space="preserve"> Bibliography……………………………………………….</w:t>
      </w:r>
      <w:r w:rsidR="00320CDF">
        <w:rPr>
          <w:rFonts w:ascii="Cambria" w:eastAsia="Cambria" w:hAnsi="Cambria" w:cs="Cambria"/>
          <w:sz w:val="22"/>
          <w:szCs w:val="22"/>
        </w:rPr>
        <w:t>47</w:t>
      </w:r>
    </w:p>
    <w:p w:rsidR="00E560E3" w:rsidRPr="001A30D3" w:rsidRDefault="006D160E" w:rsidP="00332414">
      <w:pPr>
        <w:jc w:val="center"/>
      </w:pPr>
      <w:r>
        <w:rPr>
          <w:b/>
          <w:position w:val="-1"/>
          <w:sz w:val="36"/>
          <w:szCs w:val="36"/>
          <w:u w:val="thick" w:color="000000"/>
        </w:rPr>
        <w:lastRenderedPageBreak/>
        <w:t>LIST</w:t>
      </w:r>
      <w:r w:rsidR="00E77828">
        <w:rPr>
          <w:b/>
          <w:position w:val="-1"/>
          <w:sz w:val="36"/>
          <w:szCs w:val="36"/>
          <w:u w:val="thick" w:color="000000"/>
        </w:rPr>
        <w:t xml:space="preserve"> </w:t>
      </w:r>
      <w:r w:rsidR="00E560E3">
        <w:rPr>
          <w:b/>
          <w:position w:val="-1"/>
          <w:sz w:val="36"/>
          <w:szCs w:val="36"/>
          <w:u w:val="thick" w:color="000000"/>
        </w:rPr>
        <w:t>OF</w:t>
      </w:r>
      <w:r w:rsidR="00E77828">
        <w:rPr>
          <w:b/>
          <w:position w:val="-1"/>
          <w:sz w:val="36"/>
          <w:szCs w:val="36"/>
          <w:u w:val="thick" w:color="000000"/>
        </w:rPr>
        <w:t xml:space="preserve"> </w:t>
      </w:r>
      <w:r>
        <w:rPr>
          <w:b/>
          <w:position w:val="-1"/>
          <w:sz w:val="36"/>
          <w:szCs w:val="36"/>
          <w:u w:val="thick" w:color="000000"/>
        </w:rPr>
        <w:t>FIGURES</w:t>
      </w:r>
    </w:p>
    <w:p w:rsidR="00E560E3" w:rsidRPr="00DB4F62" w:rsidRDefault="00E560E3" w:rsidP="00E560E3">
      <w:pPr>
        <w:spacing w:before="13" w:line="400" w:lineRule="exact"/>
        <w:jc w:val="center"/>
        <w:rPr>
          <w:sz w:val="36"/>
          <w:szCs w:val="36"/>
        </w:rPr>
      </w:pPr>
    </w:p>
    <w:p w:rsidR="00E560E3" w:rsidRPr="007E5071" w:rsidRDefault="00E560E3" w:rsidP="007E5071">
      <w:pPr>
        <w:suppressAutoHyphens/>
        <w:spacing w:line="360" w:lineRule="auto"/>
        <w:rPr>
          <w:sz w:val="22"/>
        </w:rPr>
      </w:pPr>
    </w:p>
    <w:p w:rsidR="006D160E" w:rsidRPr="007E5071" w:rsidRDefault="006D160E" w:rsidP="007E5071">
      <w:pPr>
        <w:suppressAutoHyphens/>
        <w:spacing w:line="360" w:lineRule="auto"/>
        <w:rPr>
          <w:sz w:val="24"/>
        </w:rPr>
      </w:pPr>
      <w:proofErr w:type="gramStart"/>
      <w:r w:rsidRPr="007E5071">
        <w:rPr>
          <w:sz w:val="24"/>
        </w:rPr>
        <w:t xml:space="preserve">Figure </w:t>
      </w:r>
      <w:r w:rsidR="002A7E19" w:rsidRPr="007E5071">
        <w:rPr>
          <w:sz w:val="24"/>
        </w:rPr>
        <w:t xml:space="preserve"> 5.3.</w:t>
      </w:r>
      <w:r w:rsidRPr="007E5071">
        <w:rPr>
          <w:sz w:val="24"/>
        </w:rPr>
        <w:t>1</w:t>
      </w:r>
      <w:proofErr w:type="gramEnd"/>
      <w:r w:rsidRPr="007E5071">
        <w:rPr>
          <w:sz w:val="24"/>
        </w:rPr>
        <w:t>:</w:t>
      </w:r>
      <w:r w:rsidR="002A7E19" w:rsidRPr="007E5071">
        <w:rPr>
          <w:sz w:val="24"/>
        </w:rPr>
        <w:t xml:space="preserve"> Home</w:t>
      </w:r>
      <w:r w:rsidR="003826C0">
        <w:rPr>
          <w:sz w:val="24"/>
        </w:rPr>
        <w:t>………………………………………………………………..</w:t>
      </w:r>
      <w:r w:rsidR="007E5071">
        <w:rPr>
          <w:sz w:val="24"/>
        </w:rPr>
        <w:t>39</w:t>
      </w:r>
    </w:p>
    <w:p w:rsidR="002A7E19" w:rsidRPr="007E5071" w:rsidRDefault="002A7E19" w:rsidP="007E5071">
      <w:pPr>
        <w:suppressAutoHyphens/>
        <w:spacing w:line="360" w:lineRule="auto"/>
        <w:rPr>
          <w:sz w:val="24"/>
        </w:rPr>
      </w:pPr>
      <w:proofErr w:type="gramStart"/>
      <w:r w:rsidRPr="007E5071">
        <w:rPr>
          <w:sz w:val="24"/>
        </w:rPr>
        <w:t>Figure  5.3.</w:t>
      </w:r>
      <w:r w:rsidR="007E5071">
        <w:rPr>
          <w:sz w:val="24"/>
        </w:rPr>
        <w:t>2</w:t>
      </w:r>
      <w:proofErr w:type="gramEnd"/>
      <w:r w:rsidRPr="007E5071">
        <w:rPr>
          <w:sz w:val="24"/>
        </w:rPr>
        <w:t>:  Building Block.</w:t>
      </w:r>
      <w:r w:rsidR="003826C0">
        <w:rPr>
          <w:sz w:val="24"/>
        </w:rPr>
        <w:t xml:space="preserve"> …………………………………………………….</w:t>
      </w:r>
      <w:r w:rsidR="007E5071">
        <w:rPr>
          <w:sz w:val="24"/>
        </w:rPr>
        <w:t>39</w:t>
      </w:r>
    </w:p>
    <w:p w:rsidR="003826C0" w:rsidRDefault="002A7E19" w:rsidP="007E5071">
      <w:pPr>
        <w:suppressAutoHyphens/>
        <w:spacing w:line="360" w:lineRule="auto"/>
        <w:rPr>
          <w:sz w:val="24"/>
        </w:rPr>
      </w:pPr>
      <w:proofErr w:type="gramStart"/>
      <w:r w:rsidRPr="007E5071">
        <w:rPr>
          <w:sz w:val="24"/>
        </w:rPr>
        <w:t>Figure  5.3.</w:t>
      </w:r>
      <w:r w:rsidR="007E5071">
        <w:rPr>
          <w:sz w:val="24"/>
        </w:rPr>
        <w:t>3</w:t>
      </w:r>
      <w:proofErr w:type="gramEnd"/>
      <w:r w:rsidRPr="007E5071">
        <w:rPr>
          <w:sz w:val="24"/>
        </w:rPr>
        <w:t>: Confusing Word</w:t>
      </w:r>
      <w:r w:rsidR="003826C0">
        <w:rPr>
          <w:sz w:val="24"/>
        </w:rPr>
        <w:t>……………………………………………………..40</w:t>
      </w:r>
      <w:r w:rsidR="007E5071">
        <w:rPr>
          <w:sz w:val="24"/>
        </w:rPr>
        <w:tab/>
      </w:r>
    </w:p>
    <w:p w:rsidR="002A7E19" w:rsidRPr="007E5071" w:rsidRDefault="002A7E19" w:rsidP="007E5071">
      <w:pPr>
        <w:suppressAutoHyphens/>
        <w:spacing w:line="360" w:lineRule="auto"/>
        <w:rPr>
          <w:sz w:val="24"/>
        </w:rPr>
      </w:pPr>
      <w:proofErr w:type="gramStart"/>
      <w:r w:rsidRPr="007E5071">
        <w:rPr>
          <w:sz w:val="24"/>
        </w:rPr>
        <w:t>Figure  5.3.</w:t>
      </w:r>
      <w:r w:rsidR="007E5071">
        <w:rPr>
          <w:sz w:val="24"/>
        </w:rPr>
        <w:t>4</w:t>
      </w:r>
      <w:proofErr w:type="gramEnd"/>
      <w:r w:rsidRPr="007E5071">
        <w:rPr>
          <w:sz w:val="24"/>
        </w:rPr>
        <w:t>: Spell Checker</w:t>
      </w:r>
      <w:r w:rsidR="003826C0">
        <w:rPr>
          <w:sz w:val="24"/>
        </w:rPr>
        <w:t>………………………………………………………</w:t>
      </w:r>
      <w:r w:rsidR="008C62E3">
        <w:rPr>
          <w:sz w:val="24"/>
        </w:rPr>
        <w:t>..</w:t>
      </w:r>
      <w:r w:rsidR="003826C0">
        <w:rPr>
          <w:sz w:val="24"/>
        </w:rPr>
        <w:t>40</w:t>
      </w:r>
    </w:p>
    <w:p w:rsidR="002A7E19" w:rsidRPr="007E5071" w:rsidRDefault="002A7E19" w:rsidP="007E5071">
      <w:pPr>
        <w:suppressAutoHyphens/>
        <w:spacing w:line="360" w:lineRule="auto"/>
        <w:rPr>
          <w:sz w:val="24"/>
        </w:rPr>
      </w:pPr>
      <w:proofErr w:type="gramStart"/>
      <w:r w:rsidRPr="007E5071">
        <w:rPr>
          <w:sz w:val="24"/>
        </w:rPr>
        <w:t>Figure  5.3.</w:t>
      </w:r>
      <w:r w:rsidR="007E5071">
        <w:rPr>
          <w:sz w:val="24"/>
        </w:rPr>
        <w:t>5</w:t>
      </w:r>
      <w:proofErr w:type="gramEnd"/>
      <w:r w:rsidRPr="007E5071">
        <w:rPr>
          <w:sz w:val="24"/>
        </w:rPr>
        <w:t>: Word of the day</w:t>
      </w:r>
      <w:r w:rsidR="003826C0">
        <w:rPr>
          <w:sz w:val="24"/>
        </w:rPr>
        <w:t>……………………………………………………</w:t>
      </w:r>
      <w:r w:rsidR="008C62E3">
        <w:rPr>
          <w:sz w:val="24"/>
        </w:rPr>
        <w:t>..</w:t>
      </w:r>
      <w:r w:rsidR="003826C0">
        <w:rPr>
          <w:sz w:val="24"/>
        </w:rPr>
        <w:t>41</w:t>
      </w:r>
    </w:p>
    <w:p w:rsidR="002A7E19" w:rsidRPr="007E5071" w:rsidRDefault="002A7E19" w:rsidP="007E5071">
      <w:pPr>
        <w:suppressAutoHyphens/>
        <w:spacing w:line="360" w:lineRule="auto"/>
        <w:rPr>
          <w:sz w:val="24"/>
        </w:rPr>
      </w:pPr>
      <w:proofErr w:type="gramStart"/>
      <w:r w:rsidRPr="007E5071">
        <w:rPr>
          <w:sz w:val="24"/>
        </w:rPr>
        <w:t>Figure  5.3.</w:t>
      </w:r>
      <w:r w:rsidR="007E5071">
        <w:rPr>
          <w:sz w:val="24"/>
        </w:rPr>
        <w:t>6</w:t>
      </w:r>
      <w:proofErr w:type="gramEnd"/>
      <w:r w:rsidRPr="007E5071">
        <w:rPr>
          <w:sz w:val="24"/>
        </w:rPr>
        <w:t>: Admin</w:t>
      </w:r>
      <w:r w:rsidR="003826C0">
        <w:rPr>
          <w:sz w:val="24"/>
        </w:rPr>
        <w:t>……………………………………………………….............41</w:t>
      </w:r>
    </w:p>
    <w:p w:rsidR="002A7E19" w:rsidRPr="007E5071" w:rsidRDefault="002A7E19" w:rsidP="007E5071">
      <w:pPr>
        <w:suppressAutoHyphens/>
        <w:spacing w:line="360" w:lineRule="auto"/>
        <w:rPr>
          <w:sz w:val="24"/>
        </w:rPr>
      </w:pPr>
      <w:proofErr w:type="gramStart"/>
      <w:r w:rsidRPr="007E5071">
        <w:rPr>
          <w:sz w:val="24"/>
        </w:rPr>
        <w:t>Figure  5.3.</w:t>
      </w:r>
      <w:r w:rsidR="007E5071">
        <w:rPr>
          <w:sz w:val="24"/>
        </w:rPr>
        <w:t>7</w:t>
      </w:r>
      <w:proofErr w:type="gramEnd"/>
      <w:r w:rsidRPr="007E5071">
        <w:rPr>
          <w:sz w:val="24"/>
        </w:rPr>
        <w:t>: Types</w:t>
      </w:r>
      <w:r w:rsidR="003826C0">
        <w:rPr>
          <w:sz w:val="24"/>
        </w:rPr>
        <w:t>………………………………………………………………...42</w:t>
      </w:r>
    </w:p>
    <w:p w:rsidR="002A7E19" w:rsidRPr="007E5071" w:rsidRDefault="002A7E19" w:rsidP="007E5071">
      <w:pPr>
        <w:suppressAutoHyphens/>
        <w:spacing w:line="360" w:lineRule="auto"/>
        <w:rPr>
          <w:sz w:val="24"/>
        </w:rPr>
      </w:pPr>
      <w:proofErr w:type="gramStart"/>
      <w:r w:rsidRPr="007E5071">
        <w:rPr>
          <w:sz w:val="24"/>
        </w:rPr>
        <w:t>Figure  5.3.</w:t>
      </w:r>
      <w:r w:rsidR="007E5071">
        <w:rPr>
          <w:sz w:val="24"/>
        </w:rPr>
        <w:t>8</w:t>
      </w:r>
      <w:proofErr w:type="gramEnd"/>
      <w:r w:rsidRPr="007E5071">
        <w:rPr>
          <w:sz w:val="24"/>
        </w:rPr>
        <w:t>: Synonyms and Antonyms</w:t>
      </w:r>
      <w:r w:rsidR="003826C0">
        <w:rPr>
          <w:sz w:val="24"/>
        </w:rPr>
        <w:t>…………………………………………..</w:t>
      </w:r>
      <w:r w:rsidR="008C62E3">
        <w:rPr>
          <w:sz w:val="24"/>
        </w:rPr>
        <w:t>.</w:t>
      </w:r>
      <w:r w:rsidR="003826C0">
        <w:rPr>
          <w:sz w:val="24"/>
        </w:rPr>
        <w:t>42</w:t>
      </w:r>
    </w:p>
    <w:p w:rsidR="002A7E19" w:rsidRDefault="007E5071" w:rsidP="007E5071">
      <w:pPr>
        <w:suppressAutoHyphens/>
        <w:spacing w:line="360" w:lineRule="auto"/>
        <w:rPr>
          <w:sz w:val="24"/>
        </w:rPr>
      </w:pPr>
      <w:proofErr w:type="gramStart"/>
      <w:r w:rsidRPr="007E5071">
        <w:rPr>
          <w:sz w:val="24"/>
        </w:rPr>
        <w:t>Figure  5.3.</w:t>
      </w:r>
      <w:r>
        <w:rPr>
          <w:sz w:val="24"/>
        </w:rPr>
        <w:t>9</w:t>
      </w:r>
      <w:proofErr w:type="gramEnd"/>
      <w:r w:rsidRPr="007E5071">
        <w:rPr>
          <w:sz w:val="24"/>
        </w:rPr>
        <w:t>: Phrasal Verb</w:t>
      </w:r>
      <w:r w:rsidR="003826C0">
        <w:rPr>
          <w:sz w:val="24"/>
        </w:rPr>
        <w:t>………………………………………………………...</w:t>
      </w:r>
      <w:r w:rsidR="008C62E3">
        <w:rPr>
          <w:sz w:val="24"/>
        </w:rPr>
        <w:t>,</w:t>
      </w:r>
      <w:r w:rsidR="003826C0">
        <w:rPr>
          <w:sz w:val="24"/>
        </w:rPr>
        <w:t>43</w:t>
      </w:r>
    </w:p>
    <w:p w:rsidR="003826C0" w:rsidRPr="007E5071" w:rsidRDefault="003826C0" w:rsidP="007E5071">
      <w:pPr>
        <w:suppressAutoHyphens/>
        <w:spacing w:line="360" w:lineRule="auto"/>
        <w:rPr>
          <w:sz w:val="24"/>
        </w:rPr>
      </w:pPr>
      <w:proofErr w:type="gramStart"/>
      <w:r w:rsidRPr="007E5071">
        <w:rPr>
          <w:sz w:val="24"/>
        </w:rPr>
        <w:t>Figure  5.3.</w:t>
      </w:r>
      <w:r>
        <w:rPr>
          <w:sz w:val="24"/>
        </w:rPr>
        <w:t>10</w:t>
      </w:r>
      <w:proofErr w:type="gramEnd"/>
      <w:r w:rsidRPr="007E5071">
        <w:rPr>
          <w:sz w:val="24"/>
        </w:rPr>
        <w:t xml:space="preserve">: </w:t>
      </w:r>
      <w:r>
        <w:rPr>
          <w:sz w:val="24"/>
        </w:rPr>
        <w:t>Add Word….………………………………………………………43</w:t>
      </w:r>
    </w:p>
    <w:p w:rsidR="007E5071" w:rsidRPr="007E5071" w:rsidRDefault="007E5071" w:rsidP="007E5071">
      <w:pPr>
        <w:suppressAutoHyphens/>
        <w:spacing w:line="360" w:lineRule="auto"/>
        <w:rPr>
          <w:sz w:val="24"/>
        </w:rPr>
      </w:pPr>
      <w:proofErr w:type="gramStart"/>
      <w:r w:rsidRPr="007E5071">
        <w:rPr>
          <w:sz w:val="24"/>
        </w:rPr>
        <w:t>Figure  5.3.1</w:t>
      </w:r>
      <w:r w:rsidR="003826C0">
        <w:rPr>
          <w:sz w:val="24"/>
        </w:rPr>
        <w:t>1</w:t>
      </w:r>
      <w:proofErr w:type="gramEnd"/>
      <w:r w:rsidRPr="007E5071">
        <w:rPr>
          <w:sz w:val="24"/>
        </w:rPr>
        <w:t>: Difference Word</w:t>
      </w:r>
      <w:r w:rsidR="003826C0">
        <w:rPr>
          <w:sz w:val="24"/>
        </w:rPr>
        <w:t>…………………………………………………</w:t>
      </w:r>
      <w:r w:rsidR="008C62E3">
        <w:rPr>
          <w:sz w:val="24"/>
        </w:rPr>
        <w:t>.,</w:t>
      </w:r>
      <w:r w:rsidR="003826C0">
        <w:rPr>
          <w:sz w:val="24"/>
        </w:rPr>
        <w:t>.44</w:t>
      </w:r>
    </w:p>
    <w:p w:rsidR="007E5071" w:rsidRPr="007E5071" w:rsidRDefault="007E5071" w:rsidP="007E5071">
      <w:pPr>
        <w:suppressAutoHyphens/>
        <w:spacing w:line="360" w:lineRule="auto"/>
        <w:rPr>
          <w:sz w:val="24"/>
        </w:rPr>
      </w:pPr>
      <w:proofErr w:type="gramStart"/>
      <w:r w:rsidRPr="007E5071">
        <w:rPr>
          <w:sz w:val="24"/>
        </w:rPr>
        <w:t>Figure  5.3.1</w:t>
      </w:r>
      <w:r w:rsidR="003826C0">
        <w:rPr>
          <w:sz w:val="24"/>
        </w:rPr>
        <w:t>2</w:t>
      </w:r>
      <w:proofErr w:type="gramEnd"/>
      <w:r w:rsidRPr="007E5071">
        <w:rPr>
          <w:sz w:val="24"/>
        </w:rPr>
        <w:t>: Show History</w:t>
      </w:r>
      <w:r w:rsidR="003826C0">
        <w:rPr>
          <w:sz w:val="24"/>
        </w:rPr>
        <w:t>……………………………………………………</w:t>
      </w:r>
      <w:r w:rsidR="008C62E3">
        <w:rPr>
          <w:sz w:val="24"/>
        </w:rPr>
        <w:t>…</w:t>
      </w:r>
      <w:r w:rsidR="003826C0">
        <w:rPr>
          <w:sz w:val="24"/>
        </w:rPr>
        <w:t>44</w:t>
      </w:r>
    </w:p>
    <w:p w:rsidR="007E5071" w:rsidRPr="007E5071" w:rsidRDefault="007E5071" w:rsidP="007E5071">
      <w:pPr>
        <w:suppressAutoHyphens/>
        <w:spacing w:line="360" w:lineRule="auto"/>
        <w:rPr>
          <w:sz w:val="24"/>
        </w:rPr>
      </w:pPr>
      <w:proofErr w:type="gramStart"/>
      <w:r w:rsidRPr="007E5071">
        <w:rPr>
          <w:sz w:val="24"/>
        </w:rPr>
        <w:t>Figure  5.3.1</w:t>
      </w:r>
      <w:r w:rsidR="003826C0">
        <w:rPr>
          <w:sz w:val="24"/>
        </w:rPr>
        <w:t>3</w:t>
      </w:r>
      <w:proofErr w:type="gramEnd"/>
      <w:r w:rsidRPr="007E5071">
        <w:rPr>
          <w:sz w:val="24"/>
        </w:rPr>
        <w:t>: View for Add Word</w:t>
      </w:r>
      <w:r w:rsidR="003826C0">
        <w:rPr>
          <w:sz w:val="24"/>
        </w:rPr>
        <w:t>………………………………………………</w:t>
      </w:r>
      <w:r w:rsidR="008C62E3">
        <w:rPr>
          <w:sz w:val="24"/>
        </w:rPr>
        <w:t>.</w:t>
      </w:r>
      <w:r w:rsidR="003826C0">
        <w:rPr>
          <w:sz w:val="24"/>
        </w:rPr>
        <w:t>.45</w:t>
      </w:r>
    </w:p>
    <w:p w:rsidR="007E5071" w:rsidRPr="007E5071" w:rsidRDefault="007E5071" w:rsidP="007E5071">
      <w:pPr>
        <w:suppressAutoHyphens/>
        <w:spacing w:line="360" w:lineRule="auto"/>
        <w:rPr>
          <w:sz w:val="24"/>
        </w:rPr>
        <w:sectPr w:rsidR="007E5071" w:rsidRPr="007E5071" w:rsidSect="00DB4F62">
          <w:pgSz w:w="11920" w:h="16840"/>
          <w:pgMar w:top="964" w:right="1321" w:bottom="278" w:left="133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roofErr w:type="gramStart"/>
      <w:r w:rsidRPr="007E5071">
        <w:rPr>
          <w:sz w:val="24"/>
        </w:rPr>
        <w:t>Figure  5.3.1</w:t>
      </w:r>
      <w:r w:rsidR="003826C0">
        <w:rPr>
          <w:sz w:val="24"/>
        </w:rPr>
        <w:t>4</w:t>
      </w:r>
      <w:proofErr w:type="gramEnd"/>
      <w:r w:rsidRPr="007E5071">
        <w:rPr>
          <w:sz w:val="24"/>
        </w:rPr>
        <w:t>: View for Admin</w:t>
      </w:r>
      <w:r w:rsidR="003826C0">
        <w:rPr>
          <w:sz w:val="24"/>
        </w:rPr>
        <w:t>…………………………………………………</w:t>
      </w:r>
      <w:r w:rsidR="008C62E3">
        <w:rPr>
          <w:sz w:val="24"/>
        </w:rPr>
        <w:t>…</w:t>
      </w:r>
      <w:r w:rsidR="003826C0">
        <w:rPr>
          <w:sz w:val="24"/>
        </w:rPr>
        <w:t>45</w:t>
      </w:r>
    </w:p>
    <w:p w:rsidR="002A7E19" w:rsidRPr="002B1AD9" w:rsidRDefault="002A7E19" w:rsidP="006D160E">
      <w:pPr>
        <w:suppressAutoHyphens/>
        <w:spacing w:line="360" w:lineRule="auto"/>
        <w:ind w:left="360"/>
        <w:rPr>
          <w:sz w:val="28"/>
        </w:rPr>
        <w:sectPr w:rsidR="002A7E19" w:rsidRPr="002B1AD9" w:rsidSect="00DB4F62">
          <w:pgSz w:w="11920" w:h="16840"/>
          <w:pgMar w:top="964" w:right="1321" w:bottom="278" w:left="133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E560E3" w:rsidRPr="001A30D3" w:rsidRDefault="006D160E" w:rsidP="00E560E3">
      <w:r>
        <w:rPr>
          <w:b/>
          <w:spacing w:val="-1"/>
          <w:position w:val="-1"/>
          <w:sz w:val="36"/>
          <w:szCs w:val="36"/>
          <w:u w:val="thick" w:color="000000"/>
        </w:rPr>
        <w:lastRenderedPageBreak/>
        <w:t xml:space="preserve">LIST OF </w:t>
      </w:r>
      <w:r>
        <w:rPr>
          <w:b/>
          <w:position w:val="-1"/>
          <w:sz w:val="36"/>
          <w:szCs w:val="36"/>
          <w:u w:val="thick" w:color="000000"/>
        </w:rPr>
        <w:t>TAB</w:t>
      </w:r>
      <w:r>
        <w:rPr>
          <w:b/>
          <w:spacing w:val="-1"/>
          <w:position w:val="-1"/>
          <w:sz w:val="36"/>
          <w:szCs w:val="36"/>
          <w:u w:val="thick" w:color="000000"/>
        </w:rPr>
        <w:t>LES</w:t>
      </w:r>
    </w:p>
    <w:p w:rsidR="00E560E3" w:rsidRPr="00DB4F62" w:rsidRDefault="00E560E3" w:rsidP="00E560E3">
      <w:pPr>
        <w:spacing w:before="13" w:line="400" w:lineRule="exact"/>
        <w:jc w:val="center"/>
        <w:rPr>
          <w:sz w:val="36"/>
          <w:szCs w:val="36"/>
        </w:rPr>
      </w:pPr>
    </w:p>
    <w:p w:rsidR="00E560E3" w:rsidRDefault="00E560E3" w:rsidP="00E560E3">
      <w:pPr>
        <w:spacing w:before="30"/>
        <w:rPr>
          <w:sz w:val="24"/>
        </w:rPr>
      </w:pPr>
    </w:p>
    <w:p w:rsidR="002B1AD9" w:rsidRDefault="002B1AD9" w:rsidP="00E560E3">
      <w:pPr>
        <w:spacing w:before="30"/>
        <w:rPr>
          <w:sz w:val="24"/>
        </w:rPr>
      </w:pPr>
      <w:r w:rsidRPr="002B1AD9">
        <w:rPr>
          <w:sz w:val="28"/>
        </w:rPr>
        <w:t>Table 1:</w:t>
      </w:r>
      <w:r w:rsidR="000C1DD0">
        <w:rPr>
          <w:sz w:val="28"/>
        </w:rPr>
        <w:t xml:space="preserve"> </w:t>
      </w:r>
      <w:r w:rsidRPr="002B1AD9">
        <w:rPr>
          <w:sz w:val="24"/>
        </w:rPr>
        <w:t>WOEDS</w:t>
      </w:r>
    </w:p>
    <w:p w:rsidR="002B1AD9" w:rsidRDefault="002B1AD9" w:rsidP="00E560E3">
      <w:pPr>
        <w:spacing w:before="30"/>
        <w:rPr>
          <w:rFonts w:ascii="Cambria" w:eastAsia="Cambria" w:hAnsi="Cambria" w:cs="Cambria"/>
          <w:sz w:val="24"/>
          <w:szCs w:val="22"/>
        </w:rPr>
      </w:pPr>
    </w:p>
    <w:p w:rsidR="002B1AD9" w:rsidRDefault="000C1DD0" w:rsidP="00E560E3">
      <w:pPr>
        <w:spacing w:before="30"/>
        <w:rPr>
          <w:sz w:val="24"/>
        </w:rPr>
      </w:pPr>
      <w:proofErr w:type="gramStart"/>
      <w:r>
        <w:rPr>
          <w:sz w:val="28"/>
        </w:rPr>
        <w:t xml:space="preserve">Table  </w:t>
      </w:r>
      <w:r w:rsidR="002B1AD9">
        <w:rPr>
          <w:sz w:val="28"/>
        </w:rPr>
        <w:t>2</w:t>
      </w:r>
      <w:proofErr w:type="gramEnd"/>
      <w:r w:rsidR="002B1AD9" w:rsidRPr="002B1AD9">
        <w:rPr>
          <w:sz w:val="28"/>
        </w:rPr>
        <w:t>:</w:t>
      </w:r>
      <w:r>
        <w:rPr>
          <w:sz w:val="28"/>
        </w:rPr>
        <w:t xml:space="preserve"> </w:t>
      </w:r>
      <w:r w:rsidR="002B1AD9">
        <w:rPr>
          <w:sz w:val="24"/>
        </w:rPr>
        <w:t>TRANSICTION</w:t>
      </w:r>
    </w:p>
    <w:p w:rsidR="002B1AD9" w:rsidRDefault="002B1AD9" w:rsidP="00E560E3">
      <w:pPr>
        <w:spacing w:before="30"/>
        <w:rPr>
          <w:sz w:val="24"/>
        </w:rPr>
      </w:pPr>
    </w:p>
    <w:p w:rsidR="002B1AD9" w:rsidRDefault="002B1AD9" w:rsidP="00E560E3">
      <w:pPr>
        <w:spacing w:before="30"/>
        <w:rPr>
          <w:sz w:val="24"/>
        </w:rPr>
      </w:pPr>
      <w:proofErr w:type="gramStart"/>
      <w:r>
        <w:rPr>
          <w:sz w:val="28"/>
        </w:rPr>
        <w:t>Table  3</w:t>
      </w:r>
      <w:proofErr w:type="gramEnd"/>
      <w:r w:rsidRPr="002B1AD9">
        <w:rPr>
          <w:sz w:val="28"/>
        </w:rPr>
        <w:t>:</w:t>
      </w:r>
      <w:r w:rsidR="000C1DD0">
        <w:rPr>
          <w:sz w:val="28"/>
        </w:rPr>
        <w:t xml:space="preserve"> </w:t>
      </w:r>
      <w:r w:rsidRPr="002B1AD9">
        <w:rPr>
          <w:sz w:val="24"/>
        </w:rPr>
        <w:t>DIFFERENCE</w:t>
      </w:r>
    </w:p>
    <w:p w:rsidR="002B1AD9" w:rsidRDefault="002B1AD9" w:rsidP="00E560E3">
      <w:pPr>
        <w:spacing w:before="30"/>
        <w:rPr>
          <w:sz w:val="24"/>
        </w:rPr>
      </w:pPr>
    </w:p>
    <w:p w:rsidR="002B1AD9" w:rsidRDefault="002B1AD9" w:rsidP="00E560E3">
      <w:pPr>
        <w:spacing w:before="30"/>
        <w:rPr>
          <w:sz w:val="24"/>
        </w:rPr>
      </w:pPr>
      <w:proofErr w:type="gramStart"/>
      <w:r>
        <w:rPr>
          <w:sz w:val="28"/>
        </w:rPr>
        <w:t>Table  4</w:t>
      </w:r>
      <w:proofErr w:type="gramEnd"/>
      <w:r w:rsidRPr="002B1AD9">
        <w:rPr>
          <w:sz w:val="28"/>
        </w:rPr>
        <w:t>:</w:t>
      </w:r>
      <w:r w:rsidR="000C1DD0">
        <w:rPr>
          <w:sz w:val="28"/>
        </w:rPr>
        <w:t xml:space="preserve"> </w:t>
      </w:r>
      <w:r w:rsidRPr="002B1AD9">
        <w:rPr>
          <w:sz w:val="24"/>
        </w:rPr>
        <w:t>VIEW_WORD</w:t>
      </w:r>
    </w:p>
    <w:p w:rsidR="002B1AD9" w:rsidRDefault="002B1AD9" w:rsidP="00E560E3">
      <w:pPr>
        <w:spacing w:before="30"/>
        <w:rPr>
          <w:sz w:val="24"/>
        </w:rPr>
      </w:pPr>
    </w:p>
    <w:p w:rsidR="002B1AD9" w:rsidRDefault="002B1AD9" w:rsidP="002B1AD9">
      <w:pPr>
        <w:spacing w:before="30"/>
        <w:rPr>
          <w:sz w:val="24"/>
        </w:rPr>
      </w:pPr>
      <w:proofErr w:type="gramStart"/>
      <w:r>
        <w:rPr>
          <w:sz w:val="28"/>
        </w:rPr>
        <w:t xml:space="preserve">Table  </w:t>
      </w:r>
      <w:r w:rsidR="002A7E19">
        <w:rPr>
          <w:sz w:val="28"/>
        </w:rPr>
        <w:t>5</w:t>
      </w:r>
      <w:proofErr w:type="gramEnd"/>
      <w:r w:rsidRPr="002B1AD9">
        <w:rPr>
          <w:sz w:val="28"/>
        </w:rPr>
        <w:t>:</w:t>
      </w:r>
      <w:r w:rsidR="000C1DD0">
        <w:rPr>
          <w:sz w:val="28"/>
        </w:rPr>
        <w:t xml:space="preserve"> </w:t>
      </w:r>
      <w:r>
        <w:rPr>
          <w:sz w:val="24"/>
        </w:rPr>
        <w:t>PHRASAL</w:t>
      </w:r>
    </w:p>
    <w:p w:rsidR="002B1AD9" w:rsidRDefault="002B1AD9" w:rsidP="002B1AD9">
      <w:pPr>
        <w:spacing w:before="30"/>
        <w:rPr>
          <w:sz w:val="24"/>
        </w:rPr>
      </w:pPr>
    </w:p>
    <w:p w:rsidR="002B1AD9" w:rsidRPr="002B1AD9" w:rsidRDefault="002B1AD9" w:rsidP="002B1AD9">
      <w:pPr>
        <w:spacing w:before="30"/>
        <w:rPr>
          <w:sz w:val="24"/>
        </w:rPr>
        <w:sectPr w:rsidR="002B1AD9" w:rsidRPr="002B1AD9" w:rsidSect="00DB4F62">
          <w:pgSz w:w="11920" w:h="16840"/>
          <w:pgMar w:top="964" w:right="1321" w:bottom="278" w:left="133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sz w:val="28"/>
        </w:rPr>
        <w:t xml:space="preserve">Table  </w:t>
      </w:r>
      <w:r w:rsidR="002A7E19">
        <w:rPr>
          <w:sz w:val="28"/>
        </w:rPr>
        <w:t>6</w:t>
      </w:r>
      <w:r w:rsidRPr="002B1AD9">
        <w:rPr>
          <w:sz w:val="28"/>
        </w:rPr>
        <w:t>:</w:t>
      </w:r>
      <w:r w:rsidR="000C1DD0">
        <w:rPr>
          <w:sz w:val="28"/>
        </w:rPr>
        <w:t xml:space="preserve"> </w:t>
      </w:r>
      <w:r>
        <w:rPr>
          <w:sz w:val="24"/>
        </w:rPr>
        <w:t>HISTORY</w:t>
      </w:r>
    </w:p>
    <w:p w:rsidR="002B1AD9" w:rsidRPr="002B1AD9" w:rsidRDefault="002B1AD9" w:rsidP="002B1AD9">
      <w:pPr>
        <w:spacing w:before="30"/>
        <w:rPr>
          <w:sz w:val="24"/>
        </w:rPr>
        <w:sectPr w:rsidR="002B1AD9" w:rsidRPr="002B1AD9" w:rsidSect="00DB4F62">
          <w:pgSz w:w="11920" w:h="16840"/>
          <w:pgMar w:top="964" w:right="1321" w:bottom="278" w:left="133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2B1AD9" w:rsidRDefault="002B1AD9" w:rsidP="00E560E3">
      <w:pPr>
        <w:spacing w:before="30"/>
        <w:rPr>
          <w:sz w:val="24"/>
        </w:rPr>
      </w:pPr>
    </w:p>
    <w:p w:rsidR="002B1AD9" w:rsidRDefault="002B1AD9" w:rsidP="00E560E3">
      <w:pPr>
        <w:spacing w:before="30"/>
        <w:rPr>
          <w:sz w:val="24"/>
        </w:rPr>
      </w:pPr>
    </w:p>
    <w:p w:rsidR="002B1AD9" w:rsidRPr="002B1AD9" w:rsidRDefault="002B1AD9" w:rsidP="00E560E3">
      <w:pPr>
        <w:spacing w:before="30"/>
        <w:rPr>
          <w:sz w:val="24"/>
        </w:rPr>
        <w:sectPr w:rsidR="002B1AD9" w:rsidRPr="002B1AD9" w:rsidSect="00DB4F62">
          <w:pgSz w:w="11920" w:h="16840"/>
          <w:pgMar w:top="964" w:right="1321" w:bottom="278" w:left="133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D06617" w:rsidRPr="00395889" w:rsidRDefault="00D06617" w:rsidP="00266593">
      <w:pPr>
        <w:spacing w:before="30"/>
        <w:rPr>
          <w:rFonts w:ascii="Cambria" w:eastAsia="Cambria" w:hAnsi="Cambria" w:cs="Cambria"/>
          <w:b/>
          <w:sz w:val="22"/>
          <w:szCs w:val="22"/>
        </w:rPr>
      </w:pPr>
    </w:p>
    <w:p w:rsidR="00395889" w:rsidRPr="00311F08" w:rsidRDefault="00311F08" w:rsidP="00311F08">
      <w:pPr>
        <w:spacing w:before="30"/>
        <w:ind w:left="100"/>
        <w:rPr>
          <w:rFonts w:ascii="Cambria" w:eastAsia="Cambria" w:hAnsi="Cambria" w:cs="Cambria"/>
          <w:sz w:val="32"/>
          <w:szCs w:val="22"/>
        </w:rPr>
      </w:pPr>
      <w:r w:rsidRPr="00311F08">
        <w:rPr>
          <w:rFonts w:ascii="Cambria" w:eastAsia="Cambria" w:hAnsi="Cambria" w:cs="Cambria"/>
          <w:sz w:val="32"/>
          <w:szCs w:val="22"/>
        </w:rPr>
        <w:t>1</w:t>
      </w:r>
      <w:r w:rsidR="00395889" w:rsidRPr="00311F08">
        <w:rPr>
          <w:rFonts w:eastAsia="Cambria"/>
          <w:b/>
          <w:sz w:val="32"/>
          <w:szCs w:val="22"/>
          <w:u w:val="single"/>
        </w:rPr>
        <w:t>Introduction:</w:t>
      </w:r>
    </w:p>
    <w:p w:rsidR="00395889" w:rsidRDefault="00395889" w:rsidP="00D06617">
      <w:pPr>
        <w:spacing w:before="30"/>
        <w:ind w:left="100"/>
        <w:rPr>
          <w:rFonts w:ascii="Cambria" w:eastAsia="Cambria" w:hAnsi="Cambria" w:cs="Cambria"/>
          <w:b/>
          <w:sz w:val="28"/>
          <w:szCs w:val="22"/>
        </w:rPr>
      </w:pPr>
    </w:p>
    <w:p w:rsidR="00564F58" w:rsidRPr="00265621" w:rsidRDefault="005E4009" w:rsidP="00A931F8">
      <w:pPr>
        <w:spacing w:before="30" w:line="360" w:lineRule="auto"/>
        <w:ind w:left="102"/>
        <w:jc w:val="both"/>
        <w:rPr>
          <w:bCs/>
          <w:sz w:val="22"/>
          <w:szCs w:val="22"/>
          <w:lang w:val="en-IN"/>
        </w:rPr>
      </w:pPr>
      <w:r w:rsidRPr="00265621">
        <w:rPr>
          <w:bCs/>
          <w:sz w:val="22"/>
          <w:szCs w:val="22"/>
          <w:lang w:val="en-IN"/>
        </w:rPr>
        <w:t>Recommender</w:t>
      </w:r>
      <w:r w:rsidRPr="00265621">
        <w:rPr>
          <w:bCs/>
          <w:sz w:val="22"/>
          <w:szCs w:val="22"/>
          <w:lang w:val="en-IN"/>
        </w:rPr>
        <w:tab/>
        <w:t xml:space="preserve"> systems are used to provide personalized recommendations according</w:t>
      </w:r>
      <w:r w:rsidR="007C533E" w:rsidRPr="00265621">
        <w:rPr>
          <w:bCs/>
          <w:sz w:val="22"/>
          <w:szCs w:val="22"/>
          <w:lang w:val="en-IN"/>
        </w:rPr>
        <w:t xml:space="preserve">   </w:t>
      </w:r>
      <w:r w:rsidR="007C533E" w:rsidRPr="00265621">
        <w:rPr>
          <w:bCs/>
          <w:sz w:val="22"/>
          <w:szCs w:val="22"/>
          <w:lang w:val="en-IN"/>
        </w:rPr>
        <w:tab/>
        <w:t xml:space="preserve">to   </w:t>
      </w:r>
      <w:r w:rsidRPr="00265621">
        <w:rPr>
          <w:bCs/>
          <w:sz w:val="22"/>
          <w:szCs w:val="22"/>
          <w:lang w:val="en-IN"/>
        </w:rPr>
        <w:t xml:space="preserve">user profile and previous behaviour.  Recommender </w:t>
      </w:r>
      <w:r w:rsidRPr="00265621">
        <w:rPr>
          <w:bCs/>
          <w:sz w:val="22"/>
          <w:szCs w:val="22"/>
          <w:lang w:val="en-IN"/>
        </w:rPr>
        <w:tab/>
        <w:t xml:space="preserve">systems are widely used in the </w:t>
      </w:r>
      <w:r w:rsidRPr="00265621">
        <w:rPr>
          <w:bCs/>
          <w:sz w:val="22"/>
          <w:szCs w:val="22"/>
          <w:lang w:val="en-IN"/>
        </w:rPr>
        <w:tab/>
        <w:t>Internet Industry. Services like</w:t>
      </w:r>
      <w:r w:rsidRPr="00265621">
        <w:rPr>
          <w:bCs/>
          <w:sz w:val="22"/>
          <w:szCs w:val="22"/>
          <w:lang w:val="en-IN"/>
        </w:rPr>
        <w:tab/>
        <w:t>Amazon, Netflix, and YouTube</w:t>
      </w:r>
      <w:r w:rsidRPr="00265621">
        <w:rPr>
          <w:bCs/>
          <w:sz w:val="22"/>
          <w:szCs w:val="22"/>
          <w:lang w:val="en-IN"/>
        </w:rPr>
        <w:tab/>
      </w:r>
      <w:r w:rsidR="00564F58" w:rsidRPr="00265621">
        <w:rPr>
          <w:bCs/>
          <w:sz w:val="22"/>
          <w:szCs w:val="22"/>
          <w:lang w:val="en-IN"/>
        </w:rPr>
        <w:t xml:space="preserve"> </w:t>
      </w:r>
      <w:r w:rsidRPr="00265621">
        <w:rPr>
          <w:bCs/>
          <w:sz w:val="22"/>
          <w:szCs w:val="22"/>
          <w:lang w:val="en-IN"/>
        </w:rPr>
        <w:t>are typical examples</w:t>
      </w:r>
      <w:r w:rsidRPr="00265621">
        <w:rPr>
          <w:bCs/>
          <w:sz w:val="22"/>
          <w:szCs w:val="22"/>
          <w:lang w:val="en-IN"/>
        </w:rPr>
        <w:tab/>
        <w:t>of Recommender System users</w:t>
      </w:r>
      <w:r w:rsidR="00473A8C" w:rsidRPr="00265621">
        <w:rPr>
          <w:bCs/>
          <w:sz w:val="22"/>
          <w:szCs w:val="22"/>
          <w:lang w:val="en-IN"/>
        </w:rPr>
        <w:t>. Recommender Systems cannot only help the users find their favourite products, but also bring potential profit to online service providers.</w:t>
      </w:r>
    </w:p>
    <w:p w:rsidR="00564F58" w:rsidRDefault="00564F58" w:rsidP="00A931F8">
      <w:pPr>
        <w:spacing w:before="30" w:line="360" w:lineRule="auto"/>
        <w:ind w:left="102"/>
        <w:jc w:val="both"/>
        <w:rPr>
          <w:bCs/>
          <w:sz w:val="22"/>
          <w:szCs w:val="22"/>
          <w:lang w:val="en-IN"/>
        </w:rPr>
      </w:pPr>
    </w:p>
    <w:p w:rsidR="005E4009" w:rsidRPr="005E4009" w:rsidRDefault="00564F58" w:rsidP="00A931F8">
      <w:pPr>
        <w:spacing w:before="30" w:line="360" w:lineRule="auto"/>
        <w:ind w:left="102"/>
        <w:jc w:val="both"/>
        <w:rPr>
          <w:bCs/>
          <w:sz w:val="22"/>
          <w:szCs w:val="22"/>
          <w:lang w:val="en-IN"/>
        </w:rPr>
      </w:pPr>
      <w:r>
        <w:rPr>
          <w:rFonts w:ascii="Arial" w:hAnsi="Arial" w:cs="Arial"/>
          <w:color w:val="222222"/>
          <w:shd w:val="clear" w:color="auto" w:fill="FFFFFF"/>
        </w:rPr>
        <w:t>In this </w:t>
      </w:r>
      <w:r>
        <w:rPr>
          <w:rFonts w:ascii="Arial" w:hAnsi="Arial" w:cs="Arial"/>
          <w:b/>
          <w:bCs/>
          <w:color w:val="222222"/>
          <w:shd w:val="clear" w:color="auto" w:fill="FFFFFF"/>
        </w:rPr>
        <w:t>project</w:t>
      </w:r>
      <w:r>
        <w:rPr>
          <w:rFonts w:ascii="Arial" w:hAnsi="Arial" w:cs="Arial"/>
          <w:color w:val="222222"/>
          <w:shd w:val="clear" w:color="auto" w:fill="FFFFFF"/>
        </w:rPr>
        <w:t>, we attempt to understand the different kinds of </w:t>
      </w:r>
      <w:r>
        <w:rPr>
          <w:rFonts w:ascii="Arial" w:hAnsi="Arial" w:cs="Arial"/>
          <w:b/>
          <w:bCs/>
          <w:color w:val="222222"/>
          <w:shd w:val="clear" w:color="auto" w:fill="FFFFFF"/>
        </w:rPr>
        <w:t>Movies Recommend System</w:t>
      </w:r>
      <w:r>
        <w:rPr>
          <w:rFonts w:ascii="Arial" w:hAnsi="Arial" w:cs="Arial"/>
          <w:color w:val="222222"/>
          <w:shd w:val="clear" w:color="auto" w:fill="FFFFFF"/>
        </w:rPr>
        <w:t xml:space="preserve"> and compare their performance on the Movie Lens dataset. A </w:t>
      </w:r>
      <w:r>
        <w:rPr>
          <w:rFonts w:ascii="Arial" w:hAnsi="Arial" w:cs="Arial"/>
          <w:b/>
          <w:bCs/>
          <w:color w:val="222222"/>
          <w:shd w:val="clear" w:color="auto" w:fill="FFFFFF"/>
        </w:rPr>
        <w:t>recommendation system</w:t>
      </w:r>
      <w:r>
        <w:rPr>
          <w:rFonts w:ascii="Arial" w:hAnsi="Arial" w:cs="Arial"/>
          <w:color w:val="222222"/>
          <w:shd w:val="clear" w:color="auto" w:fill="FFFFFF"/>
        </w:rPr>
        <w:t> is a type of information filtering </w:t>
      </w:r>
      <w:r>
        <w:rPr>
          <w:rFonts w:ascii="Arial" w:hAnsi="Arial" w:cs="Arial"/>
          <w:b/>
          <w:bCs/>
          <w:color w:val="222222"/>
          <w:shd w:val="clear" w:color="auto" w:fill="FFFFFF"/>
        </w:rPr>
        <w:t>system</w:t>
      </w:r>
      <w:r>
        <w:rPr>
          <w:rFonts w:ascii="Arial" w:hAnsi="Arial" w:cs="Arial"/>
          <w:color w:val="222222"/>
          <w:shd w:val="clear" w:color="auto" w:fill="FFFFFF"/>
        </w:rPr>
        <w:t> which attempts to predict the preferences of a user, and make suggests based on these preferences.</w:t>
      </w:r>
      <w:r w:rsidR="00473A8C">
        <w:rPr>
          <w:bCs/>
          <w:sz w:val="22"/>
          <w:szCs w:val="22"/>
          <w:lang w:val="en-IN"/>
        </w:rPr>
        <w:t xml:space="preserve"> </w:t>
      </w:r>
    </w:p>
    <w:p w:rsidR="00AD68ED" w:rsidRPr="00564F58" w:rsidRDefault="00AD68ED" w:rsidP="00A931F8">
      <w:pPr>
        <w:spacing w:before="30" w:line="360" w:lineRule="auto"/>
        <w:ind w:left="102"/>
        <w:jc w:val="both"/>
        <w:rPr>
          <w:b/>
          <w:sz w:val="22"/>
          <w:szCs w:val="22"/>
        </w:rPr>
      </w:pPr>
    </w:p>
    <w:p w:rsidR="00564F58" w:rsidRDefault="00564F58" w:rsidP="00A931F8">
      <w:pPr>
        <w:spacing w:before="30" w:line="360" w:lineRule="auto"/>
        <w:ind w:left="102"/>
        <w:jc w:val="both"/>
        <w:rPr>
          <w:rFonts w:ascii="Arial" w:hAnsi="Arial" w:cs="Arial"/>
          <w:color w:val="222222"/>
          <w:shd w:val="clear" w:color="auto" w:fill="FFFFFF"/>
        </w:rPr>
      </w:pPr>
      <w:r w:rsidRPr="00564F58">
        <w:rPr>
          <w:rFonts w:ascii="Arial" w:hAnsi="Arial" w:cs="Arial"/>
          <w:b/>
          <w:color w:val="222222"/>
          <w:shd w:val="clear" w:color="auto" w:fill="FFFFFF"/>
        </w:rPr>
        <w:t> Movies</w:t>
      </w:r>
      <w:r>
        <w:rPr>
          <w:rFonts w:ascii="Arial" w:hAnsi="Arial" w:cs="Arial"/>
          <w:b/>
          <w:color w:val="222222"/>
          <w:shd w:val="clear" w:color="auto" w:fill="FFFFFF"/>
        </w:rPr>
        <w:t xml:space="preserve"> </w:t>
      </w:r>
      <w:r>
        <w:rPr>
          <w:rFonts w:ascii="Arial" w:hAnsi="Arial" w:cs="Arial"/>
          <w:b/>
          <w:bCs/>
          <w:color w:val="222222"/>
          <w:shd w:val="clear" w:color="auto" w:fill="FFFFFF"/>
        </w:rPr>
        <w:t>Recommendation System</w:t>
      </w:r>
      <w:r>
        <w:rPr>
          <w:rFonts w:ascii="Arial" w:hAnsi="Arial" w:cs="Arial"/>
          <w:color w:val="222222"/>
          <w:shd w:val="clear" w:color="auto" w:fill="FFFFFF"/>
        </w:rPr>
        <w:t> produce</w:t>
      </w:r>
      <w:r w:rsidR="00265621">
        <w:rPr>
          <w:rFonts w:ascii="Arial" w:hAnsi="Arial" w:cs="Arial"/>
          <w:color w:val="222222"/>
          <w:shd w:val="clear" w:color="auto" w:fill="FFFFFF"/>
        </w:rPr>
        <w:t>d</w:t>
      </w:r>
      <w:r>
        <w:rPr>
          <w:rFonts w:ascii="Arial" w:hAnsi="Arial" w:cs="Arial"/>
          <w:color w:val="222222"/>
          <w:shd w:val="clear" w:color="auto" w:fill="FFFFFF"/>
        </w:rPr>
        <w:t xml:space="preserve"> a ranked list of items on which a user might be interested, in the context of his current choice of an item. Subclass of Information filtering </w:t>
      </w:r>
      <w:r>
        <w:rPr>
          <w:rFonts w:ascii="Arial" w:hAnsi="Arial" w:cs="Arial"/>
          <w:b/>
          <w:bCs/>
          <w:color w:val="222222"/>
          <w:shd w:val="clear" w:color="auto" w:fill="FFFFFF"/>
        </w:rPr>
        <w:t>system</w:t>
      </w:r>
      <w:r>
        <w:rPr>
          <w:rFonts w:ascii="Arial" w:hAnsi="Arial" w:cs="Arial"/>
          <w:color w:val="222222"/>
          <w:shd w:val="clear" w:color="auto" w:fill="FFFFFF"/>
        </w:rPr>
        <w:t> that seek to predict the 'rating' or 'preference' that a user would give to them.</w:t>
      </w:r>
    </w:p>
    <w:p w:rsidR="00265621" w:rsidRDefault="00265621" w:rsidP="00A931F8">
      <w:pPr>
        <w:spacing w:before="30" w:line="360" w:lineRule="auto"/>
        <w:ind w:left="102"/>
        <w:jc w:val="both"/>
        <w:rPr>
          <w:sz w:val="22"/>
          <w:szCs w:val="22"/>
        </w:rPr>
      </w:pPr>
    </w:p>
    <w:p w:rsidR="00265621" w:rsidRPr="00265621" w:rsidRDefault="00265621" w:rsidP="00A931F8">
      <w:pPr>
        <w:spacing w:before="30" w:line="360" w:lineRule="auto"/>
        <w:ind w:left="102"/>
        <w:jc w:val="both"/>
        <w:rPr>
          <w:sz w:val="24"/>
          <w:szCs w:val="24"/>
        </w:rPr>
      </w:pPr>
      <w:r>
        <w:rPr>
          <w:color w:val="222222"/>
          <w:sz w:val="24"/>
          <w:szCs w:val="24"/>
          <w:shd w:val="clear" w:color="auto" w:fill="FFFFFF"/>
        </w:rPr>
        <w:t>Recommender</w:t>
      </w:r>
      <w:r w:rsidR="00E90ABC">
        <w:rPr>
          <w:color w:val="222222"/>
          <w:sz w:val="24"/>
          <w:szCs w:val="24"/>
          <w:shd w:val="clear" w:color="auto" w:fill="FFFFFF"/>
        </w:rPr>
        <w:t xml:space="preserve"> </w:t>
      </w:r>
      <w:r w:rsidRPr="00265621">
        <w:rPr>
          <w:color w:val="222222"/>
          <w:sz w:val="24"/>
          <w:szCs w:val="24"/>
          <w:shd w:val="clear" w:color="auto" w:fill="FFFFFF"/>
        </w:rPr>
        <w:t>system</w:t>
      </w:r>
      <w:r w:rsidR="00E90ABC">
        <w:rPr>
          <w:color w:val="222222"/>
          <w:sz w:val="24"/>
          <w:szCs w:val="24"/>
          <w:shd w:val="clear" w:color="auto" w:fill="FFFFFF"/>
        </w:rPr>
        <w:t xml:space="preserve">s usually make use of either or </w:t>
      </w:r>
      <w:r w:rsidRPr="00265621">
        <w:rPr>
          <w:color w:val="222222"/>
          <w:sz w:val="24"/>
          <w:szCs w:val="24"/>
          <w:shd w:val="clear" w:color="auto" w:fill="FFFFFF"/>
        </w:rPr>
        <w:t>both </w:t>
      </w:r>
      <w:r w:rsidRPr="00265621">
        <w:rPr>
          <w:sz w:val="24"/>
          <w:szCs w:val="24"/>
          <w:shd w:val="clear" w:color="auto" w:fill="FFFFFF"/>
        </w:rPr>
        <w:t>collaborative filterin</w:t>
      </w:r>
      <w:r>
        <w:rPr>
          <w:sz w:val="24"/>
          <w:szCs w:val="24"/>
          <w:shd w:val="clear" w:color="auto" w:fill="FFFFFF"/>
        </w:rPr>
        <w:t>g</w:t>
      </w:r>
      <w:r w:rsidRPr="00265621">
        <w:rPr>
          <w:color w:val="222222"/>
          <w:sz w:val="24"/>
          <w:szCs w:val="24"/>
          <w:shd w:val="clear" w:color="auto" w:fill="FFFFFF"/>
        </w:rPr>
        <w:t> and </w:t>
      </w:r>
      <w:r w:rsidRPr="00265621">
        <w:rPr>
          <w:sz w:val="24"/>
          <w:szCs w:val="24"/>
          <w:shd w:val="clear" w:color="auto" w:fill="FFFFFF"/>
        </w:rPr>
        <w:t>content-based filtering</w:t>
      </w:r>
      <w:r w:rsidRPr="00265621">
        <w:rPr>
          <w:color w:val="222222"/>
          <w:sz w:val="24"/>
          <w:szCs w:val="24"/>
          <w:shd w:val="clear" w:color="auto" w:fill="FFFFFF"/>
        </w:rPr>
        <w:t> (also known as the personality-based approach), as well as other systems such as </w:t>
      </w:r>
      <w:r w:rsidRPr="00E90ABC">
        <w:rPr>
          <w:sz w:val="24"/>
          <w:szCs w:val="24"/>
          <w:shd w:val="clear" w:color="auto" w:fill="FFFFFF"/>
        </w:rPr>
        <w:t>knowledge-based systems</w:t>
      </w:r>
      <w:r w:rsidRPr="00265621">
        <w:rPr>
          <w:color w:val="222222"/>
          <w:sz w:val="24"/>
          <w:szCs w:val="24"/>
          <w:shd w:val="clear" w:color="auto" w:fill="FFFFFF"/>
        </w:rPr>
        <w:t>. </w:t>
      </w:r>
      <w:r w:rsidRPr="00E90ABC">
        <w:rPr>
          <w:sz w:val="24"/>
          <w:szCs w:val="24"/>
          <w:shd w:val="clear" w:color="auto" w:fill="FFFFFF"/>
        </w:rPr>
        <w:t>Collaborative filtering</w:t>
      </w:r>
      <w:r w:rsidRPr="00265621">
        <w:rPr>
          <w:color w:val="222222"/>
          <w:sz w:val="24"/>
          <w:szCs w:val="24"/>
          <w:shd w:val="clear" w:color="auto" w:fill="FFFFFF"/>
        </w:rPr>
        <w:t> approaches build a model from a user's past behavior (items previously purchased or selected and/or numerical ratings given to those items) as well as similar decisions made by other users. This model is then used to predict items (or ratings for items) that the user may have an interest in.</w:t>
      </w:r>
      <w:r w:rsidR="00E90ABC">
        <w:rPr>
          <w:color w:val="222222"/>
          <w:sz w:val="24"/>
          <w:szCs w:val="24"/>
          <w:shd w:val="clear" w:color="auto" w:fill="FFFFFF"/>
          <w:vertAlign w:val="superscript"/>
        </w:rPr>
        <w:t xml:space="preserve"> </w:t>
      </w:r>
      <w:r w:rsidRPr="00E90ABC">
        <w:rPr>
          <w:sz w:val="24"/>
          <w:szCs w:val="24"/>
          <w:shd w:val="clear" w:color="auto" w:fill="FFFFFF"/>
        </w:rPr>
        <w:t>Content-based filtering</w:t>
      </w:r>
      <w:r w:rsidRPr="00265621">
        <w:rPr>
          <w:color w:val="222222"/>
          <w:sz w:val="24"/>
          <w:szCs w:val="24"/>
          <w:shd w:val="clear" w:color="auto" w:fill="FFFFFF"/>
        </w:rPr>
        <w:t> approaches utilize a series of discrete, pre-tagged characteristics of an item in order to recommend additional items with similar properties. Current recommender systems typically combine one or more approaches into a hybrid system.</w:t>
      </w:r>
    </w:p>
    <w:p w:rsidR="00395889" w:rsidRPr="00A931F8" w:rsidRDefault="00395889" w:rsidP="00A931F8">
      <w:pPr>
        <w:spacing w:before="30" w:line="360" w:lineRule="auto"/>
        <w:ind w:left="102"/>
        <w:jc w:val="both"/>
        <w:rPr>
          <w:sz w:val="22"/>
          <w:szCs w:val="22"/>
        </w:rPr>
      </w:pPr>
    </w:p>
    <w:p w:rsidR="00E90ABC" w:rsidRDefault="00E90ABC" w:rsidP="00EE15B4">
      <w:pPr>
        <w:spacing w:before="30" w:line="360" w:lineRule="auto"/>
        <w:ind w:left="102"/>
        <w:jc w:val="both"/>
        <w:rPr>
          <w:rFonts w:eastAsia="Cambria"/>
          <w:b/>
          <w:sz w:val="28"/>
          <w:szCs w:val="28"/>
        </w:rPr>
      </w:pPr>
    </w:p>
    <w:p w:rsidR="00E90ABC" w:rsidRDefault="00E90ABC" w:rsidP="00EE15B4">
      <w:pPr>
        <w:spacing w:before="30" w:line="360" w:lineRule="auto"/>
        <w:ind w:left="102"/>
        <w:jc w:val="both"/>
        <w:rPr>
          <w:rFonts w:eastAsia="Cambria"/>
          <w:b/>
          <w:sz w:val="28"/>
          <w:szCs w:val="28"/>
        </w:rPr>
      </w:pPr>
    </w:p>
    <w:p w:rsidR="00E90ABC" w:rsidRDefault="00E90ABC" w:rsidP="00EE15B4">
      <w:pPr>
        <w:spacing w:before="30" w:line="360" w:lineRule="auto"/>
        <w:ind w:left="102"/>
        <w:jc w:val="both"/>
        <w:rPr>
          <w:rFonts w:eastAsia="Cambria"/>
          <w:b/>
          <w:sz w:val="28"/>
          <w:szCs w:val="28"/>
        </w:rPr>
      </w:pPr>
    </w:p>
    <w:p w:rsidR="00E90ABC" w:rsidRDefault="00E90ABC" w:rsidP="00EE15B4">
      <w:pPr>
        <w:spacing w:before="30" w:line="360" w:lineRule="auto"/>
        <w:ind w:left="102"/>
        <w:jc w:val="both"/>
        <w:rPr>
          <w:rFonts w:eastAsia="Cambria"/>
          <w:b/>
          <w:sz w:val="28"/>
          <w:szCs w:val="28"/>
        </w:rPr>
      </w:pPr>
    </w:p>
    <w:p w:rsidR="00E90ABC" w:rsidRDefault="00E90ABC" w:rsidP="00EE15B4">
      <w:pPr>
        <w:spacing w:before="30" w:line="360" w:lineRule="auto"/>
        <w:ind w:left="102"/>
        <w:jc w:val="both"/>
        <w:rPr>
          <w:rFonts w:eastAsia="Cambria"/>
          <w:b/>
          <w:sz w:val="28"/>
          <w:szCs w:val="28"/>
        </w:rPr>
      </w:pPr>
    </w:p>
    <w:p w:rsidR="00EE15B4" w:rsidRPr="00EE15B4" w:rsidRDefault="009E3770" w:rsidP="00EE15B4">
      <w:pPr>
        <w:spacing w:before="30" w:line="360" w:lineRule="auto"/>
        <w:ind w:left="102"/>
        <w:jc w:val="both"/>
        <w:rPr>
          <w:rFonts w:eastAsia="Cambria"/>
          <w:b/>
          <w:sz w:val="28"/>
          <w:szCs w:val="28"/>
        </w:rPr>
      </w:pPr>
      <w:r>
        <w:rPr>
          <w:rFonts w:eastAsia="Cambria"/>
          <w:b/>
          <w:sz w:val="28"/>
          <w:szCs w:val="28"/>
        </w:rPr>
        <w:lastRenderedPageBreak/>
        <w:t>1.1</w:t>
      </w:r>
      <w:r w:rsidRPr="009E3770">
        <w:rPr>
          <w:rFonts w:eastAsia="Cambria"/>
          <w:b/>
          <w:sz w:val="28"/>
          <w:szCs w:val="28"/>
        </w:rPr>
        <w:t>Algorithm Used:</w:t>
      </w:r>
    </w:p>
    <w:p w:rsidR="00973D23" w:rsidRPr="00973D23" w:rsidRDefault="00973D23" w:rsidP="00973D23">
      <w:pPr>
        <w:shd w:val="clear" w:color="auto" w:fill="FFFFFF"/>
        <w:spacing w:after="240"/>
        <w:rPr>
          <w:rFonts w:ascii="Georgia" w:hAnsi="Georgia"/>
          <w:color w:val="333333"/>
          <w:sz w:val="24"/>
          <w:szCs w:val="24"/>
        </w:rPr>
      </w:pPr>
      <w:r>
        <w:rPr>
          <w:rFonts w:ascii="Georgia" w:hAnsi="Georgia"/>
          <w:b/>
          <w:bCs/>
          <w:color w:val="333333"/>
          <w:sz w:val="24"/>
          <w:szCs w:val="24"/>
        </w:rPr>
        <w:tab/>
      </w:r>
      <w:r w:rsidRPr="00973D23">
        <w:rPr>
          <w:rFonts w:ascii="Georgia" w:hAnsi="Georgia"/>
          <w:b/>
          <w:bCs/>
          <w:color w:val="333333"/>
          <w:sz w:val="24"/>
          <w:szCs w:val="24"/>
        </w:rPr>
        <w:t>1. Collaborative Filtering</w:t>
      </w:r>
    </w:p>
    <w:p w:rsidR="00973D23" w:rsidRPr="00973D23" w:rsidRDefault="00973D23" w:rsidP="00973D23">
      <w:pPr>
        <w:numPr>
          <w:ilvl w:val="0"/>
          <w:numId w:val="33"/>
        </w:numPr>
        <w:shd w:val="clear" w:color="auto" w:fill="FFFFFF"/>
        <w:ind w:right="480"/>
        <w:rPr>
          <w:rFonts w:ascii="Georgia" w:hAnsi="Georgia"/>
          <w:color w:val="333333"/>
          <w:sz w:val="24"/>
          <w:szCs w:val="24"/>
        </w:rPr>
      </w:pPr>
      <w:r w:rsidRPr="00973D23">
        <w:rPr>
          <w:rFonts w:ascii="Georgia" w:hAnsi="Georgia"/>
          <w:color w:val="333333"/>
          <w:sz w:val="24"/>
          <w:szCs w:val="24"/>
        </w:rPr>
        <w:t>Nearest-neighbors</w:t>
      </w:r>
    </w:p>
    <w:p w:rsidR="00EE15B4" w:rsidRDefault="00973D23" w:rsidP="00973D23">
      <w:pPr>
        <w:numPr>
          <w:ilvl w:val="0"/>
          <w:numId w:val="33"/>
        </w:numPr>
        <w:shd w:val="clear" w:color="auto" w:fill="FFFFFF"/>
        <w:ind w:right="480"/>
        <w:rPr>
          <w:rFonts w:ascii="Georgia" w:hAnsi="Georgia"/>
          <w:color w:val="333333"/>
          <w:sz w:val="24"/>
          <w:szCs w:val="24"/>
        </w:rPr>
      </w:pPr>
      <w:r w:rsidRPr="00973D23">
        <w:rPr>
          <w:rFonts w:ascii="Georgia" w:hAnsi="Georgia"/>
          <w:color w:val="333333"/>
          <w:sz w:val="24"/>
          <w:szCs w:val="24"/>
        </w:rPr>
        <w:t>Matrix Factorization</w:t>
      </w:r>
    </w:p>
    <w:p w:rsidR="00973D23" w:rsidRDefault="00973D23" w:rsidP="00973D23">
      <w:pPr>
        <w:pStyle w:val="uiqtextpara"/>
        <w:shd w:val="clear" w:color="auto" w:fill="FFFFFF"/>
        <w:spacing w:before="0" w:beforeAutospacing="0" w:after="240" w:afterAutospacing="0"/>
        <w:rPr>
          <w:rFonts w:ascii="Georgia" w:hAnsi="Georgia"/>
          <w:b/>
          <w:bCs/>
          <w:color w:val="333333"/>
        </w:rPr>
      </w:pPr>
      <w:r>
        <w:rPr>
          <w:rFonts w:ascii="Georgia" w:hAnsi="Georgia"/>
          <w:b/>
          <w:bCs/>
          <w:color w:val="333333"/>
          <w:shd w:val="clear" w:color="auto" w:fill="FFFFFF"/>
        </w:rPr>
        <w:t xml:space="preserve">        </w:t>
      </w:r>
      <w:r w:rsidRPr="00973D23">
        <w:rPr>
          <w:rFonts w:ascii="Georgia" w:hAnsi="Georgia"/>
          <w:b/>
          <w:bCs/>
          <w:color w:val="333333"/>
          <w:shd w:val="clear" w:color="auto" w:fill="FFFFFF"/>
        </w:rPr>
        <w:t xml:space="preserve">  </w:t>
      </w:r>
      <w:r>
        <w:rPr>
          <w:rFonts w:ascii="Georgia" w:hAnsi="Georgia"/>
          <w:b/>
          <w:bCs/>
          <w:color w:val="333333"/>
          <w:shd w:val="clear" w:color="auto" w:fill="FFFFFF"/>
        </w:rPr>
        <w:t xml:space="preserve"> </w:t>
      </w:r>
      <w:r w:rsidRPr="00973D23">
        <w:rPr>
          <w:rFonts w:ascii="Georgia" w:hAnsi="Georgia"/>
          <w:b/>
          <w:bCs/>
          <w:color w:val="333333"/>
        </w:rPr>
        <w:t>2. Content-based Recommendations</w:t>
      </w:r>
    </w:p>
    <w:p w:rsidR="00973D23" w:rsidRPr="001868A3" w:rsidRDefault="00B410F9" w:rsidP="001868A3">
      <w:pPr>
        <w:pStyle w:val="ListParagraph"/>
        <w:numPr>
          <w:ilvl w:val="0"/>
          <w:numId w:val="41"/>
        </w:numPr>
        <w:shd w:val="clear" w:color="auto" w:fill="FFFFFF"/>
        <w:ind w:right="480"/>
        <w:rPr>
          <w:rFonts w:ascii="Georgia" w:hAnsi="Georgia"/>
          <w:color w:val="333333"/>
          <w:sz w:val="24"/>
          <w:szCs w:val="24"/>
        </w:rPr>
      </w:pPr>
      <w:r>
        <w:rPr>
          <w:rFonts w:ascii="Georgia" w:hAnsi="Georgia"/>
          <w:color w:val="333333"/>
          <w:sz w:val="24"/>
          <w:szCs w:val="24"/>
        </w:rPr>
        <w:t>Classification (e.g. K</w:t>
      </w:r>
      <w:r w:rsidR="00973D23" w:rsidRPr="001868A3">
        <w:rPr>
          <w:rFonts w:ascii="Georgia" w:hAnsi="Georgia"/>
          <w:color w:val="333333"/>
          <w:sz w:val="24"/>
          <w:szCs w:val="24"/>
        </w:rPr>
        <w:t xml:space="preserve">NN or Naive </w:t>
      </w:r>
      <w:proofErr w:type="spellStart"/>
      <w:r w:rsidR="00973D23" w:rsidRPr="001868A3">
        <w:rPr>
          <w:rFonts w:ascii="Georgia" w:hAnsi="Georgia"/>
          <w:color w:val="333333"/>
          <w:sz w:val="24"/>
          <w:szCs w:val="24"/>
        </w:rPr>
        <w:t>Bayes</w:t>
      </w:r>
      <w:proofErr w:type="spellEnd"/>
      <w:r w:rsidR="00973D23" w:rsidRPr="001868A3">
        <w:rPr>
          <w:rFonts w:ascii="Georgia" w:hAnsi="Georgia"/>
          <w:color w:val="333333"/>
          <w:sz w:val="24"/>
          <w:szCs w:val="24"/>
        </w:rPr>
        <w:t>)</w:t>
      </w:r>
    </w:p>
    <w:p w:rsidR="00973D23" w:rsidRPr="00973D23" w:rsidRDefault="00973D23" w:rsidP="00973D23">
      <w:pPr>
        <w:numPr>
          <w:ilvl w:val="0"/>
          <w:numId w:val="38"/>
        </w:numPr>
        <w:shd w:val="clear" w:color="auto" w:fill="FFFFFF"/>
        <w:ind w:right="480"/>
        <w:rPr>
          <w:rFonts w:ascii="Georgia" w:hAnsi="Georgia"/>
          <w:color w:val="333333"/>
          <w:sz w:val="24"/>
          <w:szCs w:val="24"/>
        </w:rPr>
      </w:pPr>
      <w:r w:rsidRPr="00973D23">
        <w:rPr>
          <w:rFonts w:ascii="Georgia" w:hAnsi="Georgia"/>
          <w:color w:val="333333"/>
          <w:sz w:val="24"/>
          <w:szCs w:val="24"/>
        </w:rPr>
        <w:t xml:space="preserve">Classifiers (e.g. ANN or Naive </w:t>
      </w:r>
      <w:proofErr w:type="spellStart"/>
      <w:r w:rsidRPr="00973D23">
        <w:rPr>
          <w:rFonts w:ascii="Georgia" w:hAnsi="Georgia"/>
          <w:color w:val="333333"/>
          <w:sz w:val="24"/>
          <w:szCs w:val="24"/>
        </w:rPr>
        <w:t>Bayes</w:t>
      </w:r>
      <w:proofErr w:type="spellEnd"/>
      <w:r w:rsidRPr="00973D23">
        <w:rPr>
          <w:rFonts w:ascii="Georgia" w:hAnsi="Georgia"/>
          <w:color w:val="333333"/>
          <w:sz w:val="24"/>
          <w:szCs w:val="24"/>
        </w:rPr>
        <w:t>)</w:t>
      </w:r>
    </w:p>
    <w:p w:rsidR="00EE15B4" w:rsidRPr="00EE15B4" w:rsidRDefault="00EE15B4" w:rsidP="00973D23">
      <w:pPr>
        <w:shd w:val="clear" w:color="auto" w:fill="FFFFFF"/>
        <w:ind w:left="1320" w:right="480"/>
        <w:rPr>
          <w:rFonts w:eastAsia="Cambria"/>
          <w:sz w:val="24"/>
          <w:szCs w:val="24"/>
          <w:lang w:val="en-IN"/>
        </w:rPr>
      </w:pPr>
    </w:p>
    <w:p w:rsidR="00EE15B4" w:rsidRPr="00EE15B4" w:rsidRDefault="00EE15B4" w:rsidP="00EE15B4">
      <w:pPr>
        <w:spacing w:before="30" w:line="360" w:lineRule="auto"/>
        <w:jc w:val="both"/>
        <w:rPr>
          <w:rFonts w:eastAsia="Cambria"/>
          <w:b/>
          <w:sz w:val="24"/>
          <w:szCs w:val="24"/>
        </w:rPr>
      </w:pPr>
      <w:r>
        <w:rPr>
          <w:rFonts w:eastAsia="Cambria"/>
          <w:b/>
          <w:bCs/>
          <w:sz w:val="24"/>
          <w:szCs w:val="24"/>
        </w:rPr>
        <w:t>What is Artificial intelligence?</w:t>
      </w:r>
    </w:p>
    <w:p w:rsidR="006444F5" w:rsidRPr="00EE15B4" w:rsidRDefault="000C0246" w:rsidP="00EE15B4">
      <w:pPr>
        <w:spacing w:before="30" w:line="360" w:lineRule="auto"/>
        <w:jc w:val="both"/>
        <w:rPr>
          <w:rFonts w:eastAsia="Cambria"/>
          <w:sz w:val="24"/>
          <w:szCs w:val="24"/>
          <w:lang w:val="en-IN"/>
        </w:rPr>
      </w:pPr>
      <w:r w:rsidRPr="00EE15B4">
        <w:rPr>
          <w:rFonts w:eastAsia="Cambria"/>
          <w:bCs/>
          <w:sz w:val="24"/>
          <w:szCs w:val="24"/>
          <w:lang w:val="en-IN"/>
        </w:rPr>
        <w:t>Artificial intelligence (AI)</w:t>
      </w:r>
      <w:r w:rsidRPr="00EE15B4">
        <w:rPr>
          <w:rFonts w:eastAsia="Cambria"/>
          <w:sz w:val="24"/>
          <w:szCs w:val="24"/>
          <w:lang w:val="en-IN"/>
        </w:rPr>
        <w:t xml:space="preserve"> is an area of computer </w:t>
      </w:r>
      <w:r w:rsidR="007E5185" w:rsidRPr="00EE15B4">
        <w:rPr>
          <w:rFonts w:eastAsia="Cambria"/>
          <w:sz w:val="24"/>
          <w:szCs w:val="24"/>
          <w:lang w:val="en-IN"/>
        </w:rPr>
        <w:t>science that emphasizes the creation of intelligent machines that work and reacts</w:t>
      </w:r>
      <w:r w:rsidRPr="00EE15B4">
        <w:rPr>
          <w:rFonts w:eastAsia="Cambria"/>
          <w:sz w:val="24"/>
          <w:szCs w:val="24"/>
          <w:lang w:val="en-IN"/>
        </w:rPr>
        <w:t xml:space="preserve"> like humans. Some of the activities computers with artificial intelligence are designed for include:</w:t>
      </w:r>
    </w:p>
    <w:p w:rsidR="006444F5" w:rsidRPr="00EE15B4" w:rsidRDefault="000C0246" w:rsidP="000C0246">
      <w:pPr>
        <w:numPr>
          <w:ilvl w:val="0"/>
          <w:numId w:val="34"/>
        </w:numPr>
        <w:spacing w:before="30" w:line="360" w:lineRule="auto"/>
        <w:jc w:val="both"/>
        <w:rPr>
          <w:rFonts w:eastAsia="Cambria"/>
          <w:sz w:val="24"/>
          <w:szCs w:val="24"/>
          <w:lang w:val="en-IN"/>
        </w:rPr>
      </w:pPr>
      <w:r w:rsidRPr="00EE15B4">
        <w:rPr>
          <w:rFonts w:eastAsia="Cambria"/>
          <w:bCs/>
          <w:sz w:val="24"/>
          <w:szCs w:val="24"/>
          <w:lang w:val="en-IN"/>
        </w:rPr>
        <w:t>Speech recognition.</w:t>
      </w:r>
    </w:p>
    <w:p w:rsidR="006444F5" w:rsidRPr="00EE15B4" w:rsidRDefault="000C0246" w:rsidP="000C0246">
      <w:pPr>
        <w:numPr>
          <w:ilvl w:val="0"/>
          <w:numId w:val="34"/>
        </w:numPr>
        <w:spacing w:before="30" w:line="360" w:lineRule="auto"/>
        <w:jc w:val="both"/>
        <w:rPr>
          <w:rFonts w:eastAsia="Cambria"/>
          <w:sz w:val="24"/>
          <w:szCs w:val="24"/>
          <w:lang w:val="en-IN"/>
        </w:rPr>
      </w:pPr>
      <w:r w:rsidRPr="00EE15B4">
        <w:rPr>
          <w:rFonts w:eastAsia="Cambria"/>
          <w:bCs/>
          <w:sz w:val="24"/>
          <w:szCs w:val="24"/>
          <w:lang w:val="en-IN"/>
        </w:rPr>
        <w:t>Learning.</w:t>
      </w:r>
    </w:p>
    <w:p w:rsidR="006444F5" w:rsidRPr="00EE15B4" w:rsidRDefault="000C0246" w:rsidP="000C0246">
      <w:pPr>
        <w:numPr>
          <w:ilvl w:val="0"/>
          <w:numId w:val="34"/>
        </w:numPr>
        <w:spacing w:before="30" w:line="360" w:lineRule="auto"/>
        <w:jc w:val="both"/>
        <w:rPr>
          <w:rFonts w:eastAsia="Cambria"/>
          <w:sz w:val="24"/>
          <w:szCs w:val="24"/>
          <w:lang w:val="en-IN"/>
        </w:rPr>
      </w:pPr>
      <w:r w:rsidRPr="00EE15B4">
        <w:rPr>
          <w:rFonts w:eastAsia="Cambria"/>
          <w:bCs/>
          <w:sz w:val="24"/>
          <w:szCs w:val="24"/>
          <w:lang w:val="en-IN"/>
        </w:rPr>
        <w:t>Planning.</w:t>
      </w:r>
    </w:p>
    <w:p w:rsidR="006444F5" w:rsidRPr="00EE15B4" w:rsidRDefault="000C0246" w:rsidP="000C0246">
      <w:pPr>
        <w:numPr>
          <w:ilvl w:val="0"/>
          <w:numId w:val="34"/>
        </w:numPr>
        <w:spacing w:before="30" w:line="360" w:lineRule="auto"/>
        <w:jc w:val="both"/>
        <w:rPr>
          <w:rFonts w:eastAsia="Cambria"/>
          <w:sz w:val="24"/>
          <w:szCs w:val="24"/>
          <w:lang w:val="en-IN"/>
        </w:rPr>
      </w:pPr>
      <w:r w:rsidRPr="00EE15B4">
        <w:rPr>
          <w:rFonts w:eastAsia="Cambria"/>
          <w:bCs/>
          <w:sz w:val="24"/>
          <w:szCs w:val="24"/>
          <w:lang w:val="en-IN"/>
        </w:rPr>
        <w:t>Problem solving.</w:t>
      </w:r>
    </w:p>
    <w:p w:rsidR="00EE15B4" w:rsidRPr="00EE15B4" w:rsidRDefault="002E0429" w:rsidP="00EE15B4">
      <w:pPr>
        <w:spacing w:before="30" w:line="360" w:lineRule="auto"/>
        <w:jc w:val="both"/>
        <w:rPr>
          <w:rFonts w:eastAsia="Cambria"/>
          <w:b/>
          <w:sz w:val="24"/>
          <w:szCs w:val="24"/>
        </w:rPr>
      </w:pPr>
      <w:r>
        <w:rPr>
          <w:rFonts w:ascii="Georgia" w:hAnsi="Georgia"/>
          <w:b/>
          <w:bCs/>
          <w:color w:val="333333"/>
          <w:sz w:val="24"/>
          <w:szCs w:val="24"/>
        </w:rPr>
        <w:t xml:space="preserve">What is </w:t>
      </w:r>
      <w:r w:rsidRPr="00973D23">
        <w:rPr>
          <w:rFonts w:ascii="Georgia" w:hAnsi="Georgia"/>
          <w:b/>
          <w:bCs/>
          <w:color w:val="333333"/>
          <w:sz w:val="24"/>
          <w:szCs w:val="24"/>
        </w:rPr>
        <w:t>Collaborative Filtering</w:t>
      </w:r>
      <w:r w:rsidR="00EE15B4" w:rsidRPr="00EE15B4">
        <w:rPr>
          <w:rFonts w:eastAsia="Cambria"/>
          <w:b/>
          <w:bCs/>
          <w:sz w:val="24"/>
          <w:szCs w:val="24"/>
        </w:rPr>
        <w:t>?</w:t>
      </w:r>
    </w:p>
    <w:p w:rsidR="00807736" w:rsidRDefault="002E0429" w:rsidP="00807736">
      <w:pPr>
        <w:shd w:val="clear" w:color="auto" w:fill="FFFFFF"/>
        <w:textAlignment w:val="baseline"/>
        <w:rPr>
          <w:rFonts w:ascii="Arial" w:hAnsi="Arial" w:cs="Arial"/>
          <w:sz w:val="24"/>
          <w:szCs w:val="24"/>
        </w:rPr>
      </w:pPr>
      <w:r w:rsidRPr="002E0429">
        <w:rPr>
          <w:spacing w:val="-1"/>
          <w:sz w:val="24"/>
          <w:szCs w:val="24"/>
          <w:shd w:val="clear" w:color="auto" w:fill="FFFFFF"/>
        </w:rPr>
        <w:t>Like many machine learning techniques, a recommender system makes prediction based on users’ historical behaviors. Specifically, it’s to predict user preference for a set of items based on past experience. To build a recommender system, the most two popular approaches are Content-based and Collaborative Filtering</w:t>
      </w:r>
      <w:r>
        <w:rPr>
          <w:rFonts w:ascii="Georgia" w:hAnsi="Georgia"/>
          <w:spacing w:val="-1"/>
          <w:sz w:val="32"/>
          <w:szCs w:val="32"/>
          <w:shd w:val="clear" w:color="auto" w:fill="FFFFFF"/>
        </w:rPr>
        <w:t>.</w:t>
      </w:r>
    </w:p>
    <w:p w:rsidR="00EE15B4" w:rsidRDefault="006D4BB9" w:rsidP="00D1323F">
      <w:pPr>
        <w:spacing w:before="30" w:line="360" w:lineRule="auto"/>
        <w:jc w:val="both"/>
        <w:rPr>
          <w:rFonts w:ascii="Georgia" w:hAnsi="Georgia"/>
          <w:spacing w:val="-1"/>
          <w:sz w:val="32"/>
          <w:szCs w:val="32"/>
          <w:shd w:val="clear" w:color="auto" w:fill="FFFFFF"/>
        </w:rPr>
      </w:pPr>
      <w:r w:rsidRPr="003F0798">
        <w:rPr>
          <w:rStyle w:val="Strong"/>
          <w:spacing w:val="-1"/>
          <w:sz w:val="32"/>
          <w:szCs w:val="32"/>
          <w:shd w:val="clear" w:color="auto" w:fill="FFFFFF"/>
        </w:rPr>
        <w:t>Content-based</w:t>
      </w:r>
      <w:r>
        <w:rPr>
          <w:rStyle w:val="Strong"/>
          <w:rFonts w:ascii="Georgia" w:hAnsi="Georgia"/>
          <w:spacing w:val="-1"/>
          <w:sz w:val="32"/>
          <w:szCs w:val="32"/>
          <w:shd w:val="clear" w:color="auto" w:fill="FFFFFF"/>
        </w:rPr>
        <w:t>-</w:t>
      </w:r>
      <w:r>
        <w:rPr>
          <w:rFonts w:ascii="Georgia" w:hAnsi="Georgia"/>
          <w:spacing w:val="-1"/>
          <w:sz w:val="32"/>
          <w:szCs w:val="32"/>
          <w:shd w:val="clear" w:color="auto" w:fill="FFFFFF"/>
        </w:rPr>
        <w:t> </w:t>
      </w:r>
      <w:r w:rsidRPr="006D4BB9">
        <w:rPr>
          <w:spacing w:val="-1"/>
          <w:sz w:val="24"/>
          <w:szCs w:val="24"/>
          <w:shd w:val="clear" w:color="auto" w:fill="FFFFFF"/>
        </w:rPr>
        <w:t>approach requires a good amount of information of items’ own features, rather than using users’ interactions and feedbacks. For example, it can be movie attributes such as genre, year, director, actor etc., or textual content of articles that can extracted</w:t>
      </w:r>
      <w:r>
        <w:rPr>
          <w:spacing w:val="-1"/>
          <w:sz w:val="24"/>
          <w:szCs w:val="24"/>
          <w:shd w:val="clear" w:color="auto" w:fill="FFFFFF"/>
        </w:rPr>
        <w:t xml:space="preserve"> by applying Natural </w:t>
      </w:r>
      <w:r w:rsidRPr="006D4BB9">
        <w:rPr>
          <w:spacing w:val="-1"/>
          <w:sz w:val="24"/>
          <w:szCs w:val="24"/>
          <w:shd w:val="clear" w:color="auto" w:fill="FFFFFF"/>
        </w:rPr>
        <w:t>Language Processing.</w:t>
      </w:r>
      <w:r>
        <w:rPr>
          <w:rFonts w:ascii="Georgia" w:hAnsi="Georgia"/>
          <w:spacing w:val="-1"/>
          <w:sz w:val="32"/>
          <w:szCs w:val="32"/>
          <w:shd w:val="clear" w:color="auto" w:fill="FFFFFF"/>
        </w:rPr>
        <w:t> </w:t>
      </w:r>
    </w:p>
    <w:p w:rsidR="00B410F9" w:rsidRPr="00B410F9" w:rsidRDefault="00B410F9" w:rsidP="00D1323F">
      <w:pPr>
        <w:spacing w:before="30" w:line="360" w:lineRule="auto"/>
        <w:jc w:val="both"/>
        <w:rPr>
          <w:spacing w:val="-1"/>
          <w:sz w:val="24"/>
          <w:szCs w:val="24"/>
          <w:shd w:val="clear" w:color="auto" w:fill="FFFFFF"/>
        </w:rPr>
      </w:pPr>
      <w:r w:rsidRPr="00B410F9">
        <w:rPr>
          <w:color w:val="595858"/>
          <w:sz w:val="24"/>
          <w:szCs w:val="24"/>
          <w:shd w:val="clear" w:color="auto" w:fill="FFFFFF"/>
        </w:rPr>
        <w:t>This algorithm recommends products which are similar to the ones that a user has liked in the past.</w:t>
      </w:r>
    </w:p>
    <w:p w:rsidR="00B410F9" w:rsidRDefault="00B410F9" w:rsidP="00D1323F">
      <w:pPr>
        <w:spacing w:before="30" w:line="360" w:lineRule="auto"/>
        <w:jc w:val="both"/>
        <w:rPr>
          <w:rFonts w:ascii="Georgia" w:hAnsi="Georgia"/>
          <w:spacing w:val="-1"/>
          <w:sz w:val="32"/>
          <w:szCs w:val="32"/>
          <w:shd w:val="clear" w:color="auto" w:fill="FFFFFF"/>
        </w:rPr>
      </w:pPr>
      <w:r>
        <w:rPr>
          <w:rFonts w:ascii="Georgia" w:hAnsi="Georgia"/>
          <w:noProof/>
          <w:spacing w:val="-1"/>
          <w:sz w:val="32"/>
          <w:szCs w:val="32"/>
          <w:shd w:val="clear" w:color="auto" w:fill="FFFFFF"/>
        </w:rPr>
        <w:drawing>
          <wp:inline distT="0" distB="0" distL="0" distR="0">
            <wp:extent cx="3219450" cy="1847850"/>
            <wp:effectExtent l="19050" t="0" r="0" b="0"/>
            <wp:docPr id="2" name="Picture 1" descr="Screenshot-from-2018-06-21-10-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from-2018-06-21-10-57-38.png"/>
                    <pic:cNvPicPr/>
                  </pic:nvPicPr>
                  <pic:blipFill>
                    <a:blip r:embed="rId11" cstate="print"/>
                    <a:stretch>
                      <a:fillRect/>
                    </a:stretch>
                  </pic:blipFill>
                  <pic:spPr>
                    <a:xfrm>
                      <a:off x="0" y="0"/>
                      <a:ext cx="3219450" cy="1847850"/>
                    </a:xfrm>
                    <a:prstGeom prst="rect">
                      <a:avLst/>
                    </a:prstGeom>
                  </pic:spPr>
                </pic:pic>
              </a:graphicData>
            </a:graphic>
          </wp:inline>
        </w:drawing>
      </w:r>
    </w:p>
    <w:p w:rsidR="00B410F9" w:rsidRDefault="00CB5A5F" w:rsidP="00D1323F">
      <w:pPr>
        <w:spacing w:before="30" w:line="360" w:lineRule="auto"/>
        <w:jc w:val="both"/>
        <w:rPr>
          <w:rFonts w:ascii="Arial" w:hAnsi="Arial" w:cs="Arial"/>
          <w:color w:val="595858"/>
          <w:sz w:val="23"/>
          <w:szCs w:val="23"/>
          <w:shd w:val="clear" w:color="auto" w:fill="FFFFFF"/>
        </w:rPr>
      </w:pPr>
      <w:r w:rsidRPr="00CB5A5F">
        <w:rPr>
          <w:color w:val="595858"/>
          <w:sz w:val="24"/>
          <w:szCs w:val="24"/>
          <w:shd w:val="clear" w:color="auto" w:fill="FFFFFF"/>
        </w:rPr>
        <w:lastRenderedPageBreak/>
        <w:t>For example, if a person has liked the movie “Inception”, then this algorithm will recommend movies that fall under the same genre. But how does the algorithm understand which genre to pick and recommend movies from</w:t>
      </w:r>
      <w:r>
        <w:rPr>
          <w:rFonts w:ascii="Arial" w:hAnsi="Arial" w:cs="Arial"/>
          <w:color w:val="595858"/>
          <w:sz w:val="23"/>
          <w:szCs w:val="23"/>
          <w:shd w:val="clear" w:color="auto" w:fill="FFFFFF"/>
        </w:rPr>
        <w:t>?</w:t>
      </w:r>
    </w:p>
    <w:p w:rsidR="00CB5A5F" w:rsidRPr="00CB5A5F" w:rsidRDefault="00CB5A5F" w:rsidP="00CB5A5F">
      <w:pPr>
        <w:shd w:val="clear" w:color="auto" w:fill="FFFFFF"/>
        <w:spacing w:after="315"/>
        <w:rPr>
          <w:color w:val="595858"/>
          <w:sz w:val="24"/>
          <w:szCs w:val="24"/>
        </w:rPr>
      </w:pPr>
      <w:r w:rsidRPr="00DE2C9E">
        <w:rPr>
          <w:rFonts w:ascii="Georgia" w:hAnsi="Georgia"/>
          <w:bCs/>
          <w:color w:val="333333"/>
          <w:sz w:val="28"/>
          <w:szCs w:val="28"/>
        </w:rPr>
        <w:t>Consider the example of Netflix</w:t>
      </w:r>
      <w:r w:rsidRPr="00CB5A5F">
        <w:rPr>
          <w:bCs/>
          <w:color w:val="333333"/>
          <w:sz w:val="24"/>
          <w:szCs w:val="24"/>
        </w:rPr>
        <w:t>.</w:t>
      </w:r>
      <w:r w:rsidRPr="00CB5A5F">
        <w:rPr>
          <w:color w:val="595858"/>
          <w:sz w:val="24"/>
          <w:szCs w:val="24"/>
        </w:rPr>
        <w:t> They save all the information related to each user in a vector form. This vector contains the past behavior of the user, i.e. the movies liked/disliked by the user and the ratings given by them. This vector is known as the </w:t>
      </w:r>
      <w:r w:rsidRPr="00CB5A5F">
        <w:rPr>
          <w:iCs/>
          <w:color w:val="595858"/>
          <w:sz w:val="24"/>
          <w:szCs w:val="24"/>
        </w:rPr>
        <w:t>profile vector</w:t>
      </w:r>
      <w:r w:rsidRPr="00CB5A5F">
        <w:rPr>
          <w:color w:val="595858"/>
          <w:sz w:val="24"/>
          <w:szCs w:val="24"/>
        </w:rPr>
        <w:t>. All the information related to movies is stored in another vector called the </w:t>
      </w:r>
      <w:r w:rsidRPr="00CB5A5F">
        <w:rPr>
          <w:iCs/>
          <w:color w:val="595858"/>
          <w:sz w:val="24"/>
          <w:szCs w:val="24"/>
        </w:rPr>
        <w:t>item vector</w:t>
      </w:r>
      <w:r w:rsidRPr="00CB5A5F">
        <w:rPr>
          <w:color w:val="595858"/>
          <w:sz w:val="24"/>
          <w:szCs w:val="24"/>
        </w:rPr>
        <w:t>. Item vector contains the details of each movie, like genre, cast, director, etc.</w:t>
      </w:r>
    </w:p>
    <w:p w:rsidR="00CB5A5F" w:rsidRPr="00CB5A5F" w:rsidRDefault="00CB5A5F" w:rsidP="00CB5A5F">
      <w:pPr>
        <w:shd w:val="clear" w:color="auto" w:fill="FFFFFF"/>
        <w:spacing w:after="315"/>
        <w:rPr>
          <w:color w:val="595858"/>
          <w:sz w:val="24"/>
          <w:szCs w:val="24"/>
        </w:rPr>
      </w:pPr>
      <w:r w:rsidRPr="00CB5A5F">
        <w:rPr>
          <w:color w:val="595858"/>
          <w:sz w:val="24"/>
          <w:szCs w:val="24"/>
        </w:rPr>
        <w:t>The content-based filtering algorithm finds the cosine of the angle between the profile vector and item vector, i.e. </w:t>
      </w:r>
      <w:r w:rsidRPr="00CB5A5F">
        <w:rPr>
          <w:bCs/>
          <w:color w:val="595858"/>
          <w:sz w:val="24"/>
          <w:szCs w:val="24"/>
        </w:rPr>
        <w:t>cosine similarity</w:t>
      </w:r>
      <w:r w:rsidRPr="00CB5A5F">
        <w:rPr>
          <w:color w:val="595858"/>
          <w:sz w:val="24"/>
          <w:szCs w:val="24"/>
        </w:rPr>
        <w:t>. Suppose A is the profile vector and B is the item vector, then the similarity between them can be calculated as:</w:t>
      </w:r>
    </w:p>
    <w:p w:rsidR="00CB5A5F" w:rsidRDefault="00CB5A5F" w:rsidP="00D1323F">
      <w:pPr>
        <w:spacing w:before="30" w:line="360" w:lineRule="auto"/>
        <w:jc w:val="both"/>
        <w:rPr>
          <w:rFonts w:ascii="Georgia" w:hAnsi="Georgia"/>
          <w:spacing w:val="-1"/>
          <w:sz w:val="32"/>
          <w:szCs w:val="32"/>
          <w:shd w:val="clear" w:color="auto" w:fill="FFFFFF"/>
        </w:rPr>
      </w:pPr>
      <w:r>
        <w:rPr>
          <w:rFonts w:ascii="Georgia" w:hAnsi="Georgia"/>
          <w:noProof/>
          <w:spacing w:val="-1"/>
          <w:sz w:val="32"/>
          <w:szCs w:val="32"/>
          <w:shd w:val="clear" w:color="auto" w:fill="FFFFFF"/>
        </w:rPr>
        <w:drawing>
          <wp:inline distT="0" distB="0" distL="0" distR="0">
            <wp:extent cx="3248025" cy="942975"/>
            <wp:effectExtent l="19050" t="0" r="9525" b="0"/>
            <wp:docPr id="3" name="Picture 2" descr="Screenshot-from-2018-05-31-14-28-18-300x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from-2018-05-31-14-28-18-300x80.png"/>
                    <pic:cNvPicPr/>
                  </pic:nvPicPr>
                  <pic:blipFill>
                    <a:blip r:embed="rId12" cstate="print"/>
                    <a:stretch>
                      <a:fillRect/>
                    </a:stretch>
                  </pic:blipFill>
                  <pic:spPr>
                    <a:xfrm>
                      <a:off x="0" y="0"/>
                      <a:ext cx="3247620" cy="942857"/>
                    </a:xfrm>
                    <a:prstGeom prst="rect">
                      <a:avLst/>
                    </a:prstGeom>
                  </pic:spPr>
                </pic:pic>
              </a:graphicData>
            </a:graphic>
          </wp:inline>
        </w:drawing>
      </w:r>
    </w:p>
    <w:p w:rsidR="00CB5A5F" w:rsidRPr="00CB5A5F" w:rsidRDefault="00CB5A5F" w:rsidP="00CB5A5F">
      <w:pPr>
        <w:shd w:val="clear" w:color="auto" w:fill="FFFFFF"/>
        <w:spacing w:after="315"/>
        <w:rPr>
          <w:color w:val="595858"/>
          <w:sz w:val="24"/>
          <w:szCs w:val="24"/>
        </w:rPr>
      </w:pPr>
      <w:r w:rsidRPr="00CB5A5F">
        <w:rPr>
          <w:color w:val="595858"/>
          <w:sz w:val="24"/>
          <w:szCs w:val="24"/>
        </w:rPr>
        <w:t>Based on the cosine value, which ranges between -1 to 1, the movies are arranged in descending order and one of the two below approaches is used for recommendations:</w:t>
      </w:r>
    </w:p>
    <w:p w:rsidR="00CB5A5F" w:rsidRPr="00CB5A5F" w:rsidRDefault="00CB5A5F" w:rsidP="00CB5A5F">
      <w:pPr>
        <w:numPr>
          <w:ilvl w:val="0"/>
          <w:numId w:val="43"/>
        </w:numPr>
        <w:shd w:val="clear" w:color="auto" w:fill="FFFFFF"/>
        <w:spacing w:before="100" w:beforeAutospacing="1" w:after="100" w:afterAutospacing="1"/>
        <w:rPr>
          <w:color w:val="595858"/>
          <w:sz w:val="24"/>
          <w:szCs w:val="24"/>
        </w:rPr>
      </w:pPr>
      <w:r w:rsidRPr="00CB5A5F">
        <w:rPr>
          <w:b/>
          <w:bCs/>
          <w:color w:val="333333"/>
          <w:sz w:val="24"/>
          <w:szCs w:val="24"/>
        </w:rPr>
        <w:t>Top-n approach</w:t>
      </w:r>
      <w:r w:rsidRPr="00CB5A5F">
        <w:rPr>
          <w:color w:val="595858"/>
          <w:sz w:val="24"/>
          <w:szCs w:val="24"/>
        </w:rPr>
        <w:t>: where the top n movies are recommended (Here n can be decided by the business)</w:t>
      </w:r>
    </w:p>
    <w:p w:rsidR="00CB5A5F" w:rsidRPr="00CB5A5F" w:rsidRDefault="00CB5A5F" w:rsidP="00CB5A5F">
      <w:pPr>
        <w:numPr>
          <w:ilvl w:val="0"/>
          <w:numId w:val="43"/>
        </w:numPr>
        <w:shd w:val="clear" w:color="auto" w:fill="FFFFFF"/>
        <w:spacing w:before="100" w:beforeAutospacing="1" w:after="100" w:afterAutospacing="1"/>
        <w:rPr>
          <w:color w:val="595858"/>
          <w:sz w:val="24"/>
          <w:szCs w:val="24"/>
        </w:rPr>
      </w:pPr>
      <w:r w:rsidRPr="00CB5A5F">
        <w:rPr>
          <w:b/>
          <w:bCs/>
          <w:color w:val="333333"/>
          <w:sz w:val="24"/>
          <w:szCs w:val="24"/>
        </w:rPr>
        <w:t>Rating scale approach</w:t>
      </w:r>
      <w:r w:rsidRPr="00CB5A5F">
        <w:rPr>
          <w:color w:val="595858"/>
          <w:sz w:val="24"/>
          <w:szCs w:val="24"/>
        </w:rPr>
        <w:t>: Where a threshold is set and all the movies above that threshold are recommended</w:t>
      </w:r>
    </w:p>
    <w:p w:rsidR="00CB5A5F" w:rsidRPr="00CB5A5F" w:rsidRDefault="00CB5A5F" w:rsidP="00CB5A5F">
      <w:pPr>
        <w:shd w:val="clear" w:color="auto" w:fill="FFFFFF"/>
        <w:spacing w:after="315"/>
        <w:rPr>
          <w:color w:val="595858"/>
          <w:sz w:val="24"/>
          <w:szCs w:val="24"/>
        </w:rPr>
      </w:pPr>
      <w:r w:rsidRPr="00CB5A5F">
        <w:rPr>
          <w:color w:val="595858"/>
          <w:sz w:val="24"/>
          <w:szCs w:val="24"/>
        </w:rPr>
        <w:t>Other methods that can be used to calculate the similarity are:</w:t>
      </w:r>
    </w:p>
    <w:p w:rsidR="00CB5A5F" w:rsidRPr="00CB5A5F" w:rsidRDefault="00CB5A5F" w:rsidP="00CB5A5F">
      <w:pPr>
        <w:numPr>
          <w:ilvl w:val="0"/>
          <w:numId w:val="44"/>
        </w:numPr>
        <w:shd w:val="clear" w:color="auto" w:fill="FFFFFF"/>
        <w:spacing w:before="100" w:beforeAutospacing="1" w:after="100" w:afterAutospacing="1"/>
        <w:rPr>
          <w:color w:val="595858"/>
          <w:sz w:val="24"/>
          <w:szCs w:val="24"/>
        </w:rPr>
      </w:pPr>
      <w:r w:rsidRPr="00CB5A5F">
        <w:rPr>
          <w:b/>
          <w:bCs/>
          <w:color w:val="333333"/>
          <w:sz w:val="24"/>
          <w:szCs w:val="24"/>
        </w:rPr>
        <w:t>Euclidean Distance</w:t>
      </w:r>
      <w:r w:rsidRPr="00CB5A5F">
        <w:rPr>
          <w:color w:val="595858"/>
          <w:sz w:val="24"/>
          <w:szCs w:val="24"/>
        </w:rPr>
        <w:t xml:space="preserve">: Similar items will lie in close proximity to each other if plotted in n-dimensional space. So, we can calculate the distance between items and based on that distance, recommend items to the user. The formula for the </w:t>
      </w:r>
      <w:proofErr w:type="spellStart"/>
      <w:r w:rsidRPr="00CB5A5F">
        <w:rPr>
          <w:color w:val="595858"/>
          <w:sz w:val="24"/>
          <w:szCs w:val="24"/>
        </w:rPr>
        <w:t>euclidean</w:t>
      </w:r>
      <w:proofErr w:type="spellEnd"/>
      <w:r w:rsidRPr="00CB5A5F">
        <w:rPr>
          <w:color w:val="595858"/>
          <w:sz w:val="24"/>
          <w:szCs w:val="24"/>
        </w:rPr>
        <w:t xml:space="preserve"> distance is given by:</w:t>
      </w:r>
    </w:p>
    <w:p w:rsidR="00CB5A5F" w:rsidRDefault="00CB5A5F" w:rsidP="00D1323F">
      <w:pPr>
        <w:spacing w:before="30" w:line="360" w:lineRule="auto"/>
        <w:jc w:val="both"/>
        <w:rPr>
          <w:rFonts w:ascii="Georgia" w:hAnsi="Georgia"/>
          <w:spacing w:val="-1"/>
          <w:sz w:val="32"/>
          <w:szCs w:val="32"/>
          <w:shd w:val="clear" w:color="auto" w:fill="FFFFFF"/>
        </w:rPr>
      </w:pPr>
      <w:r>
        <w:rPr>
          <w:rFonts w:ascii="Georgia" w:hAnsi="Georgia"/>
          <w:noProof/>
          <w:spacing w:val="-1"/>
          <w:sz w:val="32"/>
          <w:szCs w:val="32"/>
          <w:shd w:val="clear" w:color="auto" w:fill="FFFFFF"/>
        </w:rPr>
        <w:drawing>
          <wp:inline distT="0" distB="0" distL="0" distR="0">
            <wp:extent cx="3709985" cy="514350"/>
            <wp:effectExtent l="19050" t="0" r="4765" b="0"/>
            <wp:docPr id="4" name="Picture 3" descr="2zjgw1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zjgw1x1.png"/>
                    <pic:cNvPicPr/>
                  </pic:nvPicPr>
                  <pic:blipFill>
                    <a:blip r:embed="rId13" cstate="print"/>
                    <a:stretch>
                      <a:fillRect/>
                    </a:stretch>
                  </pic:blipFill>
                  <pic:spPr>
                    <a:xfrm>
                      <a:off x="0" y="0"/>
                      <a:ext cx="3749365" cy="519810"/>
                    </a:xfrm>
                    <a:prstGeom prst="rect">
                      <a:avLst/>
                    </a:prstGeom>
                  </pic:spPr>
                </pic:pic>
              </a:graphicData>
            </a:graphic>
          </wp:inline>
        </w:drawing>
      </w:r>
    </w:p>
    <w:p w:rsidR="00CB5A5F" w:rsidRDefault="00CB5A5F" w:rsidP="00DE2C9E">
      <w:pPr>
        <w:shd w:val="clear" w:color="auto" w:fill="FFFFFF"/>
        <w:spacing w:before="100" w:beforeAutospacing="1" w:after="100" w:afterAutospacing="1"/>
        <w:rPr>
          <w:color w:val="595858"/>
          <w:sz w:val="24"/>
          <w:szCs w:val="24"/>
        </w:rPr>
      </w:pPr>
      <w:r w:rsidRPr="00CB5A5F">
        <w:rPr>
          <w:b/>
          <w:bCs/>
          <w:color w:val="333333"/>
          <w:sz w:val="24"/>
          <w:szCs w:val="24"/>
        </w:rPr>
        <w:t>Pearson’s Correlation</w:t>
      </w:r>
      <w:r w:rsidRPr="00CB5A5F">
        <w:rPr>
          <w:color w:val="595858"/>
          <w:sz w:val="24"/>
          <w:szCs w:val="24"/>
        </w:rPr>
        <w:t xml:space="preserve">: It tells us how much two items are correlated. Higher the </w:t>
      </w:r>
      <w:proofErr w:type="gramStart"/>
      <w:r w:rsidRPr="00CB5A5F">
        <w:rPr>
          <w:color w:val="595858"/>
          <w:sz w:val="24"/>
          <w:szCs w:val="24"/>
        </w:rPr>
        <w:t>correlation,</w:t>
      </w:r>
      <w:proofErr w:type="gramEnd"/>
      <w:r w:rsidRPr="00CB5A5F">
        <w:rPr>
          <w:color w:val="595858"/>
          <w:sz w:val="24"/>
          <w:szCs w:val="24"/>
        </w:rPr>
        <w:t xml:space="preserve"> more will be the similarity. Pearson’s correlation can be calculated using the following formula:</w:t>
      </w:r>
    </w:p>
    <w:p w:rsidR="00CB5A5F" w:rsidRPr="00CB5A5F" w:rsidRDefault="00CB5A5F" w:rsidP="00CB5A5F">
      <w:pPr>
        <w:shd w:val="clear" w:color="auto" w:fill="FFFFFF"/>
        <w:spacing w:before="100" w:beforeAutospacing="1" w:after="100" w:afterAutospacing="1"/>
        <w:ind w:left="720"/>
        <w:rPr>
          <w:color w:val="595858"/>
          <w:sz w:val="24"/>
          <w:szCs w:val="24"/>
        </w:rPr>
      </w:pPr>
      <w:r>
        <w:rPr>
          <w:noProof/>
          <w:color w:val="595858"/>
          <w:sz w:val="24"/>
          <w:szCs w:val="24"/>
        </w:rPr>
        <w:drawing>
          <wp:inline distT="0" distB="0" distL="0" distR="0">
            <wp:extent cx="4343400" cy="781050"/>
            <wp:effectExtent l="19050" t="0" r="0" b="0"/>
            <wp:docPr id="5" name="Picture 4" descr="Screenshot-from-2018-05-29-20-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from-2018-05-29-20-17-04.png"/>
                    <pic:cNvPicPr/>
                  </pic:nvPicPr>
                  <pic:blipFill>
                    <a:blip r:embed="rId14" cstate="print"/>
                    <a:stretch>
                      <a:fillRect/>
                    </a:stretch>
                  </pic:blipFill>
                  <pic:spPr>
                    <a:xfrm>
                      <a:off x="0" y="0"/>
                      <a:ext cx="4343400" cy="781050"/>
                    </a:xfrm>
                    <a:prstGeom prst="rect">
                      <a:avLst/>
                    </a:prstGeom>
                  </pic:spPr>
                </pic:pic>
              </a:graphicData>
            </a:graphic>
          </wp:inline>
        </w:drawing>
      </w:r>
    </w:p>
    <w:p w:rsidR="00FD7CA9" w:rsidRPr="00FD7CA9" w:rsidRDefault="00FD7CA9" w:rsidP="00FD7CA9">
      <w:pPr>
        <w:shd w:val="clear" w:color="auto" w:fill="FFFFFF"/>
        <w:spacing w:after="315"/>
        <w:rPr>
          <w:color w:val="595858"/>
          <w:sz w:val="24"/>
          <w:szCs w:val="24"/>
        </w:rPr>
      </w:pPr>
      <w:r w:rsidRPr="00FD7CA9">
        <w:rPr>
          <w:color w:val="595858"/>
          <w:sz w:val="24"/>
          <w:szCs w:val="24"/>
        </w:rPr>
        <w:lastRenderedPageBreak/>
        <w:t>A major drawback of this algorithm is that it is limited to recommending items that are of the same type. It will never recommend products which the user has not bought or liked in the past. So if a user has watched or liked only action movies in the past, the system will recommend only action movies. It’s a very narrow way of building an engine.</w:t>
      </w:r>
    </w:p>
    <w:p w:rsidR="00FD7CA9" w:rsidRPr="00FD7CA9" w:rsidRDefault="00FD7CA9" w:rsidP="00FD7CA9">
      <w:pPr>
        <w:shd w:val="clear" w:color="auto" w:fill="FFFFFF"/>
        <w:spacing w:after="315"/>
        <w:rPr>
          <w:color w:val="595858"/>
          <w:sz w:val="24"/>
          <w:szCs w:val="24"/>
        </w:rPr>
      </w:pPr>
      <w:r w:rsidRPr="00FD7CA9">
        <w:rPr>
          <w:color w:val="595858"/>
          <w:sz w:val="24"/>
          <w:szCs w:val="24"/>
        </w:rPr>
        <w:t>To improve on this type of system, we need an algorithm that can recommend items not just based on the content, but the behavior of users as well.</w:t>
      </w:r>
    </w:p>
    <w:p w:rsidR="003F0798" w:rsidRDefault="006D4BB9" w:rsidP="003F0798">
      <w:pPr>
        <w:spacing w:before="30" w:line="360" w:lineRule="auto"/>
        <w:jc w:val="both"/>
        <w:rPr>
          <w:spacing w:val="-1"/>
          <w:sz w:val="24"/>
          <w:szCs w:val="24"/>
          <w:shd w:val="clear" w:color="auto" w:fill="FFFFFF"/>
        </w:rPr>
      </w:pPr>
      <w:r w:rsidRPr="00FD7CA9">
        <w:rPr>
          <w:rStyle w:val="Strong"/>
          <w:spacing w:val="-1"/>
          <w:sz w:val="32"/>
          <w:szCs w:val="32"/>
          <w:u w:val="single"/>
          <w:shd w:val="clear" w:color="auto" w:fill="FFFFFF"/>
        </w:rPr>
        <w:t>Collaborative Filtering</w:t>
      </w:r>
      <w:r w:rsidRPr="006D4BB9">
        <w:rPr>
          <w:spacing w:val="-1"/>
          <w:sz w:val="24"/>
          <w:szCs w:val="24"/>
          <w:shd w:val="clear" w:color="auto" w:fill="FFFFFF"/>
        </w:rPr>
        <w:t>, on the other hand, doesn’t need anything else except users’ historical preference on a set of items. Because it’s based on historical data, the core assumption here is that the users who have agreed in the past tend to also agree in the future. </w:t>
      </w:r>
    </w:p>
    <w:p w:rsidR="003F0798" w:rsidRDefault="003F0798" w:rsidP="003F0798">
      <w:pPr>
        <w:spacing w:before="30" w:line="360" w:lineRule="auto"/>
        <w:jc w:val="both"/>
        <w:rPr>
          <w:spacing w:val="-1"/>
          <w:sz w:val="24"/>
          <w:szCs w:val="24"/>
          <w:shd w:val="clear" w:color="auto" w:fill="FFFFFF"/>
        </w:rPr>
      </w:pPr>
    </w:p>
    <w:p w:rsidR="003F0798" w:rsidRPr="003F0798" w:rsidRDefault="003F0798" w:rsidP="003F0798">
      <w:pPr>
        <w:spacing w:before="30" w:line="360" w:lineRule="auto"/>
        <w:jc w:val="both"/>
        <w:rPr>
          <w:rFonts w:eastAsia="Cambria"/>
          <w:b/>
          <w:sz w:val="24"/>
          <w:szCs w:val="24"/>
        </w:rPr>
      </w:pPr>
      <w:r w:rsidRPr="003F0798">
        <w:rPr>
          <w:rFonts w:ascii="Georgia" w:hAnsi="Georgia"/>
          <w:spacing w:val="-4"/>
          <w:sz w:val="36"/>
          <w:szCs w:val="36"/>
          <w:u w:val="single"/>
        </w:rPr>
        <w:t>Nearest Neighborhood</w:t>
      </w:r>
      <w:r>
        <w:rPr>
          <w:spacing w:val="-4"/>
          <w:sz w:val="36"/>
          <w:szCs w:val="36"/>
        </w:rPr>
        <w:t xml:space="preserve"> </w:t>
      </w:r>
      <w:r w:rsidRPr="003F0798">
        <w:rPr>
          <w:spacing w:val="-1"/>
          <w:sz w:val="24"/>
          <w:szCs w:val="24"/>
        </w:rPr>
        <w:t>The standard method of Collaborative Filtering is known as </w:t>
      </w:r>
      <w:r w:rsidRPr="003F0798">
        <w:rPr>
          <w:rStyle w:val="Strong"/>
          <w:spacing w:val="-1"/>
          <w:sz w:val="24"/>
          <w:szCs w:val="24"/>
        </w:rPr>
        <w:t>Nearest Neighborhood </w:t>
      </w:r>
      <w:r w:rsidRPr="003F0798">
        <w:rPr>
          <w:spacing w:val="-1"/>
          <w:sz w:val="24"/>
          <w:szCs w:val="24"/>
        </w:rPr>
        <w:t>algorithm. There are user-based CF and item-based CF. Let’s first look at </w:t>
      </w:r>
      <w:r w:rsidRPr="003F0798">
        <w:rPr>
          <w:rStyle w:val="Strong"/>
          <w:spacing w:val="-1"/>
          <w:sz w:val="24"/>
          <w:szCs w:val="24"/>
        </w:rPr>
        <w:t>User-based CF</w:t>
      </w:r>
      <w:r w:rsidRPr="003F0798">
        <w:rPr>
          <w:spacing w:val="-1"/>
          <w:sz w:val="24"/>
          <w:szCs w:val="24"/>
        </w:rPr>
        <w:t xml:space="preserve">. We have an n × m matrix of ratings, with user uᵢ, </w:t>
      </w:r>
      <w:proofErr w:type="spellStart"/>
      <w:r w:rsidRPr="003F0798">
        <w:rPr>
          <w:spacing w:val="-1"/>
          <w:sz w:val="24"/>
          <w:szCs w:val="24"/>
        </w:rPr>
        <w:t>i</w:t>
      </w:r>
      <w:proofErr w:type="spellEnd"/>
      <w:r w:rsidRPr="003F0798">
        <w:rPr>
          <w:spacing w:val="-1"/>
          <w:sz w:val="24"/>
          <w:szCs w:val="24"/>
        </w:rPr>
        <w:t xml:space="preserve"> = </w:t>
      </w:r>
      <w:proofErr w:type="gramStart"/>
      <w:r w:rsidRPr="003F0798">
        <w:rPr>
          <w:spacing w:val="-1"/>
          <w:sz w:val="24"/>
          <w:szCs w:val="24"/>
        </w:rPr>
        <w:t>1, ...n</w:t>
      </w:r>
      <w:proofErr w:type="gramEnd"/>
      <w:r w:rsidRPr="003F0798">
        <w:rPr>
          <w:spacing w:val="-1"/>
          <w:sz w:val="24"/>
          <w:szCs w:val="24"/>
        </w:rPr>
        <w:t xml:space="preserve"> and item pⱼ, j=1, …m. Now we want to predict the rating rᵢⱼ if target user </w:t>
      </w:r>
      <w:proofErr w:type="spellStart"/>
      <w:r w:rsidRPr="003F0798">
        <w:rPr>
          <w:spacing w:val="-1"/>
          <w:sz w:val="24"/>
          <w:szCs w:val="24"/>
        </w:rPr>
        <w:t>i</w:t>
      </w:r>
      <w:proofErr w:type="spellEnd"/>
      <w:r w:rsidRPr="003F0798">
        <w:rPr>
          <w:spacing w:val="-1"/>
          <w:sz w:val="24"/>
          <w:szCs w:val="24"/>
        </w:rPr>
        <w:t xml:space="preserve"> did not watch/rate an item j. The process is to calculate the similarities between target </w:t>
      </w:r>
      <w:proofErr w:type="gramStart"/>
      <w:r w:rsidRPr="003F0798">
        <w:rPr>
          <w:spacing w:val="-1"/>
          <w:sz w:val="24"/>
          <w:szCs w:val="24"/>
        </w:rPr>
        <w:t>user</w:t>
      </w:r>
      <w:proofErr w:type="gramEnd"/>
      <w:r w:rsidRPr="003F0798">
        <w:rPr>
          <w:spacing w:val="-1"/>
          <w:sz w:val="24"/>
          <w:szCs w:val="24"/>
        </w:rPr>
        <w:t xml:space="preserve"> </w:t>
      </w:r>
      <w:proofErr w:type="spellStart"/>
      <w:r w:rsidRPr="003F0798">
        <w:rPr>
          <w:spacing w:val="-1"/>
          <w:sz w:val="24"/>
          <w:szCs w:val="24"/>
        </w:rPr>
        <w:t>i</w:t>
      </w:r>
      <w:proofErr w:type="spellEnd"/>
      <w:r w:rsidRPr="003F0798">
        <w:rPr>
          <w:spacing w:val="-1"/>
          <w:sz w:val="24"/>
          <w:szCs w:val="24"/>
        </w:rPr>
        <w:t xml:space="preserve"> and all other users, select the top X similar users, and take the weighted avera</w:t>
      </w:r>
      <w:r w:rsidR="006E0A45" w:rsidRPr="003F0798">
        <w:rPr>
          <w:spacing w:val="-1"/>
          <w:sz w:val="24"/>
          <w:szCs w:val="24"/>
        </w:rPr>
        <w:t xml:space="preserve">ge of </w:t>
      </w:r>
      <w:r w:rsidR="006E0A45">
        <w:rPr>
          <w:spacing w:val="-1"/>
          <w:sz w:val="24"/>
          <w:szCs w:val="24"/>
        </w:rPr>
        <w:t xml:space="preserve">ratings from these X users with </w:t>
      </w:r>
      <w:r w:rsidR="006E0A45" w:rsidRPr="003F0798">
        <w:rPr>
          <w:spacing w:val="-1"/>
          <w:sz w:val="24"/>
          <w:szCs w:val="24"/>
        </w:rPr>
        <w:t>similarities as weights</w:t>
      </w:r>
      <w:r w:rsidRPr="003F0798">
        <w:rPr>
          <w:spacing w:val="-1"/>
          <w:sz w:val="24"/>
          <w:szCs w:val="24"/>
        </w:rPr>
        <w:t>.</w:t>
      </w:r>
      <w:r w:rsidRPr="003F0798">
        <w:rPr>
          <w:rFonts w:eastAsia="Cambria"/>
          <w:b/>
          <w:noProof/>
          <w:sz w:val="28"/>
          <w:szCs w:val="28"/>
        </w:rPr>
        <w:t xml:space="preserve"> </w:t>
      </w:r>
    </w:p>
    <w:p w:rsidR="003F0798" w:rsidRDefault="006E0A45" w:rsidP="00A931F8">
      <w:pPr>
        <w:spacing w:before="30" w:line="360" w:lineRule="auto"/>
        <w:ind w:left="102"/>
        <w:jc w:val="both"/>
        <w:rPr>
          <w:rFonts w:eastAsia="Cambria"/>
          <w:b/>
          <w:sz w:val="28"/>
          <w:szCs w:val="28"/>
        </w:rPr>
      </w:pPr>
      <w:r>
        <w:rPr>
          <w:rFonts w:eastAsia="Cambria"/>
          <w:b/>
          <w:noProof/>
          <w:sz w:val="28"/>
          <w:szCs w:val="28"/>
        </w:rPr>
        <w:drawing>
          <wp:inline distT="0" distB="0" distL="0" distR="0">
            <wp:extent cx="5731510" cy="1530304"/>
            <wp:effectExtent l="19050" t="0" r="2540" b="0"/>
            <wp:docPr id="6" name="Picture 0" descr="1_mM089Lta5X6zkUkULcO9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mM089Lta5X6zkUkULcO9aA.png"/>
                    <pic:cNvPicPr/>
                  </pic:nvPicPr>
                  <pic:blipFill>
                    <a:blip r:embed="rId15" cstate="print"/>
                    <a:stretch>
                      <a:fillRect/>
                    </a:stretch>
                  </pic:blipFill>
                  <pic:spPr>
                    <a:xfrm>
                      <a:off x="0" y="0"/>
                      <a:ext cx="5731510" cy="1530304"/>
                    </a:xfrm>
                    <a:prstGeom prst="rect">
                      <a:avLst/>
                    </a:prstGeom>
                  </pic:spPr>
                </pic:pic>
              </a:graphicData>
            </a:graphic>
          </wp:inline>
        </w:drawing>
      </w:r>
    </w:p>
    <w:p w:rsidR="00EE15B4" w:rsidRDefault="00EE15B4" w:rsidP="00A931F8">
      <w:pPr>
        <w:spacing w:before="30" w:line="360" w:lineRule="auto"/>
        <w:ind w:left="102"/>
        <w:jc w:val="both"/>
        <w:rPr>
          <w:rFonts w:eastAsia="Cambria"/>
          <w:b/>
          <w:sz w:val="28"/>
          <w:szCs w:val="28"/>
        </w:rPr>
      </w:pPr>
    </w:p>
    <w:p w:rsidR="00D1323F" w:rsidRDefault="001E220E" w:rsidP="0013440E">
      <w:pPr>
        <w:spacing w:before="30"/>
        <w:ind w:left="100"/>
        <w:rPr>
          <w:rFonts w:ascii="Cambria" w:eastAsia="Cambria" w:hAnsi="Cambria" w:cs="Cambria"/>
          <w:b/>
          <w:sz w:val="28"/>
          <w:szCs w:val="22"/>
        </w:rPr>
      </w:pPr>
      <w:r>
        <w:rPr>
          <w:rFonts w:ascii="Cambria" w:eastAsia="Cambria" w:hAnsi="Cambria" w:cs="Cambria"/>
          <w:b/>
          <w:noProof/>
          <w:sz w:val="28"/>
          <w:szCs w:val="22"/>
        </w:rPr>
        <w:pict>
          <v:rect id="Rectangle 2" o:spid="_x0000_s1035" style="position:absolute;left:0;text-align:left;margin-left:0;margin-top:15.45pt;width:249.75pt;height:31.5pt;z-index:2516823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" filled="f" stroked="f">
            <v:textbox style="mso-fit-shape-to-text:t">
              <w:txbxContent>
                <w:p w:rsidR="003A528C" w:rsidRPr="0013440E" w:rsidRDefault="003A528C" w:rsidP="0013440E"/>
              </w:txbxContent>
            </v:textbox>
          </v:rect>
        </w:pict>
      </w:r>
    </w:p>
    <w:p w:rsidR="00D1323F" w:rsidRDefault="00D1323F" w:rsidP="004F26DF">
      <w:pPr>
        <w:spacing w:before="30"/>
        <w:ind w:left="100"/>
        <w:rPr>
          <w:rFonts w:ascii="Cambria" w:eastAsia="Cambria" w:hAnsi="Cambria" w:cs="Cambria"/>
          <w:b/>
          <w:sz w:val="28"/>
          <w:szCs w:val="22"/>
        </w:rPr>
      </w:pPr>
    </w:p>
    <w:p w:rsidR="00D1323F" w:rsidRDefault="00D1323F" w:rsidP="004F26DF">
      <w:pPr>
        <w:spacing w:before="30"/>
        <w:ind w:left="100"/>
        <w:rPr>
          <w:rFonts w:ascii="Cambria" w:eastAsia="Cambria" w:hAnsi="Cambria" w:cs="Cambria"/>
          <w:b/>
          <w:sz w:val="28"/>
          <w:szCs w:val="22"/>
        </w:rPr>
      </w:pPr>
    </w:p>
    <w:p w:rsidR="00533DF7" w:rsidRDefault="00CE7E5E" w:rsidP="004266B7">
      <w:pPr>
        <w:spacing w:before="30"/>
        <w:ind w:left="100"/>
        <w:rPr>
          <w:rFonts w:ascii="Cambria" w:eastAsia="Cambria" w:hAnsi="Cambria" w:cs="Cambria"/>
          <w:b/>
          <w:sz w:val="28"/>
          <w:szCs w:val="22"/>
        </w:rPr>
      </w:pPr>
      <w:r>
        <w:rPr>
          <w:rFonts w:ascii="Cambria" w:eastAsia="Cambria" w:hAnsi="Cambria" w:cs="Cambria"/>
          <w:b/>
          <w:noProof/>
          <w:sz w:val="28"/>
          <w:szCs w:val="22"/>
        </w:rPr>
        <w:drawing>
          <wp:inline distT="0" distB="0" distL="0" distR="0">
            <wp:extent cx="5581650" cy="1209675"/>
            <wp:effectExtent l="19050" t="0" r="0" b="0"/>
            <wp:docPr id="7" name="Picture 6" descr="1_mTRUakSIWmo9OX6D2HakWQ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mTRUakSIWmo9OX6D2HakWQ (1).png"/>
                    <pic:cNvPicPr/>
                  </pic:nvPicPr>
                  <pic:blipFill>
                    <a:blip r:embed="rId16" cstate="print"/>
                    <a:stretch>
                      <a:fillRect/>
                    </a:stretch>
                  </pic:blipFill>
                  <pic:spPr>
                    <a:xfrm>
                      <a:off x="0" y="0"/>
                      <a:ext cx="5581650" cy="1209675"/>
                    </a:xfrm>
                    <a:prstGeom prst="rect">
                      <a:avLst/>
                    </a:prstGeom>
                  </pic:spPr>
                </pic:pic>
              </a:graphicData>
            </a:graphic>
          </wp:inline>
        </w:drawing>
      </w:r>
      <w:r w:rsidRPr="00CE7E5E">
        <w:rPr>
          <w:spacing w:val="-1"/>
          <w:sz w:val="24"/>
          <w:szCs w:val="24"/>
        </w:rPr>
        <w:t>While different people may have different baselines when givi</w:t>
      </w:r>
      <w:r>
        <w:rPr>
          <w:spacing w:val="-1"/>
          <w:sz w:val="24"/>
          <w:szCs w:val="24"/>
        </w:rPr>
        <w:t xml:space="preserve">ng ratings, some people tend to </w:t>
      </w:r>
      <w:r w:rsidRPr="00CE7E5E">
        <w:rPr>
          <w:spacing w:val="-1"/>
          <w:sz w:val="24"/>
          <w:szCs w:val="24"/>
        </w:rPr>
        <w:t>give high scores generally, some are pretty strict even though</w:t>
      </w:r>
      <w:r>
        <w:rPr>
          <w:spacing w:val="-1"/>
          <w:sz w:val="24"/>
          <w:szCs w:val="24"/>
        </w:rPr>
        <w:t xml:space="preserve"> they are satisfied with items. </w:t>
      </w:r>
      <w:r w:rsidRPr="00CE7E5E">
        <w:rPr>
          <w:spacing w:val="-1"/>
          <w:sz w:val="24"/>
          <w:szCs w:val="24"/>
        </w:rPr>
        <w:lastRenderedPageBreak/>
        <w:t>To avoid this bias, we can subtract each user’s average rating of all items when computing weighted average, and add it back for target user, shown as below.</w:t>
      </w:r>
    </w:p>
    <w:p w:rsidR="00533DF7" w:rsidRDefault="004266B7" w:rsidP="00D1323F">
      <w:pPr>
        <w:spacing w:before="30"/>
        <w:rPr>
          <w:rFonts w:ascii="Cambria" w:eastAsia="Cambria" w:hAnsi="Cambria" w:cs="Cambria"/>
          <w:b/>
          <w:sz w:val="28"/>
          <w:szCs w:val="22"/>
        </w:rPr>
      </w:pPr>
      <w:r>
        <w:rPr>
          <w:rFonts w:ascii="Cambria" w:eastAsia="Cambria" w:hAnsi="Cambria" w:cs="Cambria"/>
          <w:b/>
          <w:noProof/>
          <w:sz w:val="28"/>
          <w:szCs w:val="22"/>
        </w:rPr>
        <w:drawing>
          <wp:inline distT="0" distB="0" distL="0" distR="0">
            <wp:extent cx="5724817" cy="1238250"/>
            <wp:effectExtent l="19050" t="0" r="9233" b="0"/>
            <wp:docPr id="9" name="Picture 8" descr="1_gLbwJts3g_v2TbPRhFoN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LbwJts3g_v2TbPRhFoNfA.png"/>
                    <pic:cNvPicPr/>
                  </pic:nvPicPr>
                  <pic:blipFill>
                    <a:blip r:embed="rId17" cstate="print"/>
                    <a:stretch>
                      <a:fillRect/>
                    </a:stretch>
                  </pic:blipFill>
                  <pic:spPr>
                    <a:xfrm>
                      <a:off x="0" y="0"/>
                      <a:ext cx="5731510" cy="1239698"/>
                    </a:xfrm>
                    <a:prstGeom prst="rect">
                      <a:avLst/>
                    </a:prstGeom>
                  </pic:spPr>
                </pic:pic>
              </a:graphicData>
            </a:graphic>
          </wp:inline>
        </w:drawing>
      </w:r>
    </w:p>
    <w:p w:rsidR="004266B7" w:rsidRPr="004D2B1E" w:rsidRDefault="004D2B1E" w:rsidP="00D1323F">
      <w:pPr>
        <w:spacing w:before="30"/>
        <w:rPr>
          <w:rFonts w:eastAsia="Cambria"/>
          <w:b/>
          <w:sz w:val="24"/>
          <w:szCs w:val="24"/>
        </w:rPr>
      </w:pPr>
      <w:r w:rsidRPr="004D2B1E">
        <w:rPr>
          <w:spacing w:val="-1"/>
          <w:sz w:val="24"/>
          <w:szCs w:val="24"/>
          <w:shd w:val="clear" w:color="auto" w:fill="FFFFFF"/>
        </w:rPr>
        <w:t>Two ways to calculate similarity are </w:t>
      </w:r>
      <w:r w:rsidRPr="004D2B1E">
        <w:rPr>
          <w:rStyle w:val="Strong"/>
          <w:spacing w:val="-1"/>
          <w:sz w:val="24"/>
          <w:szCs w:val="24"/>
          <w:shd w:val="clear" w:color="auto" w:fill="FFFFFF"/>
        </w:rPr>
        <w:t>Pearson Correlation</w:t>
      </w:r>
      <w:r w:rsidRPr="004D2B1E">
        <w:rPr>
          <w:spacing w:val="-1"/>
          <w:sz w:val="24"/>
          <w:szCs w:val="24"/>
          <w:shd w:val="clear" w:color="auto" w:fill="FFFFFF"/>
        </w:rPr>
        <w:t> and </w:t>
      </w:r>
      <w:r w:rsidRPr="004D2B1E">
        <w:rPr>
          <w:rStyle w:val="Strong"/>
          <w:spacing w:val="-1"/>
          <w:sz w:val="24"/>
          <w:szCs w:val="24"/>
          <w:shd w:val="clear" w:color="auto" w:fill="FFFFFF"/>
        </w:rPr>
        <w:t>Cosine Similarity</w:t>
      </w:r>
      <w:r w:rsidRPr="004D2B1E">
        <w:rPr>
          <w:spacing w:val="-1"/>
          <w:sz w:val="24"/>
          <w:szCs w:val="24"/>
          <w:shd w:val="clear" w:color="auto" w:fill="FFFFFF"/>
        </w:rPr>
        <w:t>.</w:t>
      </w:r>
    </w:p>
    <w:p w:rsidR="004266B7" w:rsidRDefault="004266B7" w:rsidP="00D1323F">
      <w:pPr>
        <w:spacing w:before="30"/>
        <w:rPr>
          <w:rFonts w:ascii="Cambria" w:eastAsia="Cambria" w:hAnsi="Cambria" w:cs="Cambria"/>
          <w:b/>
          <w:sz w:val="28"/>
          <w:szCs w:val="22"/>
        </w:rPr>
      </w:pPr>
    </w:p>
    <w:p w:rsidR="004266B7" w:rsidRDefault="004D2B1E" w:rsidP="00D1323F">
      <w:pPr>
        <w:spacing w:before="30"/>
        <w:rPr>
          <w:rFonts w:ascii="Cambria" w:eastAsia="Cambria" w:hAnsi="Cambria" w:cs="Cambria"/>
          <w:b/>
          <w:sz w:val="28"/>
          <w:szCs w:val="22"/>
        </w:rPr>
      </w:pPr>
      <w:r>
        <w:rPr>
          <w:rFonts w:ascii="Cambria" w:eastAsia="Cambria" w:hAnsi="Cambria" w:cs="Cambria"/>
          <w:b/>
          <w:noProof/>
          <w:sz w:val="28"/>
          <w:szCs w:val="22"/>
        </w:rPr>
        <w:drawing>
          <wp:inline distT="0" distB="0" distL="0" distR="0">
            <wp:extent cx="5725160" cy="1195705"/>
            <wp:effectExtent l="19050" t="0" r="8890" b="0"/>
            <wp:docPr id="10" name="Picture 9" descr="1_Xvf2o6kE4VCuueMPikxZ_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Xvf2o6kE4VCuueMPikxZ_A (1).png"/>
                    <pic:cNvPicPr/>
                  </pic:nvPicPr>
                  <pic:blipFill>
                    <a:blip r:embed="rId18" cstate="print"/>
                    <a:stretch>
                      <a:fillRect/>
                    </a:stretch>
                  </pic:blipFill>
                  <pic:spPr>
                    <a:xfrm>
                      <a:off x="0" y="0"/>
                      <a:ext cx="5725160" cy="1195705"/>
                    </a:xfrm>
                    <a:prstGeom prst="rect">
                      <a:avLst/>
                    </a:prstGeom>
                  </pic:spPr>
                </pic:pic>
              </a:graphicData>
            </a:graphic>
          </wp:inline>
        </w:drawing>
      </w:r>
    </w:p>
    <w:p w:rsidR="004266B7" w:rsidRDefault="004266B7" w:rsidP="00D1323F">
      <w:pPr>
        <w:spacing w:before="30"/>
        <w:rPr>
          <w:rFonts w:ascii="Cambria" w:eastAsia="Cambria" w:hAnsi="Cambria" w:cs="Cambria"/>
          <w:b/>
          <w:sz w:val="28"/>
          <w:szCs w:val="22"/>
        </w:rPr>
      </w:pPr>
    </w:p>
    <w:p w:rsidR="004266B7" w:rsidRDefault="004266B7" w:rsidP="00D1323F">
      <w:pPr>
        <w:spacing w:before="30"/>
        <w:rPr>
          <w:rFonts w:ascii="Cambria" w:eastAsia="Cambria" w:hAnsi="Cambria" w:cs="Cambria"/>
          <w:b/>
          <w:sz w:val="28"/>
          <w:szCs w:val="22"/>
        </w:rPr>
      </w:pPr>
    </w:p>
    <w:p w:rsidR="004266B7" w:rsidRDefault="00DE10FE" w:rsidP="00D1323F">
      <w:pPr>
        <w:spacing w:before="30"/>
        <w:rPr>
          <w:rFonts w:ascii="Cambria" w:eastAsia="Cambria" w:hAnsi="Cambria" w:cs="Cambria"/>
          <w:b/>
          <w:sz w:val="28"/>
          <w:szCs w:val="22"/>
        </w:rPr>
      </w:pPr>
      <w:r>
        <w:rPr>
          <w:rFonts w:ascii="Cambria" w:eastAsia="Cambria" w:hAnsi="Cambria" w:cs="Cambria"/>
          <w:b/>
          <w:noProof/>
          <w:sz w:val="28"/>
          <w:szCs w:val="22"/>
        </w:rPr>
        <w:drawing>
          <wp:inline distT="0" distB="0" distL="0" distR="0">
            <wp:extent cx="5429250" cy="1414780"/>
            <wp:effectExtent l="19050" t="0" r="0" b="0"/>
            <wp:docPr id="11" name="Picture 10" descr="1_6HISTi8SjbD2VHicoZw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6HISTi8SjbD2VHicoZwKpA.png"/>
                    <pic:cNvPicPr/>
                  </pic:nvPicPr>
                  <pic:blipFill>
                    <a:blip r:embed="rId19" cstate="print"/>
                    <a:stretch>
                      <a:fillRect/>
                    </a:stretch>
                  </pic:blipFill>
                  <pic:spPr>
                    <a:xfrm>
                      <a:off x="0" y="0"/>
                      <a:ext cx="5429250" cy="1414780"/>
                    </a:xfrm>
                    <a:prstGeom prst="rect">
                      <a:avLst/>
                    </a:prstGeom>
                  </pic:spPr>
                </pic:pic>
              </a:graphicData>
            </a:graphic>
          </wp:inline>
        </w:drawing>
      </w:r>
    </w:p>
    <w:p w:rsidR="004266B7" w:rsidRDefault="00CE3276" w:rsidP="00D1323F">
      <w:pPr>
        <w:spacing w:before="30"/>
        <w:rPr>
          <w:rFonts w:ascii="Cambria" w:eastAsia="Cambria" w:hAnsi="Cambria" w:cs="Cambria"/>
          <w:b/>
          <w:sz w:val="28"/>
          <w:szCs w:val="22"/>
        </w:rPr>
      </w:pPr>
      <w:r w:rsidRPr="00CE3276">
        <w:rPr>
          <w:spacing w:val="-1"/>
          <w:sz w:val="24"/>
          <w:szCs w:val="24"/>
          <w:shd w:val="clear" w:color="auto" w:fill="FFFFFF"/>
        </w:rPr>
        <w:t>Basically, the idea is to find the most similar users to your target user (nearest neighbors) and weight their ratings of an item as the prediction of the rating of this item for target user</w:t>
      </w:r>
      <w:r>
        <w:rPr>
          <w:rFonts w:ascii="Georgia" w:hAnsi="Georgia"/>
          <w:spacing w:val="-1"/>
          <w:sz w:val="32"/>
          <w:szCs w:val="32"/>
          <w:shd w:val="clear" w:color="auto" w:fill="FFFFFF"/>
        </w:rPr>
        <w:t>.</w:t>
      </w:r>
    </w:p>
    <w:p w:rsidR="004266B7" w:rsidRDefault="004266B7" w:rsidP="00D1323F">
      <w:pPr>
        <w:spacing w:before="30"/>
        <w:rPr>
          <w:rFonts w:ascii="Cambria" w:eastAsia="Cambria" w:hAnsi="Cambria" w:cs="Cambria"/>
          <w:b/>
          <w:sz w:val="28"/>
          <w:szCs w:val="22"/>
        </w:rPr>
      </w:pPr>
    </w:p>
    <w:p w:rsidR="004266B7" w:rsidRDefault="004266B7" w:rsidP="00D1323F">
      <w:pPr>
        <w:spacing w:before="30"/>
        <w:rPr>
          <w:rFonts w:ascii="Cambria" w:eastAsia="Cambria" w:hAnsi="Cambria" w:cs="Cambria"/>
          <w:b/>
          <w:sz w:val="28"/>
          <w:szCs w:val="22"/>
        </w:rPr>
      </w:pPr>
    </w:p>
    <w:p w:rsidR="004266B7" w:rsidRPr="00CE3276" w:rsidRDefault="00CE3276" w:rsidP="00D1323F">
      <w:pPr>
        <w:spacing w:before="30"/>
        <w:rPr>
          <w:rFonts w:eastAsia="Cambria"/>
          <w:b/>
          <w:sz w:val="24"/>
          <w:szCs w:val="24"/>
        </w:rPr>
      </w:pPr>
      <w:r w:rsidRPr="00CE3276">
        <w:rPr>
          <w:spacing w:val="-1"/>
          <w:sz w:val="24"/>
          <w:szCs w:val="24"/>
          <w:shd w:val="clear" w:color="auto" w:fill="FFFFFF"/>
        </w:rPr>
        <w:t xml:space="preserve">Without knowing anything about items and users themselves, we think two users are similar when they give the same item similar </w:t>
      </w:r>
      <w:proofErr w:type="gramStart"/>
      <w:r w:rsidRPr="00CE3276">
        <w:rPr>
          <w:spacing w:val="-1"/>
          <w:sz w:val="24"/>
          <w:szCs w:val="24"/>
          <w:shd w:val="clear" w:color="auto" w:fill="FFFFFF"/>
        </w:rPr>
        <w:t>ratings .</w:t>
      </w:r>
      <w:proofErr w:type="gramEnd"/>
      <w:r w:rsidRPr="00CE3276">
        <w:rPr>
          <w:spacing w:val="-1"/>
          <w:sz w:val="24"/>
          <w:szCs w:val="24"/>
          <w:shd w:val="clear" w:color="auto" w:fill="FFFFFF"/>
        </w:rPr>
        <w:t xml:space="preserve"> Analogously, for </w:t>
      </w:r>
      <w:r w:rsidRPr="00CE3276">
        <w:rPr>
          <w:rStyle w:val="Strong"/>
          <w:spacing w:val="-1"/>
          <w:sz w:val="24"/>
          <w:szCs w:val="24"/>
          <w:shd w:val="clear" w:color="auto" w:fill="FFFFFF"/>
        </w:rPr>
        <w:t>Item-based CF</w:t>
      </w:r>
      <w:r w:rsidRPr="00CE3276">
        <w:rPr>
          <w:spacing w:val="-1"/>
          <w:sz w:val="24"/>
          <w:szCs w:val="24"/>
          <w:shd w:val="clear" w:color="auto" w:fill="FFFFFF"/>
        </w:rPr>
        <w:t>, we say two items are similar when they received similar ratings from a same user. Then, we will make prediction for a target user on an item by calculating weighted average of ratings on most X similar items from this user. One key advantage of Item-based CF is the stability which is that the ratings on a given item will not change significantly overtime, unlike the tastes of human beings.</w:t>
      </w:r>
    </w:p>
    <w:p w:rsidR="004266B7" w:rsidRDefault="00CE3276" w:rsidP="00D1323F">
      <w:pPr>
        <w:spacing w:before="30"/>
        <w:rPr>
          <w:rFonts w:ascii="Cambria" w:eastAsia="Cambria" w:hAnsi="Cambria" w:cs="Cambria"/>
          <w:b/>
          <w:sz w:val="28"/>
          <w:szCs w:val="22"/>
        </w:rPr>
      </w:pPr>
      <w:r>
        <w:rPr>
          <w:rFonts w:ascii="Cambria" w:eastAsia="Cambria" w:hAnsi="Cambria" w:cs="Cambria"/>
          <w:b/>
          <w:noProof/>
          <w:sz w:val="28"/>
          <w:szCs w:val="22"/>
        </w:rPr>
        <w:lastRenderedPageBreak/>
        <w:drawing>
          <wp:inline distT="0" distB="0" distL="0" distR="0">
            <wp:extent cx="5731510" cy="2171700"/>
            <wp:effectExtent l="19050" t="0" r="2540" b="0"/>
            <wp:docPr id="12" name="Picture 11" descr="1_dPzd5-dScFplypBGeSwg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dPzd5-dScFplypBGeSwgUw.png"/>
                    <pic:cNvPicPr/>
                  </pic:nvPicPr>
                  <pic:blipFill>
                    <a:blip r:embed="rId20" cstate="print"/>
                    <a:stretch>
                      <a:fillRect/>
                    </a:stretch>
                  </pic:blipFill>
                  <pic:spPr>
                    <a:xfrm>
                      <a:off x="0" y="0"/>
                      <a:ext cx="5731510" cy="2171700"/>
                    </a:xfrm>
                    <a:prstGeom prst="rect">
                      <a:avLst/>
                    </a:prstGeom>
                  </pic:spPr>
                </pic:pic>
              </a:graphicData>
            </a:graphic>
          </wp:inline>
        </w:drawing>
      </w:r>
    </w:p>
    <w:p w:rsidR="005A164F" w:rsidRDefault="00CE3276" w:rsidP="005A164F">
      <w:pPr>
        <w:spacing w:before="30"/>
        <w:rPr>
          <w:rFonts w:ascii="Georgia" w:hAnsi="Georgia"/>
          <w:spacing w:val="-1"/>
          <w:sz w:val="32"/>
          <w:szCs w:val="32"/>
          <w:shd w:val="clear" w:color="auto" w:fill="FFFFFF"/>
        </w:rPr>
      </w:pPr>
      <w:r w:rsidRPr="00CE3276">
        <w:rPr>
          <w:spacing w:val="-1"/>
          <w:sz w:val="24"/>
          <w:szCs w:val="24"/>
          <w:shd w:val="clear" w:color="auto" w:fill="FFFFFF"/>
        </w:rPr>
        <w:t xml:space="preserve">There are quite a few limitations of this method. It doesn’t handle </w:t>
      </w:r>
      <w:proofErr w:type="spellStart"/>
      <w:r w:rsidRPr="00CE3276">
        <w:rPr>
          <w:spacing w:val="-1"/>
          <w:sz w:val="24"/>
          <w:szCs w:val="24"/>
          <w:shd w:val="clear" w:color="auto" w:fill="FFFFFF"/>
        </w:rPr>
        <w:t>sparsity</w:t>
      </w:r>
      <w:proofErr w:type="spellEnd"/>
      <w:r w:rsidRPr="00CE3276">
        <w:rPr>
          <w:spacing w:val="-1"/>
          <w:sz w:val="24"/>
          <w:szCs w:val="24"/>
          <w:shd w:val="clear" w:color="auto" w:fill="FFFFFF"/>
        </w:rPr>
        <w:t xml:space="preserve"> well when no one in the neighborhood rated an item that is what you are trying to predict for target user. Also, it’s not computational efficient as the growth of the number of users and products</w:t>
      </w:r>
      <w:r>
        <w:rPr>
          <w:rFonts w:ascii="Georgia" w:hAnsi="Georgia"/>
          <w:spacing w:val="-1"/>
          <w:sz w:val="32"/>
          <w:szCs w:val="32"/>
          <w:shd w:val="clear" w:color="auto" w:fill="FFFFFF"/>
        </w:rPr>
        <w:t>.</w:t>
      </w:r>
    </w:p>
    <w:p w:rsidR="005A164F" w:rsidRDefault="005A164F" w:rsidP="005A164F">
      <w:pPr>
        <w:spacing w:before="30"/>
        <w:rPr>
          <w:rFonts w:ascii="Georgia" w:hAnsi="Georgia"/>
          <w:spacing w:val="-1"/>
          <w:sz w:val="32"/>
          <w:szCs w:val="32"/>
          <w:shd w:val="clear" w:color="auto" w:fill="FFFFFF"/>
        </w:rPr>
      </w:pPr>
    </w:p>
    <w:p w:rsidR="00CE3276" w:rsidRPr="005A164F" w:rsidRDefault="00CE3276" w:rsidP="005A164F">
      <w:pPr>
        <w:spacing w:before="30"/>
        <w:rPr>
          <w:rFonts w:ascii="Cambria" w:eastAsia="Cambria" w:hAnsi="Cambria" w:cs="Cambria"/>
          <w:b/>
          <w:sz w:val="28"/>
          <w:szCs w:val="22"/>
        </w:rPr>
      </w:pPr>
      <w:r w:rsidRPr="00CE3276">
        <w:rPr>
          <w:rFonts w:ascii="Georgia" w:hAnsi="Georgia" w:cs="Lucida Sans Unicode"/>
          <w:spacing w:val="-4"/>
          <w:sz w:val="36"/>
          <w:szCs w:val="36"/>
        </w:rPr>
        <w:t>Matrix Factorization</w:t>
      </w:r>
    </w:p>
    <w:p w:rsidR="00CE3276" w:rsidRPr="00CE3276" w:rsidRDefault="007C533E" w:rsidP="00CE3276">
      <w:pPr>
        <w:pStyle w:val="graf"/>
        <w:shd w:val="clear" w:color="auto" w:fill="FFFFFF"/>
        <w:spacing w:before="120" w:beforeAutospacing="0" w:after="0" w:afterAutospacing="0"/>
        <w:rPr>
          <w:spacing w:val="-1"/>
        </w:rPr>
      </w:pPr>
      <w:r>
        <w:rPr>
          <w:spacing w:val="-1"/>
        </w:rPr>
        <w:t xml:space="preserve">Since </w:t>
      </w:r>
      <w:proofErr w:type="spellStart"/>
      <w:r>
        <w:rPr>
          <w:spacing w:val="-1"/>
        </w:rPr>
        <w:t>s</w:t>
      </w:r>
      <w:r w:rsidR="00CE3276" w:rsidRPr="00CE3276">
        <w:rPr>
          <w:spacing w:val="-1"/>
        </w:rPr>
        <w:t>parsity</w:t>
      </w:r>
      <w:proofErr w:type="spellEnd"/>
      <w:r w:rsidR="00CE3276" w:rsidRPr="00CE3276">
        <w:rPr>
          <w:spacing w:val="-1"/>
        </w:rPr>
        <w:t xml:space="preserve"> and scalability are the two biggest challenges for standard CF method, it </w:t>
      </w:r>
      <w:proofErr w:type="gramStart"/>
      <w:r w:rsidR="00CE3276" w:rsidRPr="00CE3276">
        <w:rPr>
          <w:spacing w:val="-1"/>
        </w:rPr>
        <w:t>comes</w:t>
      </w:r>
      <w:proofErr w:type="gramEnd"/>
      <w:r w:rsidR="00CE3276" w:rsidRPr="00CE3276">
        <w:rPr>
          <w:spacing w:val="-1"/>
        </w:rPr>
        <w:t xml:space="preserve"> a more advanced method that decompose the original sparse matrix to low-dimensional matrices with latent factors/features and less </w:t>
      </w:r>
      <w:proofErr w:type="spellStart"/>
      <w:r w:rsidR="00CE3276" w:rsidRPr="00CE3276">
        <w:rPr>
          <w:spacing w:val="-1"/>
        </w:rPr>
        <w:t>sparsity</w:t>
      </w:r>
      <w:proofErr w:type="spellEnd"/>
      <w:r w:rsidR="00CE3276" w:rsidRPr="00CE3276">
        <w:rPr>
          <w:spacing w:val="-1"/>
        </w:rPr>
        <w:t>. That is Matrix Factorization.</w:t>
      </w:r>
    </w:p>
    <w:p w:rsidR="00CE3276" w:rsidRDefault="00CE3276" w:rsidP="00D1323F">
      <w:pPr>
        <w:spacing w:before="30"/>
        <w:rPr>
          <w:rFonts w:ascii="Cambria" w:eastAsia="Cambria" w:hAnsi="Cambria" w:cs="Cambria"/>
          <w:b/>
          <w:sz w:val="28"/>
          <w:szCs w:val="22"/>
        </w:rPr>
      </w:pPr>
    </w:p>
    <w:p w:rsidR="00CE3276" w:rsidRPr="00CE3276" w:rsidRDefault="00CE3276" w:rsidP="00D1323F">
      <w:pPr>
        <w:spacing w:before="30"/>
        <w:rPr>
          <w:rFonts w:eastAsia="Cambria"/>
          <w:b/>
          <w:sz w:val="24"/>
          <w:szCs w:val="24"/>
        </w:rPr>
      </w:pPr>
      <w:proofErr w:type="gramStart"/>
      <w:r w:rsidRPr="00CE3276">
        <w:rPr>
          <w:spacing w:val="-1"/>
          <w:sz w:val="24"/>
          <w:szCs w:val="24"/>
          <w:shd w:val="clear" w:color="auto" w:fill="FFFFFF"/>
        </w:rPr>
        <w:t>Beside</w:t>
      </w:r>
      <w:proofErr w:type="gramEnd"/>
      <w:r w:rsidRPr="00CE3276">
        <w:rPr>
          <w:spacing w:val="-1"/>
          <w:sz w:val="24"/>
          <w:szCs w:val="24"/>
          <w:shd w:val="clear" w:color="auto" w:fill="FFFFFF"/>
        </w:rPr>
        <w:t xml:space="preserve"> solving the issues of </w:t>
      </w:r>
      <w:proofErr w:type="spellStart"/>
      <w:r w:rsidRPr="00CE3276">
        <w:rPr>
          <w:spacing w:val="-1"/>
          <w:sz w:val="24"/>
          <w:szCs w:val="24"/>
          <w:shd w:val="clear" w:color="auto" w:fill="FFFFFF"/>
        </w:rPr>
        <w:t>sparsity</w:t>
      </w:r>
      <w:proofErr w:type="spellEnd"/>
      <w:r w:rsidRPr="00CE3276">
        <w:rPr>
          <w:spacing w:val="-1"/>
          <w:sz w:val="24"/>
          <w:szCs w:val="24"/>
          <w:shd w:val="clear" w:color="auto" w:fill="FFFFFF"/>
        </w:rPr>
        <w:t xml:space="preserve"> and scalability, there’s an intuitive explanation of why we need low-dimensional matrices to represent users’ preference. A user gave good ratings to movie Avatar, Gravity, and Inception. They are not necessarily 3 separate opinions but showing that this users might be in favor of Sci-Fi movies and there may be many more Sci-Fi movies that this user would like. Unlike specific movies, </w:t>
      </w:r>
      <w:proofErr w:type="gramStart"/>
      <w:r w:rsidRPr="00CE3276">
        <w:rPr>
          <w:spacing w:val="-1"/>
          <w:sz w:val="24"/>
          <w:szCs w:val="24"/>
          <w:shd w:val="clear" w:color="auto" w:fill="FFFFFF"/>
        </w:rPr>
        <w:t>latent features is</w:t>
      </w:r>
      <w:proofErr w:type="gramEnd"/>
      <w:r w:rsidRPr="00CE3276">
        <w:rPr>
          <w:spacing w:val="-1"/>
          <w:sz w:val="24"/>
          <w:szCs w:val="24"/>
          <w:shd w:val="clear" w:color="auto" w:fill="FFFFFF"/>
        </w:rPr>
        <w:t xml:space="preserve"> expressed by higher-level attributes, and Sci-Fi category is one of latent features in this case. What matrix factorization eventually gives us is how much a user is aligned with a set of latent features, and how much a movie fits into this set of latent features. The advantage of it over standard nearest neighborhood is that even though two users haven’t rated any same movies, it’s still possible to find the similarity between them if they share the similar underlying tastes, </w:t>
      </w:r>
    </w:p>
    <w:p w:rsidR="00CE3276" w:rsidRPr="00CE3276" w:rsidRDefault="00CE3276" w:rsidP="00D1323F">
      <w:pPr>
        <w:spacing w:before="30"/>
        <w:rPr>
          <w:rFonts w:eastAsia="Cambria"/>
          <w:b/>
          <w:sz w:val="24"/>
          <w:szCs w:val="24"/>
        </w:rPr>
      </w:pPr>
      <w:proofErr w:type="gramStart"/>
      <w:r w:rsidRPr="00CE3276">
        <w:rPr>
          <w:spacing w:val="-1"/>
          <w:sz w:val="24"/>
          <w:szCs w:val="24"/>
          <w:shd w:val="clear" w:color="auto" w:fill="FFFFFF"/>
        </w:rPr>
        <w:t>again</w:t>
      </w:r>
      <w:proofErr w:type="gramEnd"/>
      <w:r w:rsidRPr="00CE3276">
        <w:rPr>
          <w:spacing w:val="-1"/>
          <w:sz w:val="24"/>
          <w:szCs w:val="24"/>
          <w:shd w:val="clear" w:color="auto" w:fill="FFFFFF"/>
        </w:rPr>
        <w:t xml:space="preserve"> latent features.</w:t>
      </w:r>
    </w:p>
    <w:p w:rsidR="00CE3276" w:rsidRDefault="00CE3276" w:rsidP="00D1323F">
      <w:pPr>
        <w:spacing w:before="30"/>
        <w:rPr>
          <w:rFonts w:ascii="Cambria" w:eastAsia="Cambria" w:hAnsi="Cambria" w:cs="Cambria"/>
          <w:b/>
          <w:sz w:val="28"/>
          <w:szCs w:val="22"/>
        </w:rPr>
      </w:pPr>
    </w:p>
    <w:p w:rsidR="00CE3276" w:rsidRPr="005A164F" w:rsidRDefault="005A164F" w:rsidP="00D1323F">
      <w:pPr>
        <w:spacing w:before="30"/>
        <w:rPr>
          <w:rFonts w:eastAsia="Cambria"/>
          <w:b/>
          <w:sz w:val="24"/>
          <w:szCs w:val="24"/>
        </w:rPr>
      </w:pPr>
      <w:r w:rsidRPr="005A164F">
        <w:rPr>
          <w:spacing w:val="-1"/>
          <w:sz w:val="24"/>
          <w:szCs w:val="24"/>
          <w:shd w:val="clear" w:color="auto" w:fill="FFFFFF"/>
        </w:rPr>
        <w:t>To see how a matrix being factorized, first thing to understand is </w:t>
      </w:r>
      <w:r w:rsidRPr="005A164F">
        <w:rPr>
          <w:rStyle w:val="Strong"/>
          <w:spacing w:val="-1"/>
          <w:sz w:val="24"/>
          <w:szCs w:val="24"/>
          <w:shd w:val="clear" w:color="auto" w:fill="FFFFFF"/>
        </w:rPr>
        <w:t xml:space="preserve">Singular Value </w:t>
      </w:r>
      <w:proofErr w:type="gramStart"/>
      <w:r w:rsidRPr="005A164F">
        <w:rPr>
          <w:rStyle w:val="Strong"/>
          <w:spacing w:val="-1"/>
          <w:sz w:val="24"/>
          <w:szCs w:val="24"/>
          <w:shd w:val="clear" w:color="auto" w:fill="FFFFFF"/>
        </w:rPr>
        <w:t>Decomposition(</w:t>
      </w:r>
      <w:proofErr w:type="gramEnd"/>
      <w:r w:rsidRPr="005A164F">
        <w:rPr>
          <w:rStyle w:val="Strong"/>
          <w:spacing w:val="-1"/>
          <w:sz w:val="24"/>
          <w:szCs w:val="24"/>
          <w:shd w:val="clear" w:color="auto" w:fill="FFFFFF"/>
        </w:rPr>
        <w:t>SVD)</w:t>
      </w:r>
      <w:r w:rsidRPr="005A164F">
        <w:rPr>
          <w:spacing w:val="-1"/>
          <w:sz w:val="24"/>
          <w:szCs w:val="24"/>
          <w:shd w:val="clear" w:color="auto" w:fill="FFFFFF"/>
        </w:rPr>
        <w:t>. Based on Linear Algebra, any real matrix R can be decomposed into 3 matrices U, Σ, and V. Continuing using movie example, U is an n × r user-latent feature matrix, V is an m × r movie-latent feature matrix. Σ is an r × r diagonal matrix containing the singular values of original matrix, simply representing how important a specific feature is to predict user preference.</w:t>
      </w:r>
    </w:p>
    <w:p w:rsidR="00CE3276" w:rsidRDefault="005A164F" w:rsidP="00D1323F">
      <w:pPr>
        <w:spacing w:before="30"/>
        <w:rPr>
          <w:rFonts w:ascii="Cambria" w:eastAsia="Cambria" w:hAnsi="Cambria" w:cs="Cambria"/>
          <w:b/>
          <w:sz w:val="28"/>
          <w:szCs w:val="22"/>
        </w:rPr>
      </w:pPr>
      <w:r>
        <w:rPr>
          <w:rFonts w:ascii="Cambria" w:eastAsia="Cambria" w:hAnsi="Cambria" w:cs="Cambria"/>
          <w:b/>
          <w:noProof/>
          <w:sz w:val="28"/>
          <w:szCs w:val="22"/>
        </w:rPr>
        <w:drawing>
          <wp:inline distT="0" distB="0" distL="0" distR="0">
            <wp:extent cx="5731510" cy="1136650"/>
            <wp:effectExtent l="19050" t="0" r="2540" b="0"/>
            <wp:docPr id="13" name="Picture 12" descr="1_EkKGqn-vM0OLbOkkdqT_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EkKGqn-vM0OLbOkkdqT_xg.png"/>
                    <pic:cNvPicPr/>
                  </pic:nvPicPr>
                  <pic:blipFill>
                    <a:blip r:embed="rId21" cstate="print"/>
                    <a:stretch>
                      <a:fillRect/>
                    </a:stretch>
                  </pic:blipFill>
                  <pic:spPr>
                    <a:xfrm>
                      <a:off x="0" y="0"/>
                      <a:ext cx="5731510" cy="1136650"/>
                    </a:xfrm>
                    <a:prstGeom prst="rect">
                      <a:avLst/>
                    </a:prstGeom>
                  </pic:spPr>
                </pic:pic>
              </a:graphicData>
            </a:graphic>
          </wp:inline>
        </w:drawing>
      </w:r>
    </w:p>
    <w:p w:rsidR="00CE3276" w:rsidRDefault="00CE3276" w:rsidP="00D1323F">
      <w:pPr>
        <w:spacing w:before="30"/>
        <w:rPr>
          <w:rFonts w:ascii="Cambria" w:eastAsia="Cambria" w:hAnsi="Cambria" w:cs="Cambria"/>
          <w:b/>
          <w:sz w:val="28"/>
          <w:szCs w:val="22"/>
        </w:rPr>
      </w:pPr>
    </w:p>
    <w:p w:rsidR="001B3E6E" w:rsidRPr="001B3E6E" w:rsidRDefault="001B3E6E" w:rsidP="001B3E6E">
      <w:pPr>
        <w:pStyle w:val="graf"/>
        <w:shd w:val="clear" w:color="auto" w:fill="FFFFFF"/>
        <w:spacing w:before="570" w:beforeAutospacing="0" w:after="0" w:afterAutospacing="0"/>
        <w:rPr>
          <w:spacing w:val="-1"/>
        </w:rPr>
      </w:pPr>
      <w:r w:rsidRPr="001B3E6E">
        <w:rPr>
          <w:spacing w:val="-1"/>
        </w:rPr>
        <w:lastRenderedPageBreak/>
        <w:t>To sort the values of Σ by decreasing absolute value and truncate matrix Σ to first k dimensions</w:t>
      </w:r>
      <w:r>
        <w:rPr>
          <w:spacing w:val="-1"/>
        </w:rPr>
        <w:t xml:space="preserve"> </w:t>
      </w:r>
      <w:proofErr w:type="gramStart"/>
      <w:r w:rsidRPr="001B3E6E">
        <w:rPr>
          <w:spacing w:val="-1"/>
        </w:rPr>
        <w:t>( k</w:t>
      </w:r>
      <w:proofErr w:type="gramEnd"/>
      <w:r w:rsidRPr="001B3E6E">
        <w:rPr>
          <w:spacing w:val="-1"/>
        </w:rPr>
        <w:t xml:space="preserve"> singular values), we can reconstruct the matrix as matrix A. The selection of k should make sure that A is able to capture the most of variance within the original matrix R, so that A is the approximation of R, A ≈ R. The difference between A and R is the error that is expected to be minimized. This is exactly the thought of Principle Component Analysis.</w:t>
      </w:r>
    </w:p>
    <w:p w:rsidR="00CE3276" w:rsidRDefault="00CE3276" w:rsidP="00D1323F">
      <w:pPr>
        <w:spacing w:before="30"/>
        <w:rPr>
          <w:rFonts w:ascii="Cambria" w:eastAsia="Cambria" w:hAnsi="Cambria" w:cs="Cambria"/>
          <w:b/>
          <w:sz w:val="28"/>
          <w:szCs w:val="22"/>
        </w:rPr>
      </w:pPr>
    </w:p>
    <w:p w:rsidR="00CE3276" w:rsidRDefault="001B3E6E" w:rsidP="00D1323F">
      <w:pPr>
        <w:spacing w:before="30"/>
        <w:rPr>
          <w:rFonts w:ascii="Cambria" w:eastAsia="Cambria" w:hAnsi="Cambria" w:cs="Cambria"/>
          <w:b/>
          <w:sz w:val="28"/>
          <w:szCs w:val="22"/>
        </w:rPr>
      </w:pPr>
      <w:r>
        <w:rPr>
          <w:rFonts w:ascii="Cambria" w:eastAsia="Cambria" w:hAnsi="Cambria" w:cs="Cambria"/>
          <w:b/>
          <w:noProof/>
          <w:sz w:val="28"/>
          <w:szCs w:val="22"/>
        </w:rPr>
        <w:drawing>
          <wp:inline distT="0" distB="0" distL="0" distR="0">
            <wp:extent cx="5731510" cy="1814830"/>
            <wp:effectExtent l="19050" t="0" r="2540" b="0"/>
            <wp:docPr id="14" name="Picture 13" descr="1_4gP81YRmt5gsixQL0MZu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4gP81YRmt5gsixQL0MZuaw.png"/>
                    <pic:cNvPicPr/>
                  </pic:nvPicPr>
                  <pic:blipFill>
                    <a:blip r:embed="rId22" cstate="print"/>
                    <a:stretch>
                      <a:fillRect/>
                    </a:stretch>
                  </pic:blipFill>
                  <pic:spPr>
                    <a:xfrm>
                      <a:off x="0" y="0"/>
                      <a:ext cx="5731510" cy="1814830"/>
                    </a:xfrm>
                    <a:prstGeom prst="rect">
                      <a:avLst/>
                    </a:prstGeom>
                  </pic:spPr>
                </pic:pic>
              </a:graphicData>
            </a:graphic>
          </wp:inline>
        </w:drawing>
      </w:r>
    </w:p>
    <w:p w:rsidR="00CE3276" w:rsidRDefault="00CE3276" w:rsidP="00D1323F">
      <w:pPr>
        <w:spacing w:before="30"/>
        <w:rPr>
          <w:rFonts w:ascii="Cambria" w:eastAsia="Cambria" w:hAnsi="Cambria" w:cs="Cambria"/>
          <w:b/>
          <w:sz w:val="28"/>
          <w:szCs w:val="22"/>
        </w:rPr>
      </w:pPr>
    </w:p>
    <w:p w:rsidR="00E95F55" w:rsidRDefault="001B3E6E" w:rsidP="00E95F55">
      <w:pPr>
        <w:spacing w:before="30"/>
        <w:rPr>
          <w:spacing w:val="-1"/>
          <w:sz w:val="24"/>
          <w:szCs w:val="24"/>
          <w:shd w:val="clear" w:color="auto" w:fill="FFFFFF"/>
        </w:rPr>
      </w:pPr>
      <w:r w:rsidRPr="001B3E6E">
        <w:rPr>
          <w:spacing w:val="-1"/>
          <w:sz w:val="24"/>
          <w:szCs w:val="24"/>
          <w:shd w:val="clear" w:color="auto" w:fill="FFFFFF"/>
        </w:rPr>
        <w:t xml:space="preserve">When matrix R is dense, U and V could be easily factorized analytically. However, a matrix of movie ratings is super sparse. Although there are some imputation methods to fill in missing </w:t>
      </w:r>
      <w:proofErr w:type="gramStart"/>
      <w:r w:rsidRPr="001B3E6E">
        <w:rPr>
          <w:spacing w:val="-1"/>
          <w:sz w:val="24"/>
          <w:szCs w:val="24"/>
          <w:shd w:val="clear" w:color="auto" w:fill="FFFFFF"/>
        </w:rPr>
        <w:t>values ,</w:t>
      </w:r>
      <w:proofErr w:type="gramEnd"/>
      <w:r w:rsidRPr="001B3E6E">
        <w:rPr>
          <w:spacing w:val="-1"/>
          <w:sz w:val="24"/>
          <w:szCs w:val="24"/>
          <w:shd w:val="clear" w:color="auto" w:fill="FFFFFF"/>
        </w:rPr>
        <w:t xml:space="preserve"> we will turn to a programming approach to just live with those missing values and find factor matrices U and V. Instead of factorizing R via SVD, we are trying find U and V directly with the goal that when U and V multiplied back together the output matrix R’ is the closest approximation of R and no more a sparse matrix. This numerical approximation is usually achieved with </w:t>
      </w:r>
      <w:r w:rsidRPr="001B3E6E">
        <w:rPr>
          <w:rStyle w:val="Strong"/>
          <w:spacing w:val="-1"/>
          <w:sz w:val="24"/>
          <w:szCs w:val="24"/>
          <w:shd w:val="clear" w:color="auto" w:fill="FFFFFF"/>
        </w:rPr>
        <w:t>Non-Negative Matrix Factorization</w:t>
      </w:r>
      <w:r>
        <w:rPr>
          <w:rStyle w:val="Strong"/>
          <w:spacing w:val="-1"/>
          <w:sz w:val="24"/>
          <w:szCs w:val="24"/>
          <w:shd w:val="clear" w:color="auto" w:fill="FFFFFF"/>
        </w:rPr>
        <w:t xml:space="preserve"> </w:t>
      </w:r>
      <w:r w:rsidRPr="001B3E6E">
        <w:rPr>
          <w:spacing w:val="-1"/>
          <w:sz w:val="24"/>
          <w:szCs w:val="24"/>
          <w:shd w:val="clear" w:color="auto" w:fill="FFFFFF"/>
        </w:rPr>
        <w:t xml:space="preserve">for recommender systems since there </w:t>
      </w:r>
      <w:proofErr w:type="gramStart"/>
      <w:r w:rsidRPr="001B3E6E">
        <w:rPr>
          <w:spacing w:val="-1"/>
          <w:sz w:val="24"/>
          <w:szCs w:val="24"/>
          <w:shd w:val="clear" w:color="auto" w:fill="FFFFFF"/>
        </w:rPr>
        <w:t>is no negative values</w:t>
      </w:r>
      <w:proofErr w:type="gramEnd"/>
      <w:r w:rsidRPr="001B3E6E">
        <w:rPr>
          <w:spacing w:val="-1"/>
          <w:sz w:val="24"/>
          <w:szCs w:val="24"/>
          <w:shd w:val="clear" w:color="auto" w:fill="FFFFFF"/>
        </w:rPr>
        <w:t xml:space="preserve"> in ratings.</w:t>
      </w:r>
    </w:p>
    <w:p w:rsidR="00E95F55" w:rsidRDefault="00E95F55" w:rsidP="00E95F55">
      <w:pPr>
        <w:spacing w:before="30"/>
        <w:rPr>
          <w:spacing w:val="-1"/>
          <w:sz w:val="24"/>
          <w:szCs w:val="24"/>
          <w:shd w:val="clear" w:color="auto" w:fill="FFFFFF"/>
        </w:rPr>
      </w:pPr>
    </w:p>
    <w:p w:rsidR="00E95F55" w:rsidRPr="00E95F55" w:rsidRDefault="00E95F55" w:rsidP="00E95F55">
      <w:pPr>
        <w:spacing w:before="30"/>
        <w:rPr>
          <w:rFonts w:eastAsia="Cambria"/>
          <w:b/>
          <w:sz w:val="24"/>
          <w:szCs w:val="24"/>
        </w:rPr>
      </w:pPr>
      <w:r w:rsidRPr="00E95F55">
        <w:rPr>
          <w:spacing w:val="-1"/>
          <w:sz w:val="24"/>
          <w:szCs w:val="24"/>
        </w:rPr>
        <w:t xml:space="preserve">See the formula below. Looking at the predicted rating for specific user and item, item </w:t>
      </w:r>
      <w:proofErr w:type="spellStart"/>
      <w:r w:rsidRPr="00E95F55">
        <w:rPr>
          <w:spacing w:val="-1"/>
          <w:sz w:val="24"/>
          <w:szCs w:val="24"/>
        </w:rPr>
        <w:t>i</w:t>
      </w:r>
      <w:proofErr w:type="spellEnd"/>
      <w:r w:rsidRPr="00E95F55">
        <w:rPr>
          <w:spacing w:val="-1"/>
          <w:sz w:val="24"/>
          <w:szCs w:val="24"/>
        </w:rPr>
        <w:t xml:space="preserve"> </w:t>
      </w:r>
      <w:proofErr w:type="gramStart"/>
      <w:r w:rsidRPr="00E95F55">
        <w:rPr>
          <w:spacing w:val="-1"/>
          <w:sz w:val="24"/>
          <w:szCs w:val="24"/>
        </w:rPr>
        <w:t>is</w:t>
      </w:r>
      <w:proofErr w:type="gramEnd"/>
      <w:r w:rsidRPr="00E95F55">
        <w:rPr>
          <w:spacing w:val="-1"/>
          <w:sz w:val="24"/>
          <w:szCs w:val="24"/>
        </w:rPr>
        <w:t xml:space="preserve"> noted as a vector qᵢ, and user u is noted as a vector pᵤ such that the dot product of these two vectors is the predicted rating for user u on item </w:t>
      </w:r>
      <w:proofErr w:type="spellStart"/>
      <w:r w:rsidRPr="00E95F55">
        <w:rPr>
          <w:spacing w:val="-1"/>
          <w:sz w:val="24"/>
          <w:szCs w:val="24"/>
        </w:rPr>
        <w:t>i</w:t>
      </w:r>
      <w:proofErr w:type="spellEnd"/>
      <w:r w:rsidRPr="00E95F55">
        <w:rPr>
          <w:spacing w:val="-1"/>
          <w:sz w:val="24"/>
          <w:szCs w:val="24"/>
        </w:rPr>
        <w:t xml:space="preserve">. This value is presented in the matrix R’ at row u and column </w:t>
      </w:r>
      <w:proofErr w:type="spellStart"/>
      <w:r w:rsidRPr="00E95F55">
        <w:rPr>
          <w:spacing w:val="-1"/>
          <w:sz w:val="24"/>
          <w:szCs w:val="24"/>
        </w:rPr>
        <w:t>i</w:t>
      </w:r>
      <w:proofErr w:type="spellEnd"/>
      <w:r w:rsidRPr="00E95F55">
        <w:rPr>
          <w:spacing w:val="-1"/>
          <w:sz w:val="24"/>
          <w:szCs w:val="24"/>
        </w:rPr>
        <w:t>.</w:t>
      </w:r>
    </w:p>
    <w:p w:rsidR="00CE3276" w:rsidRPr="00E95F55" w:rsidRDefault="00CE3276" w:rsidP="00D1323F">
      <w:pPr>
        <w:spacing w:before="30"/>
        <w:rPr>
          <w:rFonts w:eastAsia="Cambria"/>
          <w:b/>
          <w:sz w:val="24"/>
          <w:szCs w:val="24"/>
        </w:rPr>
      </w:pPr>
    </w:p>
    <w:p w:rsidR="00CE3276" w:rsidRDefault="00E95F55" w:rsidP="00D1323F">
      <w:pPr>
        <w:spacing w:before="30"/>
        <w:rPr>
          <w:rFonts w:ascii="Cambria" w:eastAsia="Cambria" w:hAnsi="Cambria" w:cs="Cambria"/>
          <w:b/>
          <w:sz w:val="28"/>
          <w:szCs w:val="22"/>
        </w:rPr>
      </w:pPr>
      <w:r>
        <w:rPr>
          <w:rFonts w:ascii="Cambria" w:eastAsia="Cambria" w:hAnsi="Cambria" w:cs="Cambria"/>
          <w:b/>
          <w:noProof/>
          <w:sz w:val="28"/>
          <w:szCs w:val="22"/>
        </w:rPr>
        <w:drawing>
          <wp:inline distT="0" distB="0" distL="0" distR="0">
            <wp:extent cx="4619625" cy="933450"/>
            <wp:effectExtent l="19050" t="0" r="9525" b="0"/>
            <wp:docPr id="15" name="Picture 14" descr="1_3jQ5kqtSftR_SvgABjMo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3jQ5kqtSftR_SvgABjMoCw.png"/>
                    <pic:cNvPicPr/>
                  </pic:nvPicPr>
                  <pic:blipFill>
                    <a:blip r:embed="rId23" cstate="print"/>
                    <a:stretch>
                      <a:fillRect/>
                    </a:stretch>
                  </pic:blipFill>
                  <pic:spPr>
                    <a:xfrm>
                      <a:off x="0" y="0"/>
                      <a:ext cx="4625910" cy="934720"/>
                    </a:xfrm>
                    <a:prstGeom prst="rect">
                      <a:avLst/>
                    </a:prstGeom>
                  </pic:spPr>
                </pic:pic>
              </a:graphicData>
            </a:graphic>
          </wp:inline>
        </w:drawing>
      </w:r>
    </w:p>
    <w:p w:rsidR="00CE3276" w:rsidRDefault="00E95F55" w:rsidP="00D1323F">
      <w:pPr>
        <w:spacing w:before="30"/>
        <w:rPr>
          <w:rFonts w:ascii="Cambria" w:eastAsia="Cambria" w:hAnsi="Cambria" w:cs="Cambria"/>
          <w:b/>
          <w:sz w:val="28"/>
          <w:szCs w:val="22"/>
        </w:rPr>
      </w:pPr>
      <w:r>
        <w:rPr>
          <w:rFonts w:ascii="Cambria" w:eastAsia="Cambria" w:hAnsi="Cambria" w:cs="Cambria"/>
          <w:b/>
          <w:noProof/>
          <w:sz w:val="28"/>
          <w:szCs w:val="22"/>
        </w:rPr>
        <w:drawing>
          <wp:inline distT="0" distB="0" distL="0" distR="0">
            <wp:extent cx="5731510" cy="1645920"/>
            <wp:effectExtent l="19050" t="0" r="2540" b="0"/>
            <wp:docPr id="16" name="Picture 15" descr="1_ycP7NKolvbjfyS_8hDB0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ycP7NKolvbjfyS_8hDB00Q.png"/>
                    <pic:cNvPicPr/>
                  </pic:nvPicPr>
                  <pic:blipFill>
                    <a:blip r:embed="rId24" cstate="print"/>
                    <a:stretch>
                      <a:fillRect/>
                    </a:stretch>
                  </pic:blipFill>
                  <pic:spPr>
                    <a:xfrm>
                      <a:off x="0" y="0"/>
                      <a:ext cx="5731510" cy="1645920"/>
                    </a:xfrm>
                    <a:prstGeom prst="rect">
                      <a:avLst/>
                    </a:prstGeom>
                  </pic:spPr>
                </pic:pic>
              </a:graphicData>
            </a:graphic>
          </wp:inline>
        </w:drawing>
      </w:r>
    </w:p>
    <w:p w:rsidR="00CE3276" w:rsidRDefault="00CE3276" w:rsidP="00D1323F">
      <w:pPr>
        <w:spacing w:before="30"/>
        <w:rPr>
          <w:rFonts w:ascii="Cambria" w:eastAsia="Cambria" w:hAnsi="Cambria" w:cs="Cambria"/>
          <w:b/>
          <w:sz w:val="28"/>
          <w:szCs w:val="22"/>
        </w:rPr>
      </w:pPr>
    </w:p>
    <w:p w:rsidR="00CE3276" w:rsidRDefault="00CE3276" w:rsidP="00D1323F">
      <w:pPr>
        <w:spacing w:before="30"/>
        <w:rPr>
          <w:rFonts w:ascii="Cambria" w:eastAsia="Cambria" w:hAnsi="Cambria" w:cs="Cambria"/>
          <w:b/>
          <w:sz w:val="28"/>
          <w:szCs w:val="22"/>
        </w:rPr>
      </w:pPr>
    </w:p>
    <w:p w:rsidR="0095596C" w:rsidRPr="0095596C" w:rsidRDefault="0095596C" w:rsidP="0095596C">
      <w:pPr>
        <w:pStyle w:val="graf"/>
        <w:shd w:val="clear" w:color="auto" w:fill="FFFFFF"/>
        <w:spacing w:before="570" w:beforeAutospacing="0" w:after="0" w:afterAutospacing="0"/>
        <w:rPr>
          <w:spacing w:val="-1"/>
        </w:rPr>
      </w:pPr>
      <w:r w:rsidRPr="0095596C">
        <w:rPr>
          <w:spacing w:val="-1"/>
        </w:rPr>
        <w:lastRenderedPageBreak/>
        <w:t>How do we find optimal qᵢ and pᵤ? Like most of machine learning task, a loss function is defined to minimize the cost of errors.</w:t>
      </w:r>
    </w:p>
    <w:p w:rsidR="00CE3276" w:rsidRDefault="00C81890" w:rsidP="00D1323F">
      <w:pPr>
        <w:spacing w:before="30"/>
        <w:rPr>
          <w:rFonts w:ascii="Cambria" w:eastAsia="Cambria" w:hAnsi="Cambria" w:cs="Cambria"/>
          <w:b/>
          <w:sz w:val="28"/>
          <w:szCs w:val="22"/>
        </w:rPr>
      </w:pPr>
      <w:r>
        <w:rPr>
          <w:rFonts w:ascii="Cambria" w:eastAsia="Cambria" w:hAnsi="Cambria" w:cs="Cambria"/>
          <w:b/>
          <w:noProof/>
          <w:sz w:val="28"/>
          <w:szCs w:val="22"/>
        </w:rPr>
        <w:drawing>
          <wp:inline distT="0" distB="0" distL="0" distR="0">
            <wp:extent cx="5029200" cy="672465"/>
            <wp:effectExtent l="19050" t="0" r="0" b="0"/>
            <wp:docPr id="17" name="Picture 16" descr="1_9jx7wr6xs7A-Vxl40Mz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9jx7wr6xs7A-Vxl40Mz_bg.png"/>
                    <pic:cNvPicPr/>
                  </pic:nvPicPr>
                  <pic:blipFill>
                    <a:blip r:embed="rId25" cstate="print"/>
                    <a:stretch>
                      <a:fillRect/>
                    </a:stretch>
                  </pic:blipFill>
                  <pic:spPr>
                    <a:xfrm>
                      <a:off x="0" y="0"/>
                      <a:ext cx="5029200" cy="672465"/>
                    </a:xfrm>
                    <a:prstGeom prst="rect">
                      <a:avLst/>
                    </a:prstGeom>
                  </pic:spPr>
                </pic:pic>
              </a:graphicData>
            </a:graphic>
          </wp:inline>
        </w:drawing>
      </w:r>
    </w:p>
    <w:p w:rsidR="00CE3276" w:rsidRPr="00C81890" w:rsidRDefault="00C81890" w:rsidP="00D1323F">
      <w:pPr>
        <w:spacing w:before="30"/>
        <w:rPr>
          <w:rFonts w:eastAsia="Cambria"/>
          <w:b/>
          <w:sz w:val="24"/>
          <w:szCs w:val="24"/>
        </w:rPr>
      </w:pPr>
      <w:proofErr w:type="gramStart"/>
      <w:r w:rsidRPr="00C81890">
        <w:rPr>
          <w:spacing w:val="-1"/>
          <w:sz w:val="24"/>
          <w:szCs w:val="24"/>
          <w:shd w:val="clear" w:color="auto" w:fill="FFFFFF"/>
        </w:rPr>
        <w:t>r</w:t>
      </w:r>
      <w:proofErr w:type="gramEnd"/>
      <w:r w:rsidRPr="00C81890">
        <w:rPr>
          <w:spacing w:val="-1"/>
          <w:sz w:val="24"/>
          <w:szCs w:val="24"/>
          <w:shd w:val="clear" w:color="auto" w:fill="FFFFFF"/>
        </w:rPr>
        <w:t>ᵤᵢ is the true ratings from original user-item matrix. Optimization process is to find the optimal matrix P composed by vector pᵤ and matrix Q composed by vector qᵢ in order to minimize the sum square error between predicted ratings rᵤᵢ’ and the true ratings rᵤᵢ. Also, L2 regularization has been added to prevent over</w:t>
      </w:r>
      <w:r w:rsidR="00B179A3">
        <w:rPr>
          <w:spacing w:val="-1"/>
          <w:sz w:val="24"/>
          <w:szCs w:val="24"/>
          <w:shd w:val="clear" w:color="auto" w:fill="FFFFFF"/>
        </w:rPr>
        <w:t xml:space="preserve"> </w:t>
      </w:r>
      <w:r w:rsidRPr="00C81890">
        <w:rPr>
          <w:spacing w:val="-1"/>
          <w:sz w:val="24"/>
          <w:szCs w:val="24"/>
          <w:shd w:val="clear" w:color="auto" w:fill="FFFFFF"/>
        </w:rPr>
        <w:t xml:space="preserve">fitting of user and item vectors. It’s also quite common to add bias term which usually has 3 major components: average rating of all items μ, average rating of item </w:t>
      </w:r>
      <w:proofErr w:type="spellStart"/>
      <w:r w:rsidRPr="00C81890">
        <w:rPr>
          <w:spacing w:val="-1"/>
          <w:sz w:val="24"/>
          <w:szCs w:val="24"/>
          <w:shd w:val="clear" w:color="auto" w:fill="FFFFFF"/>
        </w:rPr>
        <w:t>i</w:t>
      </w:r>
      <w:proofErr w:type="spellEnd"/>
      <w:r w:rsidRPr="00C81890">
        <w:rPr>
          <w:spacing w:val="-1"/>
          <w:sz w:val="24"/>
          <w:szCs w:val="24"/>
          <w:shd w:val="clear" w:color="auto" w:fill="FFFFFF"/>
        </w:rPr>
        <w:t xml:space="preserve"> minus </w:t>
      </w:r>
      <w:proofErr w:type="gramStart"/>
      <w:r w:rsidRPr="00C81890">
        <w:rPr>
          <w:spacing w:val="-1"/>
          <w:sz w:val="24"/>
          <w:szCs w:val="24"/>
          <w:shd w:val="clear" w:color="auto" w:fill="FFFFFF"/>
        </w:rPr>
        <w:t>μ(</w:t>
      </w:r>
      <w:proofErr w:type="gramEnd"/>
      <w:r w:rsidRPr="00C81890">
        <w:rPr>
          <w:spacing w:val="-1"/>
          <w:sz w:val="24"/>
          <w:szCs w:val="24"/>
          <w:shd w:val="clear" w:color="auto" w:fill="FFFFFF"/>
        </w:rPr>
        <w:t>noted as bᵤ), average rating given by user u minus u(noted as bᵢ).</w:t>
      </w:r>
    </w:p>
    <w:p w:rsidR="00CE3276" w:rsidRDefault="00C81890" w:rsidP="00D1323F">
      <w:pPr>
        <w:spacing w:before="30"/>
        <w:rPr>
          <w:rFonts w:ascii="Cambria" w:eastAsia="Cambria" w:hAnsi="Cambria" w:cs="Cambria"/>
          <w:b/>
          <w:sz w:val="28"/>
          <w:szCs w:val="22"/>
        </w:rPr>
      </w:pPr>
      <w:r>
        <w:rPr>
          <w:rFonts w:ascii="Cambria" w:eastAsia="Cambria" w:hAnsi="Cambria" w:cs="Cambria"/>
          <w:b/>
          <w:noProof/>
          <w:sz w:val="28"/>
          <w:szCs w:val="22"/>
        </w:rPr>
        <w:drawing>
          <wp:inline distT="0" distB="0" distL="0" distR="0">
            <wp:extent cx="5731510" cy="592455"/>
            <wp:effectExtent l="19050" t="0" r="2540" b="0"/>
            <wp:docPr id="18" name="Picture 17" descr="1__QSX-UktbtY8AWTixYJf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_QSX-UktbtY8AWTixYJfBQ.png"/>
                    <pic:cNvPicPr/>
                  </pic:nvPicPr>
                  <pic:blipFill>
                    <a:blip r:embed="rId26" cstate="print"/>
                    <a:stretch>
                      <a:fillRect/>
                    </a:stretch>
                  </pic:blipFill>
                  <pic:spPr>
                    <a:xfrm>
                      <a:off x="0" y="0"/>
                      <a:ext cx="5731510" cy="592455"/>
                    </a:xfrm>
                    <a:prstGeom prst="rect">
                      <a:avLst/>
                    </a:prstGeom>
                  </pic:spPr>
                </pic:pic>
              </a:graphicData>
            </a:graphic>
          </wp:inline>
        </w:drawing>
      </w:r>
    </w:p>
    <w:p w:rsidR="00FB7BD7" w:rsidRDefault="00FB7BD7" w:rsidP="00FB7BD7">
      <w:pPr>
        <w:pStyle w:val="Heading3"/>
        <w:numPr>
          <w:ilvl w:val="0"/>
          <w:numId w:val="0"/>
        </w:numPr>
        <w:shd w:val="clear" w:color="auto" w:fill="FFFFFF"/>
        <w:spacing w:before="840"/>
        <w:rPr>
          <w:rStyle w:val="Strong"/>
          <w:rFonts w:ascii="Georgia" w:hAnsi="Georgia" w:cs="Lucida Sans Unicode"/>
          <w:b/>
          <w:bCs/>
          <w:spacing w:val="-4"/>
          <w:sz w:val="40"/>
          <w:szCs w:val="40"/>
        </w:rPr>
      </w:pPr>
      <w:r w:rsidRPr="00FB7BD7">
        <w:rPr>
          <w:rStyle w:val="Strong"/>
          <w:rFonts w:ascii="Georgia" w:hAnsi="Georgia" w:cs="Lucida Sans Unicode"/>
          <w:b/>
          <w:bCs/>
          <w:spacing w:val="-4"/>
          <w:sz w:val="40"/>
          <w:szCs w:val="40"/>
        </w:rPr>
        <w:t>Content-Based</w:t>
      </w:r>
    </w:p>
    <w:p w:rsidR="00FB7BD7" w:rsidRPr="00FB7BD7" w:rsidRDefault="00FB7BD7" w:rsidP="00FB7BD7">
      <w:pPr>
        <w:pStyle w:val="graf"/>
        <w:shd w:val="clear" w:color="auto" w:fill="FFFFFF"/>
        <w:spacing w:before="120" w:beforeAutospacing="0" w:after="0" w:afterAutospacing="0"/>
        <w:rPr>
          <w:spacing w:val="-1"/>
        </w:rPr>
      </w:pPr>
      <w:r w:rsidRPr="00FB7BD7">
        <w:rPr>
          <w:spacing w:val="-1"/>
        </w:rPr>
        <w:t>The Content-Based Recommender relies on the similarity of the items being recommended. The basic idea is that if you like an item, then you will also like a “similar” item. It generally works well when it’s easy to determine the context/properties of each item.</w:t>
      </w:r>
    </w:p>
    <w:p w:rsidR="00FB7BD7" w:rsidRDefault="00FB7BD7" w:rsidP="00FB7BD7">
      <w:pPr>
        <w:pStyle w:val="graf"/>
        <w:shd w:val="clear" w:color="auto" w:fill="FFFFFF"/>
        <w:spacing w:before="435" w:beforeAutospacing="0" w:after="0" w:afterAutospacing="0"/>
        <w:rPr>
          <w:rFonts w:ascii="Georgia" w:hAnsi="Georgia"/>
          <w:spacing w:val="-1"/>
          <w:sz w:val="32"/>
          <w:szCs w:val="32"/>
        </w:rPr>
      </w:pPr>
      <w:r w:rsidRPr="00FB7BD7">
        <w:rPr>
          <w:spacing w:val="-1"/>
        </w:rPr>
        <w:t xml:space="preserve">A content based recommender works with data that the user provides, either explicitly movie ratings for the </w:t>
      </w:r>
      <w:proofErr w:type="spellStart"/>
      <w:r w:rsidRPr="00FB7BD7">
        <w:rPr>
          <w:spacing w:val="-1"/>
        </w:rPr>
        <w:t>MovieLens</w:t>
      </w:r>
      <w:proofErr w:type="spellEnd"/>
      <w:r w:rsidRPr="00FB7BD7">
        <w:rPr>
          <w:spacing w:val="-1"/>
        </w:rPr>
        <w:t xml:space="preserve"> dataset. Based on that data, a user profile is generated, which is then used to make suggestions to the user. As the user provides more inputs or takes actions on the recommendations, the engine becomes more and more accurate</w:t>
      </w:r>
      <w:r>
        <w:rPr>
          <w:rFonts w:ascii="Georgia" w:hAnsi="Georgia"/>
          <w:spacing w:val="-1"/>
          <w:sz w:val="32"/>
          <w:szCs w:val="32"/>
        </w:rPr>
        <w:t>.</w:t>
      </w:r>
    </w:p>
    <w:p w:rsidR="00FB7BD7" w:rsidRPr="00FB7BD7" w:rsidRDefault="00FB7BD7" w:rsidP="00FB7BD7">
      <w:pPr>
        <w:pStyle w:val="graf"/>
        <w:shd w:val="clear" w:color="auto" w:fill="FFFFFF"/>
        <w:spacing w:before="435" w:beforeAutospacing="0" w:after="0" w:afterAutospacing="0"/>
        <w:rPr>
          <w:spacing w:val="-1"/>
        </w:rPr>
      </w:pPr>
      <w:r w:rsidRPr="00FB7BD7">
        <w:rPr>
          <w:spacing w:val="-1"/>
          <w:shd w:val="clear" w:color="auto" w:fill="FFFFFF"/>
        </w:rPr>
        <w:t>The concepts of </w:t>
      </w:r>
      <w:r w:rsidRPr="00FB7BD7">
        <w:rPr>
          <w:rStyle w:val="Strong"/>
          <w:spacing w:val="-1"/>
          <w:shd w:val="clear" w:color="auto" w:fill="FFFFFF"/>
        </w:rPr>
        <w:t>Term Frequency (TF)</w:t>
      </w:r>
      <w:r w:rsidRPr="00FB7BD7">
        <w:rPr>
          <w:spacing w:val="-1"/>
          <w:shd w:val="clear" w:color="auto" w:fill="FFFFFF"/>
        </w:rPr>
        <w:t> and </w:t>
      </w:r>
      <w:r w:rsidRPr="00FB7BD7">
        <w:rPr>
          <w:rStyle w:val="Strong"/>
          <w:spacing w:val="-1"/>
          <w:shd w:val="clear" w:color="auto" w:fill="FFFFFF"/>
        </w:rPr>
        <w:t xml:space="preserve">Inverse Document </w:t>
      </w:r>
      <w:proofErr w:type="gramStart"/>
      <w:r w:rsidRPr="00FB7BD7">
        <w:rPr>
          <w:rStyle w:val="Strong"/>
          <w:spacing w:val="-1"/>
          <w:shd w:val="clear" w:color="auto" w:fill="FFFFFF"/>
        </w:rPr>
        <w:t>Frequency(</w:t>
      </w:r>
      <w:proofErr w:type="gramEnd"/>
      <w:r w:rsidRPr="00FB7BD7">
        <w:rPr>
          <w:rStyle w:val="Strong"/>
          <w:spacing w:val="-1"/>
          <w:shd w:val="clear" w:color="auto" w:fill="FFFFFF"/>
        </w:rPr>
        <w:t>IDF)</w:t>
      </w:r>
      <w:r w:rsidRPr="00FB7BD7">
        <w:rPr>
          <w:spacing w:val="-1"/>
          <w:shd w:val="clear" w:color="auto" w:fill="FFFFFF"/>
        </w:rPr>
        <w:t> are used in information retrieval systems and also content based filtering mechanisms (such as a content based recommender). They are used to determine the relative importance of a document / article / news item / movie etc.</w:t>
      </w:r>
    </w:p>
    <w:p w:rsidR="00FB7BD7" w:rsidRPr="00FB7BD7" w:rsidRDefault="00FB7BD7" w:rsidP="00FB7BD7">
      <w:pPr>
        <w:rPr>
          <w:lang w:eastAsia="ar-SA"/>
        </w:rPr>
      </w:pPr>
    </w:p>
    <w:p w:rsidR="00FB7BD7" w:rsidRPr="00FB7BD7" w:rsidRDefault="00FB7BD7" w:rsidP="00D1323F">
      <w:pPr>
        <w:spacing w:before="30"/>
        <w:rPr>
          <w:rFonts w:eastAsia="Cambria"/>
          <w:b/>
          <w:sz w:val="24"/>
          <w:szCs w:val="24"/>
        </w:rPr>
      </w:pPr>
      <w:r w:rsidRPr="00FB7BD7">
        <w:rPr>
          <w:spacing w:val="-1"/>
          <w:sz w:val="24"/>
          <w:szCs w:val="24"/>
          <w:shd w:val="clear" w:color="auto" w:fill="FFFFFF"/>
        </w:rPr>
        <w:t>TF is simply the frequency of a word in a document. IDF is the inverse of the document frequency among the whole corpus of documents. TF-IDF is used mainly because of two reasons: Suppose we search for “</w:t>
      </w:r>
      <w:r w:rsidRPr="00FB7BD7">
        <w:rPr>
          <w:rStyle w:val="Strong"/>
          <w:spacing w:val="-1"/>
          <w:sz w:val="24"/>
          <w:szCs w:val="24"/>
          <w:shd w:val="clear" w:color="auto" w:fill="FFFFFF"/>
        </w:rPr>
        <w:t>the</w:t>
      </w:r>
      <w:r w:rsidR="00BA59B1">
        <w:rPr>
          <w:rStyle w:val="Strong"/>
          <w:spacing w:val="-1"/>
          <w:sz w:val="24"/>
          <w:szCs w:val="24"/>
          <w:shd w:val="clear" w:color="auto" w:fill="FFFFFF"/>
        </w:rPr>
        <w:t xml:space="preserve"> results of latest European Soc</w:t>
      </w:r>
      <w:r w:rsidRPr="00FB7BD7">
        <w:rPr>
          <w:rStyle w:val="Strong"/>
          <w:spacing w:val="-1"/>
          <w:sz w:val="24"/>
          <w:szCs w:val="24"/>
          <w:shd w:val="clear" w:color="auto" w:fill="FFFFFF"/>
        </w:rPr>
        <w:t>cer games</w:t>
      </w:r>
      <w:r w:rsidRPr="00FB7BD7">
        <w:rPr>
          <w:spacing w:val="-1"/>
          <w:sz w:val="24"/>
          <w:szCs w:val="24"/>
          <w:shd w:val="clear" w:color="auto" w:fill="FFFFFF"/>
        </w:rPr>
        <w:t>” on Google. It is certain that “</w:t>
      </w:r>
      <w:r w:rsidRPr="00FB7BD7">
        <w:rPr>
          <w:rStyle w:val="Strong"/>
          <w:spacing w:val="-1"/>
          <w:sz w:val="24"/>
          <w:szCs w:val="24"/>
          <w:shd w:val="clear" w:color="auto" w:fill="FFFFFF"/>
        </w:rPr>
        <w:t>the</w:t>
      </w:r>
      <w:r w:rsidRPr="00FB7BD7">
        <w:rPr>
          <w:spacing w:val="-1"/>
          <w:sz w:val="24"/>
          <w:szCs w:val="24"/>
          <w:shd w:val="clear" w:color="auto" w:fill="FFFFFF"/>
        </w:rPr>
        <w:t>” will occur more frequently than “</w:t>
      </w:r>
      <w:r w:rsidRPr="00FB7BD7">
        <w:rPr>
          <w:rStyle w:val="Strong"/>
          <w:spacing w:val="-1"/>
          <w:sz w:val="24"/>
          <w:szCs w:val="24"/>
          <w:shd w:val="clear" w:color="auto" w:fill="FFFFFF"/>
        </w:rPr>
        <w:t>soccer games</w:t>
      </w:r>
      <w:r w:rsidRPr="00FB7BD7">
        <w:rPr>
          <w:spacing w:val="-1"/>
          <w:sz w:val="24"/>
          <w:szCs w:val="24"/>
          <w:shd w:val="clear" w:color="auto" w:fill="FFFFFF"/>
        </w:rPr>
        <w:t>” but the relative importance of </w:t>
      </w:r>
      <w:r w:rsidRPr="00FB7BD7">
        <w:rPr>
          <w:rStyle w:val="Strong"/>
          <w:spacing w:val="-1"/>
          <w:sz w:val="24"/>
          <w:szCs w:val="24"/>
          <w:shd w:val="clear" w:color="auto" w:fill="FFFFFF"/>
        </w:rPr>
        <w:t>soccer games</w:t>
      </w:r>
      <w:r w:rsidR="00BA59B1">
        <w:rPr>
          <w:rStyle w:val="Strong"/>
          <w:spacing w:val="-1"/>
          <w:sz w:val="24"/>
          <w:szCs w:val="24"/>
          <w:shd w:val="clear" w:color="auto" w:fill="FFFFFF"/>
        </w:rPr>
        <w:t xml:space="preserve"> </w:t>
      </w:r>
      <w:r w:rsidRPr="00FB7BD7">
        <w:rPr>
          <w:spacing w:val="-1"/>
          <w:sz w:val="24"/>
          <w:szCs w:val="24"/>
          <w:shd w:val="clear" w:color="auto" w:fill="FFFFFF"/>
        </w:rPr>
        <w:t>is higher than the search query point of view. In such cases, TF-IDF weighting negates the effect of high frequency words in determining the importance of an item (document).</w:t>
      </w:r>
    </w:p>
    <w:p w:rsidR="00AC40D3" w:rsidRDefault="00AC40D3" w:rsidP="00D1323F">
      <w:pPr>
        <w:spacing w:before="30"/>
        <w:rPr>
          <w:rFonts w:ascii="Cambria" w:eastAsia="Cambria" w:hAnsi="Cambria" w:cs="Cambria"/>
          <w:b/>
          <w:sz w:val="28"/>
          <w:szCs w:val="22"/>
        </w:rPr>
      </w:pPr>
    </w:p>
    <w:p w:rsidR="00AC40D3" w:rsidRDefault="00AC40D3" w:rsidP="00D1323F">
      <w:pPr>
        <w:spacing w:before="30"/>
        <w:rPr>
          <w:rFonts w:ascii="Cambria" w:eastAsia="Cambria" w:hAnsi="Cambria" w:cs="Cambria"/>
          <w:b/>
          <w:sz w:val="28"/>
          <w:szCs w:val="22"/>
        </w:rPr>
      </w:pPr>
    </w:p>
    <w:p w:rsidR="00AC40D3" w:rsidRDefault="00AC40D3" w:rsidP="00D1323F">
      <w:pPr>
        <w:spacing w:before="30"/>
        <w:rPr>
          <w:rFonts w:ascii="Cambria" w:eastAsia="Cambria" w:hAnsi="Cambria" w:cs="Cambria"/>
          <w:b/>
          <w:sz w:val="28"/>
          <w:szCs w:val="22"/>
        </w:rPr>
      </w:pPr>
    </w:p>
    <w:p w:rsidR="00AC40D3" w:rsidRDefault="00AC40D3" w:rsidP="00D1323F">
      <w:pPr>
        <w:spacing w:before="30"/>
        <w:rPr>
          <w:rFonts w:ascii="Cambria" w:eastAsia="Cambria" w:hAnsi="Cambria" w:cs="Cambria"/>
          <w:b/>
          <w:sz w:val="28"/>
          <w:szCs w:val="22"/>
        </w:rPr>
      </w:pPr>
    </w:p>
    <w:p w:rsidR="00FB7BD7" w:rsidRDefault="00FB7BD7" w:rsidP="00D1323F">
      <w:pPr>
        <w:spacing w:before="30"/>
        <w:rPr>
          <w:rFonts w:ascii="Cambria" w:eastAsia="Cambria" w:hAnsi="Cambria" w:cs="Cambria"/>
          <w:b/>
          <w:sz w:val="28"/>
          <w:szCs w:val="22"/>
        </w:rPr>
      </w:pPr>
      <w:r>
        <w:rPr>
          <w:rFonts w:ascii="Georgia" w:hAnsi="Georgia"/>
          <w:spacing w:val="-1"/>
          <w:sz w:val="32"/>
          <w:szCs w:val="32"/>
          <w:shd w:val="clear" w:color="auto" w:fill="FFFFFF"/>
        </w:rPr>
        <w:lastRenderedPageBreak/>
        <w:t>Below is the equation to calculate the TF-IDF score:</w:t>
      </w:r>
    </w:p>
    <w:p w:rsidR="00FB7BD7" w:rsidRDefault="00FB7BD7" w:rsidP="00D1323F">
      <w:pPr>
        <w:spacing w:before="30"/>
        <w:rPr>
          <w:rFonts w:ascii="Cambria" w:eastAsia="Cambria" w:hAnsi="Cambria" w:cs="Cambria"/>
          <w:b/>
          <w:sz w:val="28"/>
          <w:szCs w:val="22"/>
        </w:rPr>
      </w:pPr>
    </w:p>
    <w:p w:rsidR="00FB7BD7" w:rsidRDefault="00FB7BD7" w:rsidP="00D1323F">
      <w:pPr>
        <w:spacing w:before="30"/>
        <w:rPr>
          <w:rFonts w:ascii="Cambria" w:eastAsia="Cambria" w:hAnsi="Cambria" w:cs="Cambria"/>
          <w:b/>
          <w:sz w:val="28"/>
          <w:szCs w:val="22"/>
        </w:rPr>
      </w:pPr>
      <w:r>
        <w:rPr>
          <w:rFonts w:ascii="Cambria" w:eastAsia="Cambria" w:hAnsi="Cambria" w:cs="Cambria"/>
          <w:b/>
          <w:noProof/>
          <w:sz w:val="28"/>
          <w:szCs w:val="22"/>
        </w:rPr>
        <w:drawing>
          <wp:inline distT="0" distB="0" distL="0" distR="0">
            <wp:extent cx="5731510" cy="1609725"/>
            <wp:effectExtent l="19050" t="0" r="2540" b="0"/>
            <wp:docPr id="1" name="Picture 0" descr="1_KZrjbKHcsWt-zzUj2oRk3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ZrjbKHcsWt-zzUj2oRk3w.jpeg"/>
                    <pic:cNvPicPr/>
                  </pic:nvPicPr>
                  <pic:blipFill>
                    <a:blip r:embed="rId27" cstate="print"/>
                    <a:stretch>
                      <a:fillRect/>
                    </a:stretch>
                  </pic:blipFill>
                  <pic:spPr>
                    <a:xfrm>
                      <a:off x="0" y="0"/>
                      <a:ext cx="5731510" cy="1609725"/>
                    </a:xfrm>
                    <a:prstGeom prst="rect">
                      <a:avLst/>
                    </a:prstGeom>
                  </pic:spPr>
                </pic:pic>
              </a:graphicData>
            </a:graphic>
          </wp:inline>
        </w:drawing>
      </w:r>
    </w:p>
    <w:p w:rsidR="00FB7BD7" w:rsidRDefault="00FB7BD7" w:rsidP="00D1323F">
      <w:pPr>
        <w:spacing w:before="30"/>
        <w:rPr>
          <w:rFonts w:ascii="Cambria" w:eastAsia="Cambria" w:hAnsi="Cambria" w:cs="Cambria"/>
          <w:b/>
          <w:sz w:val="28"/>
          <w:szCs w:val="22"/>
        </w:rPr>
      </w:pPr>
    </w:p>
    <w:p w:rsidR="00FB7BD7" w:rsidRDefault="00FB7BD7" w:rsidP="00D1323F">
      <w:pPr>
        <w:spacing w:before="30"/>
        <w:rPr>
          <w:spacing w:val="-1"/>
          <w:sz w:val="24"/>
          <w:szCs w:val="24"/>
          <w:shd w:val="clear" w:color="auto" w:fill="FFFFFF"/>
        </w:rPr>
      </w:pPr>
      <w:r w:rsidRPr="00FB7BD7">
        <w:rPr>
          <w:spacing w:val="-1"/>
          <w:sz w:val="24"/>
          <w:szCs w:val="24"/>
          <w:shd w:val="clear" w:color="auto" w:fill="FFFFFF"/>
        </w:rPr>
        <w:t>After calculating TF-IDF scores, how do we determine which items are closer to each other, rather closer to the user profile? This is accomplished using the </w:t>
      </w:r>
      <w:r w:rsidRPr="00FB7BD7">
        <w:rPr>
          <w:rStyle w:val="Strong"/>
          <w:spacing w:val="-1"/>
          <w:sz w:val="24"/>
          <w:szCs w:val="24"/>
          <w:shd w:val="clear" w:color="auto" w:fill="FFFFFF"/>
        </w:rPr>
        <w:t>Vector Space Model</w:t>
      </w:r>
      <w:r w:rsidRPr="00FB7BD7">
        <w:rPr>
          <w:spacing w:val="-1"/>
          <w:sz w:val="24"/>
          <w:szCs w:val="24"/>
          <w:shd w:val="clear" w:color="auto" w:fill="FFFFFF"/>
        </w:rPr>
        <w:t> which computes the proximity based on the angle between the vectors. In this model, each item is stored as a vector of its attributes (which are also vectors) in an </w:t>
      </w:r>
      <w:r w:rsidRPr="00FB7BD7">
        <w:rPr>
          <w:rStyle w:val="Strong"/>
          <w:spacing w:val="-1"/>
          <w:sz w:val="24"/>
          <w:szCs w:val="24"/>
          <w:shd w:val="clear" w:color="auto" w:fill="FFFFFF"/>
        </w:rPr>
        <w:t>n-dimensional space</w:t>
      </w:r>
      <w:r w:rsidRPr="00FB7BD7">
        <w:rPr>
          <w:spacing w:val="-1"/>
          <w:sz w:val="24"/>
          <w:szCs w:val="24"/>
          <w:shd w:val="clear" w:color="auto" w:fill="FFFFFF"/>
        </w:rPr>
        <w:t> and the angles between the vectors are calculated to </w:t>
      </w:r>
      <w:r w:rsidRPr="00FB7BD7">
        <w:rPr>
          <w:rStyle w:val="Strong"/>
          <w:spacing w:val="-1"/>
          <w:sz w:val="24"/>
          <w:szCs w:val="24"/>
          <w:shd w:val="clear" w:color="auto" w:fill="FFFFFF"/>
        </w:rPr>
        <w:t>determine the similarity between the vectors</w:t>
      </w:r>
      <w:r w:rsidRPr="00FB7BD7">
        <w:rPr>
          <w:spacing w:val="-1"/>
          <w:sz w:val="24"/>
          <w:szCs w:val="24"/>
          <w:shd w:val="clear" w:color="auto" w:fill="FFFFFF"/>
        </w:rPr>
        <w:t>. Next, the user profile vectors are also created based on his actions on previous attributes of items and the similarity between an item and a user is also determined in a similar way.</w:t>
      </w:r>
    </w:p>
    <w:p w:rsidR="009E4280" w:rsidRDefault="009E4280" w:rsidP="00D1323F">
      <w:pPr>
        <w:spacing w:before="30"/>
        <w:rPr>
          <w:spacing w:val="-1"/>
          <w:sz w:val="24"/>
          <w:szCs w:val="24"/>
          <w:shd w:val="clear" w:color="auto" w:fill="FFFFFF"/>
        </w:rPr>
      </w:pPr>
    </w:p>
    <w:p w:rsidR="009E4280" w:rsidRDefault="00AC40D3" w:rsidP="00D1323F">
      <w:pPr>
        <w:spacing w:before="30"/>
        <w:rPr>
          <w:rFonts w:eastAsia="Cambria"/>
          <w:b/>
          <w:sz w:val="36"/>
          <w:szCs w:val="36"/>
          <w:u w:val="single"/>
        </w:rPr>
      </w:pPr>
      <w:r w:rsidRPr="00AC40D3">
        <w:rPr>
          <w:rFonts w:eastAsia="Cambria"/>
          <w:b/>
          <w:sz w:val="36"/>
          <w:szCs w:val="36"/>
          <w:u w:val="single"/>
        </w:rPr>
        <w:t>KNN Algorithm</w:t>
      </w:r>
    </w:p>
    <w:p w:rsidR="00AC40D3" w:rsidRPr="00AC40D3" w:rsidRDefault="00AC40D3" w:rsidP="00AC40D3">
      <w:pPr>
        <w:shd w:val="clear" w:color="auto" w:fill="FFFFFF"/>
        <w:spacing w:line="360" w:lineRule="atLeast"/>
        <w:jc w:val="both"/>
        <w:rPr>
          <w:color w:val="4A4A4A"/>
          <w:sz w:val="24"/>
          <w:szCs w:val="24"/>
        </w:rPr>
      </w:pPr>
      <w:r w:rsidRPr="00AC40D3">
        <w:rPr>
          <w:color w:val="4A4A4A"/>
          <w:sz w:val="24"/>
          <w:szCs w:val="24"/>
        </w:rPr>
        <w:t>K nearest neighbors or KNN Algorithm is a simple algorithm which uses the entire dataset in its training phase. Whenever a prediction is required for an unseen data instance, it searches through the entire training dataset for k-most similar instances and the data with the most similar instance is finally returned as the prediction.</w:t>
      </w:r>
    </w:p>
    <w:p w:rsidR="00AC40D3" w:rsidRPr="00AC40D3" w:rsidRDefault="00AC40D3" w:rsidP="00AC40D3">
      <w:pPr>
        <w:shd w:val="clear" w:color="auto" w:fill="FFFFFF"/>
        <w:spacing w:line="360" w:lineRule="atLeast"/>
        <w:jc w:val="both"/>
        <w:rPr>
          <w:color w:val="4A4A4A"/>
          <w:sz w:val="24"/>
          <w:szCs w:val="24"/>
        </w:rPr>
      </w:pPr>
      <w:r>
        <w:rPr>
          <w:color w:val="4A4A4A"/>
          <w:sz w:val="24"/>
          <w:szCs w:val="24"/>
        </w:rPr>
        <w:t>K</w:t>
      </w:r>
      <w:r w:rsidRPr="00AC40D3">
        <w:rPr>
          <w:color w:val="4A4A4A"/>
          <w:sz w:val="24"/>
          <w:szCs w:val="24"/>
        </w:rPr>
        <w:t>NN is often used in search applications where you are looking for </w:t>
      </w:r>
      <w:r w:rsidRPr="00AC40D3">
        <w:rPr>
          <w:b/>
          <w:bCs/>
          <w:color w:val="4A4A4A"/>
          <w:sz w:val="24"/>
          <w:szCs w:val="24"/>
        </w:rPr>
        <w:t>similar</w:t>
      </w:r>
      <w:r w:rsidRPr="00AC40D3">
        <w:rPr>
          <w:color w:val="4A4A4A"/>
          <w:sz w:val="24"/>
          <w:szCs w:val="24"/>
        </w:rPr>
        <w:t> items, like </w:t>
      </w:r>
      <w:r w:rsidRPr="00AC40D3">
        <w:rPr>
          <w:b/>
          <w:bCs/>
          <w:color w:val="4A4A4A"/>
          <w:sz w:val="24"/>
          <w:szCs w:val="24"/>
        </w:rPr>
        <w:t>find items similar to this one.</w:t>
      </w:r>
    </w:p>
    <w:p w:rsidR="00AC40D3" w:rsidRPr="00AC40D3" w:rsidRDefault="00AC40D3" w:rsidP="00AC40D3">
      <w:pPr>
        <w:shd w:val="clear" w:color="auto" w:fill="FFFFFF"/>
        <w:spacing w:line="360" w:lineRule="atLeast"/>
        <w:jc w:val="both"/>
        <w:rPr>
          <w:color w:val="4A4A4A"/>
          <w:sz w:val="24"/>
          <w:szCs w:val="24"/>
        </w:rPr>
      </w:pPr>
      <w:r w:rsidRPr="00AC40D3">
        <w:rPr>
          <w:color w:val="4A4A4A"/>
          <w:sz w:val="24"/>
          <w:szCs w:val="24"/>
        </w:rPr>
        <w:t>Algorithm suggests that if </w:t>
      </w:r>
      <w:r w:rsidRPr="00AC40D3">
        <w:rPr>
          <w:b/>
          <w:bCs/>
          <w:iCs/>
          <w:color w:val="4A4A4A"/>
          <w:sz w:val="24"/>
          <w:szCs w:val="24"/>
        </w:rPr>
        <w:t xml:space="preserve">you’re similar to your </w:t>
      </w:r>
      <w:proofErr w:type="spellStart"/>
      <w:r w:rsidRPr="00AC40D3">
        <w:rPr>
          <w:b/>
          <w:bCs/>
          <w:iCs/>
          <w:color w:val="4A4A4A"/>
          <w:sz w:val="24"/>
          <w:szCs w:val="24"/>
        </w:rPr>
        <w:t>neighoubers</w:t>
      </w:r>
      <w:proofErr w:type="spellEnd"/>
      <w:r w:rsidRPr="00AC40D3">
        <w:rPr>
          <w:b/>
          <w:bCs/>
          <w:iCs/>
          <w:color w:val="4A4A4A"/>
          <w:sz w:val="24"/>
          <w:szCs w:val="24"/>
        </w:rPr>
        <w:t>, then you are one of them</w:t>
      </w:r>
      <w:r w:rsidRPr="00AC40D3">
        <w:rPr>
          <w:color w:val="4A4A4A"/>
          <w:sz w:val="24"/>
          <w:szCs w:val="24"/>
        </w:rPr>
        <w:t>. For example, if apple looks more similar to peach, pear, and cherry (fruits) than monkey, cat or a rat (animals), then most likely apple is a fruit.</w:t>
      </w:r>
    </w:p>
    <w:p w:rsidR="00AC40D3" w:rsidRDefault="00AC40D3" w:rsidP="00AC40D3">
      <w:pPr>
        <w:shd w:val="clear" w:color="auto" w:fill="FFFFFF"/>
        <w:spacing w:line="360" w:lineRule="atLeast"/>
        <w:jc w:val="both"/>
        <w:rPr>
          <w:color w:val="4A4A4A"/>
          <w:sz w:val="24"/>
          <w:szCs w:val="24"/>
        </w:rPr>
      </w:pPr>
    </w:p>
    <w:p w:rsidR="00AC40D3" w:rsidRPr="00AC40D3" w:rsidRDefault="00AC40D3" w:rsidP="00AC40D3">
      <w:pPr>
        <w:shd w:val="clear" w:color="auto" w:fill="FFFFFF"/>
        <w:spacing w:line="360" w:lineRule="atLeast"/>
        <w:jc w:val="both"/>
        <w:rPr>
          <w:color w:val="4A4A4A"/>
          <w:sz w:val="24"/>
          <w:szCs w:val="24"/>
        </w:rPr>
      </w:pPr>
      <w:r w:rsidRPr="00AC40D3">
        <w:rPr>
          <w:color w:val="4A4A4A"/>
          <w:sz w:val="24"/>
          <w:szCs w:val="24"/>
          <w:shd w:val="clear" w:color="auto" w:fill="FFFFFF"/>
        </w:rPr>
        <w:t xml:space="preserve">The k-nearest </w:t>
      </w:r>
      <w:proofErr w:type="gramStart"/>
      <w:r w:rsidRPr="00AC40D3">
        <w:rPr>
          <w:color w:val="4A4A4A"/>
          <w:sz w:val="24"/>
          <w:szCs w:val="24"/>
          <w:shd w:val="clear" w:color="auto" w:fill="FFFFFF"/>
        </w:rPr>
        <w:t>neighbors</w:t>
      </w:r>
      <w:proofErr w:type="gramEnd"/>
      <w:r w:rsidRPr="00AC40D3">
        <w:rPr>
          <w:color w:val="4A4A4A"/>
          <w:sz w:val="24"/>
          <w:szCs w:val="24"/>
          <w:shd w:val="clear" w:color="auto" w:fill="FFFFFF"/>
        </w:rPr>
        <w:t xml:space="preserve"> algorithm uses a very simple approach to perform classification. When tested with a new example, it looks through the training data and finds the k training examples that are closest to the new example. It then assigns the most common class label (among those k-training examples) to the test example.</w:t>
      </w:r>
    </w:p>
    <w:p w:rsidR="00AC40D3" w:rsidRDefault="00AC40D3" w:rsidP="00D1323F">
      <w:pPr>
        <w:spacing w:before="30"/>
        <w:rPr>
          <w:rFonts w:eastAsia="Cambria"/>
          <w:b/>
          <w:sz w:val="36"/>
          <w:szCs w:val="36"/>
          <w:u w:val="single"/>
        </w:rPr>
      </w:pPr>
      <w:r>
        <w:rPr>
          <w:rFonts w:eastAsia="Cambria"/>
          <w:b/>
          <w:noProof/>
          <w:sz w:val="36"/>
          <w:szCs w:val="36"/>
          <w:u w:val="single"/>
        </w:rPr>
        <w:lastRenderedPageBreak/>
        <w:drawing>
          <wp:inline distT="0" distB="0" distL="0" distR="0">
            <wp:extent cx="2647950" cy="1666875"/>
            <wp:effectExtent l="0" t="0" r="0" b="0"/>
            <wp:docPr id="8" name="Picture 7" descr="KNN-Algorithm-k3-edureka-437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Algorithm-k3-edureka-437x300.png"/>
                    <pic:cNvPicPr/>
                  </pic:nvPicPr>
                  <pic:blipFill>
                    <a:blip r:embed="rId28" cstate="print"/>
                    <a:stretch>
                      <a:fillRect/>
                    </a:stretch>
                  </pic:blipFill>
                  <pic:spPr>
                    <a:xfrm>
                      <a:off x="0" y="0"/>
                      <a:ext cx="2647950" cy="1666875"/>
                    </a:xfrm>
                    <a:prstGeom prst="rect">
                      <a:avLst/>
                    </a:prstGeom>
                  </pic:spPr>
                </pic:pic>
              </a:graphicData>
            </a:graphic>
          </wp:inline>
        </w:drawing>
      </w:r>
    </w:p>
    <w:p w:rsidR="00AC40D3" w:rsidRPr="00AC40D3" w:rsidRDefault="00AC40D3" w:rsidP="00AC40D3">
      <w:pPr>
        <w:shd w:val="clear" w:color="auto" w:fill="FFFFFF"/>
        <w:spacing w:line="360" w:lineRule="atLeast"/>
        <w:jc w:val="both"/>
        <w:rPr>
          <w:color w:val="4A4A4A"/>
          <w:sz w:val="24"/>
          <w:szCs w:val="24"/>
        </w:rPr>
      </w:pPr>
      <w:proofErr w:type="gramStart"/>
      <w:r>
        <w:rPr>
          <w:color w:val="4A4A4A"/>
          <w:sz w:val="24"/>
          <w:szCs w:val="24"/>
        </w:rPr>
        <w:t>k</w:t>
      </w:r>
      <w:proofErr w:type="gramEnd"/>
      <w:r>
        <w:rPr>
          <w:color w:val="4A4A4A"/>
          <w:sz w:val="24"/>
          <w:szCs w:val="24"/>
        </w:rPr>
        <w:t xml:space="preserve"> in K</w:t>
      </w:r>
      <w:r w:rsidRPr="00AC40D3">
        <w:rPr>
          <w:color w:val="4A4A4A"/>
          <w:sz w:val="24"/>
          <w:szCs w:val="24"/>
        </w:rPr>
        <w:t>NN algorithm represents the number of nearest neighbor points which are voting for the new test data’s class.</w:t>
      </w:r>
    </w:p>
    <w:p w:rsidR="00AC40D3" w:rsidRPr="00AC40D3" w:rsidRDefault="00AC40D3" w:rsidP="00AC40D3">
      <w:pPr>
        <w:shd w:val="clear" w:color="auto" w:fill="FFFFFF"/>
        <w:spacing w:line="360" w:lineRule="atLeast"/>
        <w:jc w:val="both"/>
        <w:rPr>
          <w:color w:val="4A4A4A"/>
          <w:sz w:val="24"/>
          <w:szCs w:val="24"/>
        </w:rPr>
      </w:pPr>
      <w:r w:rsidRPr="00AC40D3">
        <w:rPr>
          <w:color w:val="4A4A4A"/>
          <w:sz w:val="24"/>
          <w:szCs w:val="24"/>
        </w:rPr>
        <w:t>If k=1, then test examples are given the same label as the closest example in the training set.</w:t>
      </w:r>
    </w:p>
    <w:p w:rsidR="00AC40D3" w:rsidRDefault="00AC40D3" w:rsidP="00AC40D3">
      <w:pPr>
        <w:shd w:val="clear" w:color="auto" w:fill="FFFFFF"/>
        <w:spacing w:line="360" w:lineRule="atLeast"/>
        <w:jc w:val="both"/>
        <w:rPr>
          <w:color w:val="4A4A4A"/>
          <w:sz w:val="24"/>
          <w:szCs w:val="24"/>
        </w:rPr>
      </w:pPr>
      <w:r w:rsidRPr="00AC40D3">
        <w:rPr>
          <w:color w:val="4A4A4A"/>
          <w:sz w:val="24"/>
          <w:szCs w:val="24"/>
        </w:rPr>
        <w:t>If k=3, the labels of the three closest classes are checked and the most common (i.e., occurring at least twice) label is assigned, and so on for larger </w:t>
      </w:r>
      <w:proofErr w:type="spellStart"/>
      <w:r w:rsidRPr="00AC40D3">
        <w:rPr>
          <w:color w:val="4A4A4A"/>
          <w:sz w:val="24"/>
          <w:szCs w:val="24"/>
        </w:rPr>
        <w:t>ks</w:t>
      </w:r>
      <w:proofErr w:type="spellEnd"/>
      <w:r w:rsidRPr="00AC40D3">
        <w:rPr>
          <w:color w:val="4A4A4A"/>
          <w:sz w:val="24"/>
          <w:szCs w:val="24"/>
        </w:rPr>
        <w:t>.</w:t>
      </w:r>
    </w:p>
    <w:p w:rsidR="00EF73AC" w:rsidRDefault="00EF73AC" w:rsidP="00EF73AC">
      <w:pPr>
        <w:pStyle w:val="Heading2"/>
        <w:shd w:val="clear" w:color="auto" w:fill="FFFFFF"/>
        <w:spacing w:before="300" w:after="300" w:line="336" w:lineRule="atLeast"/>
        <w:jc w:val="left"/>
        <w:rPr>
          <w:color w:val="333333"/>
          <w:sz w:val="36"/>
          <w:szCs w:val="36"/>
          <w:u w:val="single"/>
        </w:rPr>
      </w:pPr>
      <w:r w:rsidRPr="00EF73AC">
        <w:rPr>
          <w:color w:val="333333"/>
          <w:sz w:val="36"/>
          <w:szCs w:val="36"/>
          <w:u w:val="single"/>
        </w:rPr>
        <w:t xml:space="preserve">Naive </w:t>
      </w:r>
      <w:proofErr w:type="spellStart"/>
      <w:r w:rsidRPr="00EF73AC">
        <w:rPr>
          <w:color w:val="333333"/>
          <w:sz w:val="36"/>
          <w:szCs w:val="36"/>
          <w:u w:val="single"/>
        </w:rPr>
        <w:t>Bayes</w:t>
      </w:r>
      <w:proofErr w:type="spellEnd"/>
      <w:r w:rsidRPr="00EF73AC">
        <w:rPr>
          <w:color w:val="333333"/>
          <w:sz w:val="36"/>
          <w:szCs w:val="36"/>
          <w:u w:val="single"/>
        </w:rPr>
        <w:t xml:space="preserve"> algorithm</w:t>
      </w:r>
    </w:p>
    <w:p w:rsidR="00EF73AC" w:rsidRPr="00EF73AC" w:rsidRDefault="00EF73AC" w:rsidP="00EF73AC">
      <w:pPr>
        <w:pStyle w:val="NormalWeb"/>
        <w:shd w:val="clear" w:color="auto" w:fill="FFFFFF"/>
        <w:spacing w:before="0" w:beforeAutospacing="0" w:after="315" w:afterAutospacing="0"/>
        <w:jc w:val="both"/>
        <w:rPr>
          <w:color w:val="595858"/>
        </w:rPr>
      </w:pPr>
      <w:r w:rsidRPr="00EF73AC">
        <w:rPr>
          <w:color w:val="595858"/>
        </w:rPr>
        <w:t>It is a </w:t>
      </w:r>
      <w:hyperlink r:id="rId29" w:tgtFrame="_blank" w:history="1">
        <w:r w:rsidRPr="00EF73AC">
          <w:rPr>
            <w:rStyle w:val="Hyperlink"/>
            <w:color w:val="595858"/>
            <w:u w:val="none"/>
          </w:rPr>
          <w:t>classification technique</w:t>
        </w:r>
      </w:hyperlink>
      <w:r w:rsidRPr="00EF73AC">
        <w:rPr>
          <w:color w:val="595858"/>
        </w:rPr>
        <w:t> based on </w:t>
      </w:r>
      <w:proofErr w:type="spellStart"/>
      <w:r w:rsidR="001E220E" w:rsidRPr="00EF73AC">
        <w:rPr>
          <w:color w:val="595858"/>
        </w:rPr>
        <w:fldChar w:fldCharType="begin"/>
      </w:r>
      <w:r w:rsidRPr="00EF73AC">
        <w:rPr>
          <w:color w:val="595858"/>
        </w:rPr>
        <w:instrText xml:space="preserve"> HYPERLINK "https://en.wikipedia.org/wiki/Bayes%27_theorem" \t "_blank" </w:instrText>
      </w:r>
      <w:r w:rsidR="001E220E" w:rsidRPr="00EF73AC">
        <w:rPr>
          <w:color w:val="595858"/>
        </w:rPr>
        <w:fldChar w:fldCharType="separate"/>
      </w:r>
      <w:r w:rsidRPr="00EF73AC">
        <w:rPr>
          <w:rStyle w:val="Hyperlink"/>
          <w:color w:val="595858"/>
          <w:u w:val="none"/>
        </w:rPr>
        <w:t>Bayes</w:t>
      </w:r>
      <w:proofErr w:type="spellEnd"/>
      <w:r w:rsidRPr="00EF73AC">
        <w:rPr>
          <w:rStyle w:val="Hyperlink"/>
          <w:color w:val="595858"/>
          <w:u w:val="none"/>
        </w:rPr>
        <w:t>’ Theorem</w:t>
      </w:r>
      <w:r w:rsidR="001E220E" w:rsidRPr="00EF73AC">
        <w:rPr>
          <w:color w:val="595858"/>
        </w:rPr>
        <w:fldChar w:fldCharType="end"/>
      </w:r>
      <w:r w:rsidRPr="00EF73AC">
        <w:rPr>
          <w:color w:val="595858"/>
        </w:rPr>
        <w:t xml:space="preserve"> with an assumption of independence among predictors. In simple terms, a Naive </w:t>
      </w:r>
      <w:proofErr w:type="spellStart"/>
      <w:r w:rsidRPr="00EF73AC">
        <w:rPr>
          <w:color w:val="595858"/>
        </w:rPr>
        <w:t>Bayes</w:t>
      </w:r>
      <w:proofErr w:type="spellEnd"/>
      <w:r w:rsidRPr="00EF73AC">
        <w:rPr>
          <w:color w:val="595858"/>
        </w:rPr>
        <w:t xml:space="preserve">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EF73AC" w:rsidRPr="00EF73AC" w:rsidRDefault="00EF73AC" w:rsidP="00EF73AC">
      <w:pPr>
        <w:pStyle w:val="NormalWeb"/>
        <w:shd w:val="clear" w:color="auto" w:fill="FFFFFF"/>
        <w:spacing w:before="0" w:beforeAutospacing="0" w:after="315" w:afterAutospacing="0"/>
        <w:jc w:val="both"/>
        <w:rPr>
          <w:color w:val="595858"/>
        </w:rPr>
      </w:pPr>
      <w:r w:rsidRPr="00EF73AC">
        <w:rPr>
          <w:color w:val="595858"/>
        </w:rPr>
        <w:t xml:space="preserve">Naive </w:t>
      </w:r>
      <w:proofErr w:type="spellStart"/>
      <w:r w:rsidRPr="00EF73AC">
        <w:rPr>
          <w:color w:val="595858"/>
        </w:rPr>
        <w:t>Bayes</w:t>
      </w:r>
      <w:proofErr w:type="spellEnd"/>
      <w:r w:rsidRPr="00EF73AC">
        <w:rPr>
          <w:color w:val="595858"/>
        </w:rPr>
        <w:t xml:space="preserve"> model is easy to build and particularly useful for very large data sets. Along with simplicity, Naive </w:t>
      </w:r>
      <w:proofErr w:type="spellStart"/>
      <w:r w:rsidRPr="00EF73AC">
        <w:rPr>
          <w:color w:val="595858"/>
        </w:rPr>
        <w:t>Bayes</w:t>
      </w:r>
      <w:proofErr w:type="spellEnd"/>
      <w:r w:rsidRPr="00EF73AC">
        <w:rPr>
          <w:color w:val="595858"/>
        </w:rPr>
        <w:t xml:space="preserve"> is known to outperform even highly sophisticated classification methods.</w:t>
      </w:r>
    </w:p>
    <w:p w:rsidR="00EF73AC" w:rsidRPr="00EF73AC" w:rsidRDefault="00EF73AC" w:rsidP="00EF73AC">
      <w:pPr>
        <w:pStyle w:val="NormalWeb"/>
        <w:shd w:val="clear" w:color="auto" w:fill="FFFFFF"/>
        <w:spacing w:before="0" w:beforeAutospacing="0" w:after="315" w:afterAutospacing="0"/>
        <w:jc w:val="both"/>
        <w:rPr>
          <w:color w:val="595858"/>
        </w:rPr>
      </w:pPr>
      <w:proofErr w:type="spellStart"/>
      <w:r w:rsidRPr="00EF73AC">
        <w:rPr>
          <w:color w:val="595858"/>
        </w:rPr>
        <w:t>Bayes</w:t>
      </w:r>
      <w:proofErr w:type="spellEnd"/>
      <w:r w:rsidRPr="00EF73AC">
        <w:rPr>
          <w:color w:val="595858"/>
        </w:rPr>
        <w:t xml:space="preserve"> theorem provides a way of calculating posterior probability </w:t>
      </w:r>
      <w:proofErr w:type="gramStart"/>
      <w:r w:rsidRPr="00EF73AC">
        <w:rPr>
          <w:color w:val="595858"/>
        </w:rPr>
        <w:t>P(</w:t>
      </w:r>
      <w:proofErr w:type="spellStart"/>
      <w:proofErr w:type="gramEnd"/>
      <w:r w:rsidRPr="00EF73AC">
        <w:rPr>
          <w:color w:val="595858"/>
        </w:rPr>
        <w:t>c|x</w:t>
      </w:r>
      <w:proofErr w:type="spellEnd"/>
      <w:r w:rsidRPr="00EF73AC">
        <w:rPr>
          <w:color w:val="595858"/>
        </w:rPr>
        <w:t>) from P(c), P(x) and P(</w:t>
      </w:r>
      <w:proofErr w:type="spellStart"/>
      <w:r w:rsidRPr="00EF73AC">
        <w:rPr>
          <w:color w:val="595858"/>
        </w:rPr>
        <w:t>x|c</w:t>
      </w:r>
      <w:proofErr w:type="spellEnd"/>
      <w:r w:rsidRPr="00EF73AC">
        <w:rPr>
          <w:color w:val="595858"/>
        </w:rPr>
        <w:t>). Look at the equation below:</w:t>
      </w:r>
    </w:p>
    <w:p w:rsidR="00EF73AC" w:rsidRPr="00EF73AC" w:rsidRDefault="00EF73AC" w:rsidP="00EF73AC">
      <w:pPr>
        <w:rPr>
          <w:lang w:eastAsia="ar-SA"/>
        </w:rPr>
      </w:pPr>
    </w:p>
    <w:p w:rsidR="00EF73AC" w:rsidRPr="00AC40D3" w:rsidRDefault="00EF73AC" w:rsidP="00AC40D3">
      <w:pPr>
        <w:shd w:val="clear" w:color="auto" w:fill="FFFFFF"/>
        <w:spacing w:line="360" w:lineRule="atLeast"/>
        <w:jc w:val="both"/>
        <w:rPr>
          <w:color w:val="4A4A4A"/>
          <w:sz w:val="24"/>
          <w:szCs w:val="24"/>
        </w:rPr>
      </w:pPr>
      <w:r>
        <w:rPr>
          <w:noProof/>
        </w:rPr>
        <w:drawing>
          <wp:inline distT="0" distB="0" distL="0" distR="0">
            <wp:extent cx="3190875" cy="1781175"/>
            <wp:effectExtent l="19050" t="0" r="9525" b="0"/>
            <wp:docPr id="19" name="Picture 1" descr="Bayes_rule-300x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rule-300x172"/>
                    <pic:cNvPicPr>
                      <a:picLocks noChangeAspect="1" noChangeArrowheads="1"/>
                    </pic:cNvPicPr>
                  </pic:nvPicPr>
                  <pic:blipFill>
                    <a:blip r:embed="rId30" cstate="print"/>
                    <a:srcRect/>
                    <a:stretch>
                      <a:fillRect/>
                    </a:stretch>
                  </pic:blipFill>
                  <pic:spPr bwMode="auto">
                    <a:xfrm>
                      <a:off x="0" y="0"/>
                      <a:ext cx="3190875" cy="1781175"/>
                    </a:xfrm>
                    <a:prstGeom prst="rect">
                      <a:avLst/>
                    </a:prstGeom>
                    <a:noFill/>
                    <a:ln w="9525">
                      <a:noFill/>
                      <a:miter lim="800000"/>
                      <a:headEnd/>
                      <a:tailEnd/>
                    </a:ln>
                  </pic:spPr>
                </pic:pic>
              </a:graphicData>
            </a:graphic>
          </wp:inline>
        </w:drawing>
      </w:r>
    </w:p>
    <w:p w:rsidR="00AC40D3" w:rsidRPr="00AC40D3" w:rsidRDefault="00AC40D3" w:rsidP="00AC40D3">
      <w:pPr>
        <w:shd w:val="clear" w:color="auto" w:fill="FFFFFF"/>
        <w:spacing w:afterAutospacing="1"/>
        <w:rPr>
          <w:rFonts w:ascii="Arial" w:hAnsi="Arial" w:cs="Arial"/>
          <w:color w:val="4A4A4A"/>
          <w:sz w:val="24"/>
          <w:szCs w:val="24"/>
        </w:rPr>
      </w:pPr>
      <w:r w:rsidRPr="00AC40D3">
        <w:rPr>
          <w:rFonts w:ascii="Arial" w:hAnsi="Arial" w:cs="Arial"/>
          <w:b/>
          <w:bCs/>
          <w:color w:val="00CCFF"/>
          <w:sz w:val="24"/>
          <w:szCs w:val="24"/>
        </w:rPr>
        <w:t> </w:t>
      </w:r>
    </w:p>
    <w:p w:rsidR="00AC40D3" w:rsidRPr="00AC40D3" w:rsidRDefault="00AC40D3" w:rsidP="00D1323F">
      <w:pPr>
        <w:spacing w:before="30"/>
        <w:rPr>
          <w:rFonts w:eastAsia="Cambria"/>
          <w:b/>
          <w:sz w:val="36"/>
          <w:szCs w:val="36"/>
          <w:u w:val="single"/>
        </w:rPr>
      </w:pPr>
    </w:p>
    <w:p w:rsidR="00EF73AC" w:rsidRPr="00EF73AC" w:rsidRDefault="00EF73AC" w:rsidP="00EF73AC">
      <w:pPr>
        <w:shd w:val="clear" w:color="auto" w:fill="FFFFFF"/>
        <w:spacing w:after="315"/>
        <w:jc w:val="both"/>
        <w:rPr>
          <w:color w:val="595858"/>
          <w:sz w:val="24"/>
          <w:szCs w:val="24"/>
        </w:rPr>
      </w:pPr>
      <w:r w:rsidRPr="00EF73AC">
        <w:rPr>
          <w:color w:val="595858"/>
          <w:sz w:val="24"/>
          <w:szCs w:val="24"/>
        </w:rPr>
        <w:lastRenderedPageBreak/>
        <w:t>Above,</w:t>
      </w:r>
    </w:p>
    <w:p w:rsidR="00EF73AC" w:rsidRPr="00EF73AC" w:rsidRDefault="00EF73AC" w:rsidP="00EF73AC">
      <w:pPr>
        <w:numPr>
          <w:ilvl w:val="0"/>
          <w:numId w:val="46"/>
        </w:numPr>
        <w:shd w:val="clear" w:color="auto" w:fill="FFFFFF"/>
        <w:spacing w:before="100" w:beforeAutospacing="1" w:after="100" w:afterAutospacing="1"/>
        <w:jc w:val="both"/>
        <w:rPr>
          <w:color w:val="595858"/>
          <w:sz w:val="24"/>
          <w:szCs w:val="24"/>
        </w:rPr>
      </w:pPr>
      <w:proofErr w:type="gramStart"/>
      <w:r w:rsidRPr="00EF73AC">
        <w:rPr>
          <w:i/>
          <w:iCs/>
          <w:color w:val="595858"/>
          <w:sz w:val="24"/>
          <w:szCs w:val="24"/>
        </w:rPr>
        <w:t>P</w:t>
      </w:r>
      <w:r w:rsidRPr="00EF73AC">
        <w:rPr>
          <w:color w:val="595858"/>
          <w:sz w:val="24"/>
          <w:szCs w:val="24"/>
        </w:rPr>
        <w:t>(</w:t>
      </w:r>
      <w:proofErr w:type="spellStart"/>
      <w:proofErr w:type="gramEnd"/>
      <w:r w:rsidRPr="00EF73AC">
        <w:rPr>
          <w:i/>
          <w:iCs/>
          <w:color w:val="595858"/>
          <w:sz w:val="24"/>
          <w:szCs w:val="24"/>
        </w:rPr>
        <w:t>c|x</w:t>
      </w:r>
      <w:proofErr w:type="spellEnd"/>
      <w:r w:rsidRPr="00EF73AC">
        <w:rPr>
          <w:color w:val="595858"/>
          <w:sz w:val="24"/>
          <w:szCs w:val="24"/>
        </w:rPr>
        <w:t>) is the posterior probability of </w:t>
      </w:r>
      <w:r w:rsidRPr="00EF73AC">
        <w:rPr>
          <w:i/>
          <w:iCs/>
          <w:color w:val="595858"/>
          <w:sz w:val="24"/>
          <w:szCs w:val="24"/>
        </w:rPr>
        <w:t>class</w:t>
      </w:r>
      <w:r w:rsidRPr="00EF73AC">
        <w:rPr>
          <w:color w:val="595858"/>
          <w:sz w:val="24"/>
          <w:szCs w:val="24"/>
        </w:rPr>
        <w:t> (c, </w:t>
      </w:r>
      <w:r w:rsidRPr="00EF73AC">
        <w:rPr>
          <w:i/>
          <w:iCs/>
          <w:color w:val="595858"/>
          <w:sz w:val="24"/>
          <w:szCs w:val="24"/>
        </w:rPr>
        <w:t>target</w:t>
      </w:r>
      <w:r w:rsidRPr="00EF73AC">
        <w:rPr>
          <w:color w:val="595858"/>
          <w:sz w:val="24"/>
          <w:szCs w:val="24"/>
        </w:rPr>
        <w:t>) given </w:t>
      </w:r>
      <w:r w:rsidRPr="00EF73AC">
        <w:rPr>
          <w:i/>
          <w:iCs/>
          <w:color w:val="595858"/>
          <w:sz w:val="24"/>
          <w:szCs w:val="24"/>
        </w:rPr>
        <w:t>predictor</w:t>
      </w:r>
      <w:r w:rsidRPr="00EF73AC">
        <w:rPr>
          <w:color w:val="595858"/>
          <w:sz w:val="24"/>
          <w:szCs w:val="24"/>
        </w:rPr>
        <w:t> (x, </w:t>
      </w:r>
      <w:r w:rsidRPr="00EF73AC">
        <w:rPr>
          <w:i/>
          <w:iCs/>
          <w:color w:val="595858"/>
          <w:sz w:val="24"/>
          <w:szCs w:val="24"/>
        </w:rPr>
        <w:t>attributes</w:t>
      </w:r>
      <w:r w:rsidRPr="00EF73AC">
        <w:rPr>
          <w:color w:val="595858"/>
          <w:sz w:val="24"/>
          <w:szCs w:val="24"/>
        </w:rPr>
        <w:t>).</w:t>
      </w:r>
    </w:p>
    <w:p w:rsidR="00EF73AC" w:rsidRPr="00EF73AC" w:rsidRDefault="00EF73AC" w:rsidP="00EF73AC">
      <w:pPr>
        <w:numPr>
          <w:ilvl w:val="0"/>
          <w:numId w:val="46"/>
        </w:numPr>
        <w:shd w:val="clear" w:color="auto" w:fill="FFFFFF"/>
        <w:spacing w:before="100" w:beforeAutospacing="1" w:after="100" w:afterAutospacing="1"/>
        <w:jc w:val="both"/>
        <w:rPr>
          <w:color w:val="595858"/>
          <w:sz w:val="24"/>
          <w:szCs w:val="24"/>
        </w:rPr>
      </w:pPr>
      <w:r w:rsidRPr="00EF73AC">
        <w:rPr>
          <w:i/>
          <w:iCs/>
          <w:color w:val="595858"/>
          <w:sz w:val="24"/>
          <w:szCs w:val="24"/>
        </w:rPr>
        <w:t>P</w:t>
      </w:r>
      <w:r w:rsidRPr="00EF73AC">
        <w:rPr>
          <w:color w:val="595858"/>
          <w:sz w:val="24"/>
          <w:szCs w:val="24"/>
        </w:rPr>
        <w:t>(</w:t>
      </w:r>
      <w:r w:rsidRPr="00EF73AC">
        <w:rPr>
          <w:i/>
          <w:iCs/>
          <w:color w:val="595858"/>
          <w:sz w:val="24"/>
          <w:szCs w:val="24"/>
        </w:rPr>
        <w:t>c</w:t>
      </w:r>
      <w:r w:rsidRPr="00EF73AC">
        <w:rPr>
          <w:color w:val="595858"/>
          <w:sz w:val="24"/>
          <w:szCs w:val="24"/>
        </w:rPr>
        <w:t>) is the prior probability of </w:t>
      </w:r>
      <w:r w:rsidRPr="00EF73AC">
        <w:rPr>
          <w:i/>
          <w:iCs/>
          <w:color w:val="595858"/>
          <w:sz w:val="24"/>
          <w:szCs w:val="24"/>
        </w:rPr>
        <w:t>class</w:t>
      </w:r>
      <w:r w:rsidRPr="00EF73AC">
        <w:rPr>
          <w:color w:val="595858"/>
          <w:sz w:val="24"/>
          <w:szCs w:val="24"/>
        </w:rPr>
        <w:t>.</w:t>
      </w:r>
    </w:p>
    <w:p w:rsidR="00EF73AC" w:rsidRPr="00EF73AC" w:rsidRDefault="00EF73AC" w:rsidP="00EF73AC">
      <w:pPr>
        <w:numPr>
          <w:ilvl w:val="0"/>
          <w:numId w:val="46"/>
        </w:numPr>
        <w:shd w:val="clear" w:color="auto" w:fill="FFFFFF"/>
        <w:spacing w:before="100" w:beforeAutospacing="1" w:after="100" w:afterAutospacing="1"/>
        <w:jc w:val="both"/>
        <w:rPr>
          <w:color w:val="595858"/>
          <w:sz w:val="24"/>
          <w:szCs w:val="24"/>
        </w:rPr>
      </w:pPr>
      <w:proofErr w:type="gramStart"/>
      <w:r w:rsidRPr="00EF73AC">
        <w:rPr>
          <w:i/>
          <w:iCs/>
          <w:color w:val="595858"/>
          <w:sz w:val="24"/>
          <w:szCs w:val="24"/>
        </w:rPr>
        <w:t>P</w:t>
      </w:r>
      <w:r w:rsidRPr="00EF73AC">
        <w:rPr>
          <w:color w:val="595858"/>
          <w:sz w:val="24"/>
          <w:szCs w:val="24"/>
        </w:rPr>
        <w:t>(</w:t>
      </w:r>
      <w:proofErr w:type="spellStart"/>
      <w:proofErr w:type="gramEnd"/>
      <w:r w:rsidRPr="00EF73AC">
        <w:rPr>
          <w:i/>
          <w:iCs/>
          <w:color w:val="595858"/>
          <w:sz w:val="24"/>
          <w:szCs w:val="24"/>
        </w:rPr>
        <w:t>x|c</w:t>
      </w:r>
      <w:proofErr w:type="spellEnd"/>
      <w:r w:rsidRPr="00EF73AC">
        <w:rPr>
          <w:color w:val="595858"/>
          <w:sz w:val="24"/>
          <w:szCs w:val="24"/>
        </w:rPr>
        <w:t>) is the likelihood which is the probability of </w:t>
      </w:r>
      <w:r w:rsidRPr="00EF73AC">
        <w:rPr>
          <w:i/>
          <w:iCs/>
          <w:color w:val="595858"/>
          <w:sz w:val="24"/>
          <w:szCs w:val="24"/>
        </w:rPr>
        <w:t>predictor</w:t>
      </w:r>
      <w:r w:rsidRPr="00EF73AC">
        <w:rPr>
          <w:color w:val="595858"/>
          <w:sz w:val="24"/>
          <w:szCs w:val="24"/>
        </w:rPr>
        <w:t> given </w:t>
      </w:r>
      <w:r w:rsidRPr="00EF73AC">
        <w:rPr>
          <w:i/>
          <w:iCs/>
          <w:color w:val="595858"/>
          <w:sz w:val="24"/>
          <w:szCs w:val="24"/>
        </w:rPr>
        <w:t>class</w:t>
      </w:r>
      <w:r w:rsidRPr="00EF73AC">
        <w:rPr>
          <w:color w:val="595858"/>
          <w:sz w:val="24"/>
          <w:szCs w:val="24"/>
        </w:rPr>
        <w:t>.</w:t>
      </w:r>
    </w:p>
    <w:p w:rsidR="00EF73AC" w:rsidRPr="00EF73AC" w:rsidRDefault="00EF73AC" w:rsidP="00EF73AC">
      <w:pPr>
        <w:numPr>
          <w:ilvl w:val="0"/>
          <w:numId w:val="46"/>
        </w:numPr>
        <w:shd w:val="clear" w:color="auto" w:fill="FFFFFF"/>
        <w:spacing w:before="100" w:beforeAutospacing="1" w:after="100" w:afterAutospacing="1"/>
        <w:jc w:val="both"/>
        <w:rPr>
          <w:color w:val="595858"/>
          <w:sz w:val="24"/>
          <w:szCs w:val="24"/>
        </w:rPr>
      </w:pPr>
      <w:r w:rsidRPr="00EF73AC">
        <w:rPr>
          <w:i/>
          <w:iCs/>
          <w:color w:val="595858"/>
          <w:sz w:val="24"/>
          <w:szCs w:val="24"/>
        </w:rPr>
        <w:t>P</w:t>
      </w:r>
      <w:r w:rsidRPr="00EF73AC">
        <w:rPr>
          <w:color w:val="595858"/>
          <w:sz w:val="24"/>
          <w:szCs w:val="24"/>
        </w:rPr>
        <w:t>(</w:t>
      </w:r>
      <w:r w:rsidRPr="00EF73AC">
        <w:rPr>
          <w:i/>
          <w:iCs/>
          <w:color w:val="595858"/>
          <w:sz w:val="24"/>
          <w:szCs w:val="24"/>
        </w:rPr>
        <w:t>x</w:t>
      </w:r>
      <w:r w:rsidRPr="00EF73AC">
        <w:rPr>
          <w:color w:val="595858"/>
          <w:sz w:val="24"/>
          <w:szCs w:val="24"/>
        </w:rPr>
        <w:t>) is the prior probability of </w:t>
      </w:r>
      <w:r w:rsidRPr="00EF73AC">
        <w:rPr>
          <w:i/>
          <w:iCs/>
          <w:color w:val="595858"/>
          <w:sz w:val="24"/>
          <w:szCs w:val="24"/>
        </w:rPr>
        <w:t>predictor</w:t>
      </w:r>
      <w:r w:rsidRPr="00EF73AC">
        <w:rPr>
          <w:color w:val="595858"/>
          <w:sz w:val="24"/>
          <w:szCs w:val="24"/>
        </w:rPr>
        <w:t>.</w:t>
      </w:r>
    </w:p>
    <w:p w:rsidR="00FB7BD7" w:rsidRDefault="00FB7BD7" w:rsidP="00D1323F">
      <w:pPr>
        <w:spacing w:before="30"/>
        <w:rPr>
          <w:rFonts w:ascii="Cambria" w:eastAsia="Cambria" w:hAnsi="Cambria" w:cs="Cambria"/>
          <w:b/>
          <w:sz w:val="28"/>
          <w:szCs w:val="22"/>
        </w:rPr>
      </w:pPr>
    </w:p>
    <w:p w:rsidR="004F26DF" w:rsidRDefault="009E3770" w:rsidP="00D1323F">
      <w:pPr>
        <w:spacing w:before="30"/>
        <w:rPr>
          <w:rFonts w:ascii="Cambria" w:eastAsia="Cambria" w:hAnsi="Cambria" w:cs="Cambria"/>
          <w:b/>
          <w:sz w:val="28"/>
          <w:szCs w:val="22"/>
        </w:rPr>
      </w:pPr>
      <w:r>
        <w:rPr>
          <w:rFonts w:ascii="Cambria" w:eastAsia="Cambria" w:hAnsi="Cambria" w:cs="Cambria"/>
          <w:b/>
          <w:sz w:val="28"/>
          <w:szCs w:val="22"/>
        </w:rPr>
        <w:t>1.2</w:t>
      </w:r>
      <w:r w:rsidR="004F26DF">
        <w:rPr>
          <w:rFonts w:ascii="Cambria" w:eastAsia="Cambria" w:hAnsi="Cambria" w:cs="Cambria"/>
          <w:b/>
          <w:sz w:val="28"/>
          <w:szCs w:val="22"/>
        </w:rPr>
        <w:t>Technology Used:</w:t>
      </w:r>
    </w:p>
    <w:p w:rsidR="004F26DF" w:rsidRDefault="004F26DF" w:rsidP="004F26DF">
      <w:pPr>
        <w:spacing w:before="30"/>
        <w:ind w:left="100"/>
        <w:rPr>
          <w:rFonts w:ascii="Cambria" w:eastAsia="Cambria" w:hAnsi="Cambria" w:cs="Cambria"/>
          <w:b/>
          <w:sz w:val="28"/>
          <w:szCs w:val="22"/>
        </w:rPr>
      </w:pPr>
    </w:p>
    <w:p w:rsidR="004F26DF" w:rsidRPr="00E81D1A" w:rsidRDefault="004F26DF" w:rsidP="00533DF7">
      <w:pPr>
        <w:spacing w:before="30"/>
        <w:ind w:left="100"/>
        <w:rPr>
          <w:rFonts w:ascii="Cambria" w:eastAsia="Cambria" w:hAnsi="Cambria" w:cs="Cambria"/>
          <w:sz w:val="24"/>
          <w:szCs w:val="22"/>
        </w:rPr>
      </w:pPr>
      <w:r w:rsidRPr="00E81D1A">
        <w:rPr>
          <w:rFonts w:ascii="Cambria" w:eastAsia="Cambria" w:hAnsi="Cambria" w:cs="Cambria"/>
          <w:sz w:val="24"/>
          <w:szCs w:val="22"/>
        </w:rPr>
        <w:t>Langua</w:t>
      </w:r>
      <w:r w:rsidR="00533DF7">
        <w:rPr>
          <w:rFonts w:ascii="Cambria" w:eastAsia="Cambria" w:hAnsi="Cambria" w:cs="Cambria"/>
          <w:sz w:val="24"/>
          <w:szCs w:val="22"/>
        </w:rPr>
        <w:t>ge:                     Python</w:t>
      </w:r>
    </w:p>
    <w:p w:rsidR="004F26DF" w:rsidRPr="00E81D1A" w:rsidRDefault="004F26DF" w:rsidP="004F26DF">
      <w:pPr>
        <w:spacing w:before="30"/>
        <w:ind w:left="100"/>
        <w:rPr>
          <w:rFonts w:ascii="Cambria" w:eastAsia="Cambria" w:hAnsi="Cambria" w:cs="Cambria"/>
          <w:sz w:val="24"/>
          <w:szCs w:val="22"/>
        </w:rPr>
      </w:pPr>
      <w:proofErr w:type="gramStart"/>
      <w:r w:rsidRPr="00E81D1A">
        <w:rPr>
          <w:rFonts w:ascii="Cambria" w:eastAsia="Cambria" w:hAnsi="Cambria" w:cs="Cambria"/>
          <w:sz w:val="24"/>
          <w:szCs w:val="22"/>
        </w:rPr>
        <w:t>Server :</w:t>
      </w:r>
      <w:proofErr w:type="gramEnd"/>
      <w:r w:rsidRPr="00E81D1A">
        <w:rPr>
          <w:rFonts w:ascii="Cambria" w:eastAsia="Cambria" w:hAnsi="Cambria" w:cs="Cambria"/>
          <w:sz w:val="24"/>
          <w:szCs w:val="22"/>
        </w:rPr>
        <w:t xml:space="preserve">      </w:t>
      </w:r>
      <w:r w:rsidR="00EC7EBB">
        <w:rPr>
          <w:rFonts w:ascii="Cambria" w:eastAsia="Cambria" w:hAnsi="Cambria" w:cs="Cambria"/>
          <w:sz w:val="24"/>
          <w:szCs w:val="22"/>
        </w:rPr>
        <w:t xml:space="preserve">                   Apache HTTPD</w:t>
      </w:r>
    </w:p>
    <w:p w:rsidR="004F26DF" w:rsidRPr="00E81D1A" w:rsidRDefault="004F26DF" w:rsidP="004F26DF">
      <w:pPr>
        <w:spacing w:before="30"/>
        <w:ind w:left="100"/>
        <w:rPr>
          <w:rFonts w:ascii="Cambria" w:eastAsia="Cambria" w:hAnsi="Cambria" w:cs="Cambria"/>
          <w:sz w:val="24"/>
          <w:szCs w:val="22"/>
        </w:rPr>
      </w:pPr>
      <w:r w:rsidRPr="00E81D1A">
        <w:rPr>
          <w:rFonts w:ascii="Cambria" w:eastAsia="Cambria" w:hAnsi="Cambria" w:cs="Cambria"/>
          <w:sz w:val="24"/>
          <w:szCs w:val="22"/>
        </w:rPr>
        <w:t xml:space="preserve">IDE    :    </w:t>
      </w:r>
      <w:r w:rsidR="00EC7EBB">
        <w:rPr>
          <w:rFonts w:ascii="Cambria" w:eastAsia="Cambria" w:hAnsi="Cambria" w:cs="Cambria"/>
          <w:sz w:val="24"/>
          <w:szCs w:val="22"/>
        </w:rPr>
        <w:t xml:space="preserve">                        Spider</w:t>
      </w:r>
    </w:p>
    <w:p w:rsidR="006F5FC3" w:rsidRDefault="00EC7EBB" w:rsidP="001A30D3">
      <w:pPr>
        <w:spacing w:before="30"/>
        <w:ind w:left="100"/>
        <w:rPr>
          <w:rFonts w:ascii="Cambria" w:eastAsia="Cambria" w:hAnsi="Cambria" w:cs="Cambria"/>
          <w:sz w:val="24"/>
          <w:szCs w:val="22"/>
        </w:rPr>
      </w:pPr>
      <w:proofErr w:type="gramStart"/>
      <w:r>
        <w:rPr>
          <w:rFonts w:ascii="Cambria" w:eastAsia="Cambria" w:hAnsi="Cambria" w:cs="Cambria"/>
          <w:sz w:val="24"/>
          <w:szCs w:val="22"/>
        </w:rPr>
        <w:t xml:space="preserve">Library </w:t>
      </w:r>
      <w:r w:rsidR="004F26DF" w:rsidRPr="00E81D1A">
        <w:rPr>
          <w:rFonts w:ascii="Cambria" w:eastAsia="Cambria" w:hAnsi="Cambria" w:cs="Cambria"/>
          <w:sz w:val="24"/>
          <w:szCs w:val="22"/>
        </w:rPr>
        <w:t>:</w:t>
      </w:r>
      <w:proofErr w:type="gramEnd"/>
      <w:r w:rsidR="004F26DF" w:rsidRPr="00E81D1A">
        <w:rPr>
          <w:rFonts w:ascii="Cambria" w:eastAsia="Cambria" w:hAnsi="Cambria" w:cs="Cambria"/>
          <w:sz w:val="24"/>
          <w:szCs w:val="22"/>
        </w:rPr>
        <w:t xml:space="preserve">  </w:t>
      </w:r>
      <w:r>
        <w:rPr>
          <w:rFonts w:ascii="Cambria" w:eastAsia="Cambria" w:hAnsi="Cambria" w:cs="Cambria"/>
          <w:sz w:val="24"/>
          <w:szCs w:val="22"/>
        </w:rPr>
        <w:t xml:space="preserve">                     </w:t>
      </w:r>
      <w:proofErr w:type="spellStart"/>
      <w:r>
        <w:rPr>
          <w:rFonts w:ascii="Cambria" w:eastAsia="Cambria" w:hAnsi="Cambria" w:cs="Cambria"/>
          <w:sz w:val="24"/>
          <w:szCs w:val="22"/>
        </w:rPr>
        <w:t>Numpy,Pandas,Scikit</w:t>
      </w:r>
      <w:proofErr w:type="spellEnd"/>
      <w:r>
        <w:rPr>
          <w:rFonts w:ascii="Cambria" w:eastAsia="Cambria" w:hAnsi="Cambria" w:cs="Cambria"/>
          <w:sz w:val="24"/>
          <w:szCs w:val="22"/>
        </w:rPr>
        <w:t>-Learn</w:t>
      </w:r>
    </w:p>
    <w:p w:rsidR="00333574" w:rsidRDefault="00333574" w:rsidP="006F5FC3">
      <w:pPr>
        <w:spacing w:before="30" w:line="360" w:lineRule="auto"/>
        <w:jc w:val="both"/>
        <w:rPr>
          <w:rFonts w:ascii="Cambria" w:eastAsia="Cambria" w:hAnsi="Cambria" w:cs="Cambria"/>
          <w:sz w:val="24"/>
          <w:szCs w:val="22"/>
        </w:rPr>
      </w:pPr>
    </w:p>
    <w:p w:rsidR="00073714" w:rsidRPr="00333574" w:rsidRDefault="009E3770" w:rsidP="006F5FC3">
      <w:pPr>
        <w:spacing w:before="30" w:line="360" w:lineRule="auto"/>
        <w:jc w:val="both"/>
        <w:rPr>
          <w:rFonts w:ascii="Cambria" w:eastAsia="Cambria" w:hAnsi="Cambria" w:cs="Cambria"/>
          <w:b/>
          <w:sz w:val="28"/>
          <w:szCs w:val="22"/>
        </w:rPr>
      </w:pPr>
      <w:r>
        <w:rPr>
          <w:rFonts w:ascii="Cambria" w:eastAsia="Cambria" w:hAnsi="Cambria" w:cs="Cambria"/>
          <w:b/>
          <w:sz w:val="28"/>
          <w:szCs w:val="22"/>
        </w:rPr>
        <w:t>1.3</w:t>
      </w:r>
      <w:r w:rsidR="00073714" w:rsidRPr="006F5FC3">
        <w:rPr>
          <w:rFonts w:ascii="Cambria" w:eastAsia="Cambria" w:hAnsi="Cambria" w:cs="Cambria"/>
          <w:b/>
          <w:sz w:val="28"/>
          <w:szCs w:val="22"/>
        </w:rPr>
        <w:t>Objective:</w:t>
      </w:r>
    </w:p>
    <w:p w:rsidR="004F26DF" w:rsidRDefault="00631C2C" w:rsidP="00073714">
      <w:pPr>
        <w:tabs>
          <w:tab w:val="left" w:pos="510"/>
        </w:tabs>
        <w:jc w:val="both"/>
        <w:rPr>
          <w:rFonts w:ascii="Arial" w:hAnsi="Arial" w:cs="Arial"/>
          <w:color w:val="222222"/>
          <w:shd w:val="clear" w:color="auto" w:fill="FFFFFF"/>
        </w:rPr>
      </w:pPr>
      <w:r w:rsidRPr="00631C2C">
        <w:rPr>
          <w:color w:val="222222"/>
          <w:sz w:val="24"/>
          <w:szCs w:val="24"/>
          <w:shd w:val="clear" w:color="auto" w:fill="FFFFFF"/>
        </w:rPr>
        <w:t>The </w:t>
      </w:r>
      <w:r w:rsidRPr="00631C2C">
        <w:rPr>
          <w:b/>
          <w:bCs/>
          <w:color w:val="222222"/>
          <w:sz w:val="24"/>
          <w:szCs w:val="24"/>
          <w:shd w:val="clear" w:color="auto" w:fill="FFFFFF"/>
        </w:rPr>
        <w:t>purpose</w:t>
      </w:r>
      <w:r w:rsidRPr="00631C2C">
        <w:rPr>
          <w:color w:val="222222"/>
          <w:sz w:val="24"/>
          <w:szCs w:val="24"/>
          <w:shd w:val="clear" w:color="auto" w:fill="FFFFFF"/>
        </w:rPr>
        <w:t> was</w:t>
      </w:r>
      <w:r>
        <w:rPr>
          <w:color w:val="222222"/>
          <w:sz w:val="24"/>
          <w:szCs w:val="24"/>
          <w:shd w:val="clear" w:color="auto" w:fill="FFFFFF"/>
        </w:rPr>
        <w:t xml:space="preserve"> </w:t>
      </w:r>
      <w:r w:rsidRPr="00631C2C">
        <w:rPr>
          <w:color w:val="222222"/>
          <w:sz w:val="24"/>
          <w:szCs w:val="24"/>
          <w:shd w:val="clear" w:color="auto" w:fill="FFFFFF"/>
        </w:rPr>
        <w:t>to evaluate how well an existing algorithm in a </w:t>
      </w:r>
      <w:r w:rsidRPr="00631C2C">
        <w:rPr>
          <w:b/>
          <w:bCs/>
          <w:color w:val="222222"/>
          <w:sz w:val="24"/>
          <w:szCs w:val="24"/>
          <w:shd w:val="clear" w:color="auto" w:fill="FFFFFF"/>
        </w:rPr>
        <w:t>recommender system</w:t>
      </w:r>
      <w:r w:rsidRPr="00631C2C">
        <w:rPr>
          <w:color w:val="222222"/>
          <w:sz w:val="24"/>
          <w:szCs w:val="24"/>
          <w:shd w:val="clear" w:color="auto" w:fill="FFFFFF"/>
        </w:rPr>
        <w:t> predicts </w:t>
      </w:r>
      <w:r w:rsidRPr="00631C2C">
        <w:rPr>
          <w:b/>
          <w:bCs/>
          <w:color w:val="222222"/>
          <w:sz w:val="24"/>
          <w:szCs w:val="24"/>
          <w:shd w:val="clear" w:color="auto" w:fill="FFFFFF"/>
        </w:rPr>
        <w:t>movie</w:t>
      </w:r>
      <w:r w:rsidRPr="00631C2C">
        <w:rPr>
          <w:color w:val="222222"/>
          <w:sz w:val="24"/>
          <w:szCs w:val="24"/>
          <w:shd w:val="clear" w:color="auto" w:fill="FFFFFF"/>
        </w:rPr>
        <w:t xml:space="preserve"> ratings and get an indication of how the users perceive the </w:t>
      </w:r>
      <w:r w:rsidRPr="00631C2C">
        <w:rPr>
          <w:b/>
          <w:bCs/>
          <w:color w:val="222222"/>
          <w:sz w:val="24"/>
          <w:szCs w:val="24"/>
          <w:shd w:val="clear" w:color="auto" w:fill="FFFFFF"/>
        </w:rPr>
        <w:t>recommendations</w:t>
      </w:r>
      <w:r w:rsidRPr="00631C2C">
        <w:rPr>
          <w:color w:val="222222"/>
          <w:sz w:val="24"/>
          <w:szCs w:val="24"/>
          <w:shd w:val="clear" w:color="auto" w:fill="FFFFFF"/>
        </w:rPr>
        <w:t> given by the </w:t>
      </w:r>
      <w:r w:rsidRPr="00631C2C">
        <w:rPr>
          <w:b/>
          <w:bCs/>
          <w:color w:val="222222"/>
          <w:sz w:val="24"/>
          <w:szCs w:val="24"/>
          <w:shd w:val="clear" w:color="auto" w:fill="FFFFFF"/>
        </w:rPr>
        <w:t>system</w:t>
      </w:r>
      <w:r>
        <w:rPr>
          <w:rFonts w:ascii="Arial" w:hAnsi="Arial" w:cs="Arial"/>
          <w:color w:val="222222"/>
          <w:shd w:val="clear" w:color="auto" w:fill="FFFFFF"/>
        </w:rPr>
        <w:t>.</w:t>
      </w:r>
    </w:p>
    <w:p w:rsidR="002E051A" w:rsidRPr="00631C2C" w:rsidRDefault="002E051A" w:rsidP="002E051A">
      <w:pPr>
        <w:rPr>
          <w:bCs/>
          <w:sz w:val="24"/>
          <w:szCs w:val="24"/>
        </w:rPr>
      </w:pPr>
      <w:r w:rsidRPr="00631C2C">
        <w:rPr>
          <w:bCs/>
          <w:sz w:val="24"/>
          <w:szCs w:val="24"/>
        </w:rPr>
        <w:t xml:space="preserve">Recommendation systems provide content for us by taking what other people recommend as well as our selections into account. </w:t>
      </w:r>
      <w:r w:rsidRPr="00631C2C">
        <w:rPr>
          <w:sz w:val="24"/>
          <w:szCs w:val="24"/>
        </w:rPr>
        <w:t>Collaborative Filtering is a widely used solution for this problem which we make use of in our project.</w:t>
      </w:r>
    </w:p>
    <w:p w:rsidR="00073714" w:rsidRPr="00A931F8" w:rsidRDefault="002E051A" w:rsidP="00A931F8">
      <w:pPr>
        <w:tabs>
          <w:tab w:val="left" w:pos="510"/>
        </w:tabs>
        <w:spacing w:line="480" w:lineRule="auto"/>
        <w:rPr>
          <w:rFonts w:ascii="Arial" w:hAnsi="Arial" w:cs="Arial"/>
          <w:sz w:val="22"/>
          <w:szCs w:val="22"/>
        </w:rPr>
      </w:pPr>
      <w:r>
        <w:rPr>
          <w:rFonts w:ascii="Arial" w:hAnsi="Arial" w:cs="Arial"/>
          <w:sz w:val="22"/>
          <w:szCs w:val="22"/>
        </w:rPr>
        <w:t xml:space="preserve"> </w:t>
      </w:r>
    </w:p>
    <w:p w:rsidR="00CE251C" w:rsidRDefault="00CE251C" w:rsidP="00073714">
      <w:pPr>
        <w:tabs>
          <w:tab w:val="left" w:pos="510"/>
        </w:tabs>
        <w:jc w:val="both"/>
        <w:rPr>
          <w:rStyle w:val="Strong"/>
          <w:sz w:val="24"/>
          <w:szCs w:val="24"/>
        </w:rPr>
      </w:pPr>
    </w:p>
    <w:p w:rsidR="004266B7" w:rsidRDefault="004266B7" w:rsidP="00A931F8">
      <w:pPr>
        <w:tabs>
          <w:tab w:val="left" w:pos="510"/>
        </w:tabs>
        <w:spacing w:line="360" w:lineRule="auto"/>
        <w:jc w:val="both"/>
        <w:rPr>
          <w:rStyle w:val="Strong"/>
          <w:rFonts w:ascii="Arial" w:hAnsi="Arial" w:cs="Arial"/>
          <w:b w:val="0"/>
          <w:sz w:val="22"/>
          <w:szCs w:val="22"/>
        </w:rPr>
      </w:pPr>
    </w:p>
    <w:p w:rsidR="004266B7" w:rsidRDefault="004266B7" w:rsidP="00A931F8">
      <w:pPr>
        <w:tabs>
          <w:tab w:val="left" w:pos="510"/>
        </w:tabs>
        <w:spacing w:line="360" w:lineRule="auto"/>
        <w:jc w:val="both"/>
        <w:rPr>
          <w:rStyle w:val="Strong"/>
          <w:rFonts w:ascii="Arial" w:hAnsi="Arial" w:cs="Arial"/>
          <w:b w:val="0"/>
          <w:sz w:val="22"/>
          <w:szCs w:val="22"/>
        </w:rPr>
      </w:pPr>
    </w:p>
    <w:p w:rsidR="004266B7" w:rsidRDefault="004266B7" w:rsidP="00A931F8">
      <w:pPr>
        <w:tabs>
          <w:tab w:val="left" w:pos="510"/>
        </w:tabs>
        <w:spacing w:line="360" w:lineRule="auto"/>
        <w:jc w:val="both"/>
        <w:rPr>
          <w:rStyle w:val="Strong"/>
          <w:rFonts w:ascii="Arial" w:hAnsi="Arial" w:cs="Arial"/>
          <w:b w:val="0"/>
          <w:sz w:val="22"/>
          <w:szCs w:val="22"/>
        </w:rPr>
      </w:pPr>
    </w:p>
    <w:p w:rsidR="004266B7" w:rsidRDefault="004266B7" w:rsidP="00A931F8">
      <w:pPr>
        <w:tabs>
          <w:tab w:val="left" w:pos="510"/>
        </w:tabs>
        <w:spacing w:line="360" w:lineRule="auto"/>
        <w:jc w:val="both"/>
        <w:rPr>
          <w:rStyle w:val="Strong"/>
          <w:rFonts w:ascii="Arial" w:hAnsi="Arial" w:cs="Arial"/>
          <w:b w:val="0"/>
          <w:sz w:val="22"/>
          <w:szCs w:val="22"/>
        </w:rPr>
      </w:pPr>
    </w:p>
    <w:p w:rsidR="004266B7" w:rsidRDefault="004266B7" w:rsidP="00A931F8">
      <w:pPr>
        <w:tabs>
          <w:tab w:val="left" w:pos="510"/>
        </w:tabs>
        <w:spacing w:line="360" w:lineRule="auto"/>
        <w:jc w:val="both"/>
        <w:rPr>
          <w:rStyle w:val="Strong"/>
          <w:rFonts w:ascii="Arial" w:hAnsi="Arial" w:cs="Arial"/>
          <w:b w:val="0"/>
          <w:sz w:val="22"/>
          <w:szCs w:val="22"/>
        </w:rPr>
      </w:pPr>
    </w:p>
    <w:p w:rsidR="004266B7" w:rsidRDefault="004266B7" w:rsidP="00A931F8">
      <w:pPr>
        <w:tabs>
          <w:tab w:val="left" w:pos="510"/>
        </w:tabs>
        <w:spacing w:line="360" w:lineRule="auto"/>
        <w:jc w:val="both"/>
        <w:rPr>
          <w:rStyle w:val="Strong"/>
          <w:rFonts w:ascii="Arial" w:hAnsi="Arial" w:cs="Arial"/>
          <w:b w:val="0"/>
          <w:sz w:val="22"/>
          <w:szCs w:val="22"/>
        </w:rPr>
      </w:pPr>
    </w:p>
    <w:p w:rsidR="004266B7" w:rsidRDefault="004266B7" w:rsidP="00A931F8">
      <w:pPr>
        <w:tabs>
          <w:tab w:val="left" w:pos="510"/>
        </w:tabs>
        <w:spacing w:line="360" w:lineRule="auto"/>
        <w:jc w:val="both"/>
        <w:rPr>
          <w:rStyle w:val="Strong"/>
          <w:rFonts w:ascii="Arial" w:hAnsi="Arial" w:cs="Arial"/>
          <w:b w:val="0"/>
          <w:sz w:val="22"/>
          <w:szCs w:val="22"/>
        </w:rPr>
      </w:pPr>
    </w:p>
    <w:p w:rsidR="004266B7" w:rsidRDefault="004266B7" w:rsidP="00A931F8">
      <w:pPr>
        <w:tabs>
          <w:tab w:val="left" w:pos="510"/>
        </w:tabs>
        <w:spacing w:line="360" w:lineRule="auto"/>
        <w:jc w:val="both"/>
        <w:rPr>
          <w:rStyle w:val="Strong"/>
          <w:rFonts w:ascii="Arial" w:hAnsi="Arial" w:cs="Arial"/>
          <w:b w:val="0"/>
          <w:sz w:val="22"/>
          <w:szCs w:val="22"/>
        </w:rPr>
      </w:pPr>
    </w:p>
    <w:p w:rsidR="00B71C26" w:rsidRDefault="00B71C26" w:rsidP="00A931F8">
      <w:pPr>
        <w:tabs>
          <w:tab w:val="left" w:pos="510"/>
        </w:tabs>
        <w:spacing w:line="360" w:lineRule="auto"/>
        <w:jc w:val="both"/>
        <w:rPr>
          <w:rStyle w:val="Strong"/>
          <w:rFonts w:ascii="Arial" w:hAnsi="Arial" w:cs="Arial"/>
          <w:b w:val="0"/>
          <w:sz w:val="22"/>
          <w:szCs w:val="22"/>
        </w:rPr>
      </w:pPr>
    </w:p>
    <w:p w:rsidR="00B71C26" w:rsidRDefault="00B71C26" w:rsidP="00A931F8">
      <w:pPr>
        <w:tabs>
          <w:tab w:val="left" w:pos="510"/>
        </w:tabs>
        <w:spacing w:line="360" w:lineRule="auto"/>
        <w:jc w:val="both"/>
        <w:rPr>
          <w:rStyle w:val="Strong"/>
          <w:rFonts w:ascii="Arial" w:hAnsi="Arial" w:cs="Arial"/>
          <w:b w:val="0"/>
          <w:sz w:val="22"/>
          <w:szCs w:val="22"/>
        </w:rPr>
      </w:pPr>
    </w:p>
    <w:p w:rsidR="00B71C26" w:rsidRDefault="00B71C26" w:rsidP="00A931F8">
      <w:pPr>
        <w:tabs>
          <w:tab w:val="left" w:pos="510"/>
        </w:tabs>
        <w:spacing w:line="360" w:lineRule="auto"/>
        <w:jc w:val="both"/>
        <w:rPr>
          <w:rStyle w:val="Strong"/>
          <w:rFonts w:ascii="Arial" w:hAnsi="Arial" w:cs="Arial"/>
          <w:b w:val="0"/>
          <w:sz w:val="22"/>
          <w:szCs w:val="22"/>
        </w:rPr>
      </w:pPr>
    </w:p>
    <w:p w:rsidR="00B71C26" w:rsidRDefault="00B71C26" w:rsidP="00A931F8">
      <w:pPr>
        <w:tabs>
          <w:tab w:val="left" w:pos="510"/>
        </w:tabs>
        <w:spacing w:line="360" w:lineRule="auto"/>
        <w:jc w:val="both"/>
        <w:rPr>
          <w:rStyle w:val="Strong"/>
          <w:rFonts w:ascii="Arial" w:hAnsi="Arial" w:cs="Arial"/>
          <w:b w:val="0"/>
          <w:sz w:val="22"/>
          <w:szCs w:val="22"/>
        </w:rPr>
      </w:pPr>
    </w:p>
    <w:p w:rsidR="00B71C26" w:rsidRDefault="00B71C26" w:rsidP="00A931F8">
      <w:pPr>
        <w:tabs>
          <w:tab w:val="left" w:pos="510"/>
        </w:tabs>
        <w:spacing w:line="360" w:lineRule="auto"/>
        <w:jc w:val="both"/>
        <w:rPr>
          <w:rStyle w:val="Strong"/>
          <w:rFonts w:ascii="Arial" w:hAnsi="Arial" w:cs="Arial"/>
          <w:b w:val="0"/>
          <w:sz w:val="22"/>
          <w:szCs w:val="22"/>
        </w:rPr>
      </w:pPr>
    </w:p>
    <w:p w:rsidR="00B71C26" w:rsidRDefault="00B71C26" w:rsidP="00A931F8">
      <w:pPr>
        <w:tabs>
          <w:tab w:val="left" w:pos="510"/>
        </w:tabs>
        <w:spacing w:line="360" w:lineRule="auto"/>
        <w:jc w:val="both"/>
        <w:rPr>
          <w:rStyle w:val="Strong"/>
          <w:rFonts w:ascii="Arial" w:hAnsi="Arial" w:cs="Arial"/>
          <w:b w:val="0"/>
          <w:sz w:val="22"/>
          <w:szCs w:val="22"/>
        </w:rPr>
      </w:pPr>
    </w:p>
    <w:p w:rsidR="00B71C26" w:rsidRDefault="00B71C26" w:rsidP="00A931F8">
      <w:pPr>
        <w:tabs>
          <w:tab w:val="left" w:pos="510"/>
        </w:tabs>
        <w:spacing w:line="360" w:lineRule="auto"/>
        <w:jc w:val="both"/>
        <w:rPr>
          <w:rStyle w:val="Strong"/>
          <w:rFonts w:ascii="Arial" w:hAnsi="Arial" w:cs="Arial"/>
          <w:b w:val="0"/>
          <w:sz w:val="22"/>
          <w:szCs w:val="22"/>
        </w:rPr>
      </w:pPr>
    </w:p>
    <w:p w:rsidR="00B71C26" w:rsidRDefault="00B71C26" w:rsidP="00A931F8">
      <w:pPr>
        <w:tabs>
          <w:tab w:val="left" w:pos="510"/>
        </w:tabs>
        <w:spacing w:line="360" w:lineRule="auto"/>
        <w:jc w:val="both"/>
        <w:rPr>
          <w:rStyle w:val="Strong"/>
          <w:rFonts w:ascii="Arial" w:hAnsi="Arial" w:cs="Arial"/>
          <w:b w:val="0"/>
          <w:sz w:val="22"/>
          <w:szCs w:val="22"/>
        </w:rPr>
      </w:pPr>
    </w:p>
    <w:p w:rsidR="00073714" w:rsidRPr="00EF205F" w:rsidRDefault="00B77AFA" w:rsidP="00EF205F">
      <w:pPr>
        <w:pStyle w:val="ListParagraph"/>
        <w:numPr>
          <w:ilvl w:val="0"/>
          <w:numId w:val="32"/>
        </w:numPr>
        <w:tabs>
          <w:tab w:val="left" w:pos="510"/>
        </w:tabs>
        <w:rPr>
          <w:b/>
          <w:bCs/>
          <w:sz w:val="32"/>
          <w:szCs w:val="24"/>
          <w:u w:val="thick" w:color="000000" w:themeColor="text1"/>
        </w:rPr>
      </w:pPr>
      <w:r>
        <w:rPr>
          <w:b/>
          <w:bCs/>
          <w:sz w:val="32"/>
          <w:szCs w:val="24"/>
          <w:u w:val="thick" w:color="000000" w:themeColor="text1"/>
        </w:rPr>
        <w:lastRenderedPageBreak/>
        <w:t>S</w:t>
      </w:r>
      <w:r w:rsidR="00073714" w:rsidRPr="00EF205F">
        <w:rPr>
          <w:b/>
          <w:bCs/>
          <w:sz w:val="32"/>
          <w:szCs w:val="24"/>
          <w:u w:val="thick" w:color="000000" w:themeColor="text1"/>
        </w:rPr>
        <w:t>ystem Analysis</w:t>
      </w:r>
    </w:p>
    <w:p w:rsidR="00EF205F" w:rsidRDefault="00EF205F" w:rsidP="00EF205F">
      <w:pPr>
        <w:pStyle w:val="ListParagraph"/>
        <w:tabs>
          <w:tab w:val="left" w:pos="510"/>
        </w:tabs>
        <w:ind w:left="360"/>
        <w:rPr>
          <w:b/>
          <w:sz w:val="32"/>
          <w:szCs w:val="24"/>
          <w:u w:val="thick" w:color="000000" w:themeColor="text1"/>
        </w:rPr>
      </w:pPr>
    </w:p>
    <w:p w:rsidR="00073714" w:rsidRPr="002B776C" w:rsidRDefault="00073714" w:rsidP="00C70272">
      <w:pPr>
        <w:pStyle w:val="BodyText3"/>
        <w:tabs>
          <w:tab w:val="left" w:pos="6980"/>
        </w:tabs>
        <w:spacing w:line="360" w:lineRule="auto"/>
        <w:jc w:val="both"/>
        <w:rPr>
          <w:sz w:val="24"/>
          <w:szCs w:val="24"/>
        </w:rPr>
      </w:pPr>
      <w:r w:rsidRPr="002B776C">
        <w:rPr>
          <w:sz w:val="24"/>
          <w:szCs w:val="24"/>
        </w:rPr>
        <w:t>System Analysis is the main feature of the software field. It can be said that it is a sole of any of the system. The analysis needs an expert supervision &amp; the person should be minimum System Analyst with the experience of 5 to 7 yrs. One can use some of the different tools to analyze the system.</w:t>
      </w:r>
    </w:p>
    <w:p w:rsidR="00073714" w:rsidRPr="002B776C" w:rsidRDefault="00073714" w:rsidP="00C70272">
      <w:pPr>
        <w:pStyle w:val="BodyText3"/>
        <w:tabs>
          <w:tab w:val="left" w:pos="6980"/>
        </w:tabs>
        <w:spacing w:line="360" w:lineRule="auto"/>
        <w:jc w:val="both"/>
        <w:rPr>
          <w:sz w:val="24"/>
          <w:szCs w:val="24"/>
        </w:rPr>
      </w:pPr>
      <w:r w:rsidRPr="002B776C">
        <w:rPr>
          <w:sz w:val="24"/>
          <w:szCs w:val="24"/>
        </w:rPr>
        <w:t>System Analysis refers to the process of examining a business situation analytically with the intent of improving it through alternate or new better procedures</w:t>
      </w:r>
      <w:r w:rsidR="00641DE8">
        <w:rPr>
          <w:sz w:val="24"/>
          <w:szCs w:val="24"/>
        </w:rPr>
        <w:t xml:space="preserve"> and methods.  More precisely, </w:t>
      </w:r>
      <w:r w:rsidRPr="002B776C">
        <w:rPr>
          <w:sz w:val="24"/>
          <w:szCs w:val="24"/>
        </w:rPr>
        <w:t xml:space="preserve">it is </w:t>
      </w:r>
      <w:proofErr w:type="gramStart"/>
      <w:r w:rsidRPr="002B776C">
        <w:rPr>
          <w:sz w:val="24"/>
          <w:szCs w:val="24"/>
        </w:rPr>
        <w:t>a management technique that help</w:t>
      </w:r>
      <w:proofErr w:type="gramEnd"/>
      <w:r w:rsidRPr="002B776C">
        <w:rPr>
          <w:sz w:val="24"/>
          <w:szCs w:val="24"/>
        </w:rPr>
        <w:t xml:space="preserve"> us in designing a new system or improves an existing system.  It was done keeping the following objectives in mind</w:t>
      </w:r>
    </w:p>
    <w:p w:rsidR="00073714" w:rsidRPr="002B776C" w:rsidRDefault="00073714" w:rsidP="00073714">
      <w:pPr>
        <w:tabs>
          <w:tab w:val="left" w:pos="6980"/>
        </w:tabs>
        <w:spacing w:line="480" w:lineRule="auto"/>
        <w:jc w:val="both"/>
        <w:rPr>
          <w:sz w:val="24"/>
          <w:szCs w:val="24"/>
        </w:rPr>
      </w:pPr>
      <w:r w:rsidRPr="002B776C">
        <w:rPr>
          <w:sz w:val="24"/>
          <w:szCs w:val="24"/>
        </w:rPr>
        <w:t>Som</w:t>
      </w:r>
      <w:r w:rsidR="00641DE8">
        <w:rPr>
          <w:sz w:val="24"/>
          <w:szCs w:val="24"/>
        </w:rPr>
        <w:t>e of the tools we have used to analysis</w:t>
      </w:r>
      <w:r w:rsidRPr="002B776C">
        <w:rPr>
          <w:sz w:val="24"/>
          <w:szCs w:val="24"/>
        </w:rPr>
        <w:t xml:space="preserve"> the problem </w:t>
      </w:r>
      <w:proofErr w:type="gramStart"/>
      <w:r w:rsidRPr="002B776C">
        <w:rPr>
          <w:sz w:val="24"/>
          <w:szCs w:val="24"/>
        </w:rPr>
        <w:t>is</w:t>
      </w:r>
      <w:proofErr w:type="gramEnd"/>
      <w:r w:rsidRPr="002B776C">
        <w:rPr>
          <w:sz w:val="24"/>
          <w:szCs w:val="24"/>
        </w:rPr>
        <w:t xml:space="preserve"> given below:</w:t>
      </w:r>
    </w:p>
    <w:p w:rsidR="00073714" w:rsidRPr="002B776C" w:rsidRDefault="00073714" w:rsidP="000C0246">
      <w:pPr>
        <w:numPr>
          <w:ilvl w:val="0"/>
          <w:numId w:val="5"/>
        </w:numPr>
        <w:suppressAutoHyphens/>
        <w:spacing w:line="360" w:lineRule="auto"/>
        <w:jc w:val="both"/>
        <w:rPr>
          <w:sz w:val="24"/>
          <w:szCs w:val="24"/>
        </w:rPr>
      </w:pPr>
      <w:r w:rsidRPr="002B776C">
        <w:rPr>
          <w:sz w:val="24"/>
          <w:szCs w:val="24"/>
        </w:rPr>
        <w:t>Identify the Organization’s need</w:t>
      </w:r>
    </w:p>
    <w:p w:rsidR="00073714" w:rsidRPr="002B776C" w:rsidRDefault="00073714" w:rsidP="000C0246">
      <w:pPr>
        <w:numPr>
          <w:ilvl w:val="0"/>
          <w:numId w:val="5"/>
        </w:numPr>
        <w:suppressAutoHyphens/>
        <w:spacing w:line="360" w:lineRule="auto"/>
        <w:jc w:val="both"/>
        <w:rPr>
          <w:sz w:val="24"/>
          <w:szCs w:val="24"/>
        </w:rPr>
      </w:pPr>
      <w:r w:rsidRPr="002B776C">
        <w:rPr>
          <w:sz w:val="24"/>
          <w:szCs w:val="24"/>
        </w:rPr>
        <w:t>Evaluate System Concept for Feasibility</w:t>
      </w:r>
    </w:p>
    <w:p w:rsidR="00073714" w:rsidRPr="002B776C" w:rsidRDefault="00073714" w:rsidP="000C0246">
      <w:pPr>
        <w:numPr>
          <w:ilvl w:val="0"/>
          <w:numId w:val="5"/>
        </w:numPr>
        <w:suppressAutoHyphens/>
        <w:spacing w:line="360" w:lineRule="auto"/>
        <w:jc w:val="both"/>
        <w:rPr>
          <w:sz w:val="24"/>
          <w:szCs w:val="24"/>
        </w:rPr>
      </w:pPr>
      <w:r w:rsidRPr="002B776C">
        <w:rPr>
          <w:sz w:val="24"/>
          <w:szCs w:val="24"/>
        </w:rPr>
        <w:t>Perform Economic and Technical Feasibility</w:t>
      </w:r>
    </w:p>
    <w:p w:rsidR="00073714" w:rsidRPr="002B776C" w:rsidRDefault="00073714" w:rsidP="000C0246">
      <w:pPr>
        <w:numPr>
          <w:ilvl w:val="0"/>
          <w:numId w:val="5"/>
        </w:numPr>
        <w:suppressAutoHyphens/>
        <w:spacing w:line="360" w:lineRule="auto"/>
        <w:jc w:val="both"/>
        <w:rPr>
          <w:sz w:val="24"/>
          <w:szCs w:val="24"/>
        </w:rPr>
      </w:pPr>
      <w:r w:rsidRPr="002B776C">
        <w:rPr>
          <w:sz w:val="24"/>
          <w:szCs w:val="24"/>
        </w:rPr>
        <w:t>Allocate functions to Hardware, Software, database and other System Elements</w:t>
      </w:r>
    </w:p>
    <w:p w:rsidR="00422C4F" w:rsidRDefault="00422C4F" w:rsidP="00A27CCA">
      <w:pPr>
        <w:tabs>
          <w:tab w:val="left" w:pos="6980"/>
        </w:tabs>
        <w:spacing w:line="360" w:lineRule="auto"/>
        <w:jc w:val="both"/>
        <w:rPr>
          <w:sz w:val="24"/>
          <w:szCs w:val="24"/>
        </w:rPr>
      </w:pPr>
    </w:p>
    <w:p w:rsidR="00073714" w:rsidRPr="00C70272" w:rsidRDefault="00073714" w:rsidP="00A27CCA">
      <w:pPr>
        <w:tabs>
          <w:tab w:val="left" w:pos="6980"/>
        </w:tabs>
        <w:spacing w:line="360" w:lineRule="auto"/>
        <w:jc w:val="both"/>
        <w:rPr>
          <w:b/>
          <w:sz w:val="22"/>
          <w:szCs w:val="24"/>
        </w:rPr>
      </w:pPr>
      <w:r w:rsidRPr="00FD7E06">
        <w:rPr>
          <w:b/>
          <w:szCs w:val="24"/>
        </w:rPr>
        <w:t>ANALYSIS TOOL</w:t>
      </w:r>
      <w:r w:rsidR="00014C42" w:rsidRPr="00FD7E06">
        <w:rPr>
          <w:b/>
          <w:szCs w:val="24"/>
        </w:rPr>
        <w:t>S</w:t>
      </w:r>
      <w:r w:rsidRPr="00FD7E06">
        <w:rPr>
          <w:b/>
          <w:szCs w:val="24"/>
        </w:rPr>
        <w:t>:</w:t>
      </w:r>
    </w:p>
    <w:p w:rsidR="00073714" w:rsidRPr="002B776C" w:rsidRDefault="00073714" w:rsidP="00A27CCA">
      <w:pPr>
        <w:tabs>
          <w:tab w:val="left" w:pos="6980"/>
        </w:tabs>
        <w:spacing w:line="360" w:lineRule="auto"/>
        <w:jc w:val="both"/>
        <w:rPr>
          <w:sz w:val="24"/>
          <w:szCs w:val="24"/>
        </w:rPr>
      </w:pPr>
      <w:r w:rsidRPr="00FD7E06">
        <w:rPr>
          <w:b/>
          <w:bCs/>
          <w:sz w:val="22"/>
          <w:szCs w:val="22"/>
        </w:rPr>
        <w:t>Data Collection Tools</w:t>
      </w:r>
      <w:r w:rsidRPr="002B776C">
        <w:rPr>
          <w:sz w:val="24"/>
          <w:szCs w:val="24"/>
        </w:rPr>
        <w:t>: We have collected the information regarding the current system &amp; procedure which are going on. This collection helps us to understand the old systems know how.</w:t>
      </w:r>
    </w:p>
    <w:p w:rsidR="00073714" w:rsidRPr="002B776C" w:rsidRDefault="00073714" w:rsidP="00A27CCA">
      <w:pPr>
        <w:tabs>
          <w:tab w:val="left" w:pos="6980"/>
        </w:tabs>
        <w:spacing w:line="360" w:lineRule="auto"/>
        <w:jc w:val="both"/>
        <w:rPr>
          <w:sz w:val="24"/>
          <w:szCs w:val="24"/>
        </w:rPr>
      </w:pPr>
      <w:r w:rsidRPr="00FD7E06">
        <w:rPr>
          <w:b/>
          <w:bCs/>
          <w:sz w:val="22"/>
          <w:szCs w:val="24"/>
        </w:rPr>
        <w:t>Charting Tools</w:t>
      </w:r>
      <w:r w:rsidRPr="002B776C">
        <w:rPr>
          <w:b/>
          <w:bCs/>
          <w:sz w:val="24"/>
          <w:szCs w:val="24"/>
        </w:rPr>
        <w:t>:</w:t>
      </w:r>
      <w:r w:rsidRPr="002B776C">
        <w:rPr>
          <w:sz w:val="24"/>
          <w:szCs w:val="24"/>
        </w:rPr>
        <w:t xml:space="preserve"> The graphical representation of system &amp; activities help us to understand the minor problems and the flow procedures, which can become very helpful in analysis as well as to generate the new system requirements.</w:t>
      </w:r>
    </w:p>
    <w:p w:rsidR="00073714" w:rsidRPr="002B776C" w:rsidRDefault="00073714" w:rsidP="00A27CCA">
      <w:pPr>
        <w:tabs>
          <w:tab w:val="left" w:pos="6980"/>
        </w:tabs>
        <w:spacing w:line="360" w:lineRule="auto"/>
        <w:jc w:val="both"/>
        <w:rPr>
          <w:sz w:val="24"/>
          <w:szCs w:val="24"/>
        </w:rPr>
      </w:pPr>
      <w:r w:rsidRPr="00FD7E06">
        <w:rPr>
          <w:b/>
          <w:bCs/>
          <w:sz w:val="22"/>
          <w:szCs w:val="24"/>
        </w:rPr>
        <w:t>Dictionary Tools</w:t>
      </w:r>
      <w:r w:rsidRPr="00EF205F">
        <w:rPr>
          <w:b/>
          <w:sz w:val="24"/>
          <w:szCs w:val="24"/>
        </w:rPr>
        <w:t>:</w:t>
      </w:r>
      <w:r w:rsidR="00EF205F" w:rsidRPr="00EF205F">
        <w:rPr>
          <w:b/>
          <w:sz w:val="24"/>
          <w:szCs w:val="24"/>
        </w:rPr>
        <w:t xml:space="preserve"> </w:t>
      </w:r>
      <w:proofErr w:type="gramStart"/>
      <w:r w:rsidR="00422C4F">
        <w:rPr>
          <w:sz w:val="24"/>
          <w:szCs w:val="24"/>
        </w:rPr>
        <w:t>This tool help</w:t>
      </w:r>
      <w:proofErr w:type="gramEnd"/>
      <w:r w:rsidR="00422C4F">
        <w:rPr>
          <w:sz w:val="24"/>
          <w:szCs w:val="24"/>
        </w:rPr>
        <w:t xml:space="preserve"> us to maintain </w:t>
      </w:r>
      <w:r w:rsidRPr="002B776C">
        <w:rPr>
          <w:sz w:val="24"/>
          <w:szCs w:val="24"/>
        </w:rPr>
        <w:t>&amp; record th</w:t>
      </w:r>
      <w:r w:rsidR="00422C4F">
        <w:rPr>
          <w:sz w:val="24"/>
          <w:szCs w:val="24"/>
        </w:rPr>
        <w:t xml:space="preserve">e data &amp; description of system </w:t>
      </w:r>
      <w:r w:rsidRPr="002B776C">
        <w:rPr>
          <w:sz w:val="24"/>
          <w:szCs w:val="24"/>
        </w:rPr>
        <w:t>element through Data items, processes &amp; data stores. After the use of tools we have to do the analysis of a system through main factors:</w:t>
      </w:r>
    </w:p>
    <w:p w:rsidR="00073714" w:rsidRPr="002B776C" w:rsidRDefault="00073714" w:rsidP="00A27CCA">
      <w:pPr>
        <w:tabs>
          <w:tab w:val="left" w:pos="6980"/>
        </w:tabs>
        <w:spacing w:line="360" w:lineRule="auto"/>
        <w:jc w:val="both"/>
        <w:rPr>
          <w:sz w:val="24"/>
          <w:szCs w:val="24"/>
        </w:rPr>
      </w:pPr>
      <w:r w:rsidRPr="00FD7E06">
        <w:rPr>
          <w:b/>
          <w:bCs/>
          <w:sz w:val="22"/>
          <w:szCs w:val="24"/>
        </w:rPr>
        <w:t>Current system</w:t>
      </w:r>
      <w:r w:rsidRPr="00FD7E06">
        <w:rPr>
          <w:sz w:val="22"/>
          <w:szCs w:val="24"/>
        </w:rPr>
        <w:t xml:space="preserve">: </w:t>
      </w:r>
      <w:r w:rsidRPr="002B776C">
        <w:rPr>
          <w:sz w:val="24"/>
          <w:szCs w:val="24"/>
        </w:rPr>
        <w:t>W</w:t>
      </w:r>
      <w:r w:rsidR="00422C4F">
        <w:rPr>
          <w:sz w:val="24"/>
          <w:szCs w:val="24"/>
        </w:rPr>
        <w:t>e study the working of current system</w:t>
      </w:r>
      <w:r w:rsidRPr="002B776C">
        <w:rPr>
          <w:sz w:val="24"/>
          <w:szCs w:val="24"/>
        </w:rPr>
        <w:t>, which help us to collect the benefits &amp; limitations of the current system.</w:t>
      </w:r>
    </w:p>
    <w:p w:rsidR="00073714" w:rsidRPr="002B776C" w:rsidRDefault="00422C4F" w:rsidP="00A27CCA">
      <w:pPr>
        <w:tabs>
          <w:tab w:val="left" w:pos="6980"/>
        </w:tabs>
        <w:spacing w:line="360" w:lineRule="auto"/>
        <w:jc w:val="both"/>
        <w:rPr>
          <w:sz w:val="24"/>
          <w:szCs w:val="24"/>
        </w:rPr>
      </w:pPr>
      <w:r w:rsidRPr="00FD7E06">
        <w:rPr>
          <w:b/>
          <w:bCs/>
          <w:sz w:val="22"/>
          <w:szCs w:val="24"/>
        </w:rPr>
        <w:t>Equipment’s</w:t>
      </w:r>
      <w:r w:rsidR="00073714" w:rsidRPr="002B776C">
        <w:rPr>
          <w:sz w:val="24"/>
          <w:szCs w:val="24"/>
        </w:rPr>
        <w:t>: Then we collect the information about the hardware requirement.</w:t>
      </w:r>
    </w:p>
    <w:p w:rsidR="00073714" w:rsidRPr="002B776C" w:rsidRDefault="00073714" w:rsidP="00A27CCA">
      <w:pPr>
        <w:pStyle w:val="BodyText3"/>
        <w:tabs>
          <w:tab w:val="left" w:pos="6980"/>
        </w:tabs>
        <w:spacing w:line="360" w:lineRule="auto"/>
        <w:jc w:val="both"/>
        <w:rPr>
          <w:sz w:val="24"/>
          <w:szCs w:val="24"/>
        </w:rPr>
      </w:pPr>
      <w:r w:rsidRPr="00FD7E06">
        <w:rPr>
          <w:b/>
          <w:sz w:val="22"/>
          <w:szCs w:val="24"/>
        </w:rPr>
        <w:t>Space</w:t>
      </w:r>
      <w:r w:rsidRPr="00FD7E06">
        <w:rPr>
          <w:sz w:val="22"/>
          <w:szCs w:val="24"/>
        </w:rPr>
        <w:t xml:space="preserve">: </w:t>
      </w:r>
      <w:r w:rsidRPr="002B776C">
        <w:rPr>
          <w:sz w:val="24"/>
          <w:szCs w:val="24"/>
        </w:rPr>
        <w:t xml:space="preserve">In this we collect the information about the storage </w:t>
      </w:r>
      <w:r w:rsidR="00422C4F">
        <w:rPr>
          <w:sz w:val="24"/>
          <w:szCs w:val="24"/>
        </w:rPr>
        <w:t>space needed in the new system.</w:t>
      </w:r>
    </w:p>
    <w:p w:rsidR="00073714" w:rsidRPr="002B776C" w:rsidRDefault="00073714" w:rsidP="00A27CCA">
      <w:pPr>
        <w:tabs>
          <w:tab w:val="left" w:pos="6980"/>
        </w:tabs>
        <w:spacing w:line="360" w:lineRule="auto"/>
        <w:jc w:val="both"/>
        <w:rPr>
          <w:sz w:val="24"/>
          <w:szCs w:val="24"/>
        </w:rPr>
      </w:pPr>
      <w:r w:rsidRPr="002B776C">
        <w:rPr>
          <w:b/>
          <w:bCs/>
          <w:sz w:val="24"/>
          <w:szCs w:val="24"/>
        </w:rPr>
        <w:t>Procedure:</w:t>
      </w:r>
      <w:r w:rsidRPr="002B776C">
        <w:rPr>
          <w:sz w:val="24"/>
          <w:szCs w:val="24"/>
        </w:rPr>
        <w:t xml:space="preserve"> Which type of procedures are going on, this study is being useful to analyze that if all procedures are doing well or if there is a need for change.</w:t>
      </w:r>
    </w:p>
    <w:p w:rsidR="00641DE8" w:rsidRDefault="00641DE8" w:rsidP="00A27CCA">
      <w:pPr>
        <w:tabs>
          <w:tab w:val="left" w:pos="6980"/>
        </w:tabs>
        <w:spacing w:line="360" w:lineRule="auto"/>
        <w:rPr>
          <w:b/>
          <w:bCs/>
          <w:sz w:val="24"/>
          <w:szCs w:val="24"/>
          <w:u w:val="single"/>
        </w:rPr>
      </w:pPr>
    </w:p>
    <w:p w:rsidR="00073714" w:rsidRPr="00C70272" w:rsidRDefault="00C70272" w:rsidP="00A27CCA">
      <w:pPr>
        <w:tabs>
          <w:tab w:val="left" w:pos="6980"/>
        </w:tabs>
        <w:spacing w:line="360" w:lineRule="auto"/>
        <w:rPr>
          <w:b/>
          <w:bCs/>
          <w:sz w:val="28"/>
          <w:szCs w:val="24"/>
        </w:rPr>
      </w:pPr>
      <w:r>
        <w:rPr>
          <w:b/>
          <w:bCs/>
          <w:sz w:val="28"/>
          <w:szCs w:val="24"/>
        </w:rPr>
        <w:lastRenderedPageBreak/>
        <w:t xml:space="preserve">2.1 </w:t>
      </w:r>
      <w:r w:rsidR="00073714" w:rsidRPr="00C70272">
        <w:rPr>
          <w:b/>
          <w:bCs/>
          <w:sz w:val="28"/>
          <w:szCs w:val="24"/>
        </w:rPr>
        <w:t>Requirement Analysis</w:t>
      </w:r>
    </w:p>
    <w:p w:rsidR="00073714" w:rsidRPr="002B776C" w:rsidRDefault="00073714" w:rsidP="00A27CCA">
      <w:pPr>
        <w:pStyle w:val="BodyTextIndent"/>
        <w:spacing w:line="360" w:lineRule="auto"/>
        <w:ind w:left="0"/>
      </w:pPr>
      <w:r w:rsidRPr="002B776C">
        <w:t>Requirement Analysis means studying or observing the current Business System to find how it works and where improvement can be made.  It may include ways of capturing or processing data, producing information, or supporting management.</w:t>
      </w:r>
    </w:p>
    <w:p w:rsidR="00073714" w:rsidRPr="002B776C" w:rsidRDefault="00073714" w:rsidP="00A27CCA">
      <w:pPr>
        <w:pStyle w:val="BodyTextIndent"/>
        <w:spacing w:line="360" w:lineRule="auto"/>
        <w:ind w:left="0"/>
      </w:pPr>
      <w:r w:rsidRPr="002B776C">
        <w:t>The First step of System Analysis is the identification of ne</w:t>
      </w:r>
      <w:r w:rsidR="00422C4F">
        <w:t xml:space="preserve">ed. In this regard a series of </w:t>
      </w:r>
      <w:r w:rsidRPr="002B776C">
        <w:t>interviews were conducted with authorized person of the institution. This was essential so as to know the processes that were being followed.</w:t>
      </w:r>
    </w:p>
    <w:p w:rsidR="00073714" w:rsidRPr="002B776C" w:rsidRDefault="00073714" w:rsidP="00A27CCA">
      <w:pPr>
        <w:spacing w:line="360" w:lineRule="auto"/>
        <w:jc w:val="both"/>
        <w:rPr>
          <w:sz w:val="24"/>
          <w:szCs w:val="24"/>
        </w:rPr>
      </w:pPr>
      <w:r w:rsidRPr="002B776C">
        <w:rPr>
          <w:sz w:val="24"/>
          <w:szCs w:val="24"/>
        </w:rPr>
        <w:t>Requirements analysis is a software engineering task that bridges the gap between system level software allocation and software design.</w:t>
      </w:r>
    </w:p>
    <w:p w:rsidR="00073714" w:rsidRPr="002B776C" w:rsidRDefault="001E220E" w:rsidP="000C0246">
      <w:pPr>
        <w:pStyle w:val="Heading1"/>
        <w:numPr>
          <w:ilvl w:val="0"/>
          <w:numId w:val="3"/>
        </w:numPr>
        <w:spacing w:line="360" w:lineRule="auto"/>
        <w:rPr>
          <w:b w:val="0"/>
          <w:bCs w:val="0"/>
          <w:sz w:val="24"/>
          <w:u w:val="single"/>
          <w:lang w:val="en-IN"/>
        </w:rPr>
      </w:pPr>
      <w:r w:rsidRPr="001E220E">
        <w:rPr>
          <w:noProof/>
          <w:sz w:val="24"/>
          <w:lang w:eastAsia="en-US"/>
        </w:rPr>
        <w:pict>
          <v:oval id="Oval 525" o:spid="_x0000_s1043" style="position:absolute;left:0;text-align:left;margin-left:82.8pt;margin-top:6.2pt;width:117pt;height:117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" strokeweight=".26mm">
            <v:stroke joinstyle="miter"/>
            <v:textbox>
              <w:txbxContent>
                <w:p w:rsidR="003A528C" w:rsidRDefault="003A528C" w:rsidP="00073714"/>
                <w:p w:rsidR="003A528C" w:rsidRDefault="003A528C" w:rsidP="00073714">
                  <w:pPr>
                    <w:spacing w:before="240" w:after="60"/>
                    <w:rPr>
                      <w:b/>
                      <w:bCs/>
                      <w:sz w:val="28"/>
                      <w:szCs w:val="28"/>
                    </w:rPr>
                  </w:pPr>
                  <w:r>
                    <w:rPr>
                      <w:b/>
                      <w:bCs/>
                      <w:sz w:val="28"/>
                      <w:szCs w:val="28"/>
                    </w:rPr>
                    <w:t>System</w:t>
                  </w:r>
                </w:p>
                <w:p w:rsidR="003A528C" w:rsidRDefault="003A528C" w:rsidP="00073714">
                  <w:pPr>
                    <w:jc w:val="center"/>
                    <w:rPr>
                      <w:b/>
                      <w:bCs/>
                      <w:sz w:val="24"/>
                      <w:szCs w:val="24"/>
                    </w:rPr>
                  </w:pPr>
                  <w:r>
                    <w:rPr>
                      <w:b/>
                      <w:bCs/>
                    </w:rPr>
                    <w:t>Engineering</w:t>
                  </w:r>
                </w:p>
              </w:txbxContent>
            </v:textbox>
          </v:oval>
        </w:pict>
      </w:r>
      <w:r w:rsidRPr="001E220E">
        <w:rPr>
          <w:noProof/>
          <w:sz w:val="24"/>
          <w:lang w:eastAsia="en-US"/>
        </w:rPr>
        <w:pict>
          <v:oval id="Oval 524" o:spid="_x0000_s1044" style="position:absolute;left:0;text-align:left;margin-left:180pt;margin-top:55pt;width:117pt;height:117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" strokeweight=".26mm">
            <v:stroke joinstyle="miter"/>
            <v:textbox>
              <w:txbxContent>
                <w:p w:rsidR="003A528C" w:rsidRDefault="003A528C" w:rsidP="00073714"/>
                <w:p w:rsidR="003A528C" w:rsidRDefault="003A528C" w:rsidP="00073714">
                  <w:pPr>
                    <w:spacing w:before="240" w:after="60"/>
                    <w:rPr>
                      <w:b/>
                      <w:bCs/>
                      <w:sz w:val="28"/>
                      <w:szCs w:val="28"/>
                    </w:rPr>
                  </w:pPr>
                  <w:r>
                    <w:rPr>
                      <w:b/>
                      <w:bCs/>
                      <w:sz w:val="28"/>
                      <w:szCs w:val="28"/>
                    </w:rPr>
                    <w:t>Software</w:t>
                  </w:r>
                </w:p>
                <w:p w:rsidR="003A528C" w:rsidRDefault="003A528C" w:rsidP="00073714">
                  <w:pPr>
                    <w:jc w:val="center"/>
                    <w:rPr>
                      <w:b/>
                      <w:bCs/>
                      <w:sz w:val="24"/>
                      <w:szCs w:val="24"/>
                    </w:rPr>
                  </w:pPr>
                  <w:r>
                    <w:rPr>
                      <w:b/>
                      <w:bCs/>
                    </w:rPr>
                    <w:t>Requirements</w:t>
                  </w:r>
                </w:p>
                <w:p w:rsidR="003A528C" w:rsidRDefault="003A528C" w:rsidP="00073714">
                  <w:pPr>
                    <w:jc w:val="center"/>
                    <w:rPr>
                      <w:b/>
                      <w:bCs/>
                    </w:rPr>
                  </w:pPr>
                  <w:r>
                    <w:rPr>
                      <w:b/>
                      <w:bCs/>
                    </w:rPr>
                    <w:t>Analysis</w:t>
                  </w:r>
                </w:p>
                <w:p w:rsidR="003A528C" w:rsidRDefault="003A528C" w:rsidP="00073714">
                  <w:pPr>
                    <w:jc w:val="center"/>
                  </w:pPr>
                </w:p>
              </w:txbxContent>
            </v:textbox>
          </v:oval>
        </w:pict>
      </w:r>
    </w:p>
    <w:p w:rsidR="00073714" w:rsidRPr="002B776C" w:rsidRDefault="00073714" w:rsidP="000C0246">
      <w:pPr>
        <w:pStyle w:val="Heading1"/>
        <w:numPr>
          <w:ilvl w:val="0"/>
          <w:numId w:val="3"/>
        </w:numPr>
        <w:spacing w:line="360" w:lineRule="auto"/>
        <w:rPr>
          <w:b w:val="0"/>
          <w:bCs w:val="0"/>
          <w:sz w:val="24"/>
          <w:u w:val="single"/>
        </w:rPr>
      </w:pPr>
    </w:p>
    <w:p w:rsidR="00073714" w:rsidRPr="002B776C" w:rsidRDefault="00073714" w:rsidP="000C0246">
      <w:pPr>
        <w:pStyle w:val="Heading1"/>
        <w:numPr>
          <w:ilvl w:val="0"/>
          <w:numId w:val="3"/>
        </w:numPr>
        <w:spacing w:line="360" w:lineRule="auto"/>
        <w:rPr>
          <w:b w:val="0"/>
          <w:bCs w:val="0"/>
          <w:sz w:val="24"/>
          <w:u w:val="single"/>
          <w:lang w:val="en-IN"/>
        </w:rPr>
      </w:pPr>
    </w:p>
    <w:p w:rsidR="00073714" w:rsidRPr="002B776C" w:rsidRDefault="00073714" w:rsidP="00A27CCA">
      <w:pPr>
        <w:spacing w:line="360" w:lineRule="auto"/>
        <w:jc w:val="both"/>
        <w:rPr>
          <w:sz w:val="24"/>
          <w:szCs w:val="24"/>
        </w:rPr>
      </w:pPr>
    </w:p>
    <w:p w:rsidR="00073714" w:rsidRPr="002B776C" w:rsidRDefault="00073714" w:rsidP="00A27CCA">
      <w:pPr>
        <w:spacing w:line="360" w:lineRule="auto"/>
        <w:jc w:val="center"/>
        <w:rPr>
          <w:sz w:val="24"/>
          <w:szCs w:val="24"/>
        </w:rPr>
      </w:pPr>
    </w:p>
    <w:p w:rsidR="00073714" w:rsidRPr="002B776C" w:rsidRDefault="001E220E" w:rsidP="00A27CCA">
      <w:pPr>
        <w:spacing w:line="360" w:lineRule="auto"/>
        <w:jc w:val="both"/>
        <w:rPr>
          <w:sz w:val="24"/>
          <w:szCs w:val="24"/>
          <w:lang w:val="en-IN"/>
        </w:rPr>
      </w:pPr>
      <w:r>
        <w:rPr>
          <w:noProof/>
          <w:sz w:val="24"/>
          <w:szCs w:val="24"/>
        </w:rPr>
        <w:pict>
          <v:oval id="Oval 523" o:spid="_x0000_s1045" style="position:absolute;left:0;text-align:left;margin-left:270pt;margin-top:1.2pt;width:117pt;height:117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" strokeweight=".26mm">
            <v:stroke joinstyle="miter"/>
            <v:textbox>
              <w:txbxContent>
                <w:p w:rsidR="003A528C" w:rsidRDefault="003A528C" w:rsidP="00073714"/>
                <w:p w:rsidR="003A528C" w:rsidRDefault="003A528C" w:rsidP="00073714">
                  <w:pPr>
                    <w:jc w:val="center"/>
                    <w:rPr>
                      <w:b/>
                      <w:bCs/>
                    </w:rPr>
                  </w:pPr>
                  <w:r>
                    <w:rPr>
                      <w:b/>
                      <w:bCs/>
                    </w:rPr>
                    <w:t>Software</w:t>
                  </w:r>
                </w:p>
                <w:p w:rsidR="003A528C" w:rsidRDefault="003A528C" w:rsidP="00073714">
                  <w:pPr>
                    <w:jc w:val="center"/>
                    <w:rPr>
                      <w:b/>
                      <w:bCs/>
                    </w:rPr>
                  </w:pPr>
                  <w:r>
                    <w:rPr>
                      <w:b/>
                      <w:bCs/>
                    </w:rPr>
                    <w:t>Design</w:t>
                  </w:r>
                </w:p>
                <w:p w:rsidR="003A528C" w:rsidRDefault="003A528C" w:rsidP="00073714"/>
              </w:txbxContent>
            </v:textbox>
          </v:oval>
        </w:pict>
      </w:r>
    </w:p>
    <w:p w:rsidR="00073714" w:rsidRPr="002B776C" w:rsidRDefault="00073714" w:rsidP="00A27CCA">
      <w:pPr>
        <w:tabs>
          <w:tab w:val="left" w:pos="6280"/>
        </w:tabs>
        <w:spacing w:line="360" w:lineRule="auto"/>
        <w:jc w:val="both"/>
        <w:rPr>
          <w:sz w:val="24"/>
          <w:szCs w:val="24"/>
        </w:rPr>
      </w:pPr>
      <w:r w:rsidRPr="002B776C">
        <w:rPr>
          <w:sz w:val="24"/>
          <w:szCs w:val="24"/>
        </w:rPr>
        <w:tab/>
      </w:r>
    </w:p>
    <w:p w:rsidR="00073714" w:rsidRPr="002B776C" w:rsidRDefault="00073714" w:rsidP="00A27CCA">
      <w:pPr>
        <w:spacing w:line="360" w:lineRule="auto"/>
        <w:jc w:val="both"/>
        <w:rPr>
          <w:sz w:val="24"/>
          <w:szCs w:val="24"/>
        </w:rPr>
      </w:pPr>
    </w:p>
    <w:p w:rsidR="00073714" w:rsidRPr="002B776C" w:rsidRDefault="00073714" w:rsidP="00A27CCA">
      <w:pPr>
        <w:spacing w:line="360" w:lineRule="auto"/>
        <w:jc w:val="both"/>
        <w:rPr>
          <w:sz w:val="24"/>
          <w:szCs w:val="24"/>
        </w:rPr>
      </w:pPr>
    </w:p>
    <w:p w:rsidR="00073714" w:rsidRPr="002B776C" w:rsidRDefault="00073714" w:rsidP="00A27CCA">
      <w:pPr>
        <w:spacing w:line="360" w:lineRule="auto"/>
        <w:jc w:val="both"/>
        <w:rPr>
          <w:sz w:val="24"/>
          <w:szCs w:val="24"/>
        </w:rPr>
      </w:pPr>
    </w:p>
    <w:p w:rsidR="00073714" w:rsidRPr="002B776C" w:rsidRDefault="00073714" w:rsidP="00A27CCA">
      <w:pPr>
        <w:spacing w:line="360" w:lineRule="auto"/>
        <w:jc w:val="both"/>
        <w:rPr>
          <w:sz w:val="24"/>
          <w:szCs w:val="24"/>
        </w:rPr>
      </w:pPr>
    </w:p>
    <w:p w:rsidR="00D8469C" w:rsidRPr="00C70272" w:rsidRDefault="00422C4F" w:rsidP="00C70272">
      <w:pPr>
        <w:spacing w:line="360" w:lineRule="auto"/>
        <w:jc w:val="center"/>
        <w:rPr>
          <w:b/>
          <w:sz w:val="24"/>
          <w:szCs w:val="24"/>
          <w:lang w:val="en-IN"/>
        </w:rPr>
      </w:pPr>
      <w:r>
        <w:rPr>
          <w:b/>
          <w:sz w:val="24"/>
          <w:szCs w:val="24"/>
          <w:lang w:val="en-IN"/>
        </w:rPr>
        <w:t xml:space="preserve">Figure 2.1 </w:t>
      </w:r>
      <w:r w:rsidR="00C70272" w:rsidRPr="00C70272">
        <w:rPr>
          <w:b/>
          <w:sz w:val="24"/>
          <w:szCs w:val="24"/>
          <w:lang w:val="en-IN"/>
        </w:rPr>
        <w:t>Requirement analysis</w:t>
      </w:r>
    </w:p>
    <w:p w:rsidR="00C70272" w:rsidRDefault="00C70272" w:rsidP="00A27CCA">
      <w:pPr>
        <w:spacing w:line="360" w:lineRule="auto"/>
        <w:rPr>
          <w:sz w:val="24"/>
          <w:szCs w:val="24"/>
          <w:lang w:val="en-IN"/>
        </w:rPr>
      </w:pPr>
    </w:p>
    <w:p w:rsidR="00422C4F" w:rsidRDefault="00422C4F" w:rsidP="00A27CCA">
      <w:pPr>
        <w:spacing w:line="360" w:lineRule="auto"/>
        <w:rPr>
          <w:sz w:val="24"/>
          <w:szCs w:val="24"/>
          <w:lang w:val="en-IN"/>
        </w:rPr>
      </w:pPr>
    </w:p>
    <w:p w:rsidR="00641DE8" w:rsidRDefault="00641DE8" w:rsidP="00A27CCA">
      <w:pPr>
        <w:spacing w:line="360" w:lineRule="auto"/>
        <w:rPr>
          <w:sz w:val="24"/>
          <w:szCs w:val="24"/>
          <w:lang w:val="en-IN"/>
        </w:rPr>
      </w:pPr>
    </w:p>
    <w:p w:rsidR="00073714" w:rsidRPr="002B776C" w:rsidRDefault="001E220E" w:rsidP="00A27CCA">
      <w:pPr>
        <w:spacing w:line="360" w:lineRule="auto"/>
        <w:rPr>
          <w:sz w:val="24"/>
          <w:szCs w:val="24"/>
          <w:lang w:val="en-IN"/>
        </w:rPr>
      </w:pPr>
      <w:r>
        <w:rPr>
          <w:noProof/>
          <w:sz w:val="24"/>
          <w:szCs w:val="24"/>
        </w:rPr>
        <w:pict>
          <v:shapetype id="_x0000_t202" coordsize="21600,21600" o:spt="202" path="m,l,21600r21600,l21600,xe">
            <v:stroke joinstyle="miter"/>
            <v:path gradientshapeok="t" o:connecttype="rect"/>
          </v:shapetype>
          <v:shape id="Text Box 522" o:spid="_x0000_s1046" type="#_x0000_t202" style="position:absolute;margin-left:0;margin-top:5.9pt;width:448.45pt;height:24.75pt;z-index:25164748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" stroked="f">
            <v:textbox inset="0,0,0,0">
              <w:txbxContent>
                <w:p w:rsidR="003A528C" w:rsidRPr="00C70272" w:rsidRDefault="003A528C" w:rsidP="00073714">
                  <w:pPr>
                    <w:rPr>
                      <w:b/>
                      <w:bCs/>
                      <w:sz w:val="24"/>
                    </w:rPr>
                  </w:pPr>
                  <w:r w:rsidRPr="00C70272">
                    <w:rPr>
                      <w:b/>
                      <w:bCs/>
                      <w:sz w:val="24"/>
                    </w:rPr>
                    <w:t>Analysis and a bridge betw</w:t>
                  </w:r>
                  <w:r>
                    <w:rPr>
                      <w:b/>
                      <w:bCs/>
                      <w:sz w:val="24"/>
                    </w:rPr>
                    <w:t>een system engineering and softw</w:t>
                  </w:r>
                  <w:r w:rsidRPr="00C70272">
                    <w:rPr>
                      <w:b/>
                      <w:bCs/>
                      <w:sz w:val="24"/>
                    </w:rPr>
                    <w:t>are design</w:t>
                  </w:r>
                </w:p>
              </w:txbxContent>
            </v:textbox>
          </v:shape>
        </w:pict>
      </w:r>
    </w:p>
    <w:p w:rsidR="00073714" w:rsidRPr="002B776C" w:rsidRDefault="00073714" w:rsidP="00A27CCA">
      <w:pPr>
        <w:spacing w:line="360" w:lineRule="auto"/>
        <w:jc w:val="both"/>
        <w:rPr>
          <w:sz w:val="24"/>
          <w:szCs w:val="24"/>
        </w:rPr>
      </w:pPr>
    </w:p>
    <w:p w:rsidR="00073714" w:rsidRPr="002B776C" w:rsidRDefault="00073714" w:rsidP="00A27CCA">
      <w:pPr>
        <w:spacing w:line="360" w:lineRule="auto"/>
        <w:jc w:val="both"/>
        <w:rPr>
          <w:sz w:val="24"/>
          <w:szCs w:val="24"/>
        </w:rPr>
      </w:pPr>
      <w:r w:rsidRPr="002B776C">
        <w:rPr>
          <w:sz w:val="24"/>
          <w:szCs w:val="24"/>
        </w:rPr>
        <w:t>Software requirements analysis may be divided into five areas of effort:-</w:t>
      </w:r>
    </w:p>
    <w:p w:rsidR="00073714" w:rsidRPr="002B776C" w:rsidRDefault="00073714" w:rsidP="000C0246">
      <w:pPr>
        <w:numPr>
          <w:ilvl w:val="0"/>
          <w:numId w:val="6"/>
        </w:numPr>
        <w:suppressAutoHyphens/>
        <w:spacing w:line="360" w:lineRule="auto"/>
        <w:jc w:val="both"/>
        <w:rPr>
          <w:sz w:val="24"/>
          <w:szCs w:val="24"/>
        </w:rPr>
      </w:pPr>
      <w:r w:rsidRPr="002B776C">
        <w:rPr>
          <w:sz w:val="24"/>
          <w:szCs w:val="24"/>
        </w:rPr>
        <w:t>Problem recognition.</w:t>
      </w:r>
    </w:p>
    <w:p w:rsidR="00073714" w:rsidRPr="002B776C" w:rsidRDefault="00073714" w:rsidP="000C0246">
      <w:pPr>
        <w:numPr>
          <w:ilvl w:val="0"/>
          <w:numId w:val="6"/>
        </w:numPr>
        <w:suppressAutoHyphens/>
        <w:spacing w:line="360" w:lineRule="auto"/>
        <w:jc w:val="both"/>
        <w:rPr>
          <w:sz w:val="24"/>
          <w:szCs w:val="24"/>
        </w:rPr>
      </w:pPr>
      <w:r w:rsidRPr="002B776C">
        <w:rPr>
          <w:sz w:val="24"/>
          <w:szCs w:val="24"/>
        </w:rPr>
        <w:t>Evaluation and synthesis.</w:t>
      </w:r>
    </w:p>
    <w:p w:rsidR="00073714" w:rsidRPr="002B776C" w:rsidRDefault="00073714" w:rsidP="000C0246">
      <w:pPr>
        <w:numPr>
          <w:ilvl w:val="0"/>
          <w:numId w:val="6"/>
        </w:numPr>
        <w:suppressAutoHyphens/>
        <w:spacing w:line="360" w:lineRule="auto"/>
        <w:jc w:val="both"/>
        <w:rPr>
          <w:sz w:val="24"/>
          <w:szCs w:val="24"/>
        </w:rPr>
      </w:pPr>
      <w:proofErr w:type="spellStart"/>
      <w:r w:rsidRPr="002B776C">
        <w:rPr>
          <w:sz w:val="24"/>
          <w:szCs w:val="24"/>
        </w:rPr>
        <w:t>Modelling</w:t>
      </w:r>
      <w:proofErr w:type="spellEnd"/>
      <w:r w:rsidRPr="002B776C">
        <w:rPr>
          <w:sz w:val="24"/>
          <w:szCs w:val="24"/>
        </w:rPr>
        <w:t>.</w:t>
      </w:r>
    </w:p>
    <w:p w:rsidR="00073714" w:rsidRPr="002B776C" w:rsidRDefault="00073714" w:rsidP="000C0246">
      <w:pPr>
        <w:numPr>
          <w:ilvl w:val="0"/>
          <w:numId w:val="6"/>
        </w:numPr>
        <w:suppressAutoHyphens/>
        <w:spacing w:line="360" w:lineRule="auto"/>
        <w:jc w:val="both"/>
        <w:rPr>
          <w:sz w:val="24"/>
          <w:szCs w:val="24"/>
        </w:rPr>
      </w:pPr>
      <w:r w:rsidRPr="002B776C">
        <w:rPr>
          <w:sz w:val="24"/>
          <w:szCs w:val="24"/>
        </w:rPr>
        <w:t>Specification.</w:t>
      </w:r>
    </w:p>
    <w:p w:rsidR="00073714" w:rsidRPr="002B776C" w:rsidRDefault="00073714" w:rsidP="000C0246">
      <w:pPr>
        <w:numPr>
          <w:ilvl w:val="0"/>
          <w:numId w:val="6"/>
        </w:numPr>
        <w:suppressAutoHyphens/>
        <w:spacing w:line="360" w:lineRule="auto"/>
        <w:jc w:val="both"/>
        <w:rPr>
          <w:sz w:val="24"/>
          <w:szCs w:val="24"/>
        </w:rPr>
      </w:pPr>
      <w:r w:rsidRPr="002B776C">
        <w:rPr>
          <w:sz w:val="24"/>
          <w:szCs w:val="24"/>
        </w:rPr>
        <w:t>Review.</w:t>
      </w:r>
    </w:p>
    <w:p w:rsidR="00073714" w:rsidRPr="002B776C" w:rsidRDefault="00073714" w:rsidP="00CB76B3">
      <w:pPr>
        <w:spacing w:line="360" w:lineRule="auto"/>
        <w:jc w:val="both"/>
        <w:rPr>
          <w:sz w:val="24"/>
          <w:szCs w:val="24"/>
        </w:rPr>
      </w:pPr>
      <w:r w:rsidRPr="002B776C">
        <w:rPr>
          <w:sz w:val="24"/>
          <w:szCs w:val="24"/>
        </w:rPr>
        <w:lastRenderedPageBreak/>
        <w:t>Initially, the analyst studies the system specification and the software project plan. Problem evaluation and solution synthesis is the next major area of effort for analysis.</w:t>
      </w:r>
    </w:p>
    <w:p w:rsidR="00073714" w:rsidRPr="002B776C" w:rsidRDefault="00073714" w:rsidP="00A27CCA">
      <w:pPr>
        <w:spacing w:line="360" w:lineRule="auto"/>
        <w:jc w:val="both"/>
        <w:rPr>
          <w:sz w:val="24"/>
          <w:szCs w:val="24"/>
        </w:rPr>
      </w:pPr>
      <w:r w:rsidRPr="002B776C">
        <w:rPr>
          <w:sz w:val="24"/>
          <w:szCs w:val="24"/>
        </w:rPr>
        <w:t xml:space="preserve">Upon evaluating current problems and desired information </w:t>
      </w:r>
      <w:r w:rsidR="00422C4F">
        <w:rPr>
          <w:sz w:val="24"/>
          <w:szCs w:val="24"/>
        </w:rPr>
        <w:t xml:space="preserve">(input and output) the analyst </w:t>
      </w:r>
      <w:r w:rsidRPr="002B776C">
        <w:rPr>
          <w:sz w:val="24"/>
          <w:szCs w:val="24"/>
        </w:rPr>
        <w:t>begins to synthesize one or more solutions.</w:t>
      </w:r>
    </w:p>
    <w:p w:rsidR="00073714" w:rsidRDefault="00073714" w:rsidP="00A27CCA">
      <w:pPr>
        <w:spacing w:line="360" w:lineRule="auto"/>
        <w:jc w:val="both"/>
        <w:rPr>
          <w:sz w:val="24"/>
          <w:szCs w:val="24"/>
        </w:rPr>
      </w:pPr>
      <w:r w:rsidRPr="002B776C">
        <w:rPr>
          <w:sz w:val="24"/>
          <w:szCs w:val="24"/>
        </w:rPr>
        <w:t>During the evaluation and solution synthesis activity, the analyst creates models of the system in an effort to better understand data and control flow, functional processing and behavioral operation, and information content. The model serves as a foundation for software design and as the basis for the creation of a specification for the software.</w:t>
      </w:r>
    </w:p>
    <w:p w:rsidR="00C62041" w:rsidRDefault="00C62041" w:rsidP="00D8469C">
      <w:pPr>
        <w:spacing w:line="360" w:lineRule="auto"/>
        <w:jc w:val="both"/>
        <w:rPr>
          <w:b/>
          <w:sz w:val="32"/>
          <w:szCs w:val="24"/>
        </w:rPr>
      </w:pPr>
    </w:p>
    <w:p w:rsidR="00D8469C" w:rsidRPr="00D8469C" w:rsidRDefault="006F5FC3" w:rsidP="00D8469C">
      <w:pPr>
        <w:spacing w:line="360" w:lineRule="auto"/>
        <w:jc w:val="both"/>
        <w:rPr>
          <w:b/>
          <w:sz w:val="32"/>
          <w:szCs w:val="24"/>
        </w:rPr>
      </w:pPr>
      <w:r>
        <w:rPr>
          <w:b/>
          <w:sz w:val="32"/>
          <w:szCs w:val="24"/>
        </w:rPr>
        <w:t xml:space="preserve">2.1.1 </w:t>
      </w:r>
      <w:r w:rsidR="00D8469C" w:rsidRPr="00C70272">
        <w:rPr>
          <w:b/>
          <w:sz w:val="28"/>
          <w:szCs w:val="24"/>
        </w:rPr>
        <w:t>Modules</w:t>
      </w:r>
      <w:r w:rsidR="00D8469C" w:rsidRPr="00D8469C">
        <w:rPr>
          <w:b/>
          <w:sz w:val="32"/>
          <w:szCs w:val="24"/>
        </w:rPr>
        <w:t>:</w:t>
      </w:r>
    </w:p>
    <w:p w:rsidR="00D8469C" w:rsidRDefault="006F5FC3" w:rsidP="00D8469C">
      <w:pPr>
        <w:pStyle w:val="Default"/>
        <w:spacing w:line="360" w:lineRule="auto"/>
        <w:rPr>
          <w:sz w:val="28"/>
          <w:szCs w:val="28"/>
        </w:rPr>
      </w:pPr>
      <w:r>
        <w:rPr>
          <w:b/>
          <w:bCs/>
          <w:szCs w:val="28"/>
        </w:rPr>
        <w:t>Admin Module</w:t>
      </w:r>
      <w:r w:rsidR="00C62041">
        <w:rPr>
          <w:b/>
          <w:bCs/>
          <w:sz w:val="28"/>
          <w:szCs w:val="28"/>
        </w:rPr>
        <w:t>:</w:t>
      </w:r>
    </w:p>
    <w:p w:rsidR="00D8469C" w:rsidRPr="00C62041" w:rsidRDefault="006F5FC3" w:rsidP="00C62041">
      <w:pPr>
        <w:pStyle w:val="Default"/>
        <w:spacing w:line="360" w:lineRule="auto"/>
        <w:jc w:val="both"/>
      </w:pPr>
      <w:r>
        <w:rPr>
          <w:b/>
          <w:bCs/>
          <w:szCs w:val="28"/>
        </w:rPr>
        <w:t xml:space="preserve">User </w:t>
      </w:r>
      <w:r w:rsidR="00D8469C" w:rsidRPr="00C70272">
        <w:rPr>
          <w:b/>
          <w:bCs/>
          <w:szCs w:val="28"/>
        </w:rPr>
        <w:t>Module</w:t>
      </w:r>
      <w:r w:rsidR="00C62041">
        <w:rPr>
          <w:b/>
          <w:bCs/>
          <w:sz w:val="28"/>
          <w:szCs w:val="28"/>
        </w:rPr>
        <w:t>:</w:t>
      </w:r>
    </w:p>
    <w:p w:rsidR="00C62041" w:rsidRDefault="00C62041" w:rsidP="00D8469C">
      <w:pPr>
        <w:spacing w:line="360" w:lineRule="auto"/>
        <w:jc w:val="both"/>
        <w:rPr>
          <w:sz w:val="23"/>
          <w:szCs w:val="23"/>
        </w:rPr>
      </w:pPr>
    </w:p>
    <w:p w:rsidR="00C62041" w:rsidRPr="00C62041" w:rsidRDefault="00422C4F" w:rsidP="00C62041">
      <w:pPr>
        <w:spacing w:line="360" w:lineRule="auto"/>
        <w:jc w:val="both"/>
        <w:rPr>
          <w:sz w:val="23"/>
          <w:szCs w:val="23"/>
          <w:lang w:val="en-IN"/>
        </w:rPr>
      </w:pPr>
      <w:r>
        <w:rPr>
          <w:b/>
          <w:bCs/>
          <w:sz w:val="32"/>
          <w:szCs w:val="23"/>
          <w:lang w:val="en-IN"/>
        </w:rPr>
        <w:t xml:space="preserve">2.1.2 </w:t>
      </w:r>
      <w:r w:rsidR="00C62041" w:rsidRPr="00C70272">
        <w:rPr>
          <w:b/>
          <w:bCs/>
          <w:sz w:val="28"/>
          <w:szCs w:val="23"/>
          <w:lang w:val="en-IN"/>
        </w:rPr>
        <w:t>Configuration</w:t>
      </w:r>
      <w:r w:rsidR="00C70272" w:rsidRPr="00C70272">
        <w:rPr>
          <w:b/>
          <w:bCs/>
          <w:sz w:val="28"/>
          <w:szCs w:val="23"/>
          <w:lang w:val="en-IN"/>
        </w:rPr>
        <w:t>:</w:t>
      </w:r>
    </w:p>
    <w:p w:rsidR="00C62041" w:rsidRPr="00C70272" w:rsidRDefault="00C62041" w:rsidP="00C62041">
      <w:pPr>
        <w:spacing w:line="360" w:lineRule="auto"/>
        <w:jc w:val="both"/>
        <w:rPr>
          <w:sz w:val="24"/>
          <w:szCs w:val="24"/>
          <w:lang w:val="en-IN"/>
        </w:rPr>
      </w:pPr>
      <w:r w:rsidRPr="00C70272">
        <w:rPr>
          <w:b/>
          <w:bCs/>
          <w:sz w:val="24"/>
          <w:szCs w:val="24"/>
          <w:lang w:val="en-IN"/>
        </w:rPr>
        <w:t xml:space="preserve"> Hardware Configuration: </w:t>
      </w:r>
    </w:p>
    <w:p w:rsidR="00C62041" w:rsidRPr="00C62041" w:rsidRDefault="00C62041" w:rsidP="00C62041">
      <w:pPr>
        <w:spacing w:line="360" w:lineRule="auto"/>
        <w:jc w:val="both"/>
        <w:rPr>
          <w:sz w:val="23"/>
          <w:szCs w:val="23"/>
          <w:lang w:val="en-IN"/>
        </w:rPr>
      </w:pPr>
      <w:r w:rsidRPr="00C62041">
        <w:rPr>
          <w:sz w:val="23"/>
          <w:szCs w:val="23"/>
          <w:lang w:val="en-IN"/>
        </w:rPr>
        <w:t xml:space="preserve">The section of hardware configuration is an important task related to the software development insufficient random access memory may affect adversely on the speed and efficiency of the entire system. The process should be powerful to handle the entire operations. The hard disk should have sufficient capacity to store the file and application. </w:t>
      </w:r>
    </w:p>
    <w:p w:rsidR="00C62041" w:rsidRPr="00C62041" w:rsidRDefault="00422C4F" w:rsidP="00C62041">
      <w:pPr>
        <w:spacing w:line="360" w:lineRule="auto"/>
        <w:jc w:val="both"/>
        <w:rPr>
          <w:sz w:val="23"/>
          <w:szCs w:val="23"/>
          <w:lang w:val="en-IN"/>
        </w:rPr>
      </w:pPr>
      <w:r>
        <w:rPr>
          <w:sz w:val="23"/>
          <w:szCs w:val="23"/>
          <w:lang w:val="en-IN"/>
        </w:rPr>
        <w:t>Processor</w:t>
      </w:r>
      <w:r w:rsidR="00641DE8">
        <w:rPr>
          <w:sz w:val="23"/>
          <w:szCs w:val="23"/>
          <w:lang w:val="en-IN"/>
        </w:rPr>
        <w:t>: I3</w:t>
      </w:r>
      <w:r w:rsidR="00C62041" w:rsidRPr="00C62041">
        <w:rPr>
          <w:sz w:val="23"/>
          <w:szCs w:val="23"/>
          <w:lang w:val="en-IN"/>
        </w:rPr>
        <w:t xml:space="preserve"> and above </w:t>
      </w:r>
    </w:p>
    <w:p w:rsidR="00C62041" w:rsidRPr="00C62041" w:rsidRDefault="00422C4F" w:rsidP="00C62041">
      <w:pPr>
        <w:spacing w:line="360" w:lineRule="auto"/>
        <w:jc w:val="both"/>
        <w:rPr>
          <w:sz w:val="23"/>
          <w:szCs w:val="23"/>
          <w:lang w:val="en-IN"/>
        </w:rPr>
      </w:pPr>
      <w:r>
        <w:rPr>
          <w:sz w:val="23"/>
          <w:szCs w:val="23"/>
          <w:lang w:val="en-IN"/>
        </w:rPr>
        <w:t>Processor speed</w:t>
      </w:r>
      <w:r w:rsidR="00C62041" w:rsidRPr="00C62041">
        <w:rPr>
          <w:sz w:val="23"/>
          <w:szCs w:val="23"/>
          <w:lang w:val="en-IN"/>
        </w:rPr>
        <w:t xml:space="preserve">: 1.4 GHz Onwards </w:t>
      </w:r>
    </w:p>
    <w:p w:rsidR="00C62041" w:rsidRPr="00C62041" w:rsidRDefault="00C62041" w:rsidP="00C62041">
      <w:pPr>
        <w:spacing w:line="360" w:lineRule="auto"/>
        <w:jc w:val="both"/>
        <w:rPr>
          <w:sz w:val="23"/>
          <w:szCs w:val="23"/>
          <w:lang w:val="en-IN"/>
        </w:rPr>
      </w:pPr>
      <w:r w:rsidRPr="00C62041">
        <w:rPr>
          <w:sz w:val="23"/>
          <w:szCs w:val="23"/>
          <w:lang w:val="en-IN"/>
        </w:rPr>
        <w:t>System m</w:t>
      </w:r>
      <w:r w:rsidR="00422C4F">
        <w:rPr>
          <w:sz w:val="23"/>
          <w:szCs w:val="23"/>
          <w:lang w:val="en-IN"/>
        </w:rPr>
        <w:t>emory</w:t>
      </w:r>
      <w:r w:rsidR="00641DE8">
        <w:rPr>
          <w:sz w:val="23"/>
          <w:szCs w:val="23"/>
          <w:lang w:val="en-IN"/>
        </w:rPr>
        <w:t xml:space="preserve">: 2 GB </w:t>
      </w:r>
      <w:proofErr w:type="gramStart"/>
      <w:r w:rsidR="00641DE8">
        <w:rPr>
          <w:sz w:val="23"/>
          <w:szCs w:val="23"/>
          <w:lang w:val="en-IN"/>
        </w:rPr>
        <w:t xml:space="preserve">minimum </w:t>
      </w:r>
      <w:r w:rsidRPr="00C62041">
        <w:rPr>
          <w:sz w:val="23"/>
          <w:szCs w:val="23"/>
          <w:lang w:val="en-IN"/>
        </w:rPr>
        <w:t xml:space="preserve"> </w:t>
      </w:r>
      <w:r w:rsidR="00641DE8">
        <w:rPr>
          <w:sz w:val="23"/>
          <w:szCs w:val="23"/>
          <w:lang w:val="en-IN"/>
        </w:rPr>
        <w:t>8</w:t>
      </w:r>
      <w:proofErr w:type="gramEnd"/>
      <w:r w:rsidR="00641DE8">
        <w:rPr>
          <w:sz w:val="23"/>
          <w:szCs w:val="23"/>
          <w:lang w:val="en-IN"/>
        </w:rPr>
        <w:t xml:space="preserve"> GB</w:t>
      </w:r>
      <w:r w:rsidRPr="00C62041">
        <w:rPr>
          <w:sz w:val="23"/>
          <w:szCs w:val="23"/>
          <w:lang w:val="en-IN"/>
        </w:rPr>
        <w:t xml:space="preserve"> recommended </w:t>
      </w:r>
    </w:p>
    <w:p w:rsidR="00C62041" w:rsidRPr="00C62041" w:rsidRDefault="00422C4F" w:rsidP="00C62041">
      <w:pPr>
        <w:spacing w:line="360" w:lineRule="auto"/>
        <w:jc w:val="both"/>
        <w:rPr>
          <w:sz w:val="23"/>
          <w:szCs w:val="23"/>
          <w:lang w:val="en-IN"/>
        </w:rPr>
      </w:pPr>
      <w:r>
        <w:rPr>
          <w:sz w:val="23"/>
          <w:szCs w:val="23"/>
          <w:lang w:val="en-IN"/>
        </w:rPr>
        <w:t>Cache size</w:t>
      </w:r>
      <w:r w:rsidR="00C62041" w:rsidRPr="00C62041">
        <w:rPr>
          <w:sz w:val="23"/>
          <w:szCs w:val="23"/>
          <w:lang w:val="en-IN"/>
        </w:rPr>
        <w:t xml:space="preserve">: 512 KB </w:t>
      </w:r>
    </w:p>
    <w:p w:rsidR="00C62041" w:rsidRPr="00C62041" w:rsidRDefault="00422C4F" w:rsidP="00C62041">
      <w:pPr>
        <w:spacing w:line="360" w:lineRule="auto"/>
        <w:jc w:val="both"/>
        <w:rPr>
          <w:sz w:val="23"/>
          <w:szCs w:val="23"/>
          <w:lang w:val="en-IN"/>
        </w:rPr>
      </w:pPr>
      <w:r>
        <w:rPr>
          <w:sz w:val="23"/>
          <w:szCs w:val="23"/>
          <w:lang w:val="en-IN"/>
        </w:rPr>
        <w:t>RAM</w:t>
      </w:r>
      <w:r w:rsidR="00641DE8">
        <w:rPr>
          <w:sz w:val="23"/>
          <w:szCs w:val="23"/>
          <w:lang w:val="en-IN"/>
        </w:rPr>
        <w:t xml:space="preserve">: 2 </w:t>
      </w:r>
      <w:proofErr w:type="gramStart"/>
      <w:r w:rsidR="00641DE8">
        <w:rPr>
          <w:sz w:val="23"/>
          <w:szCs w:val="23"/>
          <w:lang w:val="en-IN"/>
        </w:rPr>
        <w:t>GB</w:t>
      </w:r>
      <w:r w:rsidR="00C62041" w:rsidRPr="00C62041">
        <w:rPr>
          <w:sz w:val="23"/>
          <w:szCs w:val="23"/>
          <w:lang w:val="en-IN"/>
        </w:rPr>
        <w:t>(</w:t>
      </w:r>
      <w:proofErr w:type="gramEnd"/>
      <w:r w:rsidR="00C62041" w:rsidRPr="00C62041">
        <w:rPr>
          <w:sz w:val="23"/>
          <w:szCs w:val="23"/>
          <w:lang w:val="en-IN"/>
        </w:rPr>
        <w:t xml:space="preserve">Minimum) </w:t>
      </w:r>
    </w:p>
    <w:p w:rsidR="00C62041" w:rsidRPr="00C62041" w:rsidRDefault="00422C4F" w:rsidP="00C62041">
      <w:pPr>
        <w:spacing w:line="360" w:lineRule="auto"/>
        <w:jc w:val="both"/>
        <w:rPr>
          <w:sz w:val="23"/>
          <w:szCs w:val="23"/>
          <w:lang w:val="en-IN"/>
        </w:rPr>
      </w:pPr>
      <w:r>
        <w:rPr>
          <w:sz w:val="23"/>
          <w:szCs w:val="23"/>
          <w:lang w:val="en-IN"/>
        </w:rPr>
        <w:t>Network card</w:t>
      </w:r>
      <w:r w:rsidR="00C62041" w:rsidRPr="00C62041">
        <w:rPr>
          <w:sz w:val="23"/>
          <w:szCs w:val="23"/>
          <w:lang w:val="en-IN"/>
        </w:rPr>
        <w:t xml:space="preserve">: Any card can provide a 100mbps speed </w:t>
      </w:r>
    </w:p>
    <w:p w:rsidR="00C62041" w:rsidRPr="00C62041" w:rsidRDefault="00422C4F" w:rsidP="00C62041">
      <w:pPr>
        <w:spacing w:line="360" w:lineRule="auto"/>
        <w:jc w:val="both"/>
        <w:rPr>
          <w:sz w:val="23"/>
          <w:szCs w:val="23"/>
          <w:lang w:val="en-IN"/>
        </w:rPr>
      </w:pPr>
      <w:r>
        <w:rPr>
          <w:sz w:val="23"/>
          <w:szCs w:val="23"/>
          <w:lang w:val="en-IN"/>
        </w:rPr>
        <w:t>Network connection</w:t>
      </w:r>
      <w:r w:rsidR="00C62041" w:rsidRPr="00C62041">
        <w:rPr>
          <w:sz w:val="23"/>
          <w:szCs w:val="23"/>
          <w:lang w:val="en-IN"/>
        </w:rPr>
        <w:t xml:space="preserve">: UTP or </w:t>
      </w:r>
      <w:proofErr w:type="spellStart"/>
      <w:r w:rsidR="00C62041" w:rsidRPr="00C62041">
        <w:rPr>
          <w:sz w:val="23"/>
          <w:szCs w:val="23"/>
          <w:lang w:val="en-IN"/>
        </w:rPr>
        <w:t>Coaxi</w:t>
      </w:r>
      <w:r w:rsidR="00641DE8">
        <w:rPr>
          <w:sz w:val="23"/>
          <w:szCs w:val="23"/>
          <w:lang w:val="en-IN"/>
        </w:rPr>
        <w:t>le</w:t>
      </w:r>
      <w:proofErr w:type="spellEnd"/>
      <w:r w:rsidR="00C62041" w:rsidRPr="00C62041">
        <w:rPr>
          <w:sz w:val="23"/>
          <w:szCs w:val="23"/>
          <w:lang w:val="en-IN"/>
        </w:rPr>
        <w:t xml:space="preserve"> cable connection </w:t>
      </w:r>
    </w:p>
    <w:p w:rsidR="00C62041" w:rsidRPr="00C62041" w:rsidRDefault="00422C4F" w:rsidP="00C62041">
      <w:pPr>
        <w:spacing w:line="360" w:lineRule="auto"/>
        <w:jc w:val="both"/>
        <w:rPr>
          <w:sz w:val="23"/>
          <w:szCs w:val="23"/>
          <w:lang w:val="en-IN"/>
        </w:rPr>
      </w:pPr>
      <w:r>
        <w:rPr>
          <w:sz w:val="23"/>
          <w:szCs w:val="23"/>
          <w:lang w:val="en-IN"/>
        </w:rPr>
        <w:t>Printer</w:t>
      </w:r>
      <w:r w:rsidR="00C62041" w:rsidRPr="00C62041">
        <w:rPr>
          <w:sz w:val="23"/>
          <w:szCs w:val="23"/>
          <w:lang w:val="en-IN"/>
        </w:rPr>
        <w:t xml:space="preserve">: Inkjet/Laser </w:t>
      </w:r>
      <w:proofErr w:type="spellStart"/>
      <w:r w:rsidR="00C62041" w:rsidRPr="00C62041">
        <w:rPr>
          <w:sz w:val="23"/>
          <w:szCs w:val="23"/>
          <w:lang w:val="en-IN"/>
        </w:rPr>
        <w:t>Color</w:t>
      </w:r>
      <w:proofErr w:type="spellEnd"/>
      <w:r w:rsidR="00C62041" w:rsidRPr="00C62041">
        <w:rPr>
          <w:sz w:val="23"/>
          <w:szCs w:val="23"/>
          <w:lang w:val="en-IN"/>
        </w:rPr>
        <w:t xml:space="preserve"> printer provides at least 1000 Dpi </w:t>
      </w:r>
    </w:p>
    <w:p w:rsidR="00C62041" w:rsidRPr="00C62041" w:rsidRDefault="00422C4F" w:rsidP="00C62041">
      <w:pPr>
        <w:spacing w:line="360" w:lineRule="auto"/>
        <w:jc w:val="both"/>
        <w:rPr>
          <w:sz w:val="23"/>
          <w:szCs w:val="23"/>
          <w:lang w:val="en-IN"/>
        </w:rPr>
      </w:pPr>
      <w:r>
        <w:rPr>
          <w:sz w:val="23"/>
          <w:szCs w:val="23"/>
          <w:lang w:val="en-IN"/>
        </w:rPr>
        <w:t>Hard disk</w:t>
      </w:r>
      <w:r w:rsidR="00641DE8">
        <w:rPr>
          <w:sz w:val="23"/>
          <w:szCs w:val="23"/>
          <w:lang w:val="en-IN"/>
        </w:rPr>
        <w:t xml:space="preserve">: </w:t>
      </w:r>
      <w:proofErr w:type="gramStart"/>
      <w:r w:rsidR="00641DE8">
        <w:rPr>
          <w:sz w:val="23"/>
          <w:szCs w:val="23"/>
          <w:lang w:val="en-IN"/>
        </w:rPr>
        <w:t>50</w:t>
      </w:r>
      <w:r w:rsidR="00C62041" w:rsidRPr="00C62041">
        <w:rPr>
          <w:sz w:val="23"/>
          <w:szCs w:val="23"/>
          <w:lang w:val="en-IN"/>
        </w:rPr>
        <w:t>0Gb</w:t>
      </w:r>
      <w:proofErr w:type="gramEnd"/>
    </w:p>
    <w:p w:rsidR="00C62041" w:rsidRPr="00C62041" w:rsidRDefault="00422C4F" w:rsidP="00C62041">
      <w:pPr>
        <w:spacing w:line="360" w:lineRule="auto"/>
        <w:jc w:val="both"/>
        <w:rPr>
          <w:sz w:val="23"/>
          <w:szCs w:val="23"/>
          <w:lang w:val="en-IN"/>
        </w:rPr>
      </w:pPr>
      <w:r>
        <w:rPr>
          <w:sz w:val="23"/>
          <w:szCs w:val="23"/>
          <w:lang w:val="en-IN"/>
        </w:rPr>
        <w:t>Monitor</w:t>
      </w:r>
      <w:r w:rsidR="00C62041" w:rsidRPr="00C62041">
        <w:rPr>
          <w:sz w:val="23"/>
          <w:szCs w:val="23"/>
          <w:lang w:val="en-IN"/>
        </w:rPr>
        <w:t xml:space="preserve">: SVGA </w:t>
      </w:r>
      <w:proofErr w:type="spellStart"/>
      <w:r w:rsidR="00C62041" w:rsidRPr="00C62041">
        <w:rPr>
          <w:sz w:val="23"/>
          <w:szCs w:val="23"/>
          <w:lang w:val="en-IN"/>
        </w:rPr>
        <w:t>Color</w:t>
      </w:r>
      <w:proofErr w:type="spellEnd"/>
      <w:r w:rsidR="00C62041" w:rsidRPr="00C62041">
        <w:rPr>
          <w:sz w:val="23"/>
          <w:szCs w:val="23"/>
          <w:lang w:val="en-IN"/>
        </w:rPr>
        <w:t xml:space="preserve"> 15” 5 </w:t>
      </w:r>
    </w:p>
    <w:p w:rsidR="00C62041" w:rsidRPr="00C62041" w:rsidRDefault="00C62041" w:rsidP="00C62041">
      <w:pPr>
        <w:spacing w:line="360" w:lineRule="auto"/>
        <w:jc w:val="both"/>
        <w:rPr>
          <w:sz w:val="23"/>
          <w:szCs w:val="23"/>
          <w:lang w:val="en-IN"/>
        </w:rPr>
      </w:pPr>
    </w:p>
    <w:p w:rsidR="00333574" w:rsidRDefault="00333574" w:rsidP="00C62041">
      <w:pPr>
        <w:spacing w:line="360" w:lineRule="auto"/>
        <w:jc w:val="both"/>
        <w:rPr>
          <w:b/>
          <w:bCs/>
          <w:sz w:val="24"/>
          <w:szCs w:val="24"/>
          <w:lang w:val="en-IN"/>
        </w:rPr>
      </w:pPr>
    </w:p>
    <w:p w:rsidR="00333574" w:rsidRDefault="00333574" w:rsidP="00C62041">
      <w:pPr>
        <w:spacing w:line="360" w:lineRule="auto"/>
        <w:jc w:val="both"/>
        <w:rPr>
          <w:b/>
          <w:bCs/>
          <w:sz w:val="24"/>
          <w:szCs w:val="24"/>
          <w:lang w:val="en-IN"/>
        </w:rPr>
      </w:pPr>
    </w:p>
    <w:p w:rsidR="00641DE8" w:rsidRDefault="00641DE8" w:rsidP="00C62041">
      <w:pPr>
        <w:spacing w:line="360" w:lineRule="auto"/>
        <w:jc w:val="both"/>
        <w:rPr>
          <w:b/>
          <w:bCs/>
          <w:sz w:val="24"/>
          <w:szCs w:val="24"/>
          <w:lang w:val="en-IN"/>
        </w:rPr>
      </w:pPr>
    </w:p>
    <w:p w:rsidR="00C62041" w:rsidRPr="00C70272" w:rsidRDefault="00C62041" w:rsidP="00C62041">
      <w:pPr>
        <w:spacing w:line="360" w:lineRule="auto"/>
        <w:jc w:val="both"/>
        <w:rPr>
          <w:sz w:val="24"/>
          <w:szCs w:val="24"/>
          <w:lang w:val="en-IN"/>
        </w:rPr>
      </w:pPr>
      <w:r w:rsidRPr="00C70272">
        <w:rPr>
          <w:b/>
          <w:bCs/>
          <w:sz w:val="24"/>
          <w:szCs w:val="24"/>
          <w:lang w:val="en-IN"/>
        </w:rPr>
        <w:lastRenderedPageBreak/>
        <w:t xml:space="preserve">Software Configuration: </w:t>
      </w:r>
    </w:p>
    <w:p w:rsidR="00C62041" w:rsidRPr="00C62041" w:rsidRDefault="00C62041" w:rsidP="00C62041">
      <w:pPr>
        <w:spacing w:line="360" w:lineRule="auto"/>
        <w:jc w:val="both"/>
        <w:rPr>
          <w:sz w:val="23"/>
          <w:szCs w:val="23"/>
          <w:lang w:val="en-IN"/>
        </w:rPr>
      </w:pPr>
      <w:r w:rsidRPr="00C62041">
        <w:rPr>
          <w:sz w:val="23"/>
          <w:szCs w:val="23"/>
          <w:lang w:val="en-IN"/>
        </w:rPr>
        <w:t xml:space="preserve">A major element in building a system is the section of compatible software since the software in the market is experiencing in geometric progression. Selected software should be acceptable by the firm and one user as well as it should be feasible for the system. This document gives a detailed description of the software requirement specification. The study of requirement specification is focused specially on the functioning of the system. It </w:t>
      </w:r>
      <w:proofErr w:type="gramStart"/>
      <w:r w:rsidRPr="00C62041">
        <w:rPr>
          <w:sz w:val="23"/>
          <w:szCs w:val="23"/>
          <w:lang w:val="en-IN"/>
        </w:rPr>
        <w:t>allow</w:t>
      </w:r>
      <w:proofErr w:type="gramEnd"/>
      <w:r w:rsidRPr="00C62041">
        <w:rPr>
          <w:sz w:val="23"/>
          <w:szCs w:val="23"/>
          <w:lang w:val="en-IN"/>
        </w:rPr>
        <w:t xml:space="preserve"> the developer or analyst to understand the system, function to be carried out the performance level to be obtained and corresponding interfaces to be established. </w:t>
      </w:r>
    </w:p>
    <w:p w:rsidR="00C62041" w:rsidRPr="00C62041" w:rsidRDefault="00666C0B" w:rsidP="00C62041">
      <w:pPr>
        <w:spacing w:line="360" w:lineRule="auto"/>
        <w:jc w:val="both"/>
        <w:rPr>
          <w:sz w:val="23"/>
          <w:szCs w:val="23"/>
          <w:lang w:val="en-IN"/>
        </w:rPr>
      </w:pPr>
      <w:r>
        <w:rPr>
          <w:sz w:val="23"/>
          <w:szCs w:val="23"/>
          <w:lang w:val="en-IN"/>
        </w:rPr>
        <w:t xml:space="preserve">Operating system: Windows </w:t>
      </w:r>
      <w:r w:rsidR="00C62041" w:rsidRPr="00C62041">
        <w:rPr>
          <w:sz w:val="23"/>
          <w:szCs w:val="23"/>
          <w:lang w:val="en-IN"/>
        </w:rPr>
        <w:t>1</w:t>
      </w:r>
      <w:r>
        <w:rPr>
          <w:sz w:val="23"/>
          <w:szCs w:val="23"/>
          <w:lang w:val="en-IN"/>
        </w:rPr>
        <w:t>0</w:t>
      </w:r>
      <w:r w:rsidR="00C62041" w:rsidRPr="00C62041">
        <w:rPr>
          <w:sz w:val="23"/>
          <w:szCs w:val="23"/>
          <w:lang w:val="en-IN"/>
        </w:rPr>
        <w:t xml:space="preserve"> </w:t>
      </w:r>
    </w:p>
    <w:p w:rsidR="00C62041" w:rsidRPr="0026002A" w:rsidRDefault="00C62041" w:rsidP="00C62041">
      <w:pPr>
        <w:spacing w:line="360" w:lineRule="auto"/>
        <w:jc w:val="both"/>
        <w:rPr>
          <w:sz w:val="23"/>
          <w:szCs w:val="23"/>
          <w:lang w:val="en-IN"/>
        </w:rPr>
      </w:pPr>
      <w:r w:rsidRPr="00C62041">
        <w:rPr>
          <w:sz w:val="23"/>
          <w:szCs w:val="23"/>
          <w:lang w:val="en-IN"/>
        </w:rPr>
        <w:t xml:space="preserve">Client Side: </w:t>
      </w:r>
      <w:r w:rsidR="0026002A">
        <w:rPr>
          <w:sz w:val="23"/>
          <w:szCs w:val="23"/>
          <w:lang w:val="en-IN"/>
        </w:rPr>
        <w:t>HTML, CSS</w:t>
      </w:r>
      <w:r w:rsidR="00422C4F">
        <w:rPr>
          <w:sz w:val="23"/>
          <w:szCs w:val="23"/>
          <w:lang w:val="en-IN"/>
        </w:rPr>
        <w:t>, JavaS</w:t>
      </w:r>
      <w:r>
        <w:rPr>
          <w:sz w:val="23"/>
          <w:szCs w:val="23"/>
          <w:lang w:val="en-IN"/>
        </w:rPr>
        <w:t>cript</w:t>
      </w:r>
      <w:r w:rsidR="00422C4F">
        <w:rPr>
          <w:sz w:val="23"/>
          <w:szCs w:val="23"/>
          <w:lang w:val="en-IN"/>
        </w:rPr>
        <w:t>.</w:t>
      </w:r>
    </w:p>
    <w:p w:rsidR="008A6E68" w:rsidRDefault="008A6E68" w:rsidP="0026002A">
      <w:pPr>
        <w:pStyle w:val="Heading5"/>
        <w:numPr>
          <w:ilvl w:val="0"/>
          <w:numId w:val="0"/>
        </w:numPr>
        <w:spacing w:line="360" w:lineRule="auto"/>
        <w:rPr>
          <w:bCs w:val="0"/>
          <w:i w:val="0"/>
          <w:sz w:val="28"/>
          <w:szCs w:val="24"/>
        </w:rPr>
      </w:pPr>
    </w:p>
    <w:p w:rsidR="008A6E68" w:rsidRDefault="008A6E68" w:rsidP="0026002A">
      <w:pPr>
        <w:pStyle w:val="Heading5"/>
        <w:numPr>
          <w:ilvl w:val="0"/>
          <w:numId w:val="0"/>
        </w:numPr>
        <w:spacing w:line="360" w:lineRule="auto"/>
        <w:rPr>
          <w:bCs w:val="0"/>
          <w:i w:val="0"/>
          <w:sz w:val="28"/>
          <w:szCs w:val="24"/>
        </w:rPr>
      </w:pPr>
    </w:p>
    <w:p w:rsidR="008A6E68" w:rsidRDefault="008A6E68" w:rsidP="0026002A">
      <w:pPr>
        <w:pStyle w:val="Heading5"/>
        <w:numPr>
          <w:ilvl w:val="0"/>
          <w:numId w:val="0"/>
        </w:numPr>
        <w:spacing w:line="360" w:lineRule="auto"/>
        <w:rPr>
          <w:bCs w:val="0"/>
          <w:i w:val="0"/>
          <w:sz w:val="28"/>
          <w:szCs w:val="24"/>
        </w:rPr>
      </w:pPr>
    </w:p>
    <w:p w:rsidR="008A6E68" w:rsidRDefault="008A6E68" w:rsidP="0026002A">
      <w:pPr>
        <w:pStyle w:val="Heading5"/>
        <w:numPr>
          <w:ilvl w:val="0"/>
          <w:numId w:val="0"/>
        </w:numPr>
        <w:spacing w:line="360" w:lineRule="auto"/>
        <w:rPr>
          <w:bCs w:val="0"/>
          <w:i w:val="0"/>
          <w:sz w:val="28"/>
          <w:szCs w:val="24"/>
        </w:rPr>
      </w:pPr>
    </w:p>
    <w:p w:rsidR="008A6E68" w:rsidRDefault="008A6E68" w:rsidP="0026002A">
      <w:pPr>
        <w:pStyle w:val="Heading5"/>
        <w:numPr>
          <w:ilvl w:val="0"/>
          <w:numId w:val="0"/>
        </w:numPr>
        <w:spacing w:line="360" w:lineRule="auto"/>
        <w:rPr>
          <w:bCs w:val="0"/>
          <w:i w:val="0"/>
          <w:sz w:val="28"/>
          <w:szCs w:val="24"/>
        </w:rPr>
      </w:pPr>
    </w:p>
    <w:p w:rsidR="008A6E68" w:rsidRDefault="008A6E68" w:rsidP="0026002A">
      <w:pPr>
        <w:pStyle w:val="Heading5"/>
        <w:numPr>
          <w:ilvl w:val="0"/>
          <w:numId w:val="0"/>
        </w:numPr>
        <w:spacing w:line="360" w:lineRule="auto"/>
        <w:rPr>
          <w:bCs w:val="0"/>
          <w:i w:val="0"/>
          <w:sz w:val="28"/>
          <w:szCs w:val="24"/>
        </w:rPr>
      </w:pPr>
    </w:p>
    <w:p w:rsidR="008A6E68" w:rsidRDefault="008A6E68" w:rsidP="0026002A">
      <w:pPr>
        <w:pStyle w:val="Heading5"/>
        <w:numPr>
          <w:ilvl w:val="0"/>
          <w:numId w:val="0"/>
        </w:numPr>
        <w:spacing w:line="360" w:lineRule="auto"/>
        <w:rPr>
          <w:bCs w:val="0"/>
          <w:i w:val="0"/>
          <w:sz w:val="28"/>
          <w:szCs w:val="24"/>
        </w:rPr>
      </w:pPr>
    </w:p>
    <w:p w:rsidR="008A6E68" w:rsidRDefault="008A6E68" w:rsidP="0026002A">
      <w:pPr>
        <w:pStyle w:val="Heading5"/>
        <w:numPr>
          <w:ilvl w:val="0"/>
          <w:numId w:val="0"/>
        </w:numPr>
        <w:spacing w:line="360" w:lineRule="auto"/>
        <w:rPr>
          <w:bCs w:val="0"/>
          <w:i w:val="0"/>
          <w:sz w:val="28"/>
          <w:szCs w:val="24"/>
        </w:rPr>
      </w:pPr>
    </w:p>
    <w:p w:rsidR="008A6E68" w:rsidRDefault="008A6E68" w:rsidP="0026002A">
      <w:pPr>
        <w:pStyle w:val="Heading5"/>
        <w:numPr>
          <w:ilvl w:val="0"/>
          <w:numId w:val="0"/>
        </w:numPr>
        <w:spacing w:line="360" w:lineRule="auto"/>
        <w:rPr>
          <w:bCs w:val="0"/>
          <w:i w:val="0"/>
          <w:sz w:val="28"/>
          <w:szCs w:val="24"/>
        </w:rPr>
      </w:pPr>
    </w:p>
    <w:p w:rsidR="008A6E68" w:rsidRDefault="008A6E68" w:rsidP="0026002A">
      <w:pPr>
        <w:pStyle w:val="Heading5"/>
        <w:numPr>
          <w:ilvl w:val="0"/>
          <w:numId w:val="0"/>
        </w:numPr>
        <w:spacing w:line="360" w:lineRule="auto"/>
        <w:rPr>
          <w:bCs w:val="0"/>
          <w:i w:val="0"/>
          <w:sz w:val="28"/>
          <w:szCs w:val="24"/>
        </w:rPr>
      </w:pPr>
    </w:p>
    <w:p w:rsidR="008A6E68" w:rsidRDefault="008A6E68" w:rsidP="0026002A">
      <w:pPr>
        <w:pStyle w:val="Heading5"/>
        <w:numPr>
          <w:ilvl w:val="0"/>
          <w:numId w:val="0"/>
        </w:numPr>
        <w:spacing w:line="360" w:lineRule="auto"/>
        <w:rPr>
          <w:bCs w:val="0"/>
          <w:i w:val="0"/>
          <w:sz w:val="28"/>
          <w:szCs w:val="24"/>
        </w:rPr>
      </w:pPr>
    </w:p>
    <w:p w:rsidR="008A6E68" w:rsidRDefault="008A6E68" w:rsidP="0026002A">
      <w:pPr>
        <w:pStyle w:val="Heading5"/>
        <w:numPr>
          <w:ilvl w:val="0"/>
          <w:numId w:val="0"/>
        </w:numPr>
        <w:spacing w:line="360" w:lineRule="auto"/>
        <w:rPr>
          <w:bCs w:val="0"/>
          <w:i w:val="0"/>
          <w:sz w:val="28"/>
          <w:szCs w:val="24"/>
        </w:rPr>
      </w:pPr>
    </w:p>
    <w:p w:rsidR="008A6E68" w:rsidRDefault="008A6E68" w:rsidP="0026002A">
      <w:pPr>
        <w:pStyle w:val="Heading5"/>
        <w:numPr>
          <w:ilvl w:val="0"/>
          <w:numId w:val="0"/>
        </w:numPr>
        <w:spacing w:line="360" w:lineRule="auto"/>
        <w:rPr>
          <w:bCs w:val="0"/>
          <w:i w:val="0"/>
          <w:sz w:val="28"/>
          <w:szCs w:val="24"/>
        </w:rPr>
      </w:pPr>
    </w:p>
    <w:p w:rsidR="008A6E68" w:rsidRDefault="008A6E68" w:rsidP="0026002A">
      <w:pPr>
        <w:pStyle w:val="Heading5"/>
        <w:numPr>
          <w:ilvl w:val="0"/>
          <w:numId w:val="0"/>
        </w:numPr>
        <w:spacing w:line="360" w:lineRule="auto"/>
        <w:rPr>
          <w:bCs w:val="0"/>
          <w:i w:val="0"/>
          <w:sz w:val="28"/>
          <w:szCs w:val="24"/>
        </w:rPr>
      </w:pPr>
    </w:p>
    <w:p w:rsidR="00073714" w:rsidRPr="00C70272" w:rsidRDefault="00422C4F" w:rsidP="0026002A">
      <w:pPr>
        <w:pStyle w:val="Heading5"/>
        <w:numPr>
          <w:ilvl w:val="0"/>
          <w:numId w:val="0"/>
        </w:numPr>
        <w:spacing w:line="360" w:lineRule="auto"/>
        <w:rPr>
          <w:bCs w:val="0"/>
          <w:i w:val="0"/>
          <w:sz w:val="28"/>
          <w:szCs w:val="24"/>
        </w:rPr>
      </w:pPr>
      <w:r>
        <w:rPr>
          <w:bCs w:val="0"/>
          <w:i w:val="0"/>
          <w:sz w:val="28"/>
          <w:szCs w:val="24"/>
        </w:rPr>
        <w:lastRenderedPageBreak/>
        <w:t xml:space="preserve">2.2 </w:t>
      </w:r>
      <w:r w:rsidR="00073714" w:rsidRPr="00C70272">
        <w:rPr>
          <w:bCs w:val="0"/>
          <w:i w:val="0"/>
          <w:sz w:val="28"/>
          <w:szCs w:val="24"/>
        </w:rPr>
        <w:t>Preliminary Investigation</w:t>
      </w:r>
    </w:p>
    <w:p w:rsidR="00073714" w:rsidRPr="002B776C" w:rsidRDefault="00073714" w:rsidP="00A27CCA">
      <w:pPr>
        <w:pStyle w:val="BodyText"/>
        <w:spacing w:line="360" w:lineRule="auto"/>
        <w:jc w:val="both"/>
        <w:rPr>
          <w:b w:val="0"/>
          <w:bCs w:val="0"/>
          <w:color w:val="auto"/>
          <w:sz w:val="24"/>
        </w:rPr>
      </w:pPr>
      <w:r w:rsidRPr="002B776C">
        <w:rPr>
          <w:b w:val="0"/>
          <w:bCs w:val="0"/>
          <w:color w:val="auto"/>
          <w:sz w:val="24"/>
        </w:rPr>
        <w:t>After clearly defining the requirements of the firm during Requirement Analysis then next step is the Preliminary Investigation that is done to determine the feasibility of the System. The purpose of the Preliminary Investigation is to evaluate Project requests.</w:t>
      </w:r>
    </w:p>
    <w:p w:rsidR="00073714" w:rsidRPr="00D8469C" w:rsidRDefault="00073714" w:rsidP="00A27CCA">
      <w:pPr>
        <w:spacing w:line="360" w:lineRule="auto"/>
        <w:jc w:val="both"/>
        <w:rPr>
          <w:bCs/>
          <w:sz w:val="24"/>
          <w:szCs w:val="24"/>
        </w:rPr>
      </w:pPr>
      <w:r w:rsidRPr="00D8469C">
        <w:rPr>
          <w:bCs/>
          <w:sz w:val="24"/>
          <w:szCs w:val="24"/>
        </w:rPr>
        <w:t>The Data during Preliminary investigation was gathered through three Primary methods</w:t>
      </w:r>
    </w:p>
    <w:p w:rsidR="00073714" w:rsidRPr="00D8469C" w:rsidRDefault="00073714" w:rsidP="00D8469C">
      <w:pPr>
        <w:pStyle w:val="Heading6"/>
        <w:numPr>
          <w:ilvl w:val="0"/>
          <w:numId w:val="0"/>
        </w:numPr>
        <w:spacing w:line="360" w:lineRule="auto"/>
        <w:jc w:val="both"/>
        <w:rPr>
          <w:sz w:val="24"/>
          <w:szCs w:val="24"/>
        </w:rPr>
      </w:pPr>
      <w:r w:rsidRPr="00D8469C">
        <w:rPr>
          <w:sz w:val="24"/>
          <w:szCs w:val="24"/>
        </w:rPr>
        <w:t>Reviewing Organization documents -</w:t>
      </w:r>
    </w:p>
    <w:p w:rsidR="00073714" w:rsidRPr="002B776C" w:rsidRDefault="0026002A" w:rsidP="00A27CCA">
      <w:pPr>
        <w:spacing w:line="360" w:lineRule="auto"/>
        <w:jc w:val="both"/>
        <w:rPr>
          <w:sz w:val="24"/>
          <w:szCs w:val="24"/>
        </w:rPr>
      </w:pPr>
      <w:r>
        <w:rPr>
          <w:sz w:val="24"/>
          <w:szCs w:val="24"/>
        </w:rPr>
        <w:t xml:space="preserve"> </w:t>
      </w:r>
      <w:r w:rsidR="00073714" w:rsidRPr="002B776C">
        <w:rPr>
          <w:sz w:val="24"/>
          <w:szCs w:val="24"/>
        </w:rPr>
        <w:t>I reviewed the Organization Documents such as forms, records, Reports, Manuals, Transaction detail etc. These Documents clearly defined the important steps involved in the working of the Firm. I also had a talk with concerned Manager and other related People to get information about the Firm.</w:t>
      </w:r>
    </w:p>
    <w:p w:rsidR="00422C4F" w:rsidRDefault="00422C4F" w:rsidP="000C0246">
      <w:pPr>
        <w:pStyle w:val="Heading6"/>
        <w:numPr>
          <w:ilvl w:val="5"/>
          <w:numId w:val="3"/>
        </w:numPr>
        <w:spacing w:line="360" w:lineRule="auto"/>
        <w:jc w:val="both"/>
        <w:rPr>
          <w:sz w:val="24"/>
          <w:szCs w:val="24"/>
        </w:rPr>
      </w:pPr>
    </w:p>
    <w:p w:rsidR="00073714" w:rsidRPr="002B776C" w:rsidRDefault="00073714" w:rsidP="000C0246">
      <w:pPr>
        <w:pStyle w:val="Heading6"/>
        <w:numPr>
          <w:ilvl w:val="5"/>
          <w:numId w:val="3"/>
        </w:numPr>
        <w:spacing w:line="360" w:lineRule="auto"/>
        <w:jc w:val="both"/>
        <w:rPr>
          <w:sz w:val="24"/>
          <w:szCs w:val="24"/>
        </w:rPr>
      </w:pPr>
      <w:r w:rsidRPr="002B776C">
        <w:rPr>
          <w:sz w:val="24"/>
          <w:szCs w:val="24"/>
        </w:rPr>
        <w:t>On – Site Observation -</w:t>
      </w:r>
    </w:p>
    <w:p w:rsidR="00073714" w:rsidRPr="002B776C" w:rsidRDefault="0026002A" w:rsidP="00A27CCA">
      <w:pPr>
        <w:spacing w:line="360" w:lineRule="auto"/>
        <w:jc w:val="both"/>
        <w:rPr>
          <w:sz w:val="24"/>
          <w:szCs w:val="24"/>
        </w:rPr>
      </w:pPr>
      <w:r>
        <w:rPr>
          <w:sz w:val="24"/>
          <w:szCs w:val="24"/>
        </w:rPr>
        <w:t xml:space="preserve"> </w:t>
      </w:r>
      <w:r w:rsidR="00073714" w:rsidRPr="002B776C">
        <w:rPr>
          <w:sz w:val="24"/>
          <w:szCs w:val="24"/>
        </w:rPr>
        <w:t>I observed the activities of the system directly. One purpose of On-Site observation is to get as close as possible to the Real System. I closely observed the Firm’s Environment, Workload on the System and the Users, the method of Work and the facilities provided by the Firm to the customer. The Physical layout of the Current System, its location and the Workflow was also observed.</w:t>
      </w:r>
    </w:p>
    <w:p w:rsidR="0026002A" w:rsidRDefault="0026002A" w:rsidP="000C0246">
      <w:pPr>
        <w:pStyle w:val="Heading6"/>
        <w:numPr>
          <w:ilvl w:val="5"/>
          <w:numId w:val="3"/>
        </w:numPr>
        <w:spacing w:line="360" w:lineRule="auto"/>
        <w:jc w:val="both"/>
        <w:rPr>
          <w:sz w:val="24"/>
          <w:szCs w:val="24"/>
        </w:rPr>
      </w:pPr>
    </w:p>
    <w:p w:rsidR="0026002A" w:rsidRDefault="0026002A" w:rsidP="000C0246">
      <w:pPr>
        <w:pStyle w:val="Heading6"/>
        <w:numPr>
          <w:ilvl w:val="5"/>
          <w:numId w:val="3"/>
        </w:numPr>
        <w:spacing w:line="360" w:lineRule="auto"/>
        <w:jc w:val="both"/>
        <w:rPr>
          <w:sz w:val="24"/>
          <w:szCs w:val="24"/>
        </w:rPr>
      </w:pPr>
    </w:p>
    <w:p w:rsidR="00073714" w:rsidRPr="002B776C" w:rsidRDefault="00073714" w:rsidP="000C0246">
      <w:pPr>
        <w:pStyle w:val="Heading6"/>
        <w:numPr>
          <w:ilvl w:val="5"/>
          <w:numId w:val="3"/>
        </w:numPr>
        <w:spacing w:line="360" w:lineRule="auto"/>
        <w:jc w:val="both"/>
        <w:rPr>
          <w:sz w:val="24"/>
          <w:szCs w:val="24"/>
        </w:rPr>
      </w:pPr>
      <w:r w:rsidRPr="002B776C">
        <w:rPr>
          <w:sz w:val="24"/>
          <w:szCs w:val="24"/>
        </w:rPr>
        <w:t xml:space="preserve">Questionnaires – </w:t>
      </w:r>
    </w:p>
    <w:p w:rsidR="00073714" w:rsidRPr="002B776C" w:rsidRDefault="00073714" w:rsidP="00A27CCA">
      <w:pPr>
        <w:spacing w:line="360" w:lineRule="auto"/>
        <w:jc w:val="both"/>
        <w:rPr>
          <w:sz w:val="24"/>
          <w:szCs w:val="24"/>
        </w:rPr>
      </w:pPr>
      <w:r w:rsidRPr="002B776C">
        <w:rPr>
          <w:sz w:val="24"/>
          <w:szCs w:val="24"/>
        </w:rPr>
        <w:t>Questionnaires were prepared and the employees were asked to answer them. The Questions were in the form of Multiple-Choice Questions and Open-ended Questions. This helped in getting an overview of the current mode of working.</w:t>
      </w:r>
    </w:p>
    <w:p w:rsidR="00073714" w:rsidRPr="002B776C" w:rsidRDefault="00073714" w:rsidP="00A27CCA">
      <w:pPr>
        <w:spacing w:line="360" w:lineRule="auto"/>
        <w:jc w:val="both"/>
        <w:rPr>
          <w:sz w:val="24"/>
          <w:szCs w:val="24"/>
        </w:rPr>
      </w:pPr>
      <w:r w:rsidRPr="002B776C">
        <w:rPr>
          <w:sz w:val="24"/>
          <w:szCs w:val="24"/>
        </w:rPr>
        <w:t xml:space="preserve"> The Preliminary Investigation helped me in achieving the following –</w:t>
      </w:r>
    </w:p>
    <w:p w:rsidR="00073714" w:rsidRPr="002B776C" w:rsidRDefault="00073714" w:rsidP="000C0246">
      <w:pPr>
        <w:numPr>
          <w:ilvl w:val="0"/>
          <w:numId w:val="7"/>
        </w:numPr>
        <w:suppressAutoHyphens/>
        <w:spacing w:line="360" w:lineRule="auto"/>
        <w:jc w:val="both"/>
        <w:rPr>
          <w:sz w:val="24"/>
          <w:szCs w:val="24"/>
        </w:rPr>
      </w:pPr>
      <w:r w:rsidRPr="002B776C">
        <w:rPr>
          <w:sz w:val="24"/>
          <w:szCs w:val="24"/>
        </w:rPr>
        <w:t>To obtain a detailed description of all the Records under Processing.</w:t>
      </w:r>
    </w:p>
    <w:p w:rsidR="00073714" w:rsidRPr="002B776C" w:rsidRDefault="00073714" w:rsidP="000C0246">
      <w:pPr>
        <w:numPr>
          <w:ilvl w:val="0"/>
          <w:numId w:val="7"/>
        </w:numPr>
        <w:suppressAutoHyphens/>
        <w:spacing w:line="360" w:lineRule="auto"/>
        <w:jc w:val="both"/>
        <w:rPr>
          <w:sz w:val="24"/>
          <w:szCs w:val="24"/>
        </w:rPr>
      </w:pPr>
      <w:r w:rsidRPr="002B776C">
        <w:rPr>
          <w:sz w:val="24"/>
          <w:szCs w:val="24"/>
        </w:rPr>
        <w:t>To obt</w:t>
      </w:r>
      <w:r w:rsidR="00422C4F">
        <w:rPr>
          <w:sz w:val="24"/>
          <w:szCs w:val="24"/>
        </w:rPr>
        <w:t>ain a detailed description of st</w:t>
      </w:r>
      <w:r w:rsidRPr="002B776C">
        <w:rPr>
          <w:sz w:val="24"/>
          <w:szCs w:val="24"/>
        </w:rPr>
        <w:t>ored Data, their uses and inter-relationship between the data.</w:t>
      </w:r>
    </w:p>
    <w:p w:rsidR="00073714" w:rsidRPr="002B776C" w:rsidRDefault="00073714" w:rsidP="000C0246">
      <w:pPr>
        <w:pStyle w:val="BodyText"/>
        <w:numPr>
          <w:ilvl w:val="0"/>
          <w:numId w:val="7"/>
        </w:numPr>
        <w:spacing w:line="360" w:lineRule="auto"/>
        <w:jc w:val="both"/>
        <w:rPr>
          <w:b w:val="0"/>
          <w:bCs w:val="0"/>
          <w:color w:val="auto"/>
          <w:sz w:val="24"/>
        </w:rPr>
      </w:pPr>
      <w:r w:rsidRPr="002B776C">
        <w:rPr>
          <w:b w:val="0"/>
          <w:bCs w:val="0"/>
          <w:color w:val="auto"/>
          <w:sz w:val="24"/>
        </w:rPr>
        <w:t>To differentiate each function within the System and identify Output Data Elements, Input Data Elements and Processing steps.</w:t>
      </w:r>
    </w:p>
    <w:p w:rsidR="00073714" w:rsidRPr="002B776C" w:rsidRDefault="00073714" w:rsidP="000C0246">
      <w:pPr>
        <w:numPr>
          <w:ilvl w:val="0"/>
          <w:numId w:val="7"/>
        </w:numPr>
        <w:suppressAutoHyphens/>
        <w:spacing w:line="360" w:lineRule="auto"/>
        <w:jc w:val="both"/>
        <w:rPr>
          <w:sz w:val="24"/>
          <w:szCs w:val="24"/>
        </w:rPr>
      </w:pPr>
      <w:r w:rsidRPr="002B776C">
        <w:rPr>
          <w:sz w:val="24"/>
          <w:szCs w:val="24"/>
        </w:rPr>
        <w:lastRenderedPageBreak/>
        <w:t xml:space="preserve">To identify the system processes and other functions </w:t>
      </w:r>
      <w:proofErr w:type="gramStart"/>
      <w:r w:rsidRPr="002B776C">
        <w:rPr>
          <w:sz w:val="24"/>
          <w:szCs w:val="24"/>
        </w:rPr>
        <w:t>which could be automated.</w:t>
      </w:r>
      <w:proofErr w:type="gramEnd"/>
    </w:p>
    <w:p w:rsidR="004B0335" w:rsidRDefault="004B0335" w:rsidP="00A27CCA">
      <w:pPr>
        <w:tabs>
          <w:tab w:val="left" w:pos="6980"/>
        </w:tabs>
        <w:spacing w:line="360" w:lineRule="auto"/>
        <w:rPr>
          <w:b/>
          <w:bCs/>
          <w:sz w:val="24"/>
          <w:szCs w:val="24"/>
          <w:u w:val="single"/>
        </w:rPr>
      </w:pPr>
    </w:p>
    <w:p w:rsidR="00073714" w:rsidRPr="007123BB" w:rsidRDefault="00073714" w:rsidP="00A27CCA">
      <w:pPr>
        <w:tabs>
          <w:tab w:val="left" w:pos="6980"/>
        </w:tabs>
        <w:spacing w:line="360" w:lineRule="auto"/>
        <w:rPr>
          <w:b/>
          <w:bCs/>
          <w:sz w:val="24"/>
          <w:szCs w:val="24"/>
        </w:rPr>
      </w:pPr>
      <w:r w:rsidRPr="007123BB">
        <w:rPr>
          <w:b/>
          <w:bCs/>
          <w:sz w:val="24"/>
          <w:szCs w:val="24"/>
        </w:rPr>
        <w:t>Limitation of Existing System:</w:t>
      </w:r>
    </w:p>
    <w:p w:rsidR="00073714" w:rsidRPr="002B776C" w:rsidRDefault="00073714" w:rsidP="00A27CCA">
      <w:pPr>
        <w:tabs>
          <w:tab w:val="left" w:pos="6980"/>
        </w:tabs>
        <w:spacing w:line="360" w:lineRule="auto"/>
        <w:rPr>
          <w:bCs/>
          <w:sz w:val="24"/>
          <w:szCs w:val="24"/>
        </w:rPr>
      </w:pPr>
      <w:r w:rsidRPr="002B776C">
        <w:rPr>
          <w:bCs/>
          <w:sz w:val="24"/>
          <w:szCs w:val="24"/>
        </w:rPr>
        <w:t>The following are the limitation of the current working system:</w:t>
      </w:r>
    </w:p>
    <w:p w:rsidR="00073714" w:rsidRPr="002B776C" w:rsidRDefault="00073714" w:rsidP="000C0246">
      <w:pPr>
        <w:numPr>
          <w:ilvl w:val="0"/>
          <w:numId w:val="8"/>
        </w:numPr>
        <w:tabs>
          <w:tab w:val="left" w:pos="6980"/>
        </w:tabs>
        <w:suppressAutoHyphens/>
        <w:spacing w:line="360" w:lineRule="auto"/>
        <w:rPr>
          <w:sz w:val="24"/>
          <w:szCs w:val="24"/>
        </w:rPr>
      </w:pPr>
      <w:r w:rsidRPr="002B776C">
        <w:rPr>
          <w:sz w:val="24"/>
          <w:szCs w:val="24"/>
        </w:rPr>
        <w:t>Manual wo</w:t>
      </w:r>
      <w:r w:rsidR="004B0335">
        <w:rPr>
          <w:sz w:val="24"/>
          <w:szCs w:val="24"/>
        </w:rPr>
        <w:t>r</w:t>
      </w:r>
      <w:r w:rsidRPr="002B776C">
        <w:rPr>
          <w:sz w:val="24"/>
          <w:szCs w:val="24"/>
        </w:rPr>
        <w:t>k consumes time and energy.</w:t>
      </w:r>
    </w:p>
    <w:p w:rsidR="00073714" w:rsidRPr="002B776C" w:rsidRDefault="00073714" w:rsidP="000C0246">
      <w:pPr>
        <w:numPr>
          <w:ilvl w:val="0"/>
          <w:numId w:val="8"/>
        </w:numPr>
        <w:tabs>
          <w:tab w:val="left" w:pos="6980"/>
        </w:tabs>
        <w:suppressAutoHyphens/>
        <w:spacing w:line="360" w:lineRule="auto"/>
        <w:rPr>
          <w:bCs/>
          <w:sz w:val="24"/>
          <w:szCs w:val="24"/>
        </w:rPr>
      </w:pPr>
      <w:r w:rsidRPr="002B776C">
        <w:rPr>
          <w:bCs/>
          <w:sz w:val="24"/>
          <w:szCs w:val="24"/>
        </w:rPr>
        <w:t xml:space="preserve">Large Number of calculation and human errors </w:t>
      </w:r>
      <w:proofErr w:type="gramStart"/>
      <w:r w:rsidRPr="002B776C">
        <w:rPr>
          <w:bCs/>
          <w:sz w:val="24"/>
          <w:szCs w:val="24"/>
        </w:rPr>
        <w:t>are</w:t>
      </w:r>
      <w:proofErr w:type="gramEnd"/>
      <w:r w:rsidRPr="002B776C">
        <w:rPr>
          <w:bCs/>
          <w:sz w:val="24"/>
          <w:szCs w:val="24"/>
        </w:rPr>
        <w:t xml:space="preserve"> generated.</w:t>
      </w:r>
    </w:p>
    <w:p w:rsidR="00073714" w:rsidRPr="002B776C" w:rsidRDefault="00073714" w:rsidP="000C0246">
      <w:pPr>
        <w:numPr>
          <w:ilvl w:val="0"/>
          <w:numId w:val="8"/>
        </w:numPr>
        <w:tabs>
          <w:tab w:val="left" w:pos="6980"/>
        </w:tabs>
        <w:suppressAutoHyphens/>
        <w:spacing w:line="360" w:lineRule="auto"/>
        <w:rPr>
          <w:sz w:val="24"/>
          <w:szCs w:val="24"/>
        </w:rPr>
      </w:pPr>
      <w:r w:rsidRPr="002B776C">
        <w:rPr>
          <w:sz w:val="24"/>
          <w:szCs w:val="24"/>
        </w:rPr>
        <w:t>Scope of limited.</w:t>
      </w:r>
    </w:p>
    <w:p w:rsidR="00073714" w:rsidRPr="002B776C" w:rsidRDefault="00073714" w:rsidP="000C0246">
      <w:pPr>
        <w:numPr>
          <w:ilvl w:val="0"/>
          <w:numId w:val="8"/>
        </w:numPr>
        <w:tabs>
          <w:tab w:val="left" w:pos="6980"/>
        </w:tabs>
        <w:suppressAutoHyphens/>
        <w:spacing w:line="360" w:lineRule="auto"/>
        <w:rPr>
          <w:sz w:val="24"/>
          <w:szCs w:val="24"/>
        </w:rPr>
      </w:pPr>
      <w:r w:rsidRPr="002B776C">
        <w:rPr>
          <w:sz w:val="24"/>
          <w:szCs w:val="24"/>
        </w:rPr>
        <w:t>No protection of data.</w:t>
      </w:r>
    </w:p>
    <w:p w:rsidR="00073714" w:rsidRPr="002B776C" w:rsidRDefault="00073714" w:rsidP="00A27CCA">
      <w:pPr>
        <w:pStyle w:val="BodyText"/>
        <w:spacing w:line="360" w:lineRule="auto"/>
        <w:ind w:left="360"/>
        <w:jc w:val="both"/>
        <w:rPr>
          <w:b w:val="0"/>
          <w:bCs w:val="0"/>
          <w:color w:val="auto"/>
          <w:sz w:val="24"/>
        </w:rPr>
      </w:pPr>
      <w:r w:rsidRPr="002B776C">
        <w:rPr>
          <w:bCs w:val="0"/>
          <w:color w:val="auto"/>
          <w:sz w:val="24"/>
        </w:rPr>
        <w:t>5</w:t>
      </w:r>
      <w:r w:rsidRPr="002B776C">
        <w:rPr>
          <w:b w:val="0"/>
          <w:bCs w:val="0"/>
          <w:color w:val="auto"/>
          <w:sz w:val="24"/>
        </w:rPr>
        <w:t>.  More Stationery is required</w:t>
      </w:r>
    </w:p>
    <w:p w:rsidR="00073714" w:rsidRPr="002B776C" w:rsidRDefault="00073714" w:rsidP="00A27CCA">
      <w:pPr>
        <w:tabs>
          <w:tab w:val="left" w:pos="6980"/>
        </w:tabs>
        <w:spacing w:line="360" w:lineRule="auto"/>
        <w:rPr>
          <w:b/>
          <w:bCs/>
          <w:sz w:val="24"/>
          <w:szCs w:val="24"/>
          <w:u w:val="single"/>
        </w:rPr>
      </w:pPr>
    </w:p>
    <w:p w:rsidR="00073714" w:rsidRPr="007123BB" w:rsidRDefault="00073714" w:rsidP="00A27CCA">
      <w:pPr>
        <w:tabs>
          <w:tab w:val="left" w:pos="6980"/>
        </w:tabs>
        <w:spacing w:line="360" w:lineRule="auto"/>
        <w:rPr>
          <w:b/>
          <w:sz w:val="24"/>
          <w:szCs w:val="24"/>
        </w:rPr>
      </w:pPr>
      <w:r w:rsidRPr="007123BB">
        <w:rPr>
          <w:b/>
          <w:bCs/>
          <w:sz w:val="24"/>
          <w:szCs w:val="24"/>
        </w:rPr>
        <w:t>Proposed System Description</w:t>
      </w:r>
      <w:r w:rsidRPr="007123BB">
        <w:rPr>
          <w:b/>
          <w:sz w:val="24"/>
          <w:szCs w:val="24"/>
        </w:rPr>
        <w:t>:</w:t>
      </w:r>
    </w:p>
    <w:p w:rsidR="00073714" w:rsidRPr="002B776C" w:rsidRDefault="00073714" w:rsidP="00A27CCA">
      <w:pPr>
        <w:tabs>
          <w:tab w:val="left" w:pos="6980"/>
        </w:tabs>
        <w:spacing w:line="360" w:lineRule="auto"/>
        <w:rPr>
          <w:sz w:val="24"/>
          <w:szCs w:val="24"/>
        </w:rPr>
      </w:pPr>
      <w:r w:rsidRPr="002B776C">
        <w:rPr>
          <w:bCs/>
          <w:sz w:val="24"/>
          <w:szCs w:val="24"/>
        </w:rPr>
        <w:t>The following points describe the requirement for the new system</w:t>
      </w:r>
      <w:r w:rsidRPr="002B776C">
        <w:rPr>
          <w:sz w:val="24"/>
          <w:szCs w:val="24"/>
        </w:rPr>
        <w:t>:</w:t>
      </w:r>
    </w:p>
    <w:p w:rsidR="00073714" w:rsidRPr="002B776C" w:rsidRDefault="00073714" w:rsidP="007123BB">
      <w:pPr>
        <w:tabs>
          <w:tab w:val="left" w:pos="6980"/>
        </w:tabs>
        <w:suppressAutoHyphens/>
        <w:spacing w:line="360" w:lineRule="auto"/>
        <w:ind w:left="440"/>
        <w:rPr>
          <w:sz w:val="24"/>
          <w:szCs w:val="24"/>
        </w:rPr>
      </w:pPr>
      <w:r w:rsidRPr="002B776C">
        <w:rPr>
          <w:sz w:val="24"/>
          <w:szCs w:val="24"/>
        </w:rPr>
        <w:t>The working of the system will be fully Automated and online.</w:t>
      </w:r>
    </w:p>
    <w:p w:rsidR="00073714" w:rsidRPr="002B776C" w:rsidRDefault="00073714" w:rsidP="007123BB">
      <w:pPr>
        <w:tabs>
          <w:tab w:val="left" w:pos="6980"/>
        </w:tabs>
        <w:suppressAutoHyphens/>
        <w:spacing w:line="360" w:lineRule="auto"/>
        <w:ind w:left="440"/>
        <w:rPr>
          <w:sz w:val="24"/>
          <w:szCs w:val="24"/>
        </w:rPr>
      </w:pPr>
      <w:r w:rsidRPr="002B776C">
        <w:rPr>
          <w:sz w:val="24"/>
          <w:szCs w:val="24"/>
        </w:rPr>
        <w:t>System should provide concrete security features by assigning login password, so that only the authorized person should access the software.</w:t>
      </w:r>
    </w:p>
    <w:p w:rsidR="00073714" w:rsidRPr="002B776C" w:rsidRDefault="00073714" w:rsidP="007123BB">
      <w:pPr>
        <w:tabs>
          <w:tab w:val="left" w:pos="6980"/>
        </w:tabs>
        <w:suppressAutoHyphens/>
        <w:spacing w:line="360" w:lineRule="auto"/>
        <w:ind w:left="440"/>
        <w:rPr>
          <w:sz w:val="24"/>
          <w:szCs w:val="24"/>
        </w:rPr>
      </w:pPr>
      <w:r w:rsidRPr="002B776C">
        <w:rPr>
          <w:sz w:val="24"/>
          <w:szCs w:val="24"/>
        </w:rPr>
        <w:t>Various types of reports associated with different modules should be generated.</w:t>
      </w:r>
    </w:p>
    <w:p w:rsidR="00073714" w:rsidRPr="002B776C" w:rsidRDefault="00073714" w:rsidP="007123BB">
      <w:pPr>
        <w:tabs>
          <w:tab w:val="left" w:pos="6980"/>
        </w:tabs>
        <w:suppressAutoHyphens/>
        <w:spacing w:line="360" w:lineRule="auto"/>
        <w:ind w:left="440"/>
        <w:rPr>
          <w:sz w:val="24"/>
          <w:szCs w:val="24"/>
        </w:rPr>
      </w:pPr>
      <w:r w:rsidRPr="002B776C">
        <w:rPr>
          <w:sz w:val="24"/>
          <w:szCs w:val="24"/>
        </w:rPr>
        <w:t>The system should have daily backup and restore facility to allow complete protection of data.</w:t>
      </w:r>
    </w:p>
    <w:p w:rsidR="007123BB" w:rsidRPr="007123BB" w:rsidRDefault="00073714" w:rsidP="007123BB">
      <w:pPr>
        <w:tabs>
          <w:tab w:val="left" w:pos="6980"/>
        </w:tabs>
        <w:suppressAutoHyphens/>
        <w:spacing w:line="360" w:lineRule="auto"/>
        <w:ind w:left="440"/>
        <w:rPr>
          <w:b/>
          <w:sz w:val="28"/>
          <w:szCs w:val="24"/>
        </w:rPr>
      </w:pPr>
      <w:r w:rsidRPr="002B776C">
        <w:rPr>
          <w:sz w:val="24"/>
          <w:szCs w:val="24"/>
        </w:rPr>
        <w:t>System should be able to handle extremely large volumes of data.</w:t>
      </w:r>
    </w:p>
    <w:p w:rsidR="007123BB" w:rsidRPr="007123BB" w:rsidRDefault="00A03F5A" w:rsidP="007123BB">
      <w:pPr>
        <w:pageBreakBefore/>
        <w:tabs>
          <w:tab w:val="left" w:pos="6980"/>
        </w:tabs>
        <w:suppressAutoHyphens/>
        <w:spacing w:line="360" w:lineRule="auto"/>
        <w:ind w:left="80"/>
        <w:rPr>
          <w:b/>
          <w:sz w:val="28"/>
          <w:szCs w:val="24"/>
        </w:rPr>
      </w:pPr>
      <w:r>
        <w:rPr>
          <w:b/>
          <w:sz w:val="28"/>
          <w:szCs w:val="24"/>
        </w:rPr>
        <w:lastRenderedPageBreak/>
        <w:t xml:space="preserve">2.3 </w:t>
      </w:r>
      <w:r w:rsidR="004163C9">
        <w:rPr>
          <w:b/>
          <w:sz w:val="28"/>
          <w:szCs w:val="24"/>
        </w:rPr>
        <w:t>Feasibility Study</w:t>
      </w:r>
    </w:p>
    <w:p w:rsidR="00073714" w:rsidRPr="002B776C" w:rsidRDefault="00A03F5A" w:rsidP="00A27CCA">
      <w:pPr>
        <w:pStyle w:val="BodyText3"/>
        <w:spacing w:line="360" w:lineRule="auto"/>
        <w:jc w:val="both"/>
        <w:rPr>
          <w:sz w:val="24"/>
          <w:szCs w:val="24"/>
        </w:rPr>
      </w:pPr>
      <w:r>
        <w:rPr>
          <w:sz w:val="24"/>
          <w:szCs w:val="24"/>
        </w:rPr>
        <w:t>F</w:t>
      </w:r>
      <w:r w:rsidR="00073714" w:rsidRPr="002B776C">
        <w:rPr>
          <w:sz w:val="24"/>
          <w:szCs w:val="24"/>
        </w:rPr>
        <w:t xml:space="preserve">easibility of a project is being analyzed with in some framework. The most important factor is that if a project is feasible &amp; desirable then it include in the schedule of the management </w:t>
      </w:r>
      <w:r>
        <w:rPr>
          <w:sz w:val="24"/>
          <w:szCs w:val="24"/>
        </w:rPr>
        <w:t>that if the clearance should be give</w:t>
      </w:r>
      <w:r w:rsidR="0026002A">
        <w:rPr>
          <w:sz w:val="24"/>
          <w:szCs w:val="24"/>
        </w:rPr>
        <w:t xml:space="preserve"> </w:t>
      </w:r>
      <w:r w:rsidR="00073714" w:rsidRPr="002B776C">
        <w:rPr>
          <w:sz w:val="24"/>
          <w:szCs w:val="24"/>
        </w:rPr>
        <w:t>to it or not. Normally the assessment of feasibility depends upon some main factors like Technical, Economical and Operational.</w:t>
      </w:r>
    </w:p>
    <w:p w:rsidR="00073714" w:rsidRPr="002B776C" w:rsidRDefault="00073714" w:rsidP="00A27CCA">
      <w:pPr>
        <w:spacing w:line="360" w:lineRule="auto"/>
        <w:rPr>
          <w:sz w:val="24"/>
          <w:szCs w:val="24"/>
        </w:rPr>
      </w:pPr>
      <w:r w:rsidRPr="002B776C">
        <w:rPr>
          <w:sz w:val="24"/>
          <w:szCs w:val="24"/>
        </w:rPr>
        <w:t>The assessment of the “Database Management System” has the following facts.</w:t>
      </w:r>
    </w:p>
    <w:p w:rsidR="004163C9" w:rsidRDefault="004163C9" w:rsidP="00A27CCA">
      <w:pPr>
        <w:spacing w:line="360" w:lineRule="auto"/>
        <w:rPr>
          <w:b/>
          <w:bCs/>
          <w:sz w:val="24"/>
          <w:szCs w:val="24"/>
        </w:rPr>
      </w:pPr>
    </w:p>
    <w:p w:rsidR="00073714" w:rsidRPr="002B776C" w:rsidRDefault="00A03F5A" w:rsidP="00A27CCA">
      <w:pPr>
        <w:spacing w:line="360" w:lineRule="auto"/>
        <w:rPr>
          <w:b/>
          <w:bCs/>
          <w:sz w:val="24"/>
          <w:szCs w:val="24"/>
        </w:rPr>
      </w:pPr>
      <w:r>
        <w:rPr>
          <w:b/>
          <w:bCs/>
          <w:sz w:val="24"/>
          <w:szCs w:val="24"/>
        </w:rPr>
        <w:t xml:space="preserve">2.3.1 </w:t>
      </w:r>
      <w:r w:rsidR="00073714" w:rsidRPr="002B776C">
        <w:rPr>
          <w:b/>
          <w:bCs/>
          <w:sz w:val="24"/>
          <w:szCs w:val="24"/>
        </w:rPr>
        <w:t>Operational Feasibility:</w:t>
      </w:r>
    </w:p>
    <w:p w:rsidR="00073714" w:rsidRPr="002B776C" w:rsidRDefault="00073714" w:rsidP="000C0246">
      <w:pPr>
        <w:numPr>
          <w:ilvl w:val="2"/>
          <w:numId w:val="8"/>
        </w:numPr>
        <w:tabs>
          <w:tab w:val="left" w:pos="360"/>
        </w:tabs>
        <w:suppressAutoHyphens/>
        <w:spacing w:line="360" w:lineRule="auto"/>
        <w:ind w:left="180" w:firstLine="0"/>
        <w:jc w:val="both"/>
        <w:rPr>
          <w:sz w:val="24"/>
          <w:szCs w:val="24"/>
        </w:rPr>
      </w:pPr>
      <w:r w:rsidRPr="002B776C">
        <w:rPr>
          <w:sz w:val="24"/>
          <w:szCs w:val="24"/>
        </w:rPr>
        <w:t>It seems that management is very much interested in the new system.</w:t>
      </w:r>
    </w:p>
    <w:p w:rsidR="00073714" w:rsidRPr="002B776C" w:rsidRDefault="00073714" w:rsidP="000C0246">
      <w:pPr>
        <w:numPr>
          <w:ilvl w:val="2"/>
          <w:numId w:val="8"/>
        </w:numPr>
        <w:tabs>
          <w:tab w:val="left" w:pos="360"/>
        </w:tabs>
        <w:suppressAutoHyphens/>
        <w:spacing w:line="360" w:lineRule="auto"/>
        <w:ind w:left="180" w:firstLine="0"/>
        <w:jc w:val="both"/>
        <w:rPr>
          <w:sz w:val="24"/>
          <w:szCs w:val="24"/>
        </w:rPr>
      </w:pPr>
      <w:r w:rsidRPr="002B776C">
        <w:rPr>
          <w:sz w:val="24"/>
          <w:szCs w:val="24"/>
        </w:rPr>
        <w:t xml:space="preserve">The management &amp; the user of the system are normally the same so there is no         </w:t>
      </w:r>
      <w:r w:rsidR="003C2A65">
        <w:rPr>
          <w:sz w:val="24"/>
          <w:szCs w:val="24"/>
        </w:rPr>
        <w:t xml:space="preserve">                   </w:t>
      </w:r>
      <w:r w:rsidRPr="002B776C">
        <w:rPr>
          <w:sz w:val="24"/>
          <w:szCs w:val="24"/>
        </w:rPr>
        <w:t xml:space="preserve">problem </w:t>
      </w:r>
      <w:proofErr w:type="gramStart"/>
      <w:r w:rsidRPr="002B776C">
        <w:rPr>
          <w:sz w:val="24"/>
          <w:szCs w:val="24"/>
        </w:rPr>
        <w:t xml:space="preserve">about </w:t>
      </w:r>
      <w:r w:rsidR="003C2A65">
        <w:rPr>
          <w:sz w:val="24"/>
          <w:szCs w:val="24"/>
        </w:rPr>
        <w:t xml:space="preserve"> </w:t>
      </w:r>
      <w:r w:rsidRPr="002B776C">
        <w:rPr>
          <w:sz w:val="24"/>
          <w:szCs w:val="24"/>
        </w:rPr>
        <w:t>confliction</w:t>
      </w:r>
      <w:proofErr w:type="gramEnd"/>
      <w:r w:rsidRPr="002B776C">
        <w:rPr>
          <w:sz w:val="24"/>
          <w:szCs w:val="24"/>
        </w:rPr>
        <w:t xml:space="preserve"> the management &amp; users.</w:t>
      </w:r>
    </w:p>
    <w:p w:rsidR="00073714" w:rsidRPr="002B776C" w:rsidRDefault="00073714" w:rsidP="000C0246">
      <w:pPr>
        <w:numPr>
          <w:ilvl w:val="2"/>
          <w:numId w:val="8"/>
        </w:numPr>
        <w:tabs>
          <w:tab w:val="left" w:pos="360"/>
        </w:tabs>
        <w:suppressAutoHyphens/>
        <w:spacing w:line="360" w:lineRule="auto"/>
        <w:ind w:left="180" w:firstLine="0"/>
        <w:jc w:val="both"/>
        <w:rPr>
          <w:sz w:val="24"/>
          <w:szCs w:val="24"/>
        </w:rPr>
      </w:pPr>
      <w:r w:rsidRPr="002B776C">
        <w:rPr>
          <w:sz w:val="24"/>
          <w:szCs w:val="24"/>
        </w:rPr>
        <w:t>Since all the work is going manually that is why there is no liking for the old system.</w:t>
      </w:r>
    </w:p>
    <w:p w:rsidR="00073714" w:rsidRPr="002B776C" w:rsidRDefault="00073714" w:rsidP="000C0246">
      <w:pPr>
        <w:numPr>
          <w:ilvl w:val="2"/>
          <w:numId w:val="8"/>
        </w:numPr>
        <w:tabs>
          <w:tab w:val="left" w:pos="360"/>
        </w:tabs>
        <w:suppressAutoHyphens/>
        <w:spacing w:line="360" w:lineRule="auto"/>
        <w:ind w:left="180" w:firstLine="0"/>
        <w:jc w:val="both"/>
        <w:rPr>
          <w:sz w:val="24"/>
          <w:szCs w:val="24"/>
        </w:rPr>
      </w:pPr>
      <w:r w:rsidRPr="002B776C">
        <w:rPr>
          <w:sz w:val="24"/>
          <w:szCs w:val="24"/>
        </w:rPr>
        <w:t>The user and management both are ready to accept the new system, so they both show keen interest in giving the facts.</w:t>
      </w:r>
    </w:p>
    <w:p w:rsidR="00073714" w:rsidRPr="002B776C" w:rsidRDefault="00A03F5A" w:rsidP="00A27CCA">
      <w:pPr>
        <w:spacing w:line="360" w:lineRule="auto"/>
        <w:rPr>
          <w:b/>
          <w:bCs/>
          <w:sz w:val="24"/>
          <w:szCs w:val="24"/>
        </w:rPr>
      </w:pPr>
      <w:r>
        <w:rPr>
          <w:b/>
          <w:bCs/>
          <w:sz w:val="24"/>
          <w:szCs w:val="24"/>
        </w:rPr>
        <w:t xml:space="preserve">2.3.2 </w:t>
      </w:r>
      <w:r w:rsidR="00073714" w:rsidRPr="002B776C">
        <w:rPr>
          <w:b/>
          <w:bCs/>
          <w:sz w:val="24"/>
          <w:szCs w:val="24"/>
        </w:rPr>
        <w:t>Technical Feasibility:</w:t>
      </w:r>
    </w:p>
    <w:p w:rsidR="00073714" w:rsidRPr="002B776C" w:rsidRDefault="00073714" w:rsidP="00A27CCA">
      <w:pPr>
        <w:pStyle w:val="BodyTextIndent2"/>
        <w:spacing w:line="360" w:lineRule="auto"/>
        <w:jc w:val="both"/>
      </w:pPr>
      <w:r w:rsidRPr="002B776C">
        <w:t>The technology seems sufficient to run the new system. The data holding facility is also seems sufficient because there is not enough transaction and it can be managed easily. It is also analyzed the hardware technology can be expanded if the data increases.</w:t>
      </w:r>
    </w:p>
    <w:p w:rsidR="00073714" w:rsidRPr="002B776C" w:rsidRDefault="00A03F5A" w:rsidP="00A27CCA">
      <w:pPr>
        <w:spacing w:line="360" w:lineRule="auto"/>
        <w:rPr>
          <w:b/>
          <w:bCs/>
          <w:sz w:val="24"/>
          <w:szCs w:val="24"/>
        </w:rPr>
      </w:pPr>
      <w:r>
        <w:rPr>
          <w:b/>
          <w:bCs/>
          <w:sz w:val="24"/>
          <w:szCs w:val="24"/>
        </w:rPr>
        <w:t xml:space="preserve">2.3.3 </w:t>
      </w:r>
      <w:r w:rsidR="00073714" w:rsidRPr="002B776C">
        <w:rPr>
          <w:b/>
          <w:bCs/>
          <w:sz w:val="24"/>
          <w:szCs w:val="24"/>
        </w:rPr>
        <w:t>Economical Feasibility:</w:t>
      </w:r>
    </w:p>
    <w:p w:rsidR="00073714" w:rsidRPr="002B776C" w:rsidRDefault="00073714" w:rsidP="00A27CCA">
      <w:pPr>
        <w:spacing w:line="360" w:lineRule="auto"/>
        <w:jc w:val="both"/>
        <w:rPr>
          <w:sz w:val="24"/>
          <w:szCs w:val="24"/>
        </w:rPr>
      </w:pPr>
      <w:r w:rsidRPr="002B776C">
        <w:rPr>
          <w:sz w:val="24"/>
          <w:szCs w:val="24"/>
        </w:rPr>
        <w:t>It is analyzed that it will benefit the company in terms of time saving as well as cost. It is also analyzed that cost of full system investigation is not much as it is not very much complex system.</w:t>
      </w:r>
    </w:p>
    <w:p w:rsidR="00073714" w:rsidRPr="002B776C" w:rsidRDefault="004163C9" w:rsidP="00A27CCA">
      <w:pPr>
        <w:pageBreakBefore/>
        <w:tabs>
          <w:tab w:val="left" w:pos="6980"/>
        </w:tabs>
        <w:spacing w:line="360" w:lineRule="auto"/>
        <w:rPr>
          <w:sz w:val="24"/>
          <w:szCs w:val="24"/>
        </w:rPr>
      </w:pPr>
      <w:r w:rsidRPr="004163C9">
        <w:rPr>
          <w:b/>
          <w:bCs/>
          <w:sz w:val="32"/>
          <w:szCs w:val="24"/>
        </w:rPr>
        <w:lastRenderedPageBreak/>
        <w:t xml:space="preserve">3 </w:t>
      </w:r>
      <w:r w:rsidR="00073714" w:rsidRPr="004163C9">
        <w:rPr>
          <w:b/>
          <w:bCs/>
          <w:sz w:val="32"/>
          <w:szCs w:val="24"/>
          <w:u w:val="single"/>
        </w:rPr>
        <w:t>Software Engineering Paradigms</w:t>
      </w:r>
    </w:p>
    <w:p w:rsidR="004B0335" w:rsidRDefault="004B0335" w:rsidP="00A27CCA">
      <w:pPr>
        <w:spacing w:line="360" w:lineRule="auto"/>
        <w:ind w:left="120"/>
        <w:rPr>
          <w:b/>
          <w:bCs/>
          <w:sz w:val="24"/>
          <w:szCs w:val="24"/>
        </w:rPr>
      </w:pPr>
    </w:p>
    <w:p w:rsidR="00073714" w:rsidRPr="002B776C" w:rsidRDefault="00073714" w:rsidP="00A27CCA">
      <w:pPr>
        <w:spacing w:line="360" w:lineRule="auto"/>
        <w:ind w:left="120"/>
        <w:rPr>
          <w:b/>
          <w:bCs/>
          <w:sz w:val="24"/>
          <w:szCs w:val="24"/>
        </w:rPr>
      </w:pPr>
      <w:r w:rsidRPr="002B776C">
        <w:rPr>
          <w:b/>
          <w:bCs/>
          <w:sz w:val="24"/>
          <w:szCs w:val="24"/>
        </w:rPr>
        <w:t xml:space="preserve">Software Process Models </w:t>
      </w:r>
    </w:p>
    <w:p w:rsidR="00073714" w:rsidRPr="002B776C" w:rsidRDefault="00073714" w:rsidP="00A27CCA">
      <w:pPr>
        <w:spacing w:line="360" w:lineRule="auto"/>
        <w:ind w:left="120"/>
        <w:jc w:val="both"/>
        <w:rPr>
          <w:sz w:val="24"/>
          <w:szCs w:val="24"/>
        </w:rPr>
      </w:pPr>
      <w:r w:rsidRPr="002B776C">
        <w:rPr>
          <w:sz w:val="24"/>
          <w:szCs w:val="24"/>
        </w:rPr>
        <w:t xml:space="preserve">To solve actual </w:t>
      </w:r>
      <w:r w:rsidR="00A03F5A">
        <w:rPr>
          <w:sz w:val="24"/>
          <w:szCs w:val="24"/>
        </w:rPr>
        <w:t xml:space="preserve">problems in an industry setting, a software </w:t>
      </w:r>
      <w:r w:rsidRPr="002B776C">
        <w:rPr>
          <w:sz w:val="24"/>
          <w:szCs w:val="24"/>
        </w:rPr>
        <w:t>engineer or a team of engineers must incorporate a development strategy that encompasses</w:t>
      </w:r>
      <w:r w:rsidR="00A03F5A">
        <w:rPr>
          <w:sz w:val="24"/>
          <w:szCs w:val="24"/>
        </w:rPr>
        <w:t xml:space="preserve"> the process, </w:t>
      </w:r>
      <w:r w:rsidRPr="002B776C">
        <w:rPr>
          <w:sz w:val="24"/>
          <w:szCs w:val="24"/>
        </w:rPr>
        <w:t>method and tools.</w:t>
      </w:r>
    </w:p>
    <w:p w:rsidR="00073714" w:rsidRPr="002B776C" w:rsidRDefault="00073714" w:rsidP="00A27CCA">
      <w:pPr>
        <w:spacing w:line="360" w:lineRule="auto"/>
        <w:ind w:left="120"/>
        <w:jc w:val="both"/>
        <w:rPr>
          <w:sz w:val="24"/>
          <w:szCs w:val="24"/>
        </w:rPr>
      </w:pPr>
      <w:r w:rsidRPr="002B776C">
        <w:rPr>
          <w:sz w:val="24"/>
          <w:szCs w:val="24"/>
        </w:rPr>
        <w:t xml:space="preserve">A process </w:t>
      </w:r>
      <w:r w:rsidR="00A03F5A">
        <w:rPr>
          <w:sz w:val="24"/>
          <w:szCs w:val="24"/>
        </w:rPr>
        <w:t xml:space="preserve">model for software engineering is chosen based </w:t>
      </w:r>
      <w:r w:rsidRPr="002B776C">
        <w:rPr>
          <w:sz w:val="24"/>
          <w:szCs w:val="24"/>
        </w:rPr>
        <w:t>on the nature</w:t>
      </w:r>
      <w:r w:rsidR="00A03F5A">
        <w:rPr>
          <w:sz w:val="24"/>
          <w:szCs w:val="24"/>
        </w:rPr>
        <w:t xml:space="preserve"> of the project and application</w:t>
      </w:r>
      <w:r w:rsidRPr="002B776C">
        <w:rPr>
          <w:sz w:val="24"/>
          <w:szCs w:val="24"/>
        </w:rPr>
        <w:t>, t</w:t>
      </w:r>
      <w:r w:rsidR="00A03F5A">
        <w:rPr>
          <w:sz w:val="24"/>
          <w:szCs w:val="24"/>
        </w:rPr>
        <w:t>he methods and tools to be used</w:t>
      </w:r>
      <w:r w:rsidRPr="002B776C">
        <w:rPr>
          <w:sz w:val="24"/>
          <w:szCs w:val="24"/>
        </w:rPr>
        <w:t>, and the control and deliverables that are required.</w:t>
      </w:r>
    </w:p>
    <w:p w:rsidR="00073714" w:rsidRPr="002B776C" w:rsidRDefault="00073714" w:rsidP="00A27CCA">
      <w:pPr>
        <w:spacing w:line="360" w:lineRule="auto"/>
        <w:ind w:left="120"/>
        <w:jc w:val="both"/>
        <w:rPr>
          <w:sz w:val="24"/>
          <w:szCs w:val="24"/>
        </w:rPr>
      </w:pPr>
      <w:r w:rsidRPr="002B776C">
        <w:rPr>
          <w:sz w:val="24"/>
          <w:szCs w:val="24"/>
        </w:rPr>
        <w:t>Among the various available Software P</w:t>
      </w:r>
      <w:r w:rsidR="00A03F5A">
        <w:rPr>
          <w:sz w:val="24"/>
          <w:szCs w:val="24"/>
        </w:rPr>
        <w:t>rocess Models (Waterfall models</w:t>
      </w:r>
      <w:r w:rsidRPr="002B776C">
        <w:rPr>
          <w:sz w:val="24"/>
          <w:szCs w:val="24"/>
        </w:rPr>
        <w:t>, spir</w:t>
      </w:r>
      <w:r w:rsidR="003C2A65">
        <w:rPr>
          <w:sz w:val="24"/>
          <w:szCs w:val="24"/>
        </w:rPr>
        <w:t xml:space="preserve">al model </w:t>
      </w:r>
      <w:r w:rsidR="00A03F5A">
        <w:rPr>
          <w:sz w:val="24"/>
          <w:szCs w:val="24"/>
        </w:rPr>
        <w:t>Prototyping model, etc</w:t>
      </w:r>
      <w:r w:rsidRPr="002B776C">
        <w:rPr>
          <w:sz w:val="24"/>
          <w:szCs w:val="24"/>
        </w:rPr>
        <w:t xml:space="preserve">) the </w:t>
      </w:r>
      <w:r w:rsidR="00A03F5A">
        <w:rPr>
          <w:sz w:val="24"/>
          <w:szCs w:val="24"/>
        </w:rPr>
        <w:t>best suited for this project is the Prototyping Model</w:t>
      </w:r>
      <w:r w:rsidRPr="002B776C">
        <w:rPr>
          <w:sz w:val="24"/>
          <w:szCs w:val="24"/>
        </w:rPr>
        <w:t>.</w:t>
      </w:r>
    </w:p>
    <w:p w:rsidR="00073714" w:rsidRPr="002B776C" w:rsidRDefault="00A03F5A" w:rsidP="003C2A65">
      <w:pPr>
        <w:pStyle w:val="BodyText"/>
        <w:spacing w:line="360" w:lineRule="auto"/>
        <w:jc w:val="both"/>
        <w:rPr>
          <w:b w:val="0"/>
          <w:bCs w:val="0"/>
          <w:color w:val="auto"/>
          <w:sz w:val="24"/>
        </w:rPr>
      </w:pPr>
      <w:r>
        <w:rPr>
          <w:b w:val="0"/>
          <w:bCs w:val="0"/>
          <w:color w:val="auto"/>
          <w:sz w:val="24"/>
        </w:rPr>
        <w:t>To develop the system Proto Type Modal</w:t>
      </w:r>
      <w:r w:rsidR="00073714" w:rsidRPr="002B776C">
        <w:rPr>
          <w:b w:val="0"/>
          <w:bCs w:val="0"/>
          <w:color w:val="auto"/>
          <w:sz w:val="24"/>
        </w:rPr>
        <w:t xml:space="preserve"> is applied</w:t>
      </w:r>
      <w:r>
        <w:rPr>
          <w:b w:val="0"/>
          <w:bCs w:val="0"/>
          <w:color w:val="auto"/>
          <w:sz w:val="24"/>
        </w:rPr>
        <w:t xml:space="preserve"> as the company wanted to see </w:t>
      </w:r>
      <w:r w:rsidR="00073714" w:rsidRPr="002B776C">
        <w:rPr>
          <w:b w:val="0"/>
          <w:bCs w:val="0"/>
          <w:color w:val="auto"/>
          <w:sz w:val="24"/>
        </w:rPr>
        <w:t>the software development process and appearance of t</w:t>
      </w:r>
      <w:r>
        <w:rPr>
          <w:b w:val="0"/>
          <w:bCs w:val="0"/>
          <w:color w:val="auto"/>
          <w:sz w:val="24"/>
        </w:rPr>
        <w:t>he software so that the idea of</w:t>
      </w:r>
      <w:r w:rsidR="00073714" w:rsidRPr="002B776C">
        <w:rPr>
          <w:b w:val="0"/>
          <w:bCs w:val="0"/>
          <w:color w:val="auto"/>
          <w:sz w:val="24"/>
        </w:rPr>
        <w:t xml:space="preserve"> the functionally of the system can be understood.  The software developed in three phases in first phase the dry proto type is developed in which after the analysis the screens are designed and no validation are performed and also no database functionality is incorporated.  After the demonstration of dry proto type suggestions from the client are noted and the development process is moved to the second phase i.e. wet prototype the actual designed is incorporated, validations are performed and the software is submitted to the user for acceptance and testing and then after final submission of the software is produced with user manual.  </w:t>
      </w:r>
    </w:p>
    <w:p w:rsidR="004163C9" w:rsidRDefault="004163C9" w:rsidP="00A27CCA">
      <w:pPr>
        <w:spacing w:line="360" w:lineRule="auto"/>
        <w:rPr>
          <w:b/>
          <w:bCs/>
          <w:sz w:val="24"/>
          <w:szCs w:val="24"/>
        </w:rPr>
      </w:pPr>
    </w:p>
    <w:p w:rsidR="00073714" w:rsidRPr="002B776C" w:rsidRDefault="00073714" w:rsidP="00A27CCA">
      <w:pPr>
        <w:spacing w:line="360" w:lineRule="auto"/>
        <w:rPr>
          <w:b/>
          <w:bCs/>
          <w:sz w:val="24"/>
          <w:szCs w:val="24"/>
        </w:rPr>
      </w:pPr>
      <w:r w:rsidRPr="002B776C">
        <w:rPr>
          <w:b/>
          <w:bCs/>
          <w:sz w:val="24"/>
          <w:szCs w:val="24"/>
        </w:rPr>
        <w:t xml:space="preserve">Prototyping Model </w:t>
      </w:r>
    </w:p>
    <w:p w:rsidR="00073714" w:rsidRPr="002B776C" w:rsidRDefault="00073714" w:rsidP="00A27CCA">
      <w:pPr>
        <w:spacing w:line="360" w:lineRule="auto"/>
        <w:jc w:val="both"/>
        <w:rPr>
          <w:sz w:val="24"/>
          <w:szCs w:val="24"/>
        </w:rPr>
      </w:pPr>
      <w:r w:rsidRPr="002B776C">
        <w:rPr>
          <w:sz w:val="24"/>
          <w:szCs w:val="24"/>
        </w:rPr>
        <w:t>Often, a customer defines a set of general objectives for software but does not identify detailed input, pr</w:t>
      </w:r>
      <w:r w:rsidR="00A03F5A">
        <w:rPr>
          <w:sz w:val="24"/>
          <w:szCs w:val="24"/>
        </w:rPr>
        <w:t>ocessing or output requirements</w:t>
      </w:r>
      <w:r w:rsidRPr="002B776C">
        <w:rPr>
          <w:sz w:val="24"/>
          <w:szCs w:val="24"/>
        </w:rPr>
        <w:t>. In other cases the developer may be unsure of</w:t>
      </w:r>
      <w:r w:rsidR="00A03F5A">
        <w:rPr>
          <w:sz w:val="24"/>
          <w:szCs w:val="24"/>
        </w:rPr>
        <w:t xml:space="preserve"> the efficiency of an algorithm</w:t>
      </w:r>
      <w:r w:rsidRPr="002B776C">
        <w:rPr>
          <w:sz w:val="24"/>
          <w:szCs w:val="24"/>
        </w:rPr>
        <w:t>, the adap</w:t>
      </w:r>
      <w:r w:rsidR="00A03F5A">
        <w:rPr>
          <w:sz w:val="24"/>
          <w:szCs w:val="24"/>
        </w:rPr>
        <w:t>tability of an operating system</w:t>
      </w:r>
      <w:r w:rsidRPr="002B776C">
        <w:rPr>
          <w:sz w:val="24"/>
          <w:szCs w:val="24"/>
        </w:rPr>
        <w:t>, or the form that human –machine interactio</w:t>
      </w:r>
      <w:r w:rsidR="00A03F5A">
        <w:rPr>
          <w:sz w:val="24"/>
          <w:szCs w:val="24"/>
        </w:rPr>
        <w:t xml:space="preserve">n should take, </w:t>
      </w:r>
      <w:r w:rsidRPr="002B776C">
        <w:rPr>
          <w:sz w:val="24"/>
          <w:szCs w:val="24"/>
        </w:rPr>
        <w:t xml:space="preserve">in </w:t>
      </w:r>
      <w:r w:rsidR="00A03F5A">
        <w:rPr>
          <w:sz w:val="24"/>
          <w:szCs w:val="24"/>
        </w:rPr>
        <w:t>these and many other situations</w:t>
      </w:r>
      <w:r w:rsidRPr="002B776C">
        <w:rPr>
          <w:sz w:val="24"/>
          <w:szCs w:val="24"/>
        </w:rPr>
        <w:t>, prototyping parad</w:t>
      </w:r>
      <w:r w:rsidR="00A03F5A">
        <w:rPr>
          <w:sz w:val="24"/>
          <w:szCs w:val="24"/>
        </w:rPr>
        <w:t>igm may offer the best approach</w:t>
      </w:r>
      <w:r w:rsidRPr="002B776C">
        <w:rPr>
          <w:sz w:val="24"/>
          <w:szCs w:val="24"/>
        </w:rPr>
        <w:t>.</w:t>
      </w:r>
    </w:p>
    <w:p w:rsidR="00073714" w:rsidRPr="002B776C" w:rsidRDefault="00073714" w:rsidP="00A27CCA">
      <w:pPr>
        <w:pStyle w:val="BodyTextIndent"/>
        <w:spacing w:line="360" w:lineRule="auto"/>
        <w:ind w:left="0"/>
      </w:pPr>
      <w:r w:rsidRPr="002B776C">
        <w:t xml:space="preserve"> The prototype can serve as “the first system’’. It is true that both the customer and developer</w:t>
      </w:r>
      <w:r w:rsidR="00A03F5A">
        <w:t>s like the prototyping paradigm</w:t>
      </w:r>
      <w:r w:rsidRPr="002B776C">
        <w:t>. Users get a feel for the actual system and developers ge</w:t>
      </w:r>
      <w:r w:rsidR="00A03F5A">
        <w:t xml:space="preserve">t to build something immediately. Yet prototyping can also be </w:t>
      </w:r>
      <w:r w:rsidRPr="002B776C">
        <w:t>problematic for the following reasons:</w:t>
      </w:r>
    </w:p>
    <w:p w:rsidR="00073714" w:rsidRPr="002B776C" w:rsidRDefault="00073714" w:rsidP="000C0246">
      <w:pPr>
        <w:numPr>
          <w:ilvl w:val="0"/>
          <w:numId w:val="9"/>
        </w:numPr>
        <w:suppressAutoHyphens/>
        <w:spacing w:line="360" w:lineRule="auto"/>
        <w:jc w:val="both"/>
        <w:rPr>
          <w:sz w:val="24"/>
          <w:szCs w:val="24"/>
        </w:rPr>
      </w:pPr>
      <w:r w:rsidRPr="002B776C">
        <w:rPr>
          <w:sz w:val="24"/>
          <w:szCs w:val="24"/>
        </w:rPr>
        <w:t>The customer sees what appears to be a working version of the software that the prototype is held together “with chewing gum and a baling wire’’ unaware that in the     rush to get it working we haven`t considered overall software quali</w:t>
      </w:r>
      <w:r w:rsidR="00A03F5A">
        <w:rPr>
          <w:sz w:val="24"/>
          <w:szCs w:val="24"/>
        </w:rPr>
        <w:t xml:space="preserve">ty or long </w:t>
      </w:r>
      <w:r w:rsidR="00A03F5A">
        <w:rPr>
          <w:sz w:val="24"/>
          <w:szCs w:val="24"/>
        </w:rPr>
        <w:lastRenderedPageBreak/>
        <w:t>term maintainability. W</w:t>
      </w:r>
      <w:r w:rsidRPr="002B776C">
        <w:rPr>
          <w:sz w:val="24"/>
          <w:szCs w:val="24"/>
        </w:rPr>
        <w:t>hen informed that the product must be rebuild so high lev</w:t>
      </w:r>
      <w:r w:rsidR="00A03F5A">
        <w:rPr>
          <w:sz w:val="24"/>
          <w:szCs w:val="24"/>
        </w:rPr>
        <w:t>el of quality can be maintained</w:t>
      </w:r>
      <w:r w:rsidRPr="002B776C">
        <w:rPr>
          <w:sz w:val="24"/>
          <w:szCs w:val="24"/>
        </w:rPr>
        <w:t>. Too often, software development management relents.</w:t>
      </w:r>
    </w:p>
    <w:p w:rsidR="00073714" w:rsidRDefault="00073714" w:rsidP="000C0246">
      <w:pPr>
        <w:numPr>
          <w:ilvl w:val="0"/>
          <w:numId w:val="9"/>
        </w:numPr>
        <w:suppressAutoHyphens/>
        <w:spacing w:line="360" w:lineRule="auto"/>
        <w:jc w:val="both"/>
        <w:rPr>
          <w:sz w:val="24"/>
          <w:szCs w:val="24"/>
        </w:rPr>
      </w:pPr>
      <w:r w:rsidRPr="002B776C">
        <w:rPr>
          <w:sz w:val="24"/>
          <w:szCs w:val="24"/>
        </w:rPr>
        <w:t xml:space="preserve">The developer often makes implementation compromises in order to get a prototype working quickly. An inappropriate </w:t>
      </w:r>
      <w:r w:rsidR="00A03F5A">
        <w:rPr>
          <w:sz w:val="24"/>
          <w:szCs w:val="24"/>
        </w:rPr>
        <w:t>operating system or programming</w:t>
      </w:r>
      <w:r w:rsidRPr="002B776C">
        <w:rPr>
          <w:sz w:val="24"/>
          <w:szCs w:val="24"/>
        </w:rPr>
        <w:t xml:space="preserve"> language may be used simply be</w:t>
      </w:r>
      <w:r w:rsidR="00A03F5A">
        <w:rPr>
          <w:sz w:val="24"/>
          <w:szCs w:val="24"/>
        </w:rPr>
        <w:t>cause it is available and known</w:t>
      </w:r>
      <w:r w:rsidRPr="002B776C">
        <w:rPr>
          <w:sz w:val="24"/>
          <w:szCs w:val="24"/>
        </w:rPr>
        <w:t>, an efficient algorithm may become familiar with these choices and forget all the reasons why they were inappropriate. The less than ideal choice has now become an integral part of the system.</w:t>
      </w:r>
    </w:p>
    <w:p w:rsidR="007239DE" w:rsidRDefault="007239DE" w:rsidP="00A27CCA">
      <w:pPr>
        <w:suppressAutoHyphens/>
        <w:spacing w:line="360" w:lineRule="auto"/>
        <w:jc w:val="both"/>
        <w:rPr>
          <w:sz w:val="24"/>
          <w:szCs w:val="24"/>
        </w:rPr>
      </w:pPr>
    </w:p>
    <w:p w:rsidR="003C46CF" w:rsidRDefault="003C46CF" w:rsidP="00A27CCA">
      <w:pPr>
        <w:suppressAutoHyphens/>
        <w:spacing w:line="360" w:lineRule="auto"/>
        <w:jc w:val="both"/>
        <w:rPr>
          <w:sz w:val="24"/>
          <w:szCs w:val="24"/>
        </w:rPr>
      </w:pPr>
    </w:p>
    <w:p w:rsidR="007239DE" w:rsidRPr="004163C9" w:rsidRDefault="004163C9" w:rsidP="00A27CCA">
      <w:pPr>
        <w:suppressAutoHyphens/>
        <w:spacing w:line="360" w:lineRule="auto"/>
        <w:jc w:val="both"/>
        <w:rPr>
          <w:b/>
          <w:sz w:val="32"/>
          <w:szCs w:val="24"/>
        </w:rPr>
      </w:pPr>
      <w:r w:rsidRPr="004163C9">
        <w:rPr>
          <w:b/>
          <w:sz w:val="32"/>
          <w:szCs w:val="24"/>
        </w:rPr>
        <w:t>4</w:t>
      </w:r>
      <w:r w:rsidR="003C2A65">
        <w:rPr>
          <w:b/>
          <w:sz w:val="32"/>
          <w:szCs w:val="24"/>
        </w:rPr>
        <w:t xml:space="preserve"> </w:t>
      </w:r>
      <w:r w:rsidR="007239DE" w:rsidRPr="004163C9">
        <w:rPr>
          <w:b/>
          <w:sz w:val="32"/>
          <w:szCs w:val="24"/>
          <w:u w:val="thick" w:color="000000" w:themeColor="text1"/>
        </w:rPr>
        <w:t>Analysis Documents</w:t>
      </w:r>
    </w:p>
    <w:p w:rsidR="004163C9" w:rsidRDefault="004163C9" w:rsidP="00A27CCA">
      <w:pPr>
        <w:suppressAutoHyphens/>
        <w:spacing w:line="360" w:lineRule="auto"/>
        <w:jc w:val="both"/>
        <w:rPr>
          <w:sz w:val="24"/>
          <w:szCs w:val="24"/>
        </w:rPr>
      </w:pPr>
    </w:p>
    <w:p w:rsidR="007239DE" w:rsidRDefault="007239DE" w:rsidP="00A27CCA">
      <w:pPr>
        <w:suppressAutoHyphens/>
        <w:spacing w:line="360" w:lineRule="auto"/>
        <w:jc w:val="both"/>
        <w:rPr>
          <w:sz w:val="24"/>
          <w:szCs w:val="24"/>
        </w:rPr>
      </w:pPr>
      <w:r w:rsidRPr="007239DE">
        <w:rPr>
          <w:sz w:val="24"/>
          <w:szCs w:val="24"/>
        </w:rPr>
        <w:t>Document Analysis is a technique used to gather requirements during the requirements elicitation phase of a project.  It describes the act of reviewing the existing documentation of comparable business processes or systems in order to extract pieces of information that are relevant to the current project, and therefore should be consider projects requirements.</w:t>
      </w:r>
    </w:p>
    <w:p w:rsidR="007239DE" w:rsidRDefault="007239DE" w:rsidP="00A27CCA">
      <w:pPr>
        <w:suppressAutoHyphens/>
        <w:spacing w:line="360" w:lineRule="auto"/>
        <w:jc w:val="both"/>
        <w:rPr>
          <w:sz w:val="24"/>
          <w:szCs w:val="24"/>
        </w:rPr>
      </w:pPr>
    </w:p>
    <w:p w:rsidR="007239DE" w:rsidRPr="007239DE" w:rsidRDefault="004163C9" w:rsidP="00A27CCA">
      <w:pPr>
        <w:suppressAutoHyphens/>
        <w:spacing w:line="360" w:lineRule="auto"/>
        <w:jc w:val="both"/>
        <w:rPr>
          <w:b/>
          <w:sz w:val="24"/>
          <w:szCs w:val="24"/>
        </w:rPr>
      </w:pPr>
      <w:r w:rsidRPr="004163C9">
        <w:rPr>
          <w:b/>
          <w:sz w:val="28"/>
          <w:szCs w:val="24"/>
        </w:rPr>
        <w:t>4.1</w:t>
      </w:r>
      <w:r w:rsidR="003C2A65">
        <w:rPr>
          <w:b/>
          <w:sz w:val="28"/>
          <w:szCs w:val="24"/>
        </w:rPr>
        <w:t xml:space="preserve"> </w:t>
      </w:r>
      <w:r w:rsidR="007239DE" w:rsidRPr="007239DE">
        <w:rPr>
          <w:b/>
          <w:sz w:val="28"/>
          <w:szCs w:val="24"/>
        </w:rPr>
        <w:t>Software Requirement Specification:</w:t>
      </w:r>
    </w:p>
    <w:p w:rsidR="007239DE" w:rsidRPr="002B776C" w:rsidRDefault="007239DE" w:rsidP="00A27CCA">
      <w:pPr>
        <w:pStyle w:val="BodyText"/>
        <w:spacing w:line="360" w:lineRule="auto"/>
        <w:jc w:val="both"/>
        <w:rPr>
          <w:b w:val="0"/>
          <w:bCs w:val="0"/>
          <w:color w:val="auto"/>
          <w:sz w:val="24"/>
        </w:rPr>
      </w:pPr>
      <w:r w:rsidRPr="002B776C">
        <w:rPr>
          <w:b w:val="0"/>
          <w:bCs w:val="0"/>
          <w:color w:val="auto"/>
          <w:sz w:val="24"/>
        </w:rPr>
        <w:t xml:space="preserve">The software requirements specification is produced at the culmination of the analysis task. The function and performance allocated to software as a part of system engineering are refined by establishing a complete information description a detailed functional and behavioral description, </w:t>
      </w:r>
      <w:proofErr w:type="gramStart"/>
      <w:r w:rsidRPr="002B776C">
        <w:rPr>
          <w:b w:val="0"/>
          <w:bCs w:val="0"/>
          <w:color w:val="auto"/>
          <w:sz w:val="24"/>
        </w:rPr>
        <w:t>a</w:t>
      </w:r>
      <w:proofErr w:type="gramEnd"/>
      <w:r w:rsidRPr="002B776C">
        <w:rPr>
          <w:b w:val="0"/>
          <w:bCs w:val="0"/>
          <w:color w:val="auto"/>
          <w:sz w:val="24"/>
        </w:rPr>
        <w:t xml:space="preserve"> indications of performance requirements and design constraints, appropriate validation criteria and other data pertinent to requirements. The National Bureau of standard IEEE and the US Department of Defense have all proposed candidate formats for software requirements specifications. For our purpose however the simplified outline presented may be used as a framework for the specification.</w:t>
      </w:r>
    </w:p>
    <w:p w:rsidR="004163C9" w:rsidRDefault="004163C9" w:rsidP="00A27CCA">
      <w:pPr>
        <w:pStyle w:val="BodyText"/>
        <w:spacing w:line="360" w:lineRule="auto"/>
        <w:jc w:val="left"/>
        <w:rPr>
          <w:color w:val="auto"/>
          <w:sz w:val="24"/>
        </w:rPr>
      </w:pPr>
    </w:p>
    <w:p w:rsidR="007239DE" w:rsidRPr="004163C9" w:rsidRDefault="007239DE" w:rsidP="00A27CCA">
      <w:pPr>
        <w:pStyle w:val="BodyText"/>
        <w:spacing w:line="360" w:lineRule="auto"/>
        <w:jc w:val="left"/>
        <w:rPr>
          <w:color w:val="auto"/>
          <w:sz w:val="24"/>
        </w:rPr>
      </w:pPr>
      <w:r w:rsidRPr="004163C9">
        <w:rPr>
          <w:color w:val="auto"/>
          <w:sz w:val="24"/>
        </w:rPr>
        <w:t>S.</w:t>
      </w:r>
      <w:r w:rsidR="003C2A65">
        <w:rPr>
          <w:color w:val="auto"/>
          <w:sz w:val="24"/>
        </w:rPr>
        <w:t xml:space="preserve"> </w:t>
      </w:r>
      <w:r w:rsidRPr="004163C9">
        <w:rPr>
          <w:color w:val="auto"/>
          <w:sz w:val="24"/>
        </w:rPr>
        <w:t>R.S.  Of Our Project</w:t>
      </w:r>
      <w:r w:rsidR="004163C9">
        <w:rPr>
          <w:color w:val="auto"/>
          <w:sz w:val="24"/>
        </w:rPr>
        <w:t>:</w:t>
      </w:r>
    </w:p>
    <w:p w:rsidR="007239DE" w:rsidRPr="004163C9" w:rsidRDefault="004163C9" w:rsidP="00A27CCA">
      <w:pPr>
        <w:pStyle w:val="BodyText"/>
        <w:spacing w:line="360" w:lineRule="auto"/>
        <w:jc w:val="both"/>
        <w:rPr>
          <w:color w:val="auto"/>
          <w:sz w:val="24"/>
        </w:rPr>
      </w:pPr>
      <w:r>
        <w:rPr>
          <w:color w:val="auto"/>
          <w:sz w:val="24"/>
        </w:rPr>
        <w:t>Introduction:</w:t>
      </w:r>
      <w:r w:rsidR="007239DE" w:rsidRPr="002B776C">
        <w:rPr>
          <w:b w:val="0"/>
          <w:bCs w:val="0"/>
          <w:color w:val="auto"/>
          <w:sz w:val="24"/>
        </w:rPr>
        <w:t xml:space="preserve"> It states the goals and objective</w:t>
      </w:r>
      <w:r w:rsidR="00A03F5A">
        <w:rPr>
          <w:b w:val="0"/>
          <w:bCs w:val="0"/>
          <w:color w:val="auto"/>
          <w:sz w:val="24"/>
        </w:rPr>
        <w:t xml:space="preserve">s of the software descriptions </w:t>
      </w:r>
      <w:r w:rsidR="007239DE" w:rsidRPr="002B776C">
        <w:rPr>
          <w:b w:val="0"/>
          <w:bCs w:val="0"/>
          <w:color w:val="auto"/>
          <w:sz w:val="24"/>
        </w:rPr>
        <w:t xml:space="preserve">in the context of the computer – based system </w:t>
      </w:r>
      <w:proofErr w:type="gramStart"/>
      <w:r w:rsidR="007239DE" w:rsidRPr="002B776C">
        <w:rPr>
          <w:b w:val="0"/>
          <w:bCs w:val="0"/>
          <w:color w:val="auto"/>
          <w:sz w:val="24"/>
        </w:rPr>
        <w:t>actually,</w:t>
      </w:r>
      <w:proofErr w:type="gramEnd"/>
      <w:r w:rsidR="007239DE" w:rsidRPr="002B776C">
        <w:rPr>
          <w:b w:val="0"/>
          <w:bCs w:val="0"/>
          <w:color w:val="auto"/>
          <w:sz w:val="24"/>
        </w:rPr>
        <w:t xml:space="preserve"> the introduction may be nothing more than the software scope of the planning document.  </w:t>
      </w:r>
    </w:p>
    <w:p w:rsidR="003C46CF" w:rsidRDefault="003C46CF" w:rsidP="00A27CCA">
      <w:pPr>
        <w:pStyle w:val="BodyText"/>
        <w:spacing w:line="360" w:lineRule="auto"/>
        <w:jc w:val="both"/>
        <w:rPr>
          <w:color w:val="auto"/>
          <w:sz w:val="24"/>
        </w:rPr>
      </w:pPr>
    </w:p>
    <w:p w:rsidR="007239DE" w:rsidRPr="002B776C" w:rsidRDefault="007239DE" w:rsidP="00A27CCA">
      <w:pPr>
        <w:pStyle w:val="BodyText"/>
        <w:spacing w:line="360" w:lineRule="auto"/>
        <w:jc w:val="both"/>
        <w:rPr>
          <w:color w:val="auto"/>
          <w:sz w:val="24"/>
        </w:rPr>
      </w:pPr>
      <w:r w:rsidRPr="002B776C">
        <w:rPr>
          <w:color w:val="auto"/>
          <w:sz w:val="24"/>
        </w:rPr>
        <w:t>Information description</w:t>
      </w:r>
    </w:p>
    <w:p w:rsidR="007239DE" w:rsidRDefault="007239DE" w:rsidP="00A27CCA">
      <w:pPr>
        <w:pStyle w:val="BodyText"/>
        <w:spacing w:line="360" w:lineRule="auto"/>
        <w:jc w:val="both"/>
        <w:rPr>
          <w:b w:val="0"/>
          <w:bCs w:val="0"/>
          <w:color w:val="auto"/>
          <w:sz w:val="24"/>
        </w:rPr>
      </w:pPr>
      <w:r w:rsidRPr="002B776C">
        <w:rPr>
          <w:b w:val="0"/>
          <w:bCs w:val="0"/>
          <w:color w:val="auto"/>
          <w:sz w:val="24"/>
        </w:rPr>
        <w:lastRenderedPageBreak/>
        <w:t>It provides a detailed description of the problem that the software must solve information contest and relationships, fl</w:t>
      </w:r>
      <w:r w:rsidR="00A03F5A">
        <w:rPr>
          <w:b w:val="0"/>
          <w:bCs w:val="0"/>
          <w:color w:val="auto"/>
          <w:sz w:val="24"/>
        </w:rPr>
        <w:t>ow and structure are documented</w:t>
      </w:r>
      <w:r w:rsidRPr="002B776C">
        <w:rPr>
          <w:b w:val="0"/>
          <w:bCs w:val="0"/>
          <w:color w:val="auto"/>
          <w:sz w:val="24"/>
        </w:rPr>
        <w:t>. Hardware, software and human interfaces are described for external system elements and internal software function. The Department of Administrative Reforms and Public Grievances aims to facilitate the pursuit of</w:t>
      </w:r>
    </w:p>
    <w:p w:rsidR="007239DE" w:rsidRDefault="007239DE" w:rsidP="00A27CCA">
      <w:pPr>
        <w:pStyle w:val="BodyText"/>
        <w:spacing w:line="360" w:lineRule="auto"/>
        <w:jc w:val="both"/>
        <w:rPr>
          <w:b w:val="0"/>
          <w:bCs w:val="0"/>
          <w:color w:val="auto"/>
          <w:sz w:val="24"/>
        </w:rPr>
      </w:pPr>
      <w:proofErr w:type="gramStart"/>
      <w:r w:rsidRPr="002B776C">
        <w:rPr>
          <w:b w:val="0"/>
          <w:bCs w:val="0"/>
          <w:color w:val="auto"/>
          <w:sz w:val="24"/>
        </w:rPr>
        <w:t>excellence</w:t>
      </w:r>
      <w:proofErr w:type="gramEnd"/>
      <w:r w:rsidRPr="002B776C">
        <w:rPr>
          <w:b w:val="0"/>
          <w:bCs w:val="0"/>
          <w:color w:val="auto"/>
          <w:sz w:val="24"/>
        </w:rPr>
        <w:t xml:space="preserve"> in governance. It gives the information about the citizen with grievances against public </w:t>
      </w:r>
      <w:proofErr w:type="gramStart"/>
      <w:r w:rsidRPr="002B776C">
        <w:rPr>
          <w:b w:val="0"/>
          <w:bCs w:val="0"/>
          <w:color w:val="auto"/>
          <w:sz w:val="24"/>
        </w:rPr>
        <w:t>a</w:t>
      </w:r>
      <w:proofErr w:type="gramEnd"/>
      <w:r w:rsidRPr="002B776C">
        <w:rPr>
          <w:b w:val="0"/>
          <w:bCs w:val="0"/>
          <w:color w:val="auto"/>
          <w:sz w:val="24"/>
        </w:rPr>
        <w:t xml:space="preserve"> institution and government organization viz. central Government Ministries / departments / Organizations / State Governments /UT Administrations and services to them. It </w:t>
      </w:r>
      <w:proofErr w:type="gramStart"/>
      <w:r w:rsidRPr="002B776C">
        <w:rPr>
          <w:b w:val="0"/>
          <w:bCs w:val="0"/>
          <w:color w:val="auto"/>
          <w:sz w:val="24"/>
        </w:rPr>
        <w:t>forward</w:t>
      </w:r>
      <w:proofErr w:type="gramEnd"/>
      <w:r w:rsidRPr="002B776C">
        <w:rPr>
          <w:b w:val="0"/>
          <w:bCs w:val="0"/>
          <w:color w:val="auto"/>
          <w:sz w:val="24"/>
        </w:rPr>
        <w:t xml:space="preserve"> all the information to citizens with grievance to the concerned Government organization within 15days under intimation to the petition.</w:t>
      </w:r>
    </w:p>
    <w:p w:rsidR="007239DE" w:rsidRDefault="007239DE" w:rsidP="00A27CCA">
      <w:pPr>
        <w:pStyle w:val="BodyText"/>
        <w:spacing w:line="360" w:lineRule="auto"/>
        <w:jc w:val="both"/>
        <w:rPr>
          <w:b w:val="0"/>
          <w:bCs w:val="0"/>
          <w:color w:val="auto"/>
          <w:sz w:val="24"/>
        </w:rPr>
      </w:pPr>
    </w:p>
    <w:p w:rsidR="007239DE" w:rsidRPr="002B776C" w:rsidRDefault="007239DE" w:rsidP="00A27CCA">
      <w:pPr>
        <w:pStyle w:val="BodyText"/>
        <w:spacing w:line="360" w:lineRule="auto"/>
        <w:jc w:val="both"/>
        <w:rPr>
          <w:color w:val="auto"/>
          <w:sz w:val="24"/>
        </w:rPr>
      </w:pPr>
      <w:r w:rsidRPr="002B776C">
        <w:rPr>
          <w:color w:val="auto"/>
          <w:sz w:val="24"/>
        </w:rPr>
        <w:t xml:space="preserve">Functional Description </w:t>
      </w:r>
    </w:p>
    <w:p w:rsidR="007239DE" w:rsidRPr="002B776C" w:rsidRDefault="007239DE" w:rsidP="00A27CCA">
      <w:pPr>
        <w:pStyle w:val="BodyText"/>
        <w:spacing w:line="360" w:lineRule="auto"/>
        <w:jc w:val="both"/>
        <w:rPr>
          <w:b w:val="0"/>
          <w:bCs w:val="0"/>
          <w:color w:val="auto"/>
          <w:sz w:val="24"/>
        </w:rPr>
      </w:pPr>
      <w:r w:rsidRPr="002B776C">
        <w:rPr>
          <w:b w:val="0"/>
          <w:bCs w:val="0"/>
          <w:color w:val="auto"/>
          <w:sz w:val="24"/>
        </w:rPr>
        <w:t>It present description of each function required to solve the problem. A processing narrative is provided for each function, design constraints are stated and justified, performance characteristics are stated, and one or more diagrams are included to graphically represent the overall structure of the software and interplay among software function and other system elements under this topic, the functional working of the various modules where give the complete picture for the data flow from one location to other. There proper linking between them. The department of Administrative Reforms and Public Grievance aims to facilitate the pursuit of excellence in governance through promotion of:-</w:t>
      </w:r>
    </w:p>
    <w:p w:rsidR="007239DE" w:rsidRPr="002B776C" w:rsidRDefault="007239DE" w:rsidP="000C0246">
      <w:pPr>
        <w:pStyle w:val="BodyText"/>
        <w:numPr>
          <w:ilvl w:val="0"/>
          <w:numId w:val="10"/>
        </w:numPr>
        <w:spacing w:line="360" w:lineRule="auto"/>
        <w:jc w:val="both"/>
        <w:rPr>
          <w:b w:val="0"/>
          <w:bCs w:val="0"/>
          <w:color w:val="auto"/>
          <w:sz w:val="24"/>
        </w:rPr>
      </w:pPr>
      <w:r w:rsidRPr="002B776C">
        <w:rPr>
          <w:b w:val="0"/>
          <w:bCs w:val="0"/>
          <w:color w:val="auto"/>
          <w:sz w:val="24"/>
        </w:rPr>
        <w:t>Improvements in Auction structures and processes.</w:t>
      </w:r>
    </w:p>
    <w:p w:rsidR="007239DE" w:rsidRPr="002B776C" w:rsidRDefault="007239DE" w:rsidP="000C0246">
      <w:pPr>
        <w:pStyle w:val="BodyText"/>
        <w:numPr>
          <w:ilvl w:val="0"/>
          <w:numId w:val="10"/>
        </w:numPr>
        <w:spacing w:line="360" w:lineRule="auto"/>
        <w:jc w:val="both"/>
        <w:rPr>
          <w:b w:val="0"/>
          <w:bCs w:val="0"/>
          <w:color w:val="auto"/>
          <w:sz w:val="24"/>
        </w:rPr>
      </w:pPr>
      <w:r w:rsidRPr="002B776C">
        <w:rPr>
          <w:b w:val="0"/>
          <w:bCs w:val="0"/>
          <w:color w:val="auto"/>
          <w:sz w:val="24"/>
        </w:rPr>
        <w:t>Consumer friendly init</w:t>
      </w:r>
      <w:r w:rsidR="00A03F5A">
        <w:rPr>
          <w:b w:val="0"/>
          <w:bCs w:val="0"/>
          <w:color w:val="auto"/>
          <w:sz w:val="24"/>
        </w:rPr>
        <w:t xml:space="preserve">iatives including </w:t>
      </w:r>
      <w:proofErr w:type="spellStart"/>
      <w:r w:rsidR="00A03F5A">
        <w:rPr>
          <w:b w:val="0"/>
          <w:bCs w:val="0"/>
          <w:color w:val="auto"/>
          <w:sz w:val="24"/>
        </w:rPr>
        <w:t>redressal</w:t>
      </w:r>
      <w:proofErr w:type="spellEnd"/>
      <w:r w:rsidR="00A03F5A">
        <w:rPr>
          <w:b w:val="0"/>
          <w:bCs w:val="0"/>
          <w:color w:val="auto"/>
          <w:sz w:val="24"/>
        </w:rPr>
        <w:t xml:space="preserve"> of </w:t>
      </w:r>
      <w:r w:rsidRPr="002B776C">
        <w:rPr>
          <w:b w:val="0"/>
          <w:bCs w:val="0"/>
          <w:color w:val="auto"/>
          <w:sz w:val="24"/>
        </w:rPr>
        <w:t>grievances.</w:t>
      </w:r>
    </w:p>
    <w:p w:rsidR="007239DE" w:rsidRPr="002B776C" w:rsidRDefault="007239DE" w:rsidP="000C0246">
      <w:pPr>
        <w:pStyle w:val="BodyText"/>
        <w:numPr>
          <w:ilvl w:val="0"/>
          <w:numId w:val="10"/>
        </w:numPr>
        <w:spacing w:line="360" w:lineRule="auto"/>
        <w:jc w:val="both"/>
        <w:rPr>
          <w:b w:val="0"/>
          <w:bCs w:val="0"/>
          <w:color w:val="auto"/>
          <w:sz w:val="24"/>
        </w:rPr>
      </w:pPr>
      <w:r w:rsidRPr="002B776C">
        <w:rPr>
          <w:b w:val="0"/>
          <w:bCs w:val="0"/>
          <w:color w:val="auto"/>
          <w:sz w:val="24"/>
        </w:rPr>
        <w:t>Documentation, incubation and discrimination of best practices.</w:t>
      </w:r>
    </w:p>
    <w:p w:rsidR="007239DE" w:rsidRPr="002B776C" w:rsidRDefault="007239DE" w:rsidP="000C0246">
      <w:pPr>
        <w:pStyle w:val="BodyText"/>
        <w:numPr>
          <w:ilvl w:val="0"/>
          <w:numId w:val="10"/>
        </w:numPr>
        <w:spacing w:line="360" w:lineRule="auto"/>
        <w:jc w:val="both"/>
        <w:rPr>
          <w:b w:val="0"/>
          <w:bCs w:val="0"/>
          <w:color w:val="auto"/>
          <w:sz w:val="24"/>
        </w:rPr>
      </w:pPr>
      <w:r w:rsidRPr="002B776C">
        <w:rPr>
          <w:b w:val="0"/>
          <w:bCs w:val="0"/>
          <w:color w:val="auto"/>
          <w:sz w:val="24"/>
        </w:rPr>
        <w:t>Codification and simplification of procedures.</w:t>
      </w:r>
    </w:p>
    <w:p w:rsidR="007239DE" w:rsidRPr="002B776C" w:rsidRDefault="007239DE" w:rsidP="000C0246">
      <w:pPr>
        <w:pStyle w:val="BodyText"/>
        <w:numPr>
          <w:ilvl w:val="0"/>
          <w:numId w:val="10"/>
        </w:numPr>
        <w:spacing w:line="360" w:lineRule="auto"/>
        <w:jc w:val="both"/>
        <w:rPr>
          <w:b w:val="0"/>
          <w:bCs w:val="0"/>
          <w:color w:val="auto"/>
          <w:sz w:val="24"/>
        </w:rPr>
      </w:pPr>
      <w:r w:rsidRPr="002B776C">
        <w:rPr>
          <w:b w:val="0"/>
          <w:bCs w:val="0"/>
          <w:color w:val="auto"/>
          <w:sz w:val="24"/>
        </w:rPr>
        <w:t>Internet Based.</w:t>
      </w:r>
    </w:p>
    <w:p w:rsidR="007239DE" w:rsidRPr="002B776C" w:rsidRDefault="007239DE" w:rsidP="00A27CCA">
      <w:pPr>
        <w:pStyle w:val="BodyText"/>
        <w:spacing w:line="360" w:lineRule="auto"/>
        <w:ind w:left="60"/>
        <w:jc w:val="both"/>
        <w:rPr>
          <w:sz w:val="24"/>
        </w:rPr>
      </w:pPr>
    </w:p>
    <w:p w:rsidR="007239DE" w:rsidRPr="002B776C" w:rsidRDefault="007239DE" w:rsidP="00A27CCA">
      <w:pPr>
        <w:pStyle w:val="BodyText"/>
        <w:spacing w:line="360" w:lineRule="auto"/>
        <w:ind w:left="60"/>
        <w:jc w:val="both"/>
        <w:rPr>
          <w:color w:val="auto"/>
          <w:sz w:val="24"/>
        </w:rPr>
      </w:pPr>
      <w:r w:rsidRPr="002B776C">
        <w:rPr>
          <w:color w:val="auto"/>
          <w:sz w:val="24"/>
        </w:rPr>
        <w:t>Behavioral Description</w:t>
      </w:r>
    </w:p>
    <w:p w:rsidR="007239DE" w:rsidRPr="002B776C" w:rsidRDefault="003C2A65" w:rsidP="00A27CCA">
      <w:pPr>
        <w:pStyle w:val="BodyText"/>
        <w:spacing w:line="360" w:lineRule="auto"/>
        <w:ind w:left="60"/>
        <w:jc w:val="both"/>
        <w:rPr>
          <w:b w:val="0"/>
          <w:bCs w:val="0"/>
          <w:color w:val="auto"/>
          <w:sz w:val="24"/>
        </w:rPr>
      </w:pPr>
      <w:proofErr w:type="gramStart"/>
      <w:r>
        <w:rPr>
          <w:b w:val="0"/>
          <w:bCs w:val="0"/>
          <w:color w:val="auto"/>
          <w:sz w:val="24"/>
        </w:rPr>
        <w:t xml:space="preserve">This </w:t>
      </w:r>
      <w:r w:rsidR="007239DE" w:rsidRPr="002B776C">
        <w:rPr>
          <w:b w:val="0"/>
          <w:bCs w:val="0"/>
          <w:color w:val="auto"/>
          <w:sz w:val="24"/>
        </w:rPr>
        <w:t>section</w:t>
      </w:r>
      <w:proofErr w:type="gramEnd"/>
      <w:r w:rsidR="007239DE" w:rsidRPr="002B776C">
        <w:rPr>
          <w:b w:val="0"/>
          <w:bCs w:val="0"/>
          <w:color w:val="auto"/>
          <w:sz w:val="24"/>
        </w:rPr>
        <w:t xml:space="preserve"> of the specification examiners the operation of the software as a consequences of external events and internally generated control characteristics. In this topic may project shows the event flow diagram which tells us at what step what will be the result.</w:t>
      </w:r>
    </w:p>
    <w:p w:rsidR="007239DE" w:rsidRPr="002B776C" w:rsidRDefault="007239DE" w:rsidP="00A27CCA">
      <w:pPr>
        <w:pStyle w:val="BodyText"/>
        <w:spacing w:line="360" w:lineRule="auto"/>
        <w:jc w:val="both"/>
        <w:rPr>
          <w:b w:val="0"/>
          <w:bCs w:val="0"/>
          <w:color w:val="auto"/>
          <w:sz w:val="24"/>
        </w:rPr>
      </w:pPr>
    </w:p>
    <w:p w:rsidR="007F1B6D" w:rsidRDefault="007F1B6D" w:rsidP="007F1B6D">
      <w:pPr>
        <w:pStyle w:val="Heading1"/>
        <w:numPr>
          <w:ilvl w:val="0"/>
          <w:numId w:val="0"/>
        </w:numPr>
        <w:rPr>
          <w:b w:val="0"/>
          <w:bCs w:val="0"/>
          <w:sz w:val="24"/>
          <w:lang w:eastAsia="en-US"/>
        </w:rPr>
      </w:pPr>
    </w:p>
    <w:p w:rsidR="007F1B6D" w:rsidRDefault="007F1B6D" w:rsidP="007F1B6D">
      <w:pPr>
        <w:pStyle w:val="Heading1"/>
        <w:numPr>
          <w:ilvl w:val="0"/>
          <w:numId w:val="0"/>
        </w:numPr>
        <w:rPr>
          <w:sz w:val="32"/>
        </w:rPr>
      </w:pPr>
    </w:p>
    <w:p w:rsidR="00D17C5B" w:rsidRDefault="00D17C5B" w:rsidP="007F1B6D">
      <w:pPr>
        <w:pStyle w:val="Heading1"/>
        <w:numPr>
          <w:ilvl w:val="0"/>
          <w:numId w:val="0"/>
        </w:numPr>
        <w:ind w:left="432" w:hanging="432"/>
        <w:rPr>
          <w:sz w:val="32"/>
          <w:u w:val="single"/>
        </w:rPr>
      </w:pPr>
    </w:p>
    <w:p w:rsidR="004110F3" w:rsidRDefault="00D17C5B" w:rsidP="007F1B6D">
      <w:pPr>
        <w:pStyle w:val="Heading1"/>
        <w:numPr>
          <w:ilvl w:val="0"/>
          <w:numId w:val="0"/>
        </w:numPr>
        <w:ind w:left="432" w:hanging="432"/>
        <w:rPr>
          <w:sz w:val="32"/>
          <w:u w:val="single"/>
        </w:rPr>
      </w:pPr>
      <w:r>
        <w:rPr>
          <w:sz w:val="32"/>
          <w:u w:val="single"/>
        </w:rPr>
        <w:t xml:space="preserve">5 </w:t>
      </w:r>
      <w:r w:rsidR="004110F3" w:rsidRPr="007F1B6D">
        <w:rPr>
          <w:sz w:val="32"/>
          <w:u w:val="single"/>
        </w:rPr>
        <w:t>Code Efficiency</w:t>
      </w:r>
    </w:p>
    <w:p w:rsidR="007F1B6D" w:rsidRPr="007F1B6D" w:rsidRDefault="007F1B6D" w:rsidP="007F1B6D">
      <w:pPr>
        <w:rPr>
          <w:lang w:val="en-IN" w:eastAsia="ar-SA"/>
        </w:rPr>
      </w:pPr>
    </w:p>
    <w:p w:rsidR="004110F3" w:rsidRPr="002B776C" w:rsidRDefault="004110F3" w:rsidP="004110F3">
      <w:pPr>
        <w:pStyle w:val="BodyText3"/>
        <w:spacing w:line="360" w:lineRule="auto"/>
        <w:jc w:val="both"/>
        <w:rPr>
          <w:sz w:val="24"/>
          <w:szCs w:val="24"/>
        </w:rPr>
      </w:pPr>
      <w:r w:rsidRPr="002B776C">
        <w:rPr>
          <w:sz w:val="24"/>
          <w:szCs w:val="24"/>
        </w:rPr>
        <w:t>In software project we must keep a balance between the language used &amp; the area of the application as well as database management system were actual data is being stores. There must be provision for those situations which  are not meeting at the time of making the project for example the codes should be written keeping the aspect that software should compatible with others database or data can be migrated from outside. The information systems are designed with space &amp; time complexity and cost saving in mind. The coding systems are methods in which conditions, words, ideas or relationship are expressed by a code. A code is an ordered collection of symbols designed to provide unique identification of an entity or attribute. It may be brief number, title or symbol. The main purpose of codes is to facilitate the identification and retrieval of times of information from the system.</w:t>
      </w:r>
    </w:p>
    <w:p w:rsidR="004110F3" w:rsidRPr="002B776C" w:rsidRDefault="004110F3" w:rsidP="004110F3">
      <w:pPr>
        <w:spacing w:line="360" w:lineRule="auto"/>
        <w:rPr>
          <w:sz w:val="24"/>
          <w:szCs w:val="24"/>
        </w:rPr>
      </w:pPr>
      <w:r w:rsidRPr="002B776C">
        <w:rPr>
          <w:sz w:val="24"/>
          <w:szCs w:val="24"/>
        </w:rPr>
        <w:t>There are many possible-coding structures. The main types of codes are described below:</w:t>
      </w:r>
    </w:p>
    <w:p w:rsidR="004110F3" w:rsidRPr="002B776C" w:rsidRDefault="004110F3" w:rsidP="004110F3">
      <w:pPr>
        <w:spacing w:line="360" w:lineRule="auto"/>
        <w:jc w:val="both"/>
        <w:rPr>
          <w:b/>
          <w:bCs/>
          <w:sz w:val="24"/>
          <w:szCs w:val="24"/>
        </w:rPr>
      </w:pPr>
    </w:p>
    <w:p w:rsidR="004110F3" w:rsidRPr="002B776C" w:rsidRDefault="004110F3" w:rsidP="004110F3">
      <w:pPr>
        <w:spacing w:line="360" w:lineRule="auto"/>
        <w:jc w:val="both"/>
        <w:rPr>
          <w:sz w:val="24"/>
          <w:szCs w:val="24"/>
        </w:rPr>
      </w:pPr>
      <w:r w:rsidRPr="002B776C">
        <w:rPr>
          <w:b/>
          <w:bCs/>
          <w:sz w:val="24"/>
          <w:szCs w:val="24"/>
        </w:rPr>
        <w:t>Classification Code</w:t>
      </w:r>
      <w:r w:rsidRPr="002B776C">
        <w:rPr>
          <w:sz w:val="24"/>
          <w:szCs w:val="24"/>
        </w:rPr>
        <w:t xml:space="preserve">: Classification is the best described as the establishment of categories of entities, types and attributes in </w:t>
      </w:r>
      <w:proofErr w:type="spellStart"/>
      <w:r w:rsidRPr="002B776C">
        <w:rPr>
          <w:sz w:val="24"/>
          <w:szCs w:val="24"/>
        </w:rPr>
        <w:t>away</w:t>
      </w:r>
      <w:proofErr w:type="spellEnd"/>
      <w:r w:rsidRPr="002B776C">
        <w:rPr>
          <w:sz w:val="24"/>
          <w:szCs w:val="24"/>
        </w:rPr>
        <w:t xml:space="preserve"> that brings like or similar items together according to pre-determined relationships. A classification is by nature an order systematic structure. So the classification code places separate entities like events, people, or object into distinct groups called classes. A code is used to identify one class from another. Using the code the user classifies the event into one of several possible categories and records the code.</w:t>
      </w:r>
    </w:p>
    <w:p w:rsidR="004110F3" w:rsidRPr="002B776C" w:rsidRDefault="004110F3" w:rsidP="004110F3">
      <w:pPr>
        <w:spacing w:line="360" w:lineRule="auto"/>
        <w:jc w:val="both"/>
        <w:rPr>
          <w:sz w:val="24"/>
          <w:szCs w:val="24"/>
        </w:rPr>
      </w:pPr>
      <w:r w:rsidRPr="002B776C">
        <w:rPr>
          <w:sz w:val="24"/>
          <w:szCs w:val="24"/>
        </w:rPr>
        <w:t>Classification codes vastly simplify the input process because only a single-digit code is required. The need for writing lengthy description or making judgments is eliminated.</w:t>
      </w:r>
    </w:p>
    <w:p w:rsidR="004110F3" w:rsidRPr="002B776C" w:rsidRDefault="004110F3" w:rsidP="004110F3">
      <w:pPr>
        <w:spacing w:line="360" w:lineRule="auto"/>
        <w:jc w:val="both"/>
        <w:rPr>
          <w:sz w:val="24"/>
          <w:szCs w:val="24"/>
        </w:rPr>
      </w:pPr>
      <w:r w:rsidRPr="002B776C">
        <w:rPr>
          <w:b/>
          <w:bCs/>
          <w:sz w:val="24"/>
          <w:szCs w:val="24"/>
        </w:rPr>
        <w:t>Function Code</w:t>
      </w:r>
      <w:r w:rsidRPr="002B776C">
        <w:rPr>
          <w:sz w:val="24"/>
          <w:szCs w:val="24"/>
        </w:rPr>
        <w:t>: Function codes states the activities or work to be performed without spelling out all of the details in narrative statement.</w:t>
      </w:r>
    </w:p>
    <w:p w:rsidR="004110F3" w:rsidRPr="002B776C" w:rsidRDefault="004110F3" w:rsidP="004110F3">
      <w:pPr>
        <w:spacing w:line="360" w:lineRule="auto"/>
        <w:rPr>
          <w:sz w:val="24"/>
          <w:szCs w:val="24"/>
        </w:rPr>
      </w:pP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 xml:space="preserve">It has been recognized that good coding style can overcome many of the deficiencies of a primitive programming language, while poor styles can defeat the intent of an excellent language. The goal of a good coding style is to provide easily understood, straight-forward and elegant code. The </w:t>
      </w:r>
      <w:proofErr w:type="gramStart"/>
      <w:r w:rsidRPr="002B776C">
        <w:rPr>
          <w:b w:val="0"/>
          <w:bCs w:val="0"/>
          <w:color w:val="auto"/>
          <w:sz w:val="24"/>
        </w:rPr>
        <w:t>guidelines for coding includes</w:t>
      </w:r>
      <w:proofErr w:type="gramEnd"/>
      <w:r w:rsidRPr="002B776C">
        <w:rPr>
          <w:b w:val="0"/>
          <w:bCs w:val="0"/>
          <w:color w:val="auto"/>
          <w:sz w:val="24"/>
        </w:rPr>
        <w:t>:</w:t>
      </w:r>
    </w:p>
    <w:p w:rsidR="004110F3" w:rsidRPr="002B776C" w:rsidRDefault="004110F3" w:rsidP="000C0246">
      <w:pPr>
        <w:pStyle w:val="BodyText"/>
        <w:numPr>
          <w:ilvl w:val="0"/>
          <w:numId w:val="12"/>
        </w:numPr>
        <w:spacing w:line="360" w:lineRule="auto"/>
        <w:jc w:val="both"/>
        <w:rPr>
          <w:b w:val="0"/>
          <w:bCs w:val="0"/>
          <w:color w:val="auto"/>
          <w:sz w:val="24"/>
        </w:rPr>
      </w:pPr>
      <w:r w:rsidRPr="002B776C">
        <w:rPr>
          <w:b w:val="0"/>
          <w:bCs w:val="0"/>
          <w:color w:val="auto"/>
          <w:sz w:val="24"/>
        </w:rPr>
        <w:t xml:space="preserve">Use of a few standard control constants. </w:t>
      </w:r>
    </w:p>
    <w:p w:rsidR="004110F3" w:rsidRPr="002B776C" w:rsidRDefault="004110F3" w:rsidP="000C0246">
      <w:pPr>
        <w:pStyle w:val="BodyText"/>
        <w:numPr>
          <w:ilvl w:val="0"/>
          <w:numId w:val="12"/>
        </w:numPr>
        <w:spacing w:line="360" w:lineRule="auto"/>
        <w:jc w:val="both"/>
        <w:rPr>
          <w:b w:val="0"/>
          <w:bCs w:val="0"/>
          <w:color w:val="auto"/>
          <w:sz w:val="24"/>
        </w:rPr>
      </w:pPr>
      <w:r w:rsidRPr="002B776C">
        <w:rPr>
          <w:b w:val="0"/>
          <w:bCs w:val="0"/>
          <w:color w:val="auto"/>
          <w:sz w:val="24"/>
        </w:rPr>
        <w:t>Use of unconditional branching (go to) in a disciplined manner.</w:t>
      </w:r>
    </w:p>
    <w:p w:rsidR="004110F3" w:rsidRPr="002B776C" w:rsidRDefault="004110F3" w:rsidP="000C0246">
      <w:pPr>
        <w:pStyle w:val="BodyText"/>
        <w:numPr>
          <w:ilvl w:val="0"/>
          <w:numId w:val="12"/>
        </w:numPr>
        <w:spacing w:line="360" w:lineRule="auto"/>
        <w:jc w:val="both"/>
        <w:rPr>
          <w:b w:val="0"/>
          <w:bCs w:val="0"/>
          <w:color w:val="auto"/>
          <w:sz w:val="24"/>
        </w:rPr>
      </w:pPr>
      <w:r w:rsidRPr="002B776C">
        <w:rPr>
          <w:b w:val="0"/>
          <w:bCs w:val="0"/>
          <w:color w:val="auto"/>
          <w:sz w:val="24"/>
        </w:rPr>
        <w:lastRenderedPageBreak/>
        <w:t>Introduction of user-defined data types to model entities in the problem domain.</w:t>
      </w:r>
    </w:p>
    <w:p w:rsidR="004110F3" w:rsidRPr="002B776C" w:rsidRDefault="004110F3" w:rsidP="000C0246">
      <w:pPr>
        <w:pStyle w:val="BodyText"/>
        <w:numPr>
          <w:ilvl w:val="0"/>
          <w:numId w:val="12"/>
        </w:numPr>
        <w:spacing w:line="360" w:lineRule="auto"/>
        <w:jc w:val="both"/>
        <w:rPr>
          <w:b w:val="0"/>
          <w:bCs w:val="0"/>
          <w:color w:val="auto"/>
          <w:sz w:val="24"/>
        </w:rPr>
      </w:pPr>
      <w:r w:rsidRPr="002B776C">
        <w:rPr>
          <w:b w:val="0"/>
          <w:bCs w:val="0"/>
          <w:color w:val="auto"/>
          <w:sz w:val="24"/>
        </w:rPr>
        <w:t>Hiding of data structures behind access functions.</w:t>
      </w:r>
    </w:p>
    <w:p w:rsidR="004110F3" w:rsidRPr="002B776C" w:rsidRDefault="004110F3" w:rsidP="000C0246">
      <w:pPr>
        <w:pStyle w:val="BodyText"/>
        <w:numPr>
          <w:ilvl w:val="0"/>
          <w:numId w:val="12"/>
        </w:numPr>
        <w:spacing w:line="360" w:lineRule="auto"/>
        <w:jc w:val="both"/>
        <w:rPr>
          <w:b w:val="0"/>
          <w:bCs w:val="0"/>
          <w:color w:val="auto"/>
          <w:sz w:val="24"/>
        </w:rPr>
      </w:pPr>
      <w:r w:rsidRPr="002B776C">
        <w:rPr>
          <w:b w:val="0"/>
          <w:bCs w:val="0"/>
          <w:color w:val="auto"/>
          <w:sz w:val="24"/>
        </w:rPr>
        <w:t>Providing standard documentation prologues for each subprogram and compilation unit.</w:t>
      </w:r>
    </w:p>
    <w:p w:rsidR="004110F3" w:rsidRDefault="004110F3" w:rsidP="000C0246">
      <w:pPr>
        <w:pStyle w:val="BodyText"/>
        <w:numPr>
          <w:ilvl w:val="0"/>
          <w:numId w:val="12"/>
        </w:numPr>
        <w:spacing w:line="360" w:lineRule="auto"/>
        <w:jc w:val="both"/>
        <w:rPr>
          <w:b w:val="0"/>
          <w:bCs w:val="0"/>
          <w:color w:val="auto"/>
          <w:sz w:val="24"/>
        </w:rPr>
      </w:pPr>
      <w:r w:rsidRPr="002B776C">
        <w:rPr>
          <w:b w:val="0"/>
          <w:bCs w:val="0"/>
          <w:color w:val="auto"/>
          <w:sz w:val="24"/>
        </w:rPr>
        <w:t>Use of indentation, parenthesis, and blank spaces, blank lines, borders and comments to enhance readability.</w:t>
      </w:r>
    </w:p>
    <w:p w:rsidR="004110F3" w:rsidRDefault="004110F3" w:rsidP="004110F3">
      <w:pPr>
        <w:pStyle w:val="BodyText"/>
        <w:spacing w:line="360" w:lineRule="auto"/>
        <w:ind w:left="720"/>
        <w:jc w:val="both"/>
        <w:rPr>
          <w:b w:val="0"/>
          <w:bCs w:val="0"/>
          <w:color w:val="auto"/>
          <w:sz w:val="24"/>
        </w:rPr>
      </w:pPr>
    </w:p>
    <w:p w:rsidR="004110F3" w:rsidRPr="002B776C" w:rsidRDefault="004110F3" w:rsidP="004110F3">
      <w:pPr>
        <w:pStyle w:val="BodyText"/>
        <w:spacing w:line="360" w:lineRule="auto"/>
        <w:ind w:left="720"/>
        <w:jc w:val="both"/>
        <w:rPr>
          <w:b w:val="0"/>
          <w:bCs w:val="0"/>
          <w:color w:val="auto"/>
          <w:sz w:val="24"/>
        </w:rPr>
      </w:pPr>
    </w:p>
    <w:p w:rsidR="004110F3" w:rsidRPr="004A53D8" w:rsidRDefault="00D17C5B" w:rsidP="000C0246">
      <w:pPr>
        <w:pStyle w:val="Heading7"/>
        <w:numPr>
          <w:ilvl w:val="6"/>
          <w:numId w:val="3"/>
        </w:numPr>
        <w:spacing w:line="360" w:lineRule="auto"/>
        <w:rPr>
          <w:b/>
          <w:bCs/>
          <w:sz w:val="32"/>
        </w:rPr>
      </w:pPr>
      <w:r>
        <w:rPr>
          <w:b/>
          <w:bCs/>
          <w:sz w:val="32"/>
        </w:rPr>
        <w:t xml:space="preserve">6 </w:t>
      </w:r>
      <w:r w:rsidR="004110F3" w:rsidRPr="004A53D8">
        <w:rPr>
          <w:b/>
          <w:bCs/>
          <w:sz w:val="32"/>
          <w:u w:val="single"/>
        </w:rPr>
        <w:t>Code Optimization</w:t>
      </w: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 xml:space="preserve">The main purpose of the optimization of code is to reduce redundancy of code, for this user has to write procedure function for repetitive. If in two situation the same type of interface needed then only one interface should be created and it may be called by passing different parameter. </w:t>
      </w: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The basic design model uses the analysis model as the framework for implementation. The analysis model captures the logical information about the system, while the design model must add details to support efficient information access.</w:t>
      </w: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During design optimization we must:</w:t>
      </w:r>
    </w:p>
    <w:p w:rsidR="004110F3" w:rsidRPr="002B776C" w:rsidRDefault="004110F3" w:rsidP="000C0246">
      <w:pPr>
        <w:pStyle w:val="BodyText"/>
        <w:numPr>
          <w:ilvl w:val="0"/>
          <w:numId w:val="13"/>
        </w:numPr>
        <w:spacing w:line="360" w:lineRule="auto"/>
        <w:jc w:val="both"/>
        <w:rPr>
          <w:b w:val="0"/>
          <w:bCs w:val="0"/>
          <w:color w:val="auto"/>
          <w:sz w:val="24"/>
        </w:rPr>
      </w:pPr>
      <w:r w:rsidRPr="002B776C">
        <w:rPr>
          <w:b w:val="0"/>
          <w:bCs w:val="0"/>
          <w:color w:val="auto"/>
          <w:sz w:val="24"/>
        </w:rPr>
        <w:t>Add redundant association to minimize access cost and maximize convenience.</w:t>
      </w:r>
    </w:p>
    <w:p w:rsidR="004110F3" w:rsidRPr="002B776C" w:rsidRDefault="004110F3" w:rsidP="000C0246">
      <w:pPr>
        <w:pStyle w:val="BodyText"/>
        <w:numPr>
          <w:ilvl w:val="0"/>
          <w:numId w:val="13"/>
        </w:numPr>
        <w:spacing w:line="360" w:lineRule="auto"/>
        <w:jc w:val="both"/>
        <w:rPr>
          <w:b w:val="0"/>
          <w:bCs w:val="0"/>
          <w:color w:val="auto"/>
          <w:sz w:val="24"/>
        </w:rPr>
      </w:pPr>
      <w:r w:rsidRPr="002B776C">
        <w:rPr>
          <w:b w:val="0"/>
          <w:bCs w:val="0"/>
          <w:color w:val="auto"/>
          <w:sz w:val="24"/>
        </w:rPr>
        <w:t>Rearrange the computation for greater efficiency.</w:t>
      </w:r>
    </w:p>
    <w:p w:rsidR="004110F3" w:rsidRPr="002B776C" w:rsidRDefault="004110F3" w:rsidP="000C0246">
      <w:pPr>
        <w:pStyle w:val="BodyText"/>
        <w:numPr>
          <w:ilvl w:val="0"/>
          <w:numId w:val="13"/>
        </w:numPr>
        <w:spacing w:line="360" w:lineRule="auto"/>
        <w:jc w:val="both"/>
        <w:rPr>
          <w:b w:val="0"/>
          <w:bCs w:val="0"/>
          <w:color w:val="auto"/>
          <w:sz w:val="24"/>
        </w:rPr>
      </w:pPr>
      <w:r w:rsidRPr="002B776C">
        <w:rPr>
          <w:b w:val="0"/>
          <w:bCs w:val="0"/>
          <w:color w:val="auto"/>
          <w:sz w:val="24"/>
        </w:rPr>
        <w:t>Saved derived attributes to avoid re-computation of complicated expression.</w:t>
      </w:r>
    </w:p>
    <w:p w:rsidR="004110F3" w:rsidRPr="002B776C" w:rsidRDefault="004110F3" w:rsidP="000C0246">
      <w:pPr>
        <w:pStyle w:val="BodyText"/>
        <w:numPr>
          <w:ilvl w:val="0"/>
          <w:numId w:val="13"/>
        </w:numPr>
        <w:spacing w:line="360" w:lineRule="auto"/>
        <w:jc w:val="both"/>
        <w:rPr>
          <w:b w:val="0"/>
          <w:bCs w:val="0"/>
          <w:color w:val="auto"/>
          <w:sz w:val="24"/>
        </w:rPr>
      </w:pPr>
      <w:r w:rsidRPr="002B776C">
        <w:rPr>
          <w:b w:val="0"/>
          <w:bCs w:val="0"/>
          <w:color w:val="auto"/>
          <w:sz w:val="24"/>
        </w:rPr>
        <w:t>During report generation we used an optimization technique of rearranging execution order for greater efficiency.</w:t>
      </w:r>
    </w:p>
    <w:p w:rsidR="004110F3" w:rsidRPr="002B776C" w:rsidRDefault="004110F3" w:rsidP="000C0246">
      <w:pPr>
        <w:pStyle w:val="BodyText"/>
        <w:numPr>
          <w:ilvl w:val="0"/>
          <w:numId w:val="13"/>
        </w:numPr>
        <w:spacing w:line="360" w:lineRule="auto"/>
        <w:jc w:val="both"/>
        <w:rPr>
          <w:b w:val="0"/>
          <w:bCs w:val="0"/>
          <w:color w:val="auto"/>
          <w:sz w:val="24"/>
        </w:rPr>
      </w:pPr>
      <w:r w:rsidRPr="002B776C">
        <w:rPr>
          <w:b w:val="0"/>
          <w:bCs w:val="0"/>
          <w:color w:val="auto"/>
          <w:sz w:val="24"/>
        </w:rPr>
        <w:t>Redundancy of data in the tables has been removed through Normalization technique. All the tables are designed in normalized form.</w:t>
      </w:r>
    </w:p>
    <w:p w:rsidR="004110F3" w:rsidRPr="002B776C" w:rsidRDefault="004110F3" w:rsidP="000C0246">
      <w:pPr>
        <w:pStyle w:val="BodyText"/>
        <w:numPr>
          <w:ilvl w:val="0"/>
          <w:numId w:val="13"/>
        </w:numPr>
        <w:spacing w:line="360" w:lineRule="auto"/>
        <w:jc w:val="both"/>
        <w:rPr>
          <w:b w:val="0"/>
          <w:bCs w:val="0"/>
          <w:color w:val="auto"/>
          <w:sz w:val="24"/>
        </w:rPr>
      </w:pPr>
      <w:r w:rsidRPr="002B776C">
        <w:rPr>
          <w:b w:val="0"/>
          <w:bCs w:val="0"/>
          <w:color w:val="auto"/>
          <w:sz w:val="24"/>
        </w:rPr>
        <w:t>Explicit and Implicit locks are used where needed.</w:t>
      </w:r>
    </w:p>
    <w:p w:rsidR="004110F3" w:rsidRPr="002B776C" w:rsidRDefault="004110F3" w:rsidP="000C0246">
      <w:pPr>
        <w:pStyle w:val="BodyText"/>
        <w:numPr>
          <w:ilvl w:val="0"/>
          <w:numId w:val="13"/>
        </w:numPr>
        <w:spacing w:line="360" w:lineRule="auto"/>
        <w:jc w:val="both"/>
        <w:rPr>
          <w:b w:val="0"/>
          <w:bCs w:val="0"/>
          <w:color w:val="auto"/>
          <w:sz w:val="24"/>
        </w:rPr>
      </w:pPr>
      <w:r w:rsidRPr="002B776C">
        <w:rPr>
          <w:b w:val="0"/>
          <w:bCs w:val="0"/>
          <w:color w:val="auto"/>
          <w:sz w:val="24"/>
        </w:rPr>
        <w:t>Explicit update: In this each derived attribute is defined in terms of one or more fundamental base object. We determined that which derived attributes are affected by each change to a fundamental attribute and inserted code into the update operation on the base object to explicitly update the derived attribute that depends on it.</w:t>
      </w:r>
    </w:p>
    <w:p w:rsidR="004110F3" w:rsidRPr="004A53D8" w:rsidRDefault="004110F3" w:rsidP="000C0246">
      <w:pPr>
        <w:pStyle w:val="BodyText"/>
        <w:numPr>
          <w:ilvl w:val="0"/>
          <w:numId w:val="13"/>
        </w:numPr>
        <w:spacing w:line="360" w:lineRule="auto"/>
        <w:jc w:val="both"/>
        <w:rPr>
          <w:b w:val="0"/>
          <w:bCs w:val="0"/>
          <w:color w:val="auto"/>
          <w:sz w:val="24"/>
        </w:rPr>
      </w:pPr>
      <w:r w:rsidRPr="004A53D8">
        <w:rPr>
          <w:b w:val="0"/>
          <w:bCs w:val="0"/>
          <w:color w:val="auto"/>
          <w:sz w:val="24"/>
        </w:rPr>
        <w:t>Optimization of Resource: During coding we have kept the strict vigil to use the same function again by writing the code in a module, so it keeps our coding minimize.</w:t>
      </w:r>
    </w:p>
    <w:p w:rsidR="004110F3" w:rsidRPr="002B776C" w:rsidRDefault="00D17C5B" w:rsidP="004110F3">
      <w:pPr>
        <w:pageBreakBefore/>
        <w:spacing w:line="360" w:lineRule="auto"/>
        <w:rPr>
          <w:b/>
          <w:bCs/>
          <w:sz w:val="24"/>
          <w:szCs w:val="24"/>
          <w:u w:val="single"/>
        </w:rPr>
      </w:pPr>
      <w:r>
        <w:rPr>
          <w:b/>
          <w:bCs/>
          <w:sz w:val="32"/>
          <w:szCs w:val="24"/>
        </w:rPr>
        <w:lastRenderedPageBreak/>
        <w:t xml:space="preserve">7 </w:t>
      </w:r>
      <w:r w:rsidR="004110F3" w:rsidRPr="004A53D8">
        <w:rPr>
          <w:b/>
          <w:bCs/>
          <w:sz w:val="32"/>
          <w:szCs w:val="24"/>
          <w:u w:val="single"/>
        </w:rPr>
        <w:t>Validation Checks</w:t>
      </w:r>
    </w:p>
    <w:p w:rsidR="004110F3" w:rsidRPr="002B776C" w:rsidRDefault="004110F3" w:rsidP="004110F3">
      <w:pPr>
        <w:spacing w:line="360" w:lineRule="auto"/>
        <w:rPr>
          <w:sz w:val="24"/>
          <w:szCs w:val="24"/>
        </w:rPr>
      </w:pPr>
    </w:p>
    <w:p w:rsidR="004110F3" w:rsidRPr="002B776C" w:rsidRDefault="004110F3" w:rsidP="004110F3">
      <w:pPr>
        <w:spacing w:line="360" w:lineRule="auto"/>
        <w:jc w:val="both"/>
        <w:rPr>
          <w:sz w:val="24"/>
          <w:szCs w:val="24"/>
        </w:rPr>
      </w:pPr>
      <w:r w:rsidRPr="002B776C">
        <w:rPr>
          <w:sz w:val="24"/>
          <w:szCs w:val="24"/>
        </w:rPr>
        <w:t>In the complete project there are many validation and have been used in different forms in different ways.</w:t>
      </w:r>
    </w:p>
    <w:p w:rsidR="004110F3" w:rsidRPr="002B776C" w:rsidRDefault="004110F3" w:rsidP="000C0246">
      <w:pPr>
        <w:pStyle w:val="Heading2"/>
        <w:keepNext w:val="0"/>
        <w:numPr>
          <w:ilvl w:val="1"/>
          <w:numId w:val="3"/>
        </w:numPr>
        <w:tabs>
          <w:tab w:val="left" w:pos="540"/>
        </w:tabs>
        <w:spacing w:line="360" w:lineRule="auto"/>
        <w:jc w:val="both"/>
        <w:rPr>
          <w:b w:val="0"/>
          <w:bCs w:val="0"/>
          <w:sz w:val="24"/>
        </w:rPr>
      </w:pPr>
      <w:r w:rsidRPr="002B776C">
        <w:rPr>
          <w:b w:val="0"/>
          <w:bCs w:val="0"/>
          <w:sz w:val="24"/>
        </w:rPr>
        <w:t xml:space="preserve">Following validation checks are there in </w:t>
      </w:r>
      <w:proofErr w:type="gramStart"/>
      <w:r w:rsidRPr="002B776C">
        <w:rPr>
          <w:b w:val="0"/>
          <w:bCs w:val="0"/>
          <w:sz w:val="24"/>
        </w:rPr>
        <w:t>this project which</w:t>
      </w:r>
      <w:r w:rsidR="007F1B6D">
        <w:rPr>
          <w:b w:val="0"/>
          <w:bCs w:val="0"/>
          <w:sz w:val="24"/>
        </w:rPr>
        <w:t xml:space="preserve"> are</w:t>
      </w:r>
      <w:proofErr w:type="gramEnd"/>
      <w:r w:rsidR="007F1B6D">
        <w:rPr>
          <w:b w:val="0"/>
          <w:bCs w:val="0"/>
          <w:sz w:val="24"/>
        </w:rPr>
        <w:t xml:space="preserve"> to be checked in different </w:t>
      </w:r>
      <w:r w:rsidRPr="002B776C">
        <w:rPr>
          <w:b w:val="0"/>
          <w:bCs w:val="0"/>
          <w:sz w:val="24"/>
        </w:rPr>
        <w:t xml:space="preserve">modules.  </w:t>
      </w:r>
    </w:p>
    <w:p w:rsidR="004110F3" w:rsidRPr="002B776C" w:rsidRDefault="004110F3" w:rsidP="004110F3">
      <w:pPr>
        <w:spacing w:line="360" w:lineRule="auto"/>
        <w:rPr>
          <w:sz w:val="24"/>
          <w:szCs w:val="24"/>
        </w:rPr>
      </w:pPr>
    </w:p>
    <w:p w:rsidR="004110F3" w:rsidRPr="002B776C" w:rsidRDefault="004110F3" w:rsidP="000C0246">
      <w:pPr>
        <w:numPr>
          <w:ilvl w:val="0"/>
          <w:numId w:val="14"/>
        </w:numPr>
        <w:suppressAutoHyphens/>
        <w:spacing w:line="360" w:lineRule="auto"/>
        <w:jc w:val="both"/>
        <w:rPr>
          <w:sz w:val="24"/>
          <w:szCs w:val="24"/>
        </w:rPr>
      </w:pPr>
      <w:r w:rsidRPr="002B776C">
        <w:rPr>
          <w:sz w:val="24"/>
          <w:szCs w:val="24"/>
        </w:rPr>
        <w:t xml:space="preserve">User ID should be </w:t>
      </w:r>
      <w:proofErr w:type="gramStart"/>
      <w:r w:rsidRPr="002B776C">
        <w:rPr>
          <w:sz w:val="24"/>
          <w:szCs w:val="24"/>
        </w:rPr>
        <w:t>unique</w:t>
      </w:r>
      <w:r w:rsidR="007F1B6D">
        <w:rPr>
          <w:sz w:val="24"/>
          <w:szCs w:val="24"/>
        </w:rPr>
        <w:t xml:space="preserve"> </w:t>
      </w:r>
      <w:r w:rsidRPr="002B776C">
        <w:rPr>
          <w:sz w:val="24"/>
          <w:szCs w:val="24"/>
        </w:rPr>
        <w:t>,</w:t>
      </w:r>
      <w:proofErr w:type="gramEnd"/>
      <w:r w:rsidRPr="002B776C">
        <w:rPr>
          <w:sz w:val="24"/>
          <w:szCs w:val="24"/>
        </w:rPr>
        <w:t xml:space="preserve"> its entry </w:t>
      </w:r>
      <w:proofErr w:type="spellStart"/>
      <w:r w:rsidRPr="002B776C">
        <w:rPr>
          <w:sz w:val="24"/>
          <w:szCs w:val="24"/>
        </w:rPr>
        <w:t>can not</w:t>
      </w:r>
      <w:proofErr w:type="spellEnd"/>
      <w:r w:rsidRPr="002B776C">
        <w:rPr>
          <w:sz w:val="24"/>
          <w:szCs w:val="24"/>
        </w:rPr>
        <w:t xml:space="preserve"> be repeated.</w:t>
      </w:r>
    </w:p>
    <w:p w:rsidR="004110F3" w:rsidRPr="002B776C" w:rsidRDefault="004110F3" w:rsidP="000C0246">
      <w:pPr>
        <w:numPr>
          <w:ilvl w:val="0"/>
          <w:numId w:val="14"/>
        </w:numPr>
        <w:suppressAutoHyphens/>
        <w:spacing w:line="360" w:lineRule="auto"/>
        <w:jc w:val="both"/>
        <w:rPr>
          <w:sz w:val="24"/>
          <w:szCs w:val="24"/>
        </w:rPr>
      </w:pPr>
      <w:r w:rsidRPr="002B776C">
        <w:rPr>
          <w:sz w:val="24"/>
          <w:szCs w:val="24"/>
        </w:rPr>
        <w:t>Various fields in various forms should not be left blank.</w:t>
      </w:r>
    </w:p>
    <w:p w:rsidR="004110F3" w:rsidRPr="003309CC" w:rsidRDefault="00D17C5B" w:rsidP="000C0246">
      <w:pPr>
        <w:pStyle w:val="Heading8"/>
        <w:pageBreakBefore/>
        <w:numPr>
          <w:ilvl w:val="7"/>
          <w:numId w:val="3"/>
        </w:numPr>
        <w:spacing w:line="360" w:lineRule="auto"/>
        <w:rPr>
          <w:b/>
          <w:bCs/>
          <w:i w:val="0"/>
          <w:sz w:val="32"/>
          <w:u w:val="single"/>
        </w:rPr>
      </w:pPr>
      <w:r>
        <w:rPr>
          <w:b/>
          <w:bCs/>
          <w:i w:val="0"/>
          <w:sz w:val="36"/>
        </w:rPr>
        <w:lastRenderedPageBreak/>
        <w:t>8</w:t>
      </w:r>
      <w:r w:rsidR="00CF26BB">
        <w:rPr>
          <w:b/>
          <w:bCs/>
          <w:i w:val="0"/>
          <w:sz w:val="36"/>
        </w:rPr>
        <w:t xml:space="preserve"> </w:t>
      </w:r>
      <w:r w:rsidR="004110F3" w:rsidRPr="003309CC">
        <w:rPr>
          <w:b/>
          <w:bCs/>
          <w:i w:val="0"/>
          <w:sz w:val="32"/>
          <w:u w:val="single"/>
        </w:rPr>
        <w:t>Testing:</w:t>
      </w:r>
    </w:p>
    <w:p w:rsidR="004110F3" w:rsidRPr="002B776C" w:rsidRDefault="004110F3" w:rsidP="004110F3">
      <w:pPr>
        <w:spacing w:line="360" w:lineRule="auto"/>
        <w:rPr>
          <w:sz w:val="24"/>
          <w:szCs w:val="24"/>
        </w:rPr>
      </w:pPr>
    </w:p>
    <w:p w:rsidR="004110F3" w:rsidRPr="002B776C" w:rsidRDefault="004110F3" w:rsidP="004110F3">
      <w:pPr>
        <w:spacing w:line="360" w:lineRule="auto"/>
        <w:rPr>
          <w:sz w:val="24"/>
          <w:szCs w:val="24"/>
        </w:rPr>
      </w:pPr>
      <w:r w:rsidRPr="002B776C">
        <w:rPr>
          <w:sz w:val="24"/>
          <w:szCs w:val="24"/>
        </w:rPr>
        <w:t>In this section we have tested our system in different modes.</w:t>
      </w:r>
    </w:p>
    <w:p w:rsidR="004110F3" w:rsidRPr="002B776C" w:rsidRDefault="004110F3" w:rsidP="004110F3">
      <w:pPr>
        <w:spacing w:line="360" w:lineRule="auto"/>
        <w:rPr>
          <w:sz w:val="24"/>
          <w:szCs w:val="24"/>
        </w:rPr>
      </w:pPr>
      <w:r w:rsidRPr="002B776C">
        <w:rPr>
          <w:sz w:val="24"/>
          <w:szCs w:val="24"/>
        </w:rPr>
        <w:t xml:space="preserve">Basically the testing is done on different level like Unit testing, Integration </w:t>
      </w:r>
      <w:proofErr w:type="gramStart"/>
      <w:r w:rsidRPr="002B776C">
        <w:rPr>
          <w:sz w:val="24"/>
          <w:szCs w:val="24"/>
        </w:rPr>
        <w:t>testing ,</w:t>
      </w:r>
      <w:proofErr w:type="gramEnd"/>
      <w:r w:rsidRPr="002B776C">
        <w:rPr>
          <w:sz w:val="24"/>
          <w:szCs w:val="24"/>
        </w:rPr>
        <w:t xml:space="preserve"> System testing and Acceptance testing. </w:t>
      </w:r>
      <w:proofErr w:type="gramStart"/>
      <w:r w:rsidRPr="002B776C">
        <w:rPr>
          <w:sz w:val="24"/>
          <w:szCs w:val="24"/>
        </w:rPr>
        <w:t>These different testing tests different types of faults.</w:t>
      </w:r>
      <w:proofErr w:type="gramEnd"/>
    </w:p>
    <w:p w:rsidR="004110F3" w:rsidRPr="002B776C" w:rsidRDefault="004110F3" w:rsidP="004110F3">
      <w:pPr>
        <w:spacing w:line="360" w:lineRule="auto"/>
        <w:rPr>
          <w:sz w:val="24"/>
          <w:szCs w:val="24"/>
        </w:rPr>
      </w:pPr>
      <w:r w:rsidRPr="002B776C">
        <w:rPr>
          <w:sz w:val="24"/>
          <w:szCs w:val="24"/>
        </w:rPr>
        <w:t>We have tested in the following manner and whatever the fault we have got, fixed it immediately.</w:t>
      </w:r>
    </w:p>
    <w:p w:rsidR="004110F3" w:rsidRPr="002B776C" w:rsidRDefault="004110F3" w:rsidP="004110F3">
      <w:pPr>
        <w:spacing w:line="360" w:lineRule="auto"/>
        <w:rPr>
          <w:sz w:val="24"/>
          <w:szCs w:val="24"/>
        </w:rPr>
      </w:pPr>
    </w:p>
    <w:p w:rsidR="004110F3" w:rsidRPr="002B776C" w:rsidRDefault="001E220E" w:rsidP="004110F3">
      <w:pPr>
        <w:spacing w:line="360" w:lineRule="auto"/>
        <w:rPr>
          <w:sz w:val="24"/>
          <w:szCs w:val="24"/>
        </w:rPr>
      </w:pPr>
      <w:r>
        <w:rPr>
          <w:noProof/>
          <w:sz w:val="24"/>
          <w:szCs w:val="24"/>
        </w:rPr>
        <w:pict>
          <v:line id="Straight Connector 452" o:spid="_x0000_s1129" style="position:absolute;z-index:251652608;visibility:visible" from="90pt,8pt" to="2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" strokeweight=".26mm">
            <v:stroke startarrow="block" endarrow="block" joinstyle="miter"/>
          </v:line>
        </w:pict>
      </w:r>
      <w:r>
        <w:rPr>
          <w:noProof/>
          <w:sz w:val="24"/>
          <w:szCs w:val="24"/>
        </w:rPr>
        <w:pict>
          <v:line id="Straight Connector 453" o:spid="_x0000_s1128" style="position:absolute;z-index:251660800;visibility:visible" from="27pt,17pt" to="2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" strokeweight=".26mm">
            <v:stroke endarrow="block" joinstyle="miter"/>
          </v:line>
        </w:pict>
      </w:r>
      <w:r>
        <w:rPr>
          <w:noProof/>
          <w:sz w:val="24"/>
          <w:szCs w:val="24"/>
        </w:rPr>
        <w:pict>
          <v:line id="Straight Connector 454" o:spid="_x0000_s1127" style="position:absolute;flip:y;z-index:251664896;visibility:visible" from="333pt,17pt" to="33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" strokeweight=".26mm">
            <v:stroke endarrow="block" joinstyle="miter"/>
          </v:line>
        </w:pict>
      </w:r>
      <w:r w:rsidR="004110F3" w:rsidRPr="002B776C">
        <w:rPr>
          <w:sz w:val="24"/>
          <w:szCs w:val="24"/>
        </w:rPr>
        <w:t xml:space="preserve">Clients Need </w:t>
      </w:r>
      <w:r w:rsidR="004110F3" w:rsidRPr="002B776C">
        <w:rPr>
          <w:sz w:val="24"/>
          <w:szCs w:val="24"/>
        </w:rPr>
        <w:tab/>
      </w:r>
      <w:r w:rsidR="004110F3" w:rsidRPr="002B776C">
        <w:rPr>
          <w:sz w:val="24"/>
          <w:szCs w:val="24"/>
        </w:rPr>
        <w:tab/>
      </w:r>
      <w:r w:rsidR="004110F3" w:rsidRPr="002B776C">
        <w:rPr>
          <w:sz w:val="24"/>
          <w:szCs w:val="24"/>
        </w:rPr>
        <w:tab/>
      </w:r>
      <w:r w:rsidR="004110F3" w:rsidRPr="002B776C">
        <w:rPr>
          <w:sz w:val="24"/>
          <w:szCs w:val="24"/>
        </w:rPr>
        <w:tab/>
      </w:r>
      <w:r w:rsidR="004110F3" w:rsidRPr="002B776C">
        <w:rPr>
          <w:sz w:val="24"/>
          <w:szCs w:val="24"/>
        </w:rPr>
        <w:tab/>
      </w:r>
      <w:r w:rsidR="004110F3" w:rsidRPr="002B776C">
        <w:rPr>
          <w:sz w:val="24"/>
          <w:szCs w:val="24"/>
        </w:rPr>
        <w:tab/>
        <w:t>Acceptance Testing</w:t>
      </w:r>
    </w:p>
    <w:p w:rsidR="004110F3" w:rsidRPr="002B776C" w:rsidRDefault="004110F3" w:rsidP="004110F3">
      <w:pPr>
        <w:spacing w:line="360" w:lineRule="auto"/>
        <w:rPr>
          <w:sz w:val="24"/>
          <w:szCs w:val="24"/>
        </w:rPr>
      </w:pPr>
    </w:p>
    <w:p w:rsidR="004110F3" w:rsidRPr="002B776C" w:rsidRDefault="001E220E" w:rsidP="004110F3">
      <w:pPr>
        <w:spacing w:line="360" w:lineRule="auto"/>
        <w:rPr>
          <w:sz w:val="24"/>
          <w:szCs w:val="24"/>
        </w:rPr>
      </w:pPr>
      <w:r>
        <w:rPr>
          <w:noProof/>
          <w:sz w:val="24"/>
          <w:szCs w:val="24"/>
        </w:rPr>
        <w:pict>
          <v:line id="Straight Connector 455" o:spid="_x0000_s1126" style="position:absolute;z-index:251653632;visibility:visible" from="99pt,6.65pt" to="23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" strokeweight=".26mm">
            <v:stroke startarrow="block" endarrow="block" joinstyle="miter"/>
          </v:line>
        </w:pict>
      </w:r>
      <w:r>
        <w:rPr>
          <w:noProof/>
          <w:sz w:val="24"/>
          <w:szCs w:val="24"/>
        </w:rPr>
        <w:pict>
          <v:line id="Straight Connector 456" o:spid="_x0000_s1125" style="position:absolute;z-index:251658752;visibility:visible" from="27pt,15.65pt" to="27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" strokeweight=".26mm">
            <v:stroke endarrow="block" joinstyle="miter"/>
          </v:line>
        </w:pict>
      </w:r>
      <w:r>
        <w:rPr>
          <w:noProof/>
          <w:sz w:val="24"/>
          <w:szCs w:val="24"/>
        </w:rPr>
        <w:pict>
          <v:line id="Straight Connector 457" o:spid="_x0000_s1124" style="position:absolute;flip:y;z-index:251662848;visibility:visible" from="333pt,15.65pt" to="333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" strokeweight=".26mm">
            <v:stroke endarrow="block" joinstyle="miter"/>
          </v:line>
        </w:pict>
      </w:r>
      <w:r w:rsidR="004110F3" w:rsidRPr="002B776C">
        <w:rPr>
          <w:sz w:val="24"/>
          <w:szCs w:val="24"/>
        </w:rPr>
        <w:t>Requirements</w:t>
      </w:r>
      <w:r w:rsidR="004110F3" w:rsidRPr="002B776C">
        <w:rPr>
          <w:sz w:val="24"/>
          <w:szCs w:val="24"/>
        </w:rPr>
        <w:tab/>
      </w:r>
      <w:r w:rsidR="004110F3" w:rsidRPr="002B776C">
        <w:rPr>
          <w:sz w:val="24"/>
          <w:szCs w:val="24"/>
        </w:rPr>
        <w:tab/>
      </w:r>
      <w:r w:rsidR="004110F3" w:rsidRPr="002B776C">
        <w:rPr>
          <w:sz w:val="24"/>
          <w:szCs w:val="24"/>
        </w:rPr>
        <w:tab/>
      </w:r>
      <w:r w:rsidR="004110F3" w:rsidRPr="002B776C">
        <w:rPr>
          <w:sz w:val="24"/>
          <w:szCs w:val="24"/>
        </w:rPr>
        <w:tab/>
      </w:r>
      <w:r w:rsidR="004110F3" w:rsidRPr="002B776C">
        <w:rPr>
          <w:sz w:val="24"/>
          <w:szCs w:val="24"/>
        </w:rPr>
        <w:tab/>
      </w:r>
      <w:r w:rsidR="004110F3" w:rsidRPr="002B776C">
        <w:rPr>
          <w:sz w:val="24"/>
          <w:szCs w:val="24"/>
        </w:rPr>
        <w:tab/>
        <w:t>System Testing</w:t>
      </w:r>
    </w:p>
    <w:p w:rsidR="004110F3" w:rsidRPr="002B776C" w:rsidRDefault="004110F3" w:rsidP="004110F3">
      <w:pPr>
        <w:spacing w:line="360" w:lineRule="auto"/>
        <w:rPr>
          <w:sz w:val="24"/>
          <w:szCs w:val="24"/>
        </w:rPr>
      </w:pPr>
    </w:p>
    <w:p w:rsidR="004110F3" w:rsidRPr="002B776C" w:rsidRDefault="001E220E" w:rsidP="004110F3">
      <w:pPr>
        <w:spacing w:line="360" w:lineRule="auto"/>
        <w:rPr>
          <w:sz w:val="24"/>
          <w:szCs w:val="24"/>
        </w:rPr>
      </w:pPr>
      <w:r>
        <w:rPr>
          <w:noProof/>
          <w:sz w:val="24"/>
          <w:szCs w:val="24"/>
        </w:rPr>
        <w:pict>
          <v:line id="Straight Connector 458" o:spid="_x0000_s1123" style="position:absolute;z-index:251655680;visibility:visible" from="63pt,14.25pt" to="270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" strokeweight=".26mm">
            <v:stroke startarrow="block" endarrow="block" joinstyle="miter"/>
          </v:line>
        </w:pict>
      </w:r>
      <w:r>
        <w:rPr>
          <w:noProof/>
          <w:sz w:val="24"/>
          <w:szCs w:val="24"/>
        </w:rPr>
        <w:pict>
          <v:line id="Straight Connector 459" o:spid="_x0000_s1122" style="position:absolute;z-index:251657728;visibility:visible" from="27pt,23.25pt" to="27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" strokeweight=".26mm">
            <v:stroke endarrow="block" joinstyle="miter"/>
          </v:line>
        </w:pict>
      </w:r>
      <w:r>
        <w:rPr>
          <w:noProof/>
          <w:sz w:val="24"/>
          <w:szCs w:val="24"/>
        </w:rPr>
        <w:pict>
          <v:line id="Straight Connector 460" o:spid="_x0000_s1121" style="position:absolute;flip:y;z-index:251661824;visibility:visible" from="333pt,14.25pt" to="333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" strokeweight=".26mm">
            <v:stroke endarrow="block" joinstyle="miter"/>
          </v:line>
        </w:pict>
      </w:r>
      <w:r w:rsidR="004110F3" w:rsidRPr="002B776C">
        <w:rPr>
          <w:sz w:val="24"/>
          <w:szCs w:val="24"/>
        </w:rPr>
        <w:t xml:space="preserve">  Design </w:t>
      </w:r>
      <w:r w:rsidR="004110F3" w:rsidRPr="002B776C">
        <w:rPr>
          <w:sz w:val="24"/>
          <w:szCs w:val="24"/>
        </w:rPr>
        <w:tab/>
      </w:r>
      <w:r w:rsidR="004110F3" w:rsidRPr="002B776C">
        <w:rPr>
          <w:sz w:val="24"/>
          <w:szCs w:val="24"/>
        </w:rPr>
        <w:tab/>
      </w:r>
      <w:r w:rsidR="004110F3" w:rsidRPr="002B776C">
        <w:rPr>
          <w:sz w:val="24"/>
          <w:szCs w:val="24"/>
        </w:rPr>
        <w:tab/>
      </w:r>
      <w:r w:rsidR="004110F3" w:rsidRPr="002B776C">
        <w:rPr>
          <w:sz w:val="24"/>
          <w:szCs w:val="24"/>
        </w:rPr>
        <w:tab/>
      </w:r>
      <w:r w:rsidR="004110F3" w:rsidRPr="002B776C">
        <w:rPr>
          <w:sz w:val="24"/>
          <w:szCs w:val="24"/>
        </w:rPr>
        <w:tab/>
      </w:r>
      <w:r w:rsidR="004110F3" w:rsidRPr="002B776C">
        <w:rPr>
          <w:sz w:val="24"/>
          <w:szCs w:val="24"/>
        </w:rPr>
        <w:tab/>
      </w:r>
      <w:r w:rsidR="004110F3" w:rsidRPr="002B776C">
        <w:rPr>
          <w:sz w:val="24"/>
          <w:szCs w:val="24"/>
        </w:rPr>
        <w:tab/>
        <w:t>Integration Testing</w:t>
      </w:r>
    </w:p>
    <w:p w:rsidR="004110F3" w:rsidRPr="002B776C" w:rsidRDefault="004110F3" w:rsidP="004110F3">
      <w:pPr>
        <w:spacing w:line="360" w:lineRule="auto"/>
        <w:rPr>
          <w:sz w:val="24"/>
          <w:szCs w:val="24"/>
        </w:rPr>
      </w:pPr>
    </w:p>
    <w:p w:rsidR="004110F3" w:rsidRDefault="001E220E" w:rsidP="004110F3">
      <w:pPr>
        <w:spacing w:line="360" w:lineRule="auto"/>
        <w:rPr>
          <w:sz w:val="24"/>
          <w:szCs w:val="24"/>
        </w:rPr>
      </w:pPr>
      <w:r>
        <w:rPr>
          <w:noProof/>
          <w:sz w:val="24"/>
          <w:szCs w:val="24"/>
        </w:rPr>
        <w:pict>
          <v:line id="Straight Connector 461" o:spid="_x0000_s1120" style="position:absolute;z-index:251656704;visibility:visible" from="54pt,12.85pt" to="261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" strokeweight=".26mm">
            <v:stroke startarrow="block" endarrow="block" joinstyle="miter"/>
          </v:line>
        </w:pict>
      </w:r>
      <w:r w:rsidR="004110F3">
        <w:rPr>
          <w:sz w:val="24"/>
          <w:szCs w:val="24"/>
        </w:rPr>
        <w:t xml:space="preserve">   Code</w:t>
      </w:r>
      <w:r w:rsidR="004110F3">
        <w:rPr>
          <w:sz w:val="24"/>
          <w:szCs w:val="24"/>
        </w:rPr>
        <w:tab/>
      </w:r>
      <w:r w:rsidR="004110F3">
        <w:rPr>
          <w:sz w:val="24"/>
          <w:szCs w:val="24"/>
        </w:rPr>
        <w:tab/>
      </w:r>
      <w:r w:rsidR="004110F3">
        <w:rPr>
          <w:sz w:val="24"/>
          <w:szCs w:val="24"/>
        </w:rPr>
        <w:tab/>
      </w:r>
      <w:r w:rsidR="004110F3">
        <w:rPr>
          <w:sz w:val="24"/>
          <w:szCs w:val="24"/>
        </w:rPr>
        <w:tab/>
      </w:r>
      <w:r w:rsidR="004110F3">
        <w:rPr>
          <w:sz w:val="24"/>
          <w:szCs w:val="24"/>
        </w:rPr>
        <w:tab/>
      </w:r>
      <w:r w:rsidR="004110F3">
        <w:rPr>
          <w:sz w:val="24"/>
          <w:szCs w:val="24"/>
        </w:rPr>
        <w:tab/>
      </w:r>
      <w:r w:rsidR="004110F3">
        <w:rPr>
          <w:sz w:val="24"/>
          <w:szCs w:val="24"/>
        </w:rPr>
        <w:tab/>
        <w:t xml:space="preserve">Unit Testing </w:t>
      </w:r>
    </w:p>
    <w:p w:rsidR="004110F3" w:rsidRDefault="004110F3" w:rsidP="004110F3">
      <w:pPr>
        <w:spacing w:line="360" w:lineRule="auto"/>
        <w:rPr>
          <w:sz w:val="24"/>
          <w:szCs w:val="24"/>
        </w:rPr>
      </w:pPr>
    </w:p>
    <w:p w:rsidR="004110F3" w:rsidRDefault="004110F3" w:rsidP="004110F3">
      <w:pPr>
        <w:spacing w:line="360" w:lineRule="auto"/>
        <w:rPr>
          <w:sz w:val="24"/>
          <w:szCs w:val="24"/>
        </w:rPr>
      </w:pPr>
      <w:r>
        <w:rPr>
          <w:sz w:val="24"/>
          <w:szCs w:val="24"/>
        </w:rPr>
        <w:t xml:space="preserve">                                                Testing levels</w:t>
      </w:r>
    </w:p>
    <w:p w:rsidR="004110F3" w:rsidRDefault="004110F3" w:rsidP="004110F3">
      <w:pPr>
        <w:spacing w:line="360" w:lineRule="auto"/>
        <w:rPr>
          <w:sz w:val="24"/>
          <w:szCs w:val="24"/>
        </w:rPr>
      </w:pPr>
    </w:p>
    <w:p w:rsidR="004110F3" w:rsidRPr="00DA749A" w:rsidRDefault="004110F3" w:rsidP="004110F3">
      <w:pPr>
        <w:spacing w:line="360" w:lineRule="auto"/>
        <w:rPr>
          <w:sz w:val="24"/>
          <w:szCs w:val="24"/>
          <w:lang w:val="en-IN"/>
        </w:rPr>
      </w:pPr>
      <w:r w:rsidRPr="00DA749A">
        <w:rPr>
          <w:b/>
          <w:bCs/>
          <w:sz w:val="24"/>
          <w:szCs w:val="24"/>
          <w:lang w:val="en-IN"/>
        </w:rPr>
        <w:t xml:space="preserve">SYSTEM TESTING </w:t>
      </w:r>
    </w:p>
    <w:p w:rsidR="004110F3" w:rsidRPr="00DA749A" w:rsidRDefault="004110F3" w:rsidP="004110F3">
      <w:pPr>
        <w:spacing w:line="360" w:lineRule="auto"/>
        <w:jc w:val="both"/>
        <w:rPr>
          <w:sz w:val="24"/>
          <w:szCs w:val="24"/>
          <w:lang w:val="en-IN"/>
        </w:rPr>
      </w:pPr>
      <w:r w:rsidRPr="00DA749A">
        <w:rPr>
          <w:sz w:val="24"/>
          <w:szCs w:val="24"/>
          <w:lang w:val="en-IN"/>
        </w:rPr>
        <w:t xml:space="preserve">As the part of system testing we execute the program with the intent of finding errors and missing operations and also a complete verification to determine whether the objectives are met and the user requirements are satisfied. The ultimate aim is quality assurance. </w:t>
      </w:r>
    </w:p>
    <w:p w:rsidR="004110F3" w:rsidRPr="00DA749A" w:rsidRDefault="004110F3" w:rsidP="004110F3">
      <w:pPr>
        <w:spacing w:line="360" w:lineRule="auto"/>
        <w:jc w:val="both"/>
        <w:rPr>
          <w:sz w:val="24"/>
          <w:szCs w:val="24"/>
          <w:lang w:val="en-IN"/>
        </w:rPr>
      </w:pPr>
      <w:r w:rsidRPr="00DA749A">
        <w:rPr>
          <w:sz w:val="24"/>
          <w:szCs w:val="24"/>
          <w:lang w:val="en-IN"/>
        </w:rPr>
        <w:t xml:space="preserve">Tests are carried out and the results are compared with the expected document. In the case of </w:t>
      </w:r>
    </w:p>
    <w:p w:rsidR="004110F3" w:rsidRPr="00DA749A" w:rsidRDefault="004110F3" w:rsidP="004110F3">
      <w:pPr>
        <w:spacing w:line="360" w:lineRule="auto"/>
        <w:jc w:val="both"/>
        <w:rPr>
          <w:sz w:val="24"/>
          <w:szCs w:val="24"/>
          <w:lang w:val="en-IN"/>
        </w:rPr>
      </w:pPr>
      <w:proofErr w:type="spellStart"/>
      <w:proofErr w:type="gramStart"/>
      <w:r w:rsidRPr="00DA749A">
        <w:rPr>
          <w:sz w:val="24"/>
          <w:szCs w:val="24"/>
          <w:lang w:val="en-IN"/>
        </w:rPr>
        <w:t>erro</w:t>
      </w:r>
      <w:r w:rsidR="003C6284">
        <w:rPr>
          <w:sz w:val="24"/>
          <w:szCs w:val="24"/>
          <w:lang w:val="en-IN"/>
        </w:rPr>
        <w:t>r</w:t>
      </w:r>
      <w:r w:rsidRPr="00DA749A">
        <w:rPr>
          <w:sz w:val="24"/>
          <w:szCs w:val="24"/>
          <w:lang w:val="en-IN"/>
        </w:rPr>
        <w:t>neous</w:t>
      </w:r>
      <w:proofErr w:type="spellEnd"/>
      <w:proofErr w:type="gramEnd"/>
      <w:r w:rsidRPr="00DA749A">
        <w:rPr>
          <w:sz w:val="24"/>
          <w:szCs w:val="24"/>
          <w:lang w:val="en-IN"/>
        </w:rPr>
        <w:t xml:space="preserve"> results, debugging is done. Using detailed testing strategies</w:t>
      </w:r>
      <w:r>
        <w:rPr>
          <w:sz w:val="24"/>
          <w:szCs w:val="24"/>
          <w:lang w:val="en-IN"/>
        </w:rPr>
        <w:t xml:space="preserve"> a test plan is carried out on </w:t>
      </w:r>
      <w:r w:rsidRPr="00DA749A">
        <w:rPr>
          <w:sz w:val="24"/>
          <w:szCs w:val="24"/>
          <w:lang w:val="en-IN"/>
        </w:rPr>
        <w:t>each module. The various tests performed are unit testing, integrati</w:t>
      </w:r>
      <w:r>
        <w:rPr>
          <w:sz w:val="24"/>
          <w:szCs w:val="24"/>
          <w:lang w:val="en-IN"/>
        </w:rPr>
        <w:t xml:space="preserve">on testing and user acceptance </w:t>
      </w:r>
      <w:r w:rsidRPr="00DA749A">
        <w:rPr>
          <w:sz w:val="24"/>
          <w:szCs w:val="24"/>
          <w:lang w:val="en-IN"/>
        </w:rPr>
        <w:t xml:space="preserve">testing. </w:t>
      </w:r>
    </w:p>
    <w:p w:rsidR="004110F3" w:rsidRPr="00DA749A" w:rsidRDefault="004110F3" w:rsidP="004110F3">
      <w:pPr>
        <w:spacing w:line="360" w:lineRule="auto"/>
        <w:rPr>
          <w:sz w:val="24"/>
          <w:szCs w:val="24"/>
          <w:lang w:val="en-IN"/>
        </w:rPr>
      </w:pPr>
      <w:r w:rsidRPr="00DA749A">
        <w:rPr>
          <w:b/>
          <w:bCs/>
          <w:sz w:val="24"/>
          <w:szCs w:val="24"/>
          <w:lang w:val="en-IN"/>
        </w:rPr>
        <w:t xml:space="preserve"> Unit Testing</w:t>
      </w:r>
      <w:r>
        <w:rPr>
          <w:b/>
          <w:bCs/>
          <w:sz w:val="24"/>
          <w:szCs w:val="24"/>
          <w:lang w:val="en-IN"/>
        </w:rPr>
        <w:t>:</w:t>
      </w:r>
    </w:p>
    <w:p w:rsidR="004110F3" w:rsidRPr="00DA749A" w:rsidRDefault="004110F3" w:rsidP="004110F3">
      <w:pPr>
        <w:spacing w:line="360" w:lineRule="auto"/>
        <w:jc w:val="both"/>
        <w:rPr>
          <w:sz w:val="24"/>
          <w:szCs w:val="24"/>
          <w:lang w:val="en-IN"/>
        </w:rPr>
      </w:pPr>
      <w:r w:rsidRPr="00DA749A">
        <w:rPr>
          <w:sz w:val="24"/>
          <w:szCs w:val="24"/>
          <w:lang w:val="en-IN"/>
        </w:rPr>
        <w:t xml:space="preserve">The software </w:t>
      </w:r>
      <w:proofErr w:type="gramStart"/>
      <w:r w:rsidRPr="00DA749A">
        <w:rPr>
          <w:sz w:val="24"/>
          <w:szCs w:val="24"/>
          <w:lang w:val="en-IN"/>
        </w:rPr>
        <w:t>units in the system is</w:t>
      </w:r>
      <w:proofErr w:type="gramEnd"/>
      <w:r w:rsidRPr="00DA749A">
        <w:rPr>
          <w:sz w:val="24"/>
          <w:szCs w:val="24"/>
          <w:lang w:val="en-IN"/>
        </w:rPr>
        <w:t xml:space="preserve"> are modules and routines that are assembled and integrated to perform a specific function. As a part of unit testing we executed the program for individual modules independently. This enables, to detect errors in coding and logic that are contained within each of the three </w:t>
      </w:r>
      <w:proofErr w:type="gramStart"/>
      <w:r w:rsidRPr="00DA749A">
        <w:rPr>
          <w:sz w:val="24"/>
          <w:szCs w:val="24"/>
          <w:lang w:val="en-IN"/>
        </w:rPr>
        <w:t>module</w:t>
      </w:r>
      <w:proofErr w:type="gramEnd"/>
      <w:r w:rsidRPr="00DA749A">
        <w:rPr>
          <w:sz w:val="24"/>
          <w:szCs w:val="24"/>
          <w:lang w:val="en-IN"/>
        </w:rPr>
        <w:t xml:space="preserve">. This testing includes entering data that is </w:t>
      </w:r>
      <w:r w:rsidRPr="00DA749A">
        <w:rPr>
          <w:sz w:val="24"/>
          <w:szCs w:val="24"/>
          <w:lang w:val="en-IN"/>
        </w:rPr>
        <w:lastRenderedPageBreak/>
        <w:t xml:space="preserve">filling forms and ascertaining if the value matches to the type and entered into the database. The various controls are tested to ensure that each performs its action as required. </w:t>
      </w:r>
    </w:p>
    <w:p w:rsidR="004110F3" w:rsidRPr="00DA749A" w:rsidRDefault="004110F3" w:rsidP="004110F3">
      <w:pPr>
        <w:spacing w:line="360" w:lineRule="auto"/>
        <w:rPr>
          <w:sz w:val="24"/>
          <w:szCs w:val="24"/>
          <w:lang w:val="en-IN"/>
        </w:rPr>
      </w:pPr>
      <w:r w:rsidRPr="00DA749A">
        <w:rPr>
          <w:b/>
          <w:bCs/>
          <w:sz w:val="24"/>
          <w:szCs w:val="24"/>
          <w:lang w:val="en-IN"/>
        </w:rPr>
        <w:t>Integration Testing</w:t>
      </w:r>
      <w:r>
        <w:rPr>
          <w:b/>
          <w:bCs/>
          <w:sz w:val="24"/>
          <w:szCs w:val="24"/>
          <w:lang w:val="en-IN"/>
        </w:rPr>
        <w:t>:</w:t>
      </w:r>
    </w:p>
    <w:p w:rsidR="004110F3" w:rsidRPr="00DA749A" w:rsidRDefault="004110F3" w:rsidP="004110F3">
      <w:pPr>
        <w:spacing w:line="360" w:lineRule="auto"/>
        <w:jc w:val="both"/>
        <w:rPr>
          <w:sz w:val="24"/>
          <w:szCs w:val="24"/>
          <w:lang w:val="en-IN"/>
        </w:rPr>
      </w:pPr>
      <w:r w:rsidRPr="00DA749A">
        <w:rPr>
          <w:sz w:val="24"/>
          <w:szCs w:val="24"/>
          <w:lang w:val="en-IN"/>
        </w:rPr>
        <w:t>Data can be lost across any interface, one module can have an adverse effect on another, sub functions when combined, may not produce the desired major funct</w:t>
      </w:r>
      <w:r>
        <w:rPr>
          <w:sz w:val="24"/>
          <w:szCs w:val="24"/>
          <w:lang w:val="en-IN"/>
        </w:rPr>
        <w:t xml:space="preserve">ions. Integration testing is a </w:t>
      </w:r>
      <w:r w:rsidRPr="00DA749A">
        <w:rPr>
          <w:sz w:val="24"/>
          <w:szCs w:val="24"/>
          <w:lang w:val="en-IN"/>
        </w:rPr>
        <w:t>systematic testing to discover errors associated within the interface.</w:t>
      </w:r>
      <w:r>
        <w:rPr>
          <w:sz w:val="24"/>
          <w:szCs w:val="24"/>
          <w:lang w:val="en-IN"/>
        </w:rPr>
        <w:t xml:space="preserve"> The objective is to take unit </w:t>
      </w:r>
      <w:r w:rsidRPr="00DA749A">
        <w:rPr>
          <w:sz w:val="24"/>
          <w:szCs w:val="24"/>
          <w:lang w:val="en-IN"/>
        </w:rPr>
        <w:t>tested modules and build a program structure. All the modules are combined and tested as a whole. Here the admin module, sec module and student module opti</w:t>
      </w:r>
      <w:r>
        <w:rPr>
          <w:sz w:val="24"/>
          <w:szCs w:val="24"/>
          <w:lang w:val="en-IN"/>
        </w:rPr>
        <w:t xml:space="preserve">ons are integrated and tested. </w:t>
      </w:r>
      <w:r w:rsidRPr="00DA749A">
        <w:rPr>
          <w:sz w:val="24"/>
          <w:szCs w:val="24"/>
          <w:lang w:val="en-IN"/>
        </w:rPr>
        <w:t>This testing provides the assurance that the application is well i</w:t>
      </w:r>
      <w:r>
        <w:rPr>
          <w:sz w:val="24"/>
          <w:szCs w:val="24"/>
          <w:lang w:val="en-IN"/>
        </w:rPr>
        <w:t xml:space="preserve">ntegrated functional unit with </w:t>
      </w:r>
      <w:r w:rsidRPr="00DA749A">
        <w:rPr>
          <w:sz w:val="24"/>
          <w:szCs w:val="24"/>
          <w:lang w:val="en-IN"/>
        </w:rPr>
        <w:t xml:space="preserve">smooth transition of data. </w:t>
      </w:r>
    </w:p>
    <w:p w:rsidR="004110F3" w:rsidRPr="00DA749A" w:rsidRDefault="004110F3" w:rsidP="004110F3">
      <w:pPr>
        <w:spacing w:line="360" w:lineRule="auto"/>
        <w:rPr>
          <w:sz w:val="24"/>
          <w:szCs w:val="24"/>
          <w:lang w:val="en-IN"/>
        </w:rPr>
      </w:pPr>
      <w:r w:rsidRPr="00DA749A">
        <w:rPr>
          <w:b/>
          <w:bCs/>
          <w:sz w:val="24"/>
          <w:szCs w:val="24"/>
          <w:lang w:val="en-IN"/>
        </w:rPr>
        <w:t>User Acceptance Testing</w:t>
      </w:r>
      <w:r>
        <w:rPr>
          <w:b/>
          <w:bCs/>
          <w:sz w:val="24"/>
          <w:szCs w:val="24"/>
          <w:lang w:val="en-IN"/>
        </w:rPr>
        <w:t>:</w:t>
      </w:r>
    </w:p>
    <w:p w:rsidR="004110F3" w:rsidRPr="00DA749A" w:rsidRDefault="004110F3" w:rsidP="004110F3">
      <w:pPr>
        <w:spacing w:line="360" w:lineRule="auto"/>
        <w:jc w:val="both"/>
        <w:rPr>
          <w:sz w:val="24"/>
          <w:szCs w:val="24"/>
          <w:lang w:val="en-IN"/>
        </w:rPr>
      </w:pPr>
      <w:r w:rsidRPr="00DA749A">
        <w:rPr>
          <w:sz w:val="24"/>
          <w:szCs w:val="24"/>
          <w:lang w:val="en-IN"/>
        </w:rPr>
        <w:t xml:space="preserve">User acceptance of a system is the key factor for the success of any system. The system under consideration is tested for user acceptance by constantly keep the records of applicants and </w:t>
      </w:r>
    </w:p>
    <w:p w:rsidR="004110F3" w:rsidRPr="00DA749A" w:rsidRDefault="004110F3" w:rsidP="004110F3">
      <w:pPr>
        <w:spacing w:line="360" w:lineRule="auto"/>
        <w:jc w:val="both"/>
        <w:rPr>
          <w:sz w:val="24"/>
          <w:szCs w:val="24"/>
        </w:rPr>
      </w:pPr>
      <w:proofErr w:type="gramStart"/>
      <w:r w:rsidRPr="00DA749A">
        <w:rPr>
          <w:sz w:val="24"/>
          <w:szCs w:val="24"/>
          <w:lang w:val="en-IN"/>
        </w:rPr>
        <w:t>making</w:t>
      </w:r>
      <w:proofErr w:type="gramEnd"/>
      <w:r w:rsidRPr="00DA749A">
        <w:rPr>
          <w:sz w:val="24"/>
          <w:szCs w:val="24"/>
          <w:lang w:val="en-IN"/>
        </w:rPr>
        <w:t xml:space="preserve"> changes to the details and password whenever required.</w:t>
      </w:r>
    </w:p>
    <w:p w:rsidR="004110F3" w:rsidRPr="002B776C" w:rsidRDefault="00D17C5B" w:rsidP="004110F3">
      <w:pPr>
        <w:pStyle w:val="BodyText"/>
        <w:pageBreakBefore/>
        <w:spacing w:line="360" w:lineRule="auto"/>
        <w:jc w:val="left"/>
        <w:rPr>
          <w:color w:val="auto"/>
          <w:sz w:val="24"/>
          <w:u w:val="single"/>
        </w:rPr>
      </w:pPr>
      <w:proofErr w:type="gramStart"/>
      <w:r>
        <w:rPr>
          <w:color w:val="auto"/>
          <w:sz w:val="32"/>
        </w:rPr>
        <w:lastRenderedPageBreak/>
        <w:t>9</w:t>
      </w:r>
      <w:r w:rsidR="003C6284">
        <w:rPr>
          <w:color w:val="auto"/>
          <w:sz w:val="32"/>
        </w:rPr>
        <w:t xml:space="preserve"> </w:t>
      </w:r>
      <w:r w:rsidR="004110F3" w:rsidRPr="003309CC">
        <w:rPr>
          <w:color w:val="auto"/>
          <w:sz w:val="32"/>
          <w:u w:val="single"/>
        </w:rPr>
        <w:t>Implementation</w:t>
      </w:r>
      <w:proofErr w:type="gramEnd"/>
    </w:p>
    <w:p w:rsidR="004110F3" w:rsidRPr="002B776C" w:rsidRDefault="004110F3" w:rsidP="004110F3">
      <w:pPr>
        <w:pStyle w:val="BodyText"/>
        <w:spacing w:line="360" w:lineRule="auto"/>
        <w:rPr>
          <w:color w:val="auto"/>
          <w:sz w:val="24"/>
          <w:u w:val="single"/>
        </w:rPr>
      </w:pP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 xml:space="preserve">A crucial phase in then systems life cycle is the successful implementation of the new system design. Implementation means converting a new system design into operation. </w:t>
      </w:r>
      <w:proofErr w:type="gramStart"/>
      <w:r w:rsidRPr="002B776C">
        <w:rPr>
          <w:b w:val="0"/>
          <w:bCs w:val="0"/>
          <w:color w:val="auto"/>
          <w:sz w:val="24"/>
        </w:rPr>
        <w:t>This creating computer</w:t>
      </w:r>
      <w:r w:rsidR="003C6284">
        <w:rPr>
          <w:b w:val="0"/>
          <w:bCs w:val="0"/>
          <w:color w:val="auto"/>
          <w:sz w:val="24"/>
        </w:rPr>
        <w:t xml:space="preserve"> </w:t>
      </w:r>
      <w:r w:rsidRPr="002B776C">
        <w:rPr>
          <w:b w:val="0"/>
          <w:bCs w:val="0"/>
          <w:color w:val="auto"/>
          <w:sz w:val="24"/>
        </w:rPr>
        <w:t>-</w:t>
      </w:r>
      <w:r w:rsidR="003C6284">
        <w:rPr>
          <w:b w:val="0"/>
          <w:bCs w:val="0"/>
          <w:color w:val="auto"/>
          <w:sz w:val="24"/>
        </w:rPr>
        <w:t xml:space="preserve"> </w:t>
      </w:r>
      <w:r w:rsidRPr="002B776C">
        <w:rPr>
          <w:b w:val="0"/>
          <w:bCs w:val="0"/>
          <w:color w:val="auto"/>
          <w:sz w:val="24"/>
        </w:rPr>
        <w:t>compatible files, training the operating staff before the system is up and running.</w:t>
      </w:r>
      <w:proofErr w:type="gramEnd"/>
      <w:r w:rsidRPr="002B776C">
        <w:rPr>
          <w:b w:val="0"/>
          <w:bCs w:val="0"/>
          <w:color w:val="auto"/>
          <w:sz w:val="24"/>
        </w:rPr>
        <w:t xml:space="preserve"> A major factor in conversion is not disrupting the functioning of the organization.</w:t>
      </w:r>
    </w:p>
    <w:p w:rsidR="004110F3" w:rsidRPr="002B776C" w:rsidRDefault="004110F3" w:rsidP="004110F3">
      <w:pPr>
        <w:pStyle w:val="BodyText"/>
        <w:spacing w:line="360" w:lineRule="auto"/>
        <w:jc w:val="both"/>
        <w:rPr>
          <w:b w:val="0"/>
          <w:bCs w:val="0"/>
          <w:color w:val="auto"/>
          <w:sz w:val="24"/>
        </w:rPr>
      </w:pP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 xml:space="preserve">The implementation phase of software development is also concerned with translating design specification into source code. </w:t>
      </w:r>
      <w:proofErr w:type="gramStart"/>
      <w:r w:rsidRPr="002B776C">
        <w:rPr>
          <w:b w:val="0"/>
          <w:bCs w:val="0"/>
          <w:color w:val="auto"/>
          <w:sz w:val="24"/>
        </w:rPr>
        <w:t>it</w:t>
      </w:r>
      <w:proofErr w:type="gramEnd"/>
      <w:r w:rsidRPr="002B776C">
        <w:rPr>
          <w:b w:val="0"/>
          <w:bCs w:val="0"/>
          <w:color w:val="auto"/>
          <w:sz w:val="24"/>
        </w:rPr>
        <w:t xml:space="preserve"> is necessary to write source code and internal and documentation so that conformance of the code to its specification can be easily verified, and so that debugging, testing and modification are eased. This can be achieved by making the source code as clear and straight forward as possible. The implementation team should therefore be provided with-defined set of software requirements. </w:t>
      </w:r>
      <w:proofErr w:type="gramStart"/>
      <w:r w:rsidRPr="002B776C">
        <w:rPr>
          <w:b w:val="0"/>
          <w:bCs w:val="0"/>
          <w:color w:val="auto"/>
          <w:sz w:val="24"/>
        </w:rPr>
        <w:t>An architectural design specification and a detailed design description.</w:t>
      </w:r>
      <w:proofErr w:type="gramEnd"/>
    </w:p>
    <w:p w:rsidR="004110F3" w:rsidRPr="002B776C" w:rsidRDefault="004110F3" w:rsidP="004110F3">
      <w:pPr>
        <w:pStyle w:val="BodyText"/>
        <w:spacing w:line="360" w:lineRule="auto"/>
        <w:jc w:val="both"/>
        <w:rPr>
          <w:b w:val="0"/>
          <w:bCs w:val="0"/>
          <w:color w:val="auto"/>
          <w:sz w:val="24"/>
        </w:rPr>
      </w:pP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User training is another important area, which is responsible for minimizing resistance to change and giving the new system a chance to provide it worth. Training aids, such as user-friendly manuals, data dictionary, and job performance aids that communication information about the new system; help screens provide the user with a good start on the new system.</w:t>
      </w: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Following conversion, it is desirable to review the performance of the system and to evaluate it against established criteria. Software maintenance follows conversion, which includes minor enhancements or corrections to problems that surface late in the system’s operating.</w:t>
      </w:r>
    </w:p>
    <w:p w:rsidR="004110F3" w:rsidRPr="003309CC" w:rsidRDefault="004110F3" w:rsidP="004110F3">
      <w:pPr>
        <w:pStyle w:val="BodyText"/>
        <w:spacing w:line="360" w:lineRule="auto"/>
        <w:jc w:val="both"/>
        <w:rPr>
          <w:sz w:val="24"/>
        </w:rPr>
      </w:pPr>
    </w:p>
    <w:p w:rsidR="004110F3" w:rsidRPr="003309CC" w:rsidRDefault="004110F3" w:rsidP="004110F3">
      <w:pPr>
        <w:pStyle w:val="BodyText"/>
        <w:spacing w:line="360" w:lineRule="auto"/>
        <w:jc w:val="both"/>
        <w:rPr>
          <w:color w:val="auto"/>
          <w:sz w:val="24"/>
        </w:rPr>
      </w:pPr>
      <w:r w:rsidRPr="003309CC">
        <w:rPr>
          <w:color w:val="auto"/>
          <w:sz w:val="24"/>
        </w:rPr>
        <w:t>Conversion:</w:t>
      </w: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The objective of conversion is to put the system into operation while holding costs, risks and personal problems to a minimum. It involves three major steps:</w:t>
      </w:r>
    </w:p>
    <w:p w:rsidR="004110F3" w:rsidRPr="002B776C" w:rsidRDefault="004110F3" w:rsidP="000C0246">
      <w:pPr>
        <w:pStyle w:val="BodyText"/>
        <w:numPr>
          <w:ilvl w:val="0"/>
          <w:numId w:val="15"/>
        </w:numPr>
        <w:spacing w:line="360" w:lineRule="auto"/>
        <w:jc w:val="both"/>
        <w:rPr>
          <w:b w:val="0"/>
          <w:bCs w:val="0"/>
          <w:color w:val="auto"/>
          <w:sz w:val="24"/>
        </w:rPr>
      </w:pPr>
      <w:r w:rsidRPr="002B776C">
        <w:rPr>
          <w:b w:val="0"/>
          <w:bCs w:val="0"/>
          <w:color w:val="auto"/>
          <w:sz w:val="24"/>
        </w:rPr>
        <w:t>Creating computer-compatible files</w:t>
      </w:r>
    </w:p>
    <w:p w:rsidR="004110F3" w:rsidRPr="002B776C" w:rsidRDefault="004110F3" w:rsidP="000C0246">
      <w:pPr>
        <w:pStyle w:val="BodyText"/>
        <w:numPr>
          <w:ilvl w:val="0"/>
          <w:numId w:val="15"/>
        </w:numPr>
        <w:spacing w:line="360" w:lineRule="auto"/>
        <w:jc w:val="both"/>
        <w:rPr>
          <w:b w:val="0"/>
          <w:bCs w:val="0"/>
          <w:color w:val="auto"/>
          <w:sz w:val="24"/>
        </w:rPr>
      </w:pPr>
      <w:r w:rsidRPr="002B776C">
        <w:rPr>
          <w:b w:val="0"/>
          <w:bCs w:val="0"/>
          <w:color w:val="auto"/>
          <w:sz w:val="24"/>
        </w:rPr>
        <w:t>Training the operating staff</w:t>
      </w:r>
    </w:p>
    <w:p w:rsidR="004110F3" w:rsidRPr="002B776C" w:rsidRDefault="004110F3" w:rsidP="000C0246">
      <w:pPr>
        <w:pStyle w:val="BodyText"/>
        <w:numPr>
          <w:ilvl w:val="0"/>
          <w:numId w:val="15"/>
        </w:numPr>
        <w:spacing w:line="360" w:lineRule="auto"/>
        <w:jc w:val="both"/>
        <w:rPr>
          <w:b w:val="0"/>
          <w:bCs w:val="0"/>
          <w:color w:val="auto"/>
          <w:sz w:val="24"/>
        </w:rPr>
      </w:pPr>
      <w:r w:rsidRPr="002B776C">
        <w:rPr>
          <w:b w:val="0"/>
          <w:bCs w:val="0"/>
          <w:color w:val="auto"/>
          <w:sz w:val="24"/>
        </w:rPr>
        <w:t>Installing hardware/software</w:t>
      </w:r>
    </w:p>
    <w:p w:rsidR="004110F3" w:rsidRPr="002B776C" w:rsidRDefault="004110F3" w:rsidP="004110F3">
      <w:pPr>
        <w:pStyle w:val="BodyText"/>
        <w:spacing w:line="360" w:lineRule="auto"/>
        <w:jc w:val="both"/>
        <w:rPr>
          <w:b w:val="0"/>
          <w:bCs w:val="0"/>
          <w:color w:val="auto"/>
          <w:sz w:val="24"/>
        </w:rPr>
      </w:pP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Procedures and documents are unique to the conversion phase. These are shown below:</w:t>
      </w:r>
    </w:p>
    <w:p w:rsidR="004110F3" w:rsidRPr="002B776C" w:rsidRDefault="004110F3" w:rsidP="000C0246">
      <w:pPr>
        <w:pStyle w:val="BodyText"/>
        <w:numPr>
          <w:ilvl w:val="0"/>
          <w:numId w:val="16"/>
        </w:numPr>
        <w:spacing w:line="360" w:lineRule="auto"/>
        <w:jc w:val="both"/>
        <w:rPr>
          <w:b w:val="0"/>
          <w:bCs w:val="0"/>
          <w:color w:val="auto"/>
          <w:sz w:val="24"/>
        </w:rPr>
      </w:pPr>
      <w:r w:rsidRPr="002B776C">
        <w:rPr>
          <w:b w:val="0"/>
          <w:bCs w:val="0"/>
          <w:color w:val="auto"/>
          <w:sz w:val="24"/>
        </w:rPr>
        <w:lastRenderedPageBreak/>
        <w:t>Conversion begins with a review of the project plan, the system test documentation, and the implementation plan. The parties involve are the user, the project team, programmers and operators.</w:t>
      </w:r>
    </w:p>
    <w:p w:rsidR="004110F3" w:rsidRPr="002B776C" w:rsidRDefault="004110F3" w:rsidP="000C0246">
      <w:pPr>
        <w:pStyle w:val="BodyText"/>
        <w:numPr>
          <w:ilvl w:val="0"/>
          <w:numId w:val="16"/>
        </w:numPr>
        <w:spacing w:line="360" w:lineRule="auto"/>
        <w:jc w:val="both"/>
        <w:rPr>
          <w:b w:val="0"/>
          <w:bCs w:val="0"/>
          <w:color w:val="auto"/>
          <w:sz w:val="24"/>
        </w:rPr>
      </w:pPr>
      <w:r w:rsidRPr="002B776C">
        <w:rPr>
          <w:b w:val="0"/>
          <w:bCs w:val="0"/>
          <w:color w:val="auto"/>
          <w:sz w:val="24"/>
        </w:rPr>
        <w:t>The conversion portion of the implementation plan is finalized and approved.</w:t>
      </w:r>
    </w:p>
    <w:p w:rsidR="004110F3" w:rsidRPr="002B776C" w:rsidRDefault="004110F3" w:rsidP="000C0246">
      <w:pPr>
        <w:pStyle w:val="BodyText"/>
        <w:numPr>
          <w:ilvl w:val="0"/>
          <w:numId w:val="16"/>
        </w:numPr>
        <w:spacing w:line="360" w:lineRule="auto"/>
        <w:jc w:val="both"/>
        <w:rPr>
          <w:b w:val="0"/>
          <w:bCs w:val="0"/>
          <w:color w:val="auto"/>
          <w:sz w:val="24"/>
        </w:rPr>
      </w:pPr>
      <w:r w:rsidRPr="002B776C">
        <w:rPr>
          <w:b w:val="0"/>
          <w:bCs w:val="0"/>
          <w:color w:val="auto"/>
          <w:sz w:val="24"/>
        </w:rPr>
        <w:t>Files are converted.</w:t>
      </w:r>
    </w:p>
    <w:p w:rsidR="004110F3" w:rsidRPr="002B776C" w:rsidRDefault="004110F3" w:rsidP="000C0246">
      <w:pPr>
        <w:pStyle w:val="BodyText"/>
        <w:numPr>
          <w:ilvl w:val="0"/>
          <w:numId w:val="16"/>
        </w:numPr>
        <w:spacing w:line="360" w:lineRule="auto"/>
        <w:jc w:val="both"/>
        <w:rPr>
          <w:b w:val="0"/>
          <w:bCs w:val="0"/>
          <w:color w:val="auto"/>
          <w:sz w:val="24"/>
        </w:rPr>
      </w:pPr>
      <w:r w:rsidRPr="002B776C">
        <w:rPr>
          <w:b w:val="0"/>
          <w:bCs w:val="0"/>
          <w:color w:val="auto"/>
          <w:sz w:val="24"/>
        </w:rPr>
        <w:t>Parallel processing between the existing and the new system is initiated.</w:t>
      </w:r>
    </w:p>
    <w:p w:rsidR="004110F3" w:rsidRPr="002B776C" w:rsidRDefault="004110F3" w:rsidP="000C0246">
      <w:pPr>
        <w:pStyle w:val="BodyText"/>
        <w:numPr>
          <w:ilvl w:val="0"/>
          <w:numId w:val="16"/>
        </w:numPr>
        <w:spacing w:line="360" w:lineRule="auto"/>
        <w:jc w:val="both"/>
        <w:rPr>
          <w:b w:val="0"/>
          <w:bCs w:val="0"/>
          <w:color w:val="auto"/>
          <w:sz w:val="24"/>
        </w:rPr>
      </w:pPr>
      <w:r w:rsidRPr="002B776C">
        <w:rPr>
          <w:b w:val="0"/>
          <w:bCs w:val="0"/>
          <w:color w:val="auto"/>
          <w:sz w:val="24"/>
        </w:rPr>
        <w:t>Results of computer runs and operators for the new system are logged on a special form.</w:t>
      </w:r>
    </w:p>
    <w:p w:rsidR="004110F3" w:rsidRPr="002B776C" w:rsidRDefault="004110F3" w:rsidP="000C0246">
      <w:pPr>
        <w:pStyle w:val="BodyText"/>
        <w:numPr>
          <w:ilvl w:val="0"/>
          <w:numId w:val="16"/>
        </w:numPr>
        <w:spacing w:line="360" w:lineRule="auto"/>
        <w:jc w:val="both"/>
        <w:rPr>
          <w:b w:val="0"/>
          <w:bCs w:val="0"/>
          <w:color w:val="auto"/>
          <w:sz w:val="24"/>
        </w:rPr>
      </w:pPr>
      <w:r w:rsidRPr="002B776C">
        <w:rPr>
          <w:b w:val="0"/>
          <w:bCs w:val="0"/>
          <w:color w:val="auto"/>
          <w:sz w:val="24"/>
        </w:rPr>
        <w:t>Assuming no problems, parallel processing is discounted. Implementation results are documented for reference.</w:t>
      </w:r>
    </w:p>
    <w:p w:rsidR="004110F3" w:rsidRPr="002B776C" w:rsidRDefault="004110F3" w:rsidP="000C0246">
      <w:pPr>
        <w:pStyle w:val="BodyText"/>
        <w:numPr>
          <w:ilvl w:val="0"/>
          <w:numId w:val="16"/>
        </w:numPr>
        <w:spacing w:line="360" w:lineRule="auto"/>
        <w:jc w:val="both"/>
        <w:rPr>
          <w:b w:val="0"/>
          <w:bCs w:val="0"/>
          <w:color w:val="auto"/>
          <w:sz w:val="24"/>
        </w:rPr>
      </w:pPr>
      <w:r w:rsidRPr="002B776C">
        <w:rPr>
          <w:b w:val="0"/>
          <w:bCs w:val="0"/>
          <w:color w:val="auto"/>
          <w:sz w:val="24"/>
        </w:rPr>
        <w:t>Conversion is completed. Plans for the post-implementation review are prepared. Following the review, the new subsystem is officially operational.</w:t>
      </w:r>
    </w:p>
    <w:p w:rsidR="004110F3" w:rsidRPr="002B776C" w:rsidRDefault="004110F3" w:rsidP="004110F3">
      <w:pPr>
        <w:pStyle w:val="BodyText"/>
        <w:spacing w:line="360" w:lineRule="auto"/>
        <w:jc w:val="both"/>
        <w:rPr>
          <w:b w:val="0"/>
          <w:bCs w:val="0"/>
          <w:color w:val="auto"/>
          <w:sz w:val="24"/>
          <w:u w:val="single"/>
        </w:rPr>
      </w:pPr>
    </w:p>
    <w:p w:rsidR="004110F3" w:rsidRPr="003309CC" w:rsidRDefault="00331349" w:rsidP="004110F3">
      <w:pPr>
        <w:pStyle w:val="BodyText"/>
        <w:spacing w:line="360" w:lineRule="auto"/>
        <w:jc w:val="both"/>
        <w:rPr>
          <w:color w:val="auto"/>
          <w:sz w:val="24"/>
        </w:rPr>
      </w:pPr>
      <w:r>
        <w:rPr>
          <w:color w:val="auto"/>
          <w:sz w:val="24"/>
        </w:rPr>
        <w:t>File Conversion</w:t>
      </w:r>
      <w:r w:rsidR="004110F3" w:rsidRPr="003309CC">
        <w:rPr>
          <w:color w:val="auto"/>
          <w:sz w:val="24"/>
        </w:rPr>
        <w:t xml:space="preserve">: </w:t>
      </w:r>
    </w:p>
    <w:p w:rsidR="004110F3" w:rsidRPr="002B776C" w:rsidRDefault="003C6284" w:rsidP="004110F3">
      <w:pPr>
        <w:pStyle w:val="BodyText"/>
        <w:spacing w:line="360" w:lineRule="auto"/>
        <w:jc w:val="both"/>
        <w:rPr>
          <w:b w:val="0"/>
          <w:bCs w:val="0"/>
          <w:color w:val="auto"/>
          <w:sz w:val="24"/>
        </w:rPr>
      </w:pPr>
      <w:r>
        <w:rPr>
          <w:b w:val="0"/>
          <w:bCs w:val="0"/>
          <w:color w:val="auto"/>
          <w:sz w:val="24"/>
        </w:rPr>
        <w:t xml:space="preserve"> </w:t>
      </w:r>
      <w:r w:rsidR="004110F3" w:rsidRPr="002B776C">
        <w:rPr>
          <w:b w:val="0"/>
          <w:bCs w:val="0"/>
          <w:color w:val="auto"/>
          <w:sz w:val="24"/>
        </w:rPr>
        <w:t>File conversion involves capturing data and creating a computer file from existing files. There can be problems like staff shortage for loading data. Also, specialized training necessary tom prepares records in accordance with the new system specifications. In most cases, an outside agency performs this function for a flat rate. If a computerized system already exists, then copying existing files for a new system is a concern area. Program can be written to copy files intact for the new system and test programs on both systems. A file comparison program can be used for this purpose.</w:t>
      </w: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Many systems are prone to errors because of insufficient attention given to data entry control or protective features like audit control trails. These items must be part of the overall plan of for conversion. Before a data entry operator starts working, a data entry validation program can be written to keep track of wrong data entered.</w:t>
      </w:r>
    </w:p>
    <w:p w:rsidR="004110F3" w:rsidRPr="002B776C" w:rsidRDefault="004110F3" w:rsidP="004110F3">
      <w:pPr>
        <w:spacing w:line="360" w:lineRule="auto"/>
        <w:rPr>
          <w:sz w:val="24"/>
          <w:szCs w:val="24"/>
        </w:rPr>
      </w:pPr>
      <w:r w:rsidRPr="002B776C">
        <w:rPr>
          <w:sz w:val="24"/>
          <w:szCs w:val="24"/>
        </w:rPr>
        <w:t>At the time installation of the software it is required that oracle must be installed on the server of the company and it must contain the data files related to the software before implementing the developed system on all machines</w:t>
      </w: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 xml:space="preserve">Connected to the </w:t>
      </w:r>
      <w:proofErr w:type="gramStart"/>
      <w:r w:rsidRPr="002B776C">
        <w:rPr>
          <w:b w:val="0"/>
          <w:bCs w:val="0"/>
          <w:color w:val="auto"/>
          <w:sz w:val="24"/>
        </w:rPr>
        <w:t>server</w:t>
      </w:r>
      <w:r w:rsidR="003C6284">
        <w:rPr>
          <w:b w:val="0"/>
          <w:bCs w:val="0"/>
          <w:color w:val="auto"/>
          <w:sz w:val="24"/>
        </w:rPr>
        <w:t xml:space="preserve"> .</w:t>
      </w:r>
      <w:proofErr w:type="gramEnd"/>
      <w:r w:rsidRPr="002B776C">
        <w:rPr>
          <w:b w:val="0"/>
          <w:bCs w:val="0"/>
          <w:color w:val="auto"/>
          <w:sz w:val="24"/>
        </w:rPr>
        <w:t xml:space="preserve"> For this the exported data is imported to the client machine and the database is checked that all tables are properly imported to the client machine or not as the software is developed in oracle database and also going to be implemented in oracle is no other conversion is required.</w:t>
      </w: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A good audit control trail is the key to detecting fraud and errors in data entry.</w:t>
      </w:r>
    </w:p>
    <w:p w:rsidR="004110F3" w:rsidRDefault="004110F3" w:rsidP="004110F3">
      <w:pPr>
        <w:pStyle w:val="BodyText"/>
        <w:spacing w:line="360" w:lineRule="auto"/>
        <w:jc w:val="both"/>
        <w:rPr>
          <w:b w:val="0"/>
          <w:bCs w:val="0"/>
          <w:color w:val="auto"/>
          <w:sz w:val="24"/>
        </w:rPr>
      </w:pPr>
    </w:p>
    <w:p w:rsidR="004110F3" w:rsidRPr="003309CC" w:rsidRDefault="004110F3" w:rsidP="004110F3">
      <w:pPr>
        <w:pStyle w:val="BodyText"/>
        <w:spacing w:line="360" w:lineRule="auto"/>
        <w:jc w:val="both"/>
        <w:rPr>
          <w:bCs w:val="0"/>
          <w:color w:val="auto"/>
          <w:sz w:val="24"/>
        </w:rPr>
      </w:pPr>
      <w:r w:rsidRPr="003309CC">
        <w:rPr>
          <w:bCs w:val="0"/>
          <w:color w:val="auto"/>
          <w:sz w:val="24"/>
        </w:rPr>
        <w:lastRenderedPageBreak/>
        <w:t>User Training:</w:t>
      </w: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Analysis of user training focuses on two factors-user capabilities and the nature of the system being installed. The requirements of the system also range from very simple tasks like using a pocket calculator to complex tasks like learning to program a database system. Tasks that require the user to follow a well-defined, concrete, step-by-step procedure-require limited problem solving. For this, the training level and duration is basic and brief.</w:t>
      </w:r>
    </w:p>
    <w:p w:rsidR="004110F3" w:rsidRDefault="004110F3" w:rsidP="004110F3">
      <w:pPr>
        <w:pStyle w:val="BodyText"/>
        <w:spacing w:line="360" w:lineRule="auto"/>
        <w:jc w:val="both"/>
        <w:rPr>
          <w:b w:val="0"/>
          <w:bCs w:val="0"/>
          <w:color w:val="auto"/>
          <w:sz w:val="24"/>
        </w:rPr>
      </w:pPr>
    </w:p>
    <w:p w:rsidR="004110F3" w:rsidRPr="003309CC" w:rsidRDefault="004110F3" w:rsidP="004110F3">
      <w:pPr>
        <w:pStyle w:val="BodyText"/>
        <w:spacing w:line="360" w:lineRule="auto"/>
        <w:jc w:val="both"/>
        <w:rPr>
          <w:bCs w:val="0"/>
          <w:color w:val="auto"/>
          <w:sz w:val="24"/>
        </w:rPr>
      </w:pPr>
      <w:r w:rsidRPr="003309CC">
        <w:rPr>
          <w:bCs w:val="0"/>
          <w:color w:val="auto"/>
          <w:sz w:val="24"/>
        </w:rPr>
        <w:t>Hardware/Software Installation:</w:t>
      </w:r>
    </w:p>
    <w:p w:rsidR="004110F3" w:rsidRDefault="004110F3" w:rsidP="004110F3">
      <w:pPr>
        <w:pStyle w:val="BodyText"/>
        <w:spacing w:line="360" w:lineRule="auto"/>
        <w:jc w:val="both"/>
        <w:rPr>
          <w:b w:val="0"/>
          <w:bCs w:val="0"/>
          <w:color w:val="auto"/>
          <w:sz w:val="24"/>
        </w:rPr>
      </w:pPr>
      <w:r w:rsidRPr="002B776C">
        <w:rPr>
          <w:b w:val="0"/>
          <w:bCs w:val="0"/>
          <w:color w:val="auto"/>
          <w:sz w:val="24"/>
        </w:rPr>
        <w:t>Adequate time and resources for installation of software and hardware must be allotted in the development schedule. User can be trained on the installation procedure. The detailed instructions can be a part of the user manual.</w:t>
      </w:r>
    </w:p>
    <w:p w:rsidR="004110F3" w:rsidRDefault="004110F3" w:rsidP="000C0246">
      <w:pPr>
        <w:pStyle w:val="Heading7"/>
        <w:numPr>
          <w:ilvl w:val="6"/>
          <w:numId w:val="3"/>
        </w:numPr>
        <w:spacing w:line="360" w:lineRule="auto"/>
        <w:rPr>
          <w:sz w:val="32"/>
        </w:rPr>
      </w:pPr>
      <w:r w:rsidRPr="003309CC">
        <w:rPr>
          <w:b/>
          <w:sz w:val="32"/>
        </w:rPr>
        <w:t xml:space="preserve"> 1</w:t>
      </w:r>
      <w:r w:rsidR="00D17C5B">
        <w:rPr>
          <w:b/>
          <w:sz w:val="32"/>
        </w:rPr>
        <w:t>0</w:t>
      </w:r>
      <w:r w:rsidRPr="003309CC">
        <w:rPr>
          <w:b/>
          <w:sz w:val="32"/>
          <w:u w:val="single"/>
        </w:rPr>
        <w:t>Evaluation:</w:t>
      </w:r>
    </w:p>
    <w:p w:rsidR="004110F3" w:rsidRPr="003309CC" w:rsidRDefault="004110F3" w:rsidP="004110F3">
      <w:pPr>
        <w:rPr>
          <w:lang w:eastAsia="ar-SA"/>
        </w:rPr>
      </w:pPr>
    </w:p>
    <w:p w:rsidR="004110F3" w:rsidRDefault="004110F3" w:rsidP="000C0246">
      <w:pPr>
        <w:pStyle w:val="Heading7"/>
        <w:numPr>
          <w:ilvl w:val="6"/>
          <w:numId w:val="3"/>
        </w:numPr>
        <w:spacing w:line="360" w:lineRule="auto"/>
      </w:pPr>
      <w:r>
        <w:t>Evalua</w:t>
      </w:r>
      <w:r w:rsidRPr="002B776C">
        <w:t>tion of the system is performed to identify its strength and weaknesses.</w:t>
      </w:r>
    </w:p>
    <w:p w:rsidR="004110F3" w:rsidRPr="002B776C" w:rsidRDefault="004110F3" w:rsidP="004110F3">
      <w:pPr>
        <w:pStyle w:val="Heading7"/>
        <w:numPr>
          <w:ilvl w:val="0"/>
          <w:numId w:val="0"/>
        </w:numPr>
        <w:spacing w:line="360" w:lineRule="auto"/>
      </w:pPr>
      <w:r w:rsidRPr="002B776C">
        <w:t xml:space="preserve"> The actual evaluation can occur along any of the following dimensions:</w:t>
      </w:r>
    </w:p>
    <w:p w:rsidR="004110F3" w:rsidRPr="002B776C" w:rsidRDefault="004110F3" w:rsidP="004110F3">
      <w:pPr>
        <w:spacing w:line="360" w:lineRule="auto"/>
        <w:rPr>
          <w:sz w:val="24"/>
          <w:szCs w:val="24"/>
        </w:rPr>
      </w:pPr>
    </w:p>
    <w:p w:rsidR="004110F3" w:rsidRPr="002B776C" w:rsidRDefault="004110F3" w:rsidP="000C0246">
      <w:pPr>
        <w:numPr>
          <w:ilvl w:val="0"/>
          <w:numId w:val="17"/>
        </w:numPr>
        <w:suppressAutoHyphens/>
        <w:spacing w:line="360" w:lineRule="auto"/>
        <w:rPr>
          <w:sz w:val="24"/>
          <w:szCs w:val="24"/>
        </w:rPr>
      </w:pPr>
      <w:r w:rsidRPr="002B776C">
        <w:rPr>
          <w:b/>
          <w:bCs/>
          <w:sz w:val="24"/>
          <w:szCs w:val="24"/>
        </w:rPr>
        <w:t>Operational Evaluation</w:t>
      </w:r>
      <w:r w:rsidRPr="002B776C">
        <w:rPr>
          <w:sz w:val="24"/>
          <w:szCs w:val="24"/>
        </w:rPr>
        <w:t>:  Assessment of the manner in which the system functions, including ease of use, overall reliability and level of utilization.</w:t>
      </w:r>
    </w:p>
    <w:p w:rsidR="004110F3" w:rsidRPr="002B776C" w:rsidRDefault="004110F3" w:rsidP="000C0246">
      <w:pPr>
        <w:numPr>
          <w:ilvl w:val="0"/>
          <w:numId w:val="17"/>
        </w:numPr>
        <w:suppressAutoHyphens/>
        <w:spacing w:line="360" w:lineRule="auto"/>
        <w:rPr>
          <w:sz w:val="24"/>
          <w:szCs w:val="24"/>
        </w:rPr>
      </w:pPr>
      <w:r w:rsidRPr="002B776C">
        <w:rPr>
          <w:b/>
          <w:bCs/>
          <w:sz w:val="24"/>
          <w:szCs w:val="24"/>
        </w:rPr>
        <w:t>Organizational Impact</w:t>
      </w:r>
      <w:r w:rsidRPr="002B776C">
        <w:rPr>
          <w:sz w:val="24"/>
          <w:szCs w:val="24"/>
        </w:rPr>
        <w:t>: Identification and measurement of benefit to the organization in such areas as financial concerns, operational efficiency and competitive impact.</w:t>
      </w:r>
    </w:p>
    <w:p w:rsidR="004110F3" w:rsidRPr="002B776C" w:rsidRDefault="004110F3" w:rsidP="000C0246">
      <w:pPr>
        <w:numPr>
          <w:ilvl w:val="0"/>
          <w:numId w:val="17"/>
        </w:numPr>
        <w:suppressAutoHyphens/>
        <w:spacing w:line="360" w:lineRule="auto"/>
        <w:rPr>
          <w:sz w:val="24"/>
          <w:szCs w:val="24"/>
        </w:rPr>
      </w:pPr>
      <w:r w:rsidRPr="002B776C">
        <w:rPr>
          <w:b/>
          <w:bCs/>
          <w:sz w:val="24"/>
          <w:szCs w:val="24"/>
        </w:rPr>
        <w:t>User Manager Assessment</w:t>
      </w:r>
      <w:r w:rsidRPr="002B776C">
        <w:rPr>
          <w:sz w:val="24"/>
          <w:szCs w:val="24"/>
        </w:rPr>
        <w:t>: Evaluation of attitudes of senior and user manager within the organization as well as end users.</w:t>
      </w:r>
    </w:p>
    <w:p w:rsidR="004110F3" w:rsidRDefault="004110F3" w:rsidP="000C0246">
      <w:pPr>
        <w:numPr>
          <w:ilvl w:val="0"/>
          <w:numId w:val="17"/>
        </w:numPr>
        <w:suppressAutoHyphens/>
        <w:spacing w:line="360" w:lineRule="auto"/>
        <w:jc w:val="both"/>
      </w:pPr>
      <w:r w:rsidRPr="00F87A54">
        <w:rPr>
          <w:sz w:val="24"/>
          <w:szCs w:val="24"/>
        </w:rPr>
        <w:t>Development Performance: Evaluation of the development process in accordance with such yardsticks as overall development time and effort, conformance to budgets and standards and other project management criteria.</w:t>
      </w:r>
    </w:p>
    <w:p w:rsidR="004110F3" w:rsidRPr="00F87A54" w:rsidRDefault="004110F3" w:rsidP="004110F3">
      <w:pPr>
        <w:pStyle w:val="BodyText"/>
        <w:pageBreakBefore/>
        <w:spacing w:line="360" w:lineRule="auto"/>
        <w:jc w:val="left"/>
        <w:rPr>
          <w:color w:val="auto"/>
          <w:sz w:val="28"/>
          <w:u w:val="thick" w:color="000000" w:themeColor="text1"/>
        </w:rPr>
      </w:pPr>
      <w:proofErr w:type="gramStart"/>
      <w:r w:rsidRPr="003309CC">
        <w:rPr>
          <w:color w:val="auto"/>
          <w:sz w:val="32"/>
        </w:rPr>
        <w:lastRenderedPageBreak/>
        <w:t>1</w:t>
      </w:r>
      <w:r w:rsidR="00320CDF">
        <w:rPr>
          <w:color w:val="auto"/>
          <w:sz w:val="32"/>
        </w:rPr>
        <w:t xml:space="preserve">1 </w:t>
      </w:r>
      <w:r w:rsidRPr="003309CC">
        <w:rPr>
          <w:color w:val="auto"/>
          <w:sz w:val="32"/>
          <w:u w:val="thick" w:color="000000" w:themeColor="text1"/>
        </w:rPr>
        <w:t>Maintenance</w:t>
      </w:r>
      <w:proofErr w:type="gramEnd"/>
    </w:p>
    <w:p w:rsidR="004110F3" w:rsidRPr="002B776C" w:rsidRDefault="004110F3" w:rsidP="004110F3">
      <w:pPr>
        <w:pStyle w:val="BodyText"/>
        <w:spacing w:line="360" w:lineRule="auto"/>
        <w:jc w:val="both"/>
        <w:rPr>
          <w:b w:val="0"/>
          <w:bCs w:val="0"/>
          <w:color w:val="auto"/>
          <w:sz w:val="24"/>
        </w:rPr>
      </w:pPr>
      <w:r>
        <w:rPr>
          <w:b w:val="0"/>
          <w:bCs w:val="0"/>
          <w:color w:val="auto"/>
          <w:sz w:val="24"/>
        </w:rPr>
        <w:t>Software maintenance is</w:t>
      </w:r>
      <w:r w:rsidRPr="002B776C">
        <w:rPr>
          <w:b w:val="0"/>
          <w:bCs w:val="0"/>
          <w:color w:val="auto"/>
          <w:sz w:val="24"/>
        </w:rPr>
        <w:t xml:space="preserve"> used to describe the software engineering activities that occur following delivery of a software product to the customer. </w:t>
      </w: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The maintenance of existing software can account for over 60% of all effort expanded by a development organization, and the percentage continues to rise as more software is produced.</w:t>
      </w:r>
    </w:p>
    <w:p w:rsidR="004110F3" w:rsidRPr="002B776C" w:rsidRDefault="004110F3" w:rsidP="004110F3">
      <w:pPr>
        <w:pStyle w:val="BodyText"/>
        <w:spacing w:line="360" w:lineRule="auto"/>
        <w:ind w:left="360"/>
        <w:jc w:val="both"/>
        <w:rPr>
          <w:b w:val="0"/>
          <w:bCs w:val="0"/>
          <w:color w:val="auto"/>
          <w:sz w:val="24"/>
        </w:rPr>
      </w:pPr>
    </w:p>
    <w:p w:rsidR="004110F3" w:rsidRPr="002B776C" w:rsidRDefault="004110F3" w:rsidP="000C0246">
      <w:pPr>
        <w:pStyle w:val="BodyText"/>
        <w:numPr>
          <w:ilvl w:val="0"/>
          <w:numId w:val="18"/>
        </w:numPr>
        <w:spacing w:line="360" w:lineRule="auto"/>
        <w:jc w:val="both"/>
        <w:rPr>
          <w:b w:val="0"/>
          <w:bCs w:val="0"/>
          <w:color w:val="auto"/>
          <w:sz w:val="24"/>
        </w:rPr>
      </w:pPr>
      <w:r w:rsidRPr="002B776C">
        <w:rPr>
          <w:b w:val="0"/>
          <w:bCs w:val="0"/>
          <w:color w:val="auto"/>
          <w:sz w:val="24"/>
        </w:rPr>
        <w:t>Activities involved in maintenance of a software product include:</w:t>
      </w:r>
    </w:p>
    <w:p w:rsidR="004110F3" w:rsidRPr="002B776C" w:rsidRDefault="004110F3" w:rsidP="000C0246">
      <w:pPr>
        <w:pStyle w:val="BodyText"/>
        <w:numPr>
          <w:ilvl w:val="1"/>
          <w:numId w:val="18"/>
        </w:numPr>
        <w:spacing w:line="360" w:lineRule="auto"/>
        <w:jc w:val="both"/>
        <w:rPr>
          <w:b w:val="0"/>
          <w:bCs w:val="0"/>
          <w:color w:val="auto"/>
          <w:sz w:val="24"/>
        </w:rPr>
      </w:pPr>
      <w:r w:rsidRPr="002B776C">
        <w:rPr>
          <w:b w:val="0"/>
          <w:bCs w:val="0"/>
          <w:color w:val="auto"/>
          <w:sz w:val="24"/>
        </w:rPr>
        <w:t>Analysis activities</w:t>
      </w:r>
    </w:p>
    <w:p w:rsidR="004110F3" w:rsidRPr="002B776C" w:rsidRDefault="004110F3" w:rsidP="000C0246">
      <w:pPr>
        <w:pStyle w:val="BodyText"/>
        <w:numPr>
          <w:ilvl w:val="1"/>
          <w:numId w:val="18"/>
        </w:numPr>
        <w:spacing w:line="360" w:lineRule="auto"/>
        <w:jc w:val="both"/>
        <w:rPr>
          <w:b w:val="0"/>
          <w:bCs w:val="0"/>
          <w:color w:val="auto"/>
          <w:sz w:val="24"/>
        </w:rPr>
      </w:pPr>
      <w:r w:rsidRPr="002B776C">
        <w:rPr>
          <w:b w:val="0"/>
          <w:bCs w:val="0"/>
          <w:color w:val="auto"/>
          <w:sz w:val="24"/>
        </w:rPr>
        <w:t xml:space="preserve">Standards and guidelines </w:t>
      </w:r>
    </w:p>
    <w:p w:rsidR="004110F3" w:rsidRPr="002B776C" w:rsidRDefault="004110F3" w:rsidP="000C0246">
      <w:pPr>
        <w:pStyle w:val="BodyText"/>
        <w:numPr>
          <w:ilvl w:val="1"/>
          <w:numId w:val="18"/>
        </w:numPr>
        <w:spacing w:line="360" w:lineRule="auto"/>
        <w:jc w:val="both"/>
        <w:rPr>
          <w:b w:val="0"/>
          <w:bCs w:val="0"/>
          <w:color w:val="auto"/>
          <w:sz w:val="24"/>
        </w:rPr>
      </w:pPr>
      <w:r w:rsidRPr="002B776C">
        <w:rPr>
          <w:b w:val="0"/>
          <w:bCs w:val="0"/>
          <w:color w:val="auto"/>
          <w:sz w:val="24"/>
        </w:rPr>
        <w:t>Design activities</w:t>
      </w:r>
    </w:p>
    <w:p w:rsidR="004110F3" w:rsidRPr="002B776C" w:rsidRDefault="004110F3" w:rsidP="000C0246">
      <w:pPr>
        <w:pStyle w:val="BodyText"/>
        <w:numPr>
          <w:ilvl w:val="1"/>
          <w:numId w:val="18"/>
        </w:numPr>
        <w:spacing w:line="360" w:lineRule="auto"/>
        <w:jc w:val="both"/>
        <w:rPr>
          <w:b w:val="0"/>
          <w:bCs w:val="0"/>
          <w:color w:val="auto"/>
          <w:sz w:val="24"/>
        </w:rPr>
      </w:pPr>
      <w:r w:rsidRPr="002B776C">
        <w:rPr>
          <w:b w:val="0"/>
          <w:bCs w:val="0"/>
          <w:color w:val="auto"/>
          <w:sz w:val="24"/>
        </w:rPr>
        <w:t>Implementation activities</w:t>
      </w:r>
    </w:p>
    <w:p w:rsidR="004110F3" w:rsidRPr="002B776C" w:rsidRDefault="004110F3" w:rsidP="000C0246">
      <w:pPr>
        <w:pStyle w:val="BodyText"/>
        <w:numPr>
          <w:ilvl w:val="1"/>
          <w:numId w:val="18"/>
        </w:numPr>
        <w:spacing w:line="360" w:lineRule="auto"/>
        <w:jc w:val="both"/>
        <w:rPr>
          <w:b w:val="0"/>
          <w:bCs w:val="0"/>
          <w:color w:val="auto"/>
          <w:sz w:val="24"/>
        </w:rPr>
      </w:pPr>
      <w:r w:rsidRPr="002B776C">
        <w:rPr>
          <w:b w:val="0"/>
          <w:bCs w:val="0"/>
          <w:color w:val="auto"/>
          <w:sz w:val="24"/>
        </w:rPr>
        <w:t>Supporting documents</w:t>
      </w:r>
    </w:p>
    <w:p w:rsidR="004110F3" w:rsidRPr="002B776C" w:rsidRDefault="004110F3" w:rsidP="000C0246">
      <w:pPr>
        <w:pStyle w:val="BodyText"/>
        <w:numPr>
          <w:ilvl w:val="0"/>
          <w:numId w:val="19"/>
        </w:numPr>
        <w:spacing w:line="360" w:lineRule="auto"/>
        <w:jc w:val="both"/>
        <w:rPr>
          <w:b w:val="0"/>
          <w:bCs w:val="0"/>
          <w:color w:val="auto"/>
          <w:sz w:val="24"/>
        </w:rPr>
      </w:pPr>
      <w:r w:rsidRPr="002B776C">
        <w:rPr>
          <w:b w:val="0"/>
          <w:bCs w:val="0"/>
          <w:color w:val="auto"/>
          <w:sz w:val="24"/>
        </w:rPr>
        <w:t>Configuration management is concerned with tracking and controlling of the work product that constitute a software product.</w:t>
      </w:r>
    </w:p>
    <w:p w:rsidR="004110F3" w:rsidRPr="002B776C" w:rsidRDefault="004110F3" w:rsidP="000C0246">
      <w:pPr>
        <w:pStyle w:val="BodyText"/>
        <w:numPr>
          <w:ilvl w:val="0"/>
          <w:numId w:val="20"/>
        </w:numPr>
        <w:spacing w:line="360" w:lineRule="auto"/>
        <w:jc w:val="both"/>
        <w:rPr>
          <w:b w:val="0"/>
          <w:bCs w:val="0"/>
          <w:color w:val="auto"/>
          <w:sz w:val="24"/>
        </w:rPr>
      </w:pPr>
      <w:r w:rsidRPr="002B776C">
        <w:rPr>
          <w:b w:val="0"/>
          <w:bCs w:val="0"/>
          <w:color w:val="auto"/>
          <w:sz w:val="24"/>
        </w:rPr>
        <w:t>Configuration management tools include:</w:t>
      </w:r>
    </w:p>
    <w:p w:rsidR="004110F3" w:rsidRPr="002B776C" w:rsidRDefault="004110F3" w:rsidP="000C0246">
      <w:pPr>
        <w:pStyle w:val="BodyText"/>
        <w:numPr>
          <w:ilvl w:val="1"/>
          <w:numId w:val="20"/>
        </w:numPr>
        <w:spacing w:line="360" w:lineRule="auto"/>
        <w:jc w:val="both"/>
        <w:rPr>
          <w:b w:val="0"/>
          <w:bCs w:val="0"/>
          <w:color w:val="auto"/>
          <w:sz w:val="24"/>
        </w:rPr>
      </w:pPr>
      <w:r w:rsidRPr="002B776C">
        <w:rPr>
          <w:b w:val="0"/>
          <w:bCs w:val="0"/>
          <w:color w:val="auto"/>
          <w:sz w:val="24"/>
        </w:rPr>
        <w:t>Configuration management databases</w:t>
      </w:r>
    </w:p>
    <w:p w:rsidR="004110F3" w:rsidRPr="002B776C" w:rsidRDefault="004110F3" w:rsidP="000C0246">
      <w:pPr>
        <w:pStyle w:val="BodyText"/>
        <w:numPr>
          <w:ilvl w:val="1"/>
          <w:numId w:val="20"/>
        </w:numPr>
        <w:spacing w:line="360" w:lineRule="auto"/>
        <w:jc w:val="both"/>
        <w:rPr>
          <w:b w:val="0"/>
          <w:bCs w:val="0"/>
          <w:color w:val="auto"/>
          <w:sz w:val="24"/>
        </w:rPr>
      </w:pPr>
      <w:r w:rsidRPr="002B776C">
        <w:rPr>
          <w:b w:val="0"/>
          <w:bCs w:val="0"/>
          <w:color w:val="auto"/>
          <w:sz w:val="24"/>
        </w:rPr>
        <w:t>Version control libraries</w:t>
      </w:r>
    </w:p>
    <w:p w:rsidR="004110F3" w:rsidRPr="002B776C" w:rsidRDefault="004110F3" w:rsidP="000C0246">
      <w:pPr>
        <w:pStyle w:val="BodyText"/>
        <w:numPr>
          <w:ilvl w:val="0"/>
          <w:numId w:val="20"/>
        </w:numPr>
        <w:spacing w:line="360" w:lineRule="auto"/>
        <w:jc w:val="both"/>
        <w:rPr>
          <w:b w:val="0"/>
          <w:bCs w:val="0"/>
          <w:color w:val="auto"/>
          <w:sz w:val="24"/>
        </w:rPr>
      </w:pPr>
      <w:r w:rsidRPr="002B776C">
        <w:rPr>
          <w:b w:val="0"/>
          <w:bCs w:val="0"/>
          <w:color w:val="auto"/>
          <w:sz w:val="24"/>
        </w:rPr>
        <w:t>Automated tools to support software maintenance include technical support tools and managerial support tools.</w:t>
      </w:r>
    </w:p>
    <w:p w:rsidR="004110F3" w:rsidRPr="002B776C" w:rsidRDefault="004110F3" w:rsidP="000C0246">
      <w:pPr>
        <w:pStyle w:val="BodyText"/>
        <w:numPr>
          <w:ilvl w:val="0"/>
          <w:numId w:val="20"/>
        </w:numPr>
        <w:spacing w:line="360" w:lineRule="auto"/>
        <w:jc w:val="both"/>
        <w:rPr>
          <w:b w:val="0"/>
          <w:bCs w:val="0"/>
          <w:color w:val="auto"/>
          <w:sz w:val="24"/>
        </w:rPr>
      </w:pPr>
      <w:r w:rsidRPr="002B776C">
        <w:rPr>
          <w:b w:val="0"/>
          <w:bCs w:val="0"/>
          <w:color w:val="auto"/>
          <w:sz w:val="24"/>
        </w:rPr>
        <w:t>Other automated tools include</w:t>
      </w:r>
    </w:p>
    <w:p w:rsidR="004110F3" w:rsidRPr="002B776C" w:rsidRDefault="004110F3" w:rsidP="004110F3">
      <w:pPr>
        <w:pStyle w:val="BodyText"/>
        <w:spacing w:line="360" w:lineRule="auto"/>
        <w:jc w:val="both"/>
        <w:rPr>
          <w:b w:val="0"/>
          <w:bCs w:val="0"/>
          <w:color w:val="auto"/>
          <w:sz w:val="24"/>
        </w:rPr>
      </w:pPr>
    </w:p>
    <w:p w:rsidR="004110F3" w:rsidRPr="002B776C" w:rsidRDefault="004110F3" w:rsidP="000C0246">
      <w:pPr>
        <w:pStyle w:val="BodyText"/>
        <w:numPr>
          <w:ilvl w:val="0"/>
          <w:numId w:val="21"/>
        </w:numPr>
        <w:spacing w:line="360" w:lineRule="auto"/>
        <w:jc w:val="both"/>
        <w:rPr>
          <w:b w:val="0"/>
          <w:bCs w:val="0"/>
          <w:color w:val="auto"/>
          <w:sz w:val="24"/>
        </w:rPr>
      </w:pPr>
      <w:r w:rsidRPr="002B776C">
        <w:rPr>
          <w:b w:val="0"/>
          <w:bCs w:val="0"/>
          <w:color w:val="auto"/>
          <w:sz w:val="24"/>
        </w:rPr>
        <w:t>Text editors</w:t>
      </w:r>
    </w:p>
    <w:p w:rsidR="004110F3" w:rsidRPr="002B776C" w:rsidRDefault="004110F3" w:rsidP="000C0246">
      <w:pPr>
        <w:pStyle w:val="BodyText"/>
        <w:numPr>
          <w:ilvl w:val="0"/>
          <w:numId w:val="21"/>
        </w:numPr>
        <w:spacing w:line="360" w:lineRule="auto"/>
        <w:jc w:val="both"/>
        <w:rPr>
          <w:b w:val="0"/>
          <w:bCs w:val="0"/>
          <w:color w:val="auto"/>
          <w:sz w:val="24"/>
        </w:rPr>
      </w:pPr>
      <w:r w:rsidRPr="002B776C">
        <w:rPr>
          <w:b w:val="0"/>
          <w:bCs w:val="0"/>
          <w:color w:val="auto"/>
          <w:sz w:val="24"/>
        </w:rPr>
        <w:t>Debugging aids</w:t>
      </w:r>
    </w:p>
    <w:p w:rsidR="004110F3" w:rsidRPr="002B776C" w:rsidRDefault="004110F3" w:rsidP="000C0246">
      <w:pPr>
        <w:pStyle w:val="BodyText"/>
        <w:numPr>
          <w:ilvl w:val="0"/>
          <w:numId w:val="21"/>
        </w:numPr>
        <w:spacing w:line="360" w:lineRule="auto"/>
        <w:jc w:val="both"/>
        <w:rPr>
          <w:b w:val="0"/>
          <w:bCs w:val="0"/>
          <w:color w:val="auto"/>
          <w:sz w:val="24"/>
        </w:rPr>
      </w:pPr>
      <w:r w:rsidRPr="002B776C">
        <w:rPr>
          <w:b w:val="0"/>
          <w:bCs w:val="0"/>
          <w:color w:val="auto"/>
          <w:sz w:val="24"/>
        </w:rPr>
        <w:t>Linkage editor</w:t>
      </w:r>
    </w:p>
    <w:p w:rsidR="004110F3" w:rsidRPr="002B776C" w:rsidRDefault="004110F3" w:rsidP="004110F3">
      <w:pPr>
        <w:pStyle w:val="BodyText"/>
        <w:tabs>
          <w:tab w:val="left" w:pos="0"/>
          <w:tab w:val="left" w:pos="180"/>
        </w:tabs>
        <w:spacing w:line="360" w:lineRule="auto"/>
        <w:jc w:val="both"/>
        <w:rPr>
          <w:b w:val="0"/>
          <w:bCs w:val="0"/>
          <w:color w:val="auto"/>
          <w:sz w:val="24"/>
        </w:rPr>
      </w:pPr>
      <w:r w:rsidRPr="002B776C">
        <w:rPr>
          <w:b w:val="0"/>
          <w:bCs w:val="0"/>
          <w:color w:val="auto"/>
          <w:sz w:val="24"/>
        </w:rPr>
        <w:t>Computer Maintenance covers a wide range of activities. Many activities performed during development of Airlines Reservation System for Global Airways to enhance the maintainability of it are as follows-</w:t>
      </w:r>
    </w:p>
    <w:p w:rsidR="004110F3" w:rsidRPr="002B776C" w:rsidRDefault="004110F3" w:rsidP="004110F3">
      <w:pPr>
        <w:pStyle w:val="BodyText"/>
        <w:tabs>
          <w:tab w:val="left" w:pos="0"/>
          <w:tab w:val="left" w:pos="180"/>
        </w:tabs>
        <w:spacing w:line="360" w:lineRule="auto"/>
        <w:jc w:val="both"/>
        <w:rPr>
          <w:b w:val="0"/>
          <w:bCs w:val="0"/>
          <w:color w:val="auto"/>
          <w:sz w:val="24"/>
        </w:rPr>
      </w:pPr>
    </w:p>
    <w:p w:rsidR="004110F3" w:rsidRPr="002B776C" w:rsidRDefault="004110F3" w:rsidP="000C0246">
      <w:pPr>
        <w:pStyle w:val="BodyText"/>
        <w:numPr>
          <w:ilvl w:val="0"/>
          <w:numId w:val="22"/>
        </w:numPr>
        <w:tabs>
          <w:tab w:val="left" w:pos="0"/>
          <w:tab w:val="left" w:pos="180"/>
        </w:tabs>
        <w:spacing w:line="360" w:lineRule="auto"/>
        <w:jc w:val="both"/>
        <w:rPr>
          <w:b w:val="0"/>
          <w:bCs w:val="0"/>
          <w:color w:val="auto"/>
          <w:sz w:val="24"/>
        </w:rPr>
      </w:pPr>
      <w:r w:rsidRPr="002B776C">
        <w:rPr>
          <w:color w:val="auto"/>
          <w:sz w:val="24"/>
        </w:rPr>
        <w:t xml:space="preserve">Analysis Activities:  </w:t>
      </w:r>
      <w:r w:rsidRPr="002B776C">
        <w:rPr>
          <w:b w:val="0"/>
          <w:bCs w:val="0"/>
          <w:color w:val="auto"/>
          <w:sz w:val="24"/>
        </w:rPr>
        <w:t xml:space="preserve">The analysis phase of software development is concerned with determining customer requirements and constraints and establishing feasibility of the product. From maintenance view point, the most important activities that occur during analysis are establishing standards and guidelines for the project and the work products to ensure uniformity of the products; setting of milestones to ensure that the </w:t>
      </w:r>
      <w:r w:rsidRPr="002B776C">
        <w:rPr>
          <w:b w:val="0"/>
          <w:bCs w:val="0"/>
          <w:color w:val="auto"/>
          <w:sz w:val="24"/>
        </w:rPr>
        <w:lastRenderedPageBreak/>
        <w:t>work products are produce on schedule; specifying quality assurance procedures to ensure development of high quality documents; identifying product enhancements that will most likely occur following initial delivery of the system; and estimating the response (personnel, equipment, floor space) required to perform the maintenance activities.</w:t>
      </w:r>
    </w:p>
    <w:p w:rsidR="004110F3" w:rsidRPr="002B776C" w:rsidRDefault="004110F3" w:rsidP="000C0246">
      <w:pPr>
        <w:pStyle w:val="BodyText"/>
        <w:numPr>
          <w:ilvl w:val="0"/>
          <w:numId w:val="22"/>
        </w:numPr>
        <w:tabs>
          <w:tab w:val="left" w:pos="0"/>
          <w:tab w:val="left" w:pos="180"/>
        </w:tabs>
        <w:spacing w:line="360" w:lineRule="auto"/>
        <w:jc w:val="both"/>
        <w:rPr>
          <w:b w:val="0"/>
          <w:bCs w:val="0"/>
          <w:color w:val="auto"/>
          <w:sz w:val="24"/>
        </w:rPr>
      </w:pPr>
      <w:r w:rsidRPr="002B776C">
        <w:rPr>
          <w:color w:val="auto"/>
          <w:sz w:val="24"/>
        </w:rPr>
        <w:t>Standards and Guidelines:</w:t>
      </w:r>
      <w:r w:rsidRPr="002B776C">
        <w:rPr>
          <w:b w:val="0"/>
          <w:bCs w:val="0"/>
          <w:color w:val="auto"/>
          <w:sz w:val="24"/>
        </w:rPr>
        <w:t xml:space="preserve"> Various types of standards and guidelines we developed to enhance the maintainability of our software.</w:t>
      </w:r>
    </w:p>
    <w:p w:rsidR="004110F3" w:rsidRPr="002B776C" w:rsidRDefault="004110F3" w:rsidP="000C0246">
      <w:pPr>
        <w:pStyle w:val="BodyText"/>
        <w:numPr>
          <w:ilvl w:val="0"/>
          <w:numId w:val="22"/>
        </w:numPr>
        <w:tabs>
          <w:tab w:val="left" w:pos="0"/>
          <w:tab w:val="left" w:pos="180"/>
          <w:tab w:val="left" w:pos="8820"/>
        </w:tabs>
        <w:spacing w:line="360" w:lineRule="auto"/>
        <w:jc w:val="both"/>
        <w:rPr>
          <w:b w:val="0"/>
          <w:bCs w:val="0"/>
          <w:color w:val="auto"/>
          <w:sz w:val="24"/>
        </w:rPr>
      </w:pPr>
      <w:r w:rsidRPr="002B776C">
        <w:rPr>
          <w:color w:val="auto"/>
          <w:sz w:val="24"/>
        </w:rPr>
        <w:t xml:space="preserve">Design Activities: </w:t>
      </w:r>
      <w:r w:rsidRPr="002B776C">
        <w:rPr>
          <w:b w:val="0"/>
          <w:bCs w:val="0"/>
          <w:color w:val="auto"/>
          <w:sz w:val="24"/>
        </w:rPr>
        <w:t>Design is concerned with developing the functional components, conceptual data structures and interconnection in a software system. The most important activity for enhancing maintainability during the design.</w:t>
      </w:r>
    </w:p>
    <w:p w:rsidR="004110F3" w:rsidRPr="002B776C" w:rsidRDefault="004110F3" w:rsidP="004110F3">
      <w:pPr>
        <w:pStyle w:val="BodyText"/>
        <w:tabs>
          <w:tab w:val="left" w:pos="0"/>
          <w:tab w:val="left" w:pos="180"/>
        </w:tabs>
        <w:spacing w:line="360" w:lineRule="auto"/>
        <w:jc w:val="both"/>
        <w:rPr>
          <w:b w:val="0"/>
          <w:bCs w:val="0"/>
          <w:color w:val="auto"/>
          <w:sz w:val="24"/>
        </w:rPr>
      </w:pPr>
    </w:p>
    <w:p w:rsidR="004110F3" w:rsidRPr="002B776C" w:rsidRDefault="004110F3" w:rsidP="004110F3">
      <w:pPr>
        <w:pStyle w:val="BodyText"/>
        <w:tabs>
          <w:tab w:val="left" w:pos="0"/>
          <w:tab w:val="left" w:pos="180"/>
        </w:tabs>
        <w:spacing w:line="360" w:lineRule="auto"/>
        <w:jc w:val="both"/>
        <w:rPr>
          <w:b w:val="0"/>
          <w:bCs w:val="0"/>
          <w:color w:val="auto"/>
          <w:sz w:val="24"/>
        </w:rPr>
      </w:pPr>
    </w:p>
    <w:p w:rsidR="004110F3" w:rsidRPr="002B776C" w:rsidRDefault="004110F3" w:rsidP="004110F3">
      <w:pPr>
        <w:pStyle w:val="BodyText"/>
        <w:spacing w:line="360" w:lineRule="auto"/>
        <w:ind w:left="360"/>
        <w:jc w:val="both"/>
        <w:rPr>
          <w:b w:val="0"/>
          <w:bCs w:val="0"/>
          <w:color w:val="auto"/>
          <w:sz w:val="24"/>
        </w:rPr>
      </w:pPr>
      <w:r w:rsidRPr="002B776C">
        <w:rPr>
          <w:b w:val="0"/>
          <w:bCs w:val="0"/>
          <w:color w:val="auto"/>
          <w:sz w:val="24"/>
        </w:rPr>
        <w:t xml:space="preserve">Automated tools to support software maintenance include technical support tools and managerial support tools. Tolls to support the technical aspects of software maintenance span the spectrum from analysis and design tools to implementation to debugging the testing tools. Automated tolls include text editors debugging aids, cross-reference generators, linkage editors, comparators, complexity metric calculators, and version control system and configuration management databases. Text editors permit a rapid, efficient modification of source programs, test data and supporting documents. Text editors can be used to insert the replace segments of source code, internal comments, test data and supporting documents; to systematically change the occurrences of an identifier or other textual strings to locate all references to a given identifier  or other string of text; and to save both old and new version of a routine, test files or document. A syntax-directed text editor can ensure that all cross-references in the supporting documents are correctly updated. </w:t>
      </w: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 xml:space="preserve">Debugging aid </w:t>
      </w:r>
      <w:proofErr w:type="gramStart"/>
      <w:r w:rsidRPr="002B776C">
        <w:rPr>
          <w:b w:val="0"/>
          <w:bCs w:val="0"/>
          <w:color w:val="auto"/>
          <w:sz w:val="24"/>
        </w:rPr>
        <w:t>provide</w:t>
      </w:r>
      <w:proofErr w:type="gramEnd"/>
      <w:r w:rsidRPr="002B776C">
        <w:rPr>
          <w:b w:val="0"/>
          <w:bCs w:val="0"/>
          <w:color w:val="auto"/>
          <w:sz w:val="24"/>
        </w:rPr>
        <w:t xml:space="preserve"> traps, and traces assertion checking and history file aid in locating the causes of known errors. System-level-cross-reference generators provide cross-reference listing of procedure calls, statements usages and data references. Cross-references directories provide the calling structures of who calls whom and for where, and procedures names and statements numbers where formal parameters local variables and global variables are defined, set and used.</w:t>
      </w:r>
    </w:p>
    <w:p w:rsidR="004110F3" w:rsidRPr="002B776C" w:rsidRDefault="00320CDF" w:rsidP="004110F3">
      <w:pPr>
        <w:pageBreakBefore/>
        <w:spacing w:line="360" w:lineRule="auto"/>
        <w:rPr>
          <w:b/>
          <w:bCs/>
          <w:sz w:val="24"/>
          <w:szCs w:val="24"/>
          <w:u w:val="single"/>
        </w:rPr>
      </w:pPr>
      <w:r>
        <w:rPr>
          <w:b/>
          <w:bCs/>
          <w:sz w:val="32"/>
          <w:szCs w:val="24"/>
        </w:rPr>
        <w:lastRenderedPageBreak/>
        <w:t>12</w:t>
      </w:r>
      <w:r w:rsidR="009632E6">
        <w:rPr>
          <w:b/>
          <w:bCs/>
          <w:sz w:val="32"/>
          <w:szCs w:val="24"/>
        </w:rPr>
        <w:t xml:space="preserve"> </w:t>
      </w:r>
      <w:r w:rsidR="004110F3" w:rsidRPr="003309CC">
        <w:rPr>
          <w:b/>
          <w:bCs/>
          <w:sz w:val="32"/>
          <w:szCs w:val="24"/>
          <w:u w:val="single"/>
        </w:rPr>
        <w:t xml:space="preserve">System </w:t>
      </w:r>
      <w:proofErr w:type="gramStart"/>
      <w:r w:rsidR="004110F3" w:rsidRPr="003309CC">
        <w:rPr>
          <w:b/>
          <w:bCs/>
          <w:sz w:val="32"/>
          <w:szCs w:val="24"/>
          <w:u w:val="single"/>
        </w:rPr>
        <w:t>Security</w:t>
      </w:r>
      <w:proofErr w:type="gramEnd"/>
    </w:p>
    <w:p w:rsidR="004110F3" w:rsidRPr="002B776C" w:rsidRDefault="004110F3" w:rsidP="004110F3">
      <w:pPr>
        <w:spacing w:line="360" w:lineRule="auto"/>
        <w:jc w:val="both"/>
        <w:rPr>
          <w:sz w:val="24"/>
          <w:szCs w:val="24"/>
        </w:rPr>
      </w:pPr>
      <w:r w:rsidRPr="002B776C">
        <w:rPr>
          <w:sz w:val="24"/>
          <w:szCs w:val="24"/>
        </w:rPr>
        <w:t>System must provide built-in feature of security and integrity of data without sage guard against unauthorized development access, fraud, even embezzlements, fire and natural disasters, a system could be so well vulnerable as to threaten the survival of the organization.</w:t>
      </w: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To do an educated job on security a system analyst must analyze the risk exposure and cost and specify measures such as password and encryption to provide protection. In addition backup copy of the software and recovery restart procedure must be available when needed. A disaster/recovery that has management support should also be prepared. Then no matter that the disaster, the firm can recover.</w:t>
      </w:r>
    </w:p>
    <w:p w:rsidR="004110F3" w:rsidRPr="002B776C" w:rsidRDefault="004110F3" w:rsidP="004110F3">
      <w:pPr>
        <w:pStyle w:val="BodyText"/>
        <w:spacing w:line="360" w:lineRule="auto"/>
        <w:jc w:val="both"/>
        <w:rPr>
          <w:b w:val="0"/>
          <w:bCs w:val="0"/>
          <w:color w:val="auto"/>
          <w:sz w:val="24"/>
        </w:rPr>
      </w:pP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 xml:space="preserve">The strength behind integrity and success is ethics and professional standards of behavior. </w:t>
      </w:r>
      <w:proofErr w:type="gramStart"/>
      <w:r w:rsidRPr="002B776C">
        <w:rPr>
          <w:b w:val="0"/>
          <w:bCs w:val="0"/>
          <w:color w:val="auto"/>
          <w:sz w:val="24"/>
        </w:rPr>
        <w:t>When ethics are compromised regardless of technology.</w:t>
      </w:r>
      <w:proofErr w:type="gramEnd"/>
    </w:p>
    <w:p w:rsidR="004110F3" w:rsidRPr="002B776C" w:rsidRDefault="004110F3" w:rsidP="004110F3">
      <w:pPr>
        <w:pStyle w:val="BodyText"/>
        <w:spacing w:line="360" w:lineRule="auto"/>
        <w:jc w:val="both"/>
        <w:rPr>
          <w:b w:val="0"/>
          <w:bCs w:val="0"/>
          <w:color w:val="auto"/>
          <w:sz w:val="24"/>
        </w:rPr>
      </w:pP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 xml:space="preserve">The main objective during the development of this system, which kept in mind, </w:t>
      </w:r>
      <w:proofErr w:type="gramStart"/>
      <w:r w:rsidRPr="002B776C">
        <w:rPr>
          <w:b w:val="0"/>
          <w:bCs w:val="0"/>
          <w:color w:val="auto"/>
          <w:sz w:val="24"/>
        </w:rPr>
        <w:t>are</w:t>
      </w:r>
      <w:proofErr w:type="gramEnd"/>
    </w:p>
    <w:p w:rsidR="004110F3" w:rsidRPr="002B776C" w:rsidRDefault="004110F3" w:rsidP="004110F3">
      <w:pPr>
        <w:pStyle w:val="BodyText"/>
        <w:spacing w:line="360" w:lineRule="auto"/>
        <w:ind w:left="360"/>
        <w:jc w:val="both"/>
        <w:rPr>
          <w:b w:val="0"/>
          <w:bCs w:val="0"/>
          <w:color w:val="auto"/>
          <w:sz w:val="24"/>
        </w:rPr>
      </w:pPr>
    </w:p>
    <w:p w:rsidR="004110F3" w:rsidRPr="002B776C" w:rsidRDefault="004110F3" w:rsidP="000C0246">
      <w:pPr>
        <w:pStyle w:val="BodyText"/>
        <w:numPr>
          <w:ilvl w:val="0"/>
          <w:numId w:val="23"/>
        </w:numPr>
        <w:tabs>
          <w:tab w:val="left" w:pos="360"/>
        </w:tabs>
        <w:spacing w:line="360" w:lineRule="auto"/>
        <w:jc w:val="both"/>
        <w:rPr>
          <w:b w:val="0"/>
          <w:bCs w:val="0"/>
          <w:color w:val="auto"/>
          <w:sz w:val="24"/>
        </w:rPr>
      </w:pPr>
      <w:r w:rsidRPr="002B776C">
        <w:rPr>
          <w:b w:val="0"/>
          <w:bCs w:val="0"/>
          <w:color w:val="auto"/>
          <w:sz w:val="24"/>
        </w:rPr>
        <w:t>The various threats to system security and their defenses.</w:t>
      </w:r>
    </w:p>
    <w:p w:rsidR="004110F3" w:rsidRPr="002B776C" w:rsidRDefault="004110F3" w:rsidP="000C0246">
      <w:pPr>
        <w:pStyle w:val="BodyText"/>
        <w:numPr>
          <w:ilvl w:val="0"/>
          <w:numId w:val="23"/>
        </w:numPr>
        <w:spacing w:line="360" w:lineRule="auto"/>
        <w:jc w:val="both"/>
        <w:rPr>
          <w:b w:val="0"/>
          <w:bCs w:val="0"/>
          <w:color w:val="auto"/>
          <w:sz w:val="24"/>
        </w:rPr>
      </w:pPr>
      <w:r w:rsidRPr="002B776C">
        <w:rPr>
          <w:b w:val="0"/>
          <w:bCs w:val="0"/>
          <w:color w:val="auto"/>
          <w:sz w:val="24"/>
        </w:rPr>
        <w:t>How to do risk analysis and specify measures</w:t>
      </w:r>
    </w:p>
    <w:p w:rsidR="004110F3" w:rsidRPr="002B776C" w:rsidRDefault="004110F3" w:rsidP="000C0246">
      <w:pPr>
        <w:pStyle w:val="BodyText"/>
        <w:numPr>
          <w:ilvl w:val="0"/>
          <w:numId w:val="23"/>
        </w:numPr>
        <w:spacing w:line="360" w:lineRule="auto"/>
        <w:jc w:val="both"/>
        <w:rPr>
          <w:b w:val="0"/>
          <w:bCs w:val="0"/>
          <w:color w:val="auto"/>
          <w:sz w:val="24"/>
        </w:rPr>
      </w:pPr>
      <w:r w:rsidRPr="002B776C">
        <w:rPr>
          <w:b w:val="0"/>
          <w:bCs w:val="0"/>
          <w:color w:val="auto"/>
          <w:sz w:val="24"/>
        </w:rPr>
        <w:t>The importance of disaster recovery planning and how such a plan is initiated.</w:t>
      </w:r>
    </w:p>
    <w:p w:rsidR="004110F3" w:rsidRPr="002B776C" w:rsidRDefault="004110F3" w:rsidP="000C0246">
      <w:pPr>
        <w:pStyle w:val="BodyText"/>
        <w:numPr>
          <w:ilvl w:val="0"/>
          <w:numId w:val="23"/>
        </w:numPr>
        <w:spacing w:line="360" w:lineRule="auto"/>
        <w:jc w:val="both"/>
        <w:rPr>
          <w:b w:val="0"/>
          <w:bCs w:val="0"/>
          <w:color w:val="auto"/>
          <w:sz w:val="24"/>
        </w:rPr>
      </w:pPr>
      <w:r w:rsidRPr="002B776C">
        <w:rPr>
          <w:b w:val="0"/>
          <w:bCs w:val="0"/>
          <w:color w:val="auto"/>
          <w:sz w:val="24"/>
        </w:rPr>
        <w:t>The meaning and importance of ethics in system development.</w:t>
      </w:r>
    </w:p>
    <w:p w:rsidR="004110F3" w:rsidRPr="002B776C" w:rsidRDefault="004110F3" w:rsidP="004110F3">
      <w:pPr>
        <w:pStyle w:val="BodyText"/>
        <w:spacing w:line="360" w:lineRule="auto"/>
        <w:jc w:val="both"/>
        <w:rPr>
          <w:b w:val="0"/>
          <w:bCs w:val="0"/>
          <w:color w:val="auto"/>
          <w:sz w:val="24"/>
        </w:rPr>
      </w:pPr>
    </w:p>
    <w:p w:rsidR="004110F3" w:rsidRPr="002B776C" w:rsidRDefault="004110F3" w:rsidP="004110F3">
      <w:pPr>
        <w:pStyle w:val="BodyText"/>
        <w:spacing w:line="360" w:lineRule="auto"/>
        <w:jc w:val="both"/>
        <w:rPr>
          <w:b w:val="0"/>
          <w:bCs w:val="0"/>
          <w:color w:val="auto"/>
          <w:sz w:val="24"/>
        </w:rPr>
      </w:pP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We also followed following methods for the development of this system for the security reasons.</w:t>
      </w:r>
    </w:p>
    <w:p w:rsidR="004110F3" w:rsidRPr="002B776C" w:rsidRDefault="004110F3" w:rsidP="004110F3">
      <w:pPr>
        <w:pStyle w:val="BodyText"/>
        <w:spacing w:line="360" w:lineRule="auto"/>
        <w:ind w:left="360"/>
        <w:jc w:val="both"/>
        <w:rPr>
          <w:b w:val="0"/>
          <w:bCs w:val="0"/>
          <w:color w:val="auto"/>
          <w:sz w:val="24"/>
        </w:rPr>
      </w:pPr>
    </w:p>
    <w:p w:rsidR="004110F3" w:rsidRPr="002B776C" w:rsidRDefault="004110F3" w:rsidP="000C0246">
      <w:pPr>
        <w:pStyle w:val="BodyText"/>
        <w:numPr>
          <w:ilvl w:val="0"/>
          <w:numId w:val="24"/>
        </w:numPr>
        <w:spacing w:line="360" w:lineRule="auto"/>
        <w:jc w:val="both"/>
        <w:rPr>
          <w:b w:val="0"/>
          <w:bCs w:val="0"/>
          <w:color w:val="auto"/>
          <w:sz w:val="24"/>
        </w:rPr>
      </w:pPr>
      <w:r w:rsidRPr="002B776C">
        <w:rPr>
          <w:b w:val="0"/>
          <w:bCs w:val="0"/>
          <w:color w:val="auto"/>
          <w:sz w:val="24"/>
        </w:rPr>
        <w:t>Recovery of table structure with detail of full of modification date and time.</w:t>
      </w:r>
    </w:p>
    <w:p w:rsidR="004110F3" w:rsidRPr="002B776C" w:rsidRDefault="004110F3" w:rsidP="000C0246">
      <w:pPr>
        <w:pStyle w:val="BodyText"/>
        <w:numPr>
          <w:ilvl w:val="0"/>
          <w:numId w:val="24"/>
        </w:numPr>
        <w:spacing w:line="360" w:lineRule="auto"/>
        <w:jc w:val="both"/>
        <w:rPr>
          <w:b w:val="0"/>
          <w:bCs w:val="0"/>
          <w:color w:val="auto"/>
          <w:sz w:val="24"/>
        </w:rPr>
      </w:pPr>
      <w:r w:rsidRPr="002B776C">
        <w:rPr>
          <w:b w:val="0"/>
          <w:bCs w:val="0"/>
          <w:color w:val="auto"/>
          <w:sz w:val="24"/>
        </w:rPr>
        <w:t>Password feature support by the software.</w:t>
      </w:r>
    </w:p>
    <w:p w:rsidR="004110F3" w:rsidRPr="002B776C" w:rsidRDefault="004110F3" w:rsidP="000C0246">
      <w:pPr>
        <w:pStyle w:val="BodyText"/>
        <w:numPr>
          <w:ilvl w:val="0"/>
          <w:numId w:val="24"/>
        </w:numPr>
        <w:spacing w:line="360" w:lineRule="auto"/>
        <w:jc w:val="both"/>
        <w:rPr>
          <w:b w:val="0"/>
          <w:bCs w:val="0"/>
          <w:color w:val="auto"/>
          <w:sz w:val="24"/>
        </w:rPr>
      </w:pPr>
      <w:r w:rsidRPr="002B776C">
        <w:rPr>
          <w:b w:val="0"/>
          <w:bCs w:val="0"/>
          <w:color w:val="auto"/>
          <w:sz w:val="24"/>
        </w:rPr>
        <w:t>Detail of nomenclature of variable and acronyms use Assumption of system failure and recovery.</w:t>
      </w:r>
    </w:p>
    <w:p w:rsidR="004110F3" w:rsidRPr="002B776C" w:rsidRDefault="004110F3" w:rsidP="000C0246">
      <w:pPr>
        <w:pStyle w:val="BodyText"/>
        <w:numPr>
          <w:ilvl w:val="0"/>
          <w:numId w:val="24"/>
        </w:numPr>
        <w:spacing w:line="360" w:lineRule="auto"/>
        <w:jc w:val="both"/>
        <w:rPr>
          <w:b w:val="0"/>
          <w:bCs w:val="0"/>
          <w:color w:val="auto"/>
          <w:sz w:val="24"/>
        </w:rPr>
      </w:pPr>
      <w:r w:rsidRPr="002B776C">
        <w:rPr>
          <w:b w:val="0"/>
          <w:bCs w:val="0"/>
          <w:color w:val="auto"/>
          <w:sz w:val="24"/>
        </w:rPr>
        <w:t>No unauthorized user can use the software without providing correct login and password.</w:t>
      </w:r>
    </w:p>
    <w:p w:rsidR="004110F3" w:rsidRPr="003309CC" w:rsidRDefault="004110F3" w:rsidP="000C0246">
      <w:pPr>
        <w:pStyle w:val="BodyText"/>
        <w:numPr>
          <w:ilvl w:val="0"/>
          <w:numId w:val="24"/>
        </w:numPr>
        <w:spacing w:line="360" w:lineRule="auto"/>
        <w:jc w:val="both"/>
        <w:rPr>
          <w:b w:val="0"/>
          <w:bCs w:val="0"/>
          <w:color w:val="auto"/>
          <w:sz w:val="24"/>
        </w:rPr>
      </w:pPr>
      <w:r w:rsidRPr="003309CC">
        <w:rPr>
          <w:b w:val="0"/>
          <w:bCs w:val="0"/>
          <w:color w:val="auto"/>
          <w:sz w:val="24"/>
        </w:rPr>
        <w:t>The system should have daily backup and restore facility and restore facility to complete protection to data.</w:t>
      </w:r>
    </w:p>
    <w:p w:rsidR="004110F3" w:rsidRPr="002B776C" w:rsidRDefault="004110F3" w:rsidP="004110F3">
      <w:pPr>
        <w:pStyle w:val="BodyText"/>
        <w:spacing w:line="360" w:lineRule="auto"/>
        <w:jc w:val="both"/>
        <w:rPr>
          <w:b w:val="0"/>
          <w:bCs w:val="0"/>
          <w:color w:val="auto"/>
          <w:sz w:val="24"/>
        </w:rPr>
      </w:pPr>
    </w:p>
    <w:p w:rsidR="004110F3" w:rsidRPr="003309CC" w:rsidRDefault="00320CDF" w:rsidP="000C0246">
      <w:pPr>
        <w:pStyle w:val="Heading1"/>
        <w:pageBreakBefore/>
        <w:numPr>
          <w:ilvl w:val="0"/>
          <w:numId w:val="3"/>
        </w:numPr>
        <w:spacing w:line="360" w:lineRule="auto"/>
        <w:jc w:val="left"/>
        <w:rPr>
          <w:sz w:val="24"/>
          <w:u w:val="single"/>
        </w:rPr>
      </w:pPr>
      <w:r>
        <w:rPr>
          <w:sz w:val="32"/>
        </w:rPr>
        <w:lastRenderedPageBreak/>
        <w:t>13</w:t>
      </w:r>
      <w:r w:rsidR="009632E6">
        <w:rPr>
          <w:sz w:val="32"/>
        </w:rPr>
        <w:t xml:space="preserve"> </w:t>
      </w:r>
      <w:r w:rsidR="004110F3" w:rsidRPr="003309CC">
        <w:rPr>
          <w:sz w:val="32"/>
          <w:u w:val="thick" w:color="000000" w:themeColor="text1"/>
        </w:rPr>
        <w:t>Cost Estimation</w:t>
      </w:r>
    </w:p>
    <w:p w:rsidR="004110F3" w:rsidRPr="002B776C" w:rsidRDefault="004110F3" w:rsidP="004110F3">
      <w:pPr>
        <w:spacing w:line="360" w:lineRule="auto"/>
        <w:rPr>
          <w:sz w:val="24"/>
          <w:szCs w:val="24"/>
        </w:rPr>
      </w:pPr>
      <w:r w:rsidRPr="002B776C">
        <w:rPr>
          <w:sz w:val="24"/>
          <w:szCs w:val="24"/>
        </w:rPr>
        <w:t>For a given set of requirement it is desirable to know how much it will cost to develop the software to satisfy the given requirements &amp; how much time development will take.</w:t>
      </w:r>
    </w:p>
    <w:p w:rsidR="004110F3" w:rsidRPr="002B776C" w:rsidRDefault="004110F3" w:rsidP="004110F3">
      <w:pPr>
        <w:spacing w:line="360" w:lineRule="auto"/>
        <w:rPr>
          <w:b/>
          <w:bCs/>
          <w:sz w:val="24"/>
          <w:szCs w:val="24"/>
        </w:rPr>
      </w:pPr>
      <w:r w:rsidRPr="002B776C">
        <w:rPr>
          <w:b/>
          <w:bCs/>
          <w:sz w:val="24"/>
          <w:szCs w:val="24"/>
        </w:rPr>
        <w:t>NEED:</w:t>
      </w: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For a given set of requirements it is desirable to know how much it will cost to develop the software to satisfy the given requirements, and how much time development will take. These estimates are needed before development is initiated. The primary reason for cost and schedule estimation is to enable the client or developer to perform a cost benefit analysis and for project monitoring and control. A more practical use of these estimates is in bidding for software projects, where the developer must give cost estimates to a potential client for the development contract.</w:t>
      </w:r>
    </w:p>
    <w:p w:rsidR="004110F3" w:rsidRPr="002B776C" w:rsidRDefault="004110F3" w:rsidP="000C0246">
      <w:pPr>
        <w:pStyle w:val="Heading1"/>
        <w:numPr>
          <w:ilvl w:val="0"/>
          <w:numId w:val="3"/>
        </w:numPr>
        <w:spacing w:line="360" w:lineRule="auto"/>
        <w:jc w:val="left"/>
        <w:rPr>
          <w:b w:val="0"/>
          <w:bCs w:val="0"/>
          <w:sz w:val="24"/>
        </w:rPr>
      </w:pPr>
      <w:r w:rsidRPr="002B776C">
        <w:rPr>
          <w:b w:val="0"/>
          <w:bCs w:val="0"/>
          <w:sz w:val="24"/>
        </w:rPr>
        <w:t>The Cost of our project has been projected in the following manner-</w:t>
      </w:r>
    </w:p>
    <w:p w:rsidR="004110F3" w:rsidRPr="002B776C" w:rsidRDefault="004110F3" w:rsidP="000C0246">
      <w:pPr>
        <w:pStyle w:val="Heading1"/>
        <w:numPr>
          <w:ilvl w:val="0"/>
          <w:numId w:val="3"/>
        </w:numPr>
        <w:spacing w:line="360" w:lineRule="auto"/>
        <w:jc w:val="left"/>
        <w:rPr>
          <w:b w:val="0"/>
          <w:bCs w:val="0"/>
          <w:sz w:val="24"/>
        </w:rPr>
      </w:pPr>
      <w:r w:rsidRPr="002B776C">
        <w:rPr>
          <w:b w:val="0"/>
          <w:bCs w:val="0"/>
          <w:sz w:val="24"/>
        </w:rPr>
        <w:t>As we know that cost estimation for a project is due to the requirements for software, hardware resources and human resources. In hardware it includes computer time, terminal time &amp; memory required for the project. Besides it software development is due to the human resources needed &amp; the most cost estimation procedure focus on this aspect.</w:t>
      </w:r>
    </w:p>
    <w:p w:rsidR="004110F3" w:rsidRPr="002B776C" w:rsidRDefault="004110F3" w:rsidP="004110F3">
      <w:pPr>
        <w:pStyle w:val="BodyText"/>
        <w:spacing w:line="360" w:lineRule="auto"/>
        <w:jc w:val="both"/>
        <w:rPr>
          <w:b w:val="0"/>
          <w:bCs w:val="0"/>
          <w:color w:val="auto"/>
          <w:sz w:val="24"/>
        </w:rPr>
      </w:pPr>
    </w:p>
    <w:p w:rsidR="004110F3" w:rsidRPr="002B776C" w:rsidRDefault="004110F3" w:rsidP="000C0246">
      <w:pPr>
        <w:pStyle w:val="Heading1"/>
        <w:numPr>
          <w:ilvl w:val="0"/>
          <w:numId w:val="3"/>
        </w:numPr>
        <w:spacing w:line="360" w:lineRule="auto"/>
        <w:jc w:val="left"/>
        <w:rPr>
          <w:b w:val="0"/>
          <w:bCs w:val="0"/>
          <w:sz w:val="24"/>
        </w:rPr>
      </w:pPr>
      <w:r w:rsidRPr="002B776C">
        <w:rPr>
          <w:b w:val="0"/>
          <w:bCs w:val="0"/>
          <w:sz w:val="24"/>
        </w:rPr>
        <w:t xml:space="preserve">We have found that we should follow the </w:t>
      </w:r>
      <w:r w:rsidRPr="002B776C">
        <w:rPr>
          <w:sz w:val="24"/>
        </w:rPr>
        <w:t>“COCOMO MODEL”</w:t>
      </w:r>
      <w:r w:rsidRPr="002B776C">
        <w:rPr>
          <w:b w:val="0"/>
          <w:bCs w:val="0"/>
          <w:sz w:val="24"/>
        </w:rPr>
        <w:t xml:space="preserve"> will suit the best of calculation of estimation of our project.</w:t>
      </w:r>
    </w:p>
    <w:p w:rsidR="004110F3" w:rsidRPr="002B776C" w:rsidRDefault="004110F3" w:rsidP="000C0246">
      <w:pPr>
        <w:pStyle w:val="Heading1"/>
        <w:numPr>
          <w:ilvl w:val="0"/>
          <w:numId w:val="3"/>
        </w:numPr>
        <w:spacing w:line="360" w:lineRule="auto"/>
        <w:jc w:val="left"/>
        <w:rPr>
          <w:b w:val="0"/>
          <w:bCs w:val="0"/>
          <w:sz w:val="24"/>
        </w:rPr>
      </w:pPr>
      <w:r w:rsidRPr="002B776C">
        <w:rPr>
          <w:b w:val="0"/>
          <w:bCs w:val="0"/>
          <w:sz w:val="24"/>
        </w:rPr>
        <w:t>We have also projected our cost on the basis of person /month on for all Cost Drivers and Project Duration in months.</w:t>
      </w:r>
    </w:p>
    <w:p w:rsidR="004110F3" w:rsidRPr="002B776C" w:rsidRDefault="004110F3" w:rsidP="004110F3">
      <w:pPr>
        <w:pStyle w:val="BodyText"/>
        <w:spacing w:line="360" w:lineRule="auto"/>
        <w:jc w:val="both"/>
        <w:rPr>
          <w:b w:val="0"/>
          <w:bCs w:val="0"/>
          <w:color w:val="auto"/>
          <w:sz w:val="24"/>
        </w:rPr>
      </w:pPr>
      <w:r w:rsidRPr="002B776C">
        <w:rPr>
          <w:color w:val="auto"/>
          <w:sz w:val="24"/>
        </w:rPr>
        <w:t>The COCOMO model</w:t>
      </w:r>
      <w:r w:rsidRPr="002B776C">
        <w:rPr>
          <w:b w:val="0"/>
          <w:bCs w:val="0"/>
          <w:color w:val="auto"/>
          <w:sz w:val="24"/>
        </w:rPr>
        <w:t xml:space="preserve"> defined for three classes of software projects </w:t>
      </w:r>
      <w:proofErr w:type="gramStart"/>
      <w:r w:rsidRPr="002B776C">
        <w:rPr>
          <w:b w:val="0"/>
          <w:bCs w:val="0"/>
          <w:color w:val="auto"/>
          <w:sz w:val="24"/>
        </w:rPr>
        <w:t>are :</w:t>
      </w:r>
      <w:proofErr w:type="gramEnd"/>
      <w:r w:rsidRPr="002B776C">
        <w:rPr>
          <w:b w:val="0"/>
          <w:bCs w:val="0"/>
          <w:color w:val="auto"/>
          <w:sz w:val="24"/>
        </w:rPr>
        <w:t>-</w:t>
      </w:r>
    </w:p>
    <w:p w:rsidR="004110F3" w:rsidRPr="002B776C" w:rsidRDefault="004110F3" w:rsidP="004110F3">
      <w:pPr>
        <w:pStyle w:val="BodyText"/>
        <w:spacing w:line="360" w:lineRule="auto"/>
        <w:jc w:val="both"/>
        <w:rPr>
          <w:b w:val="0"/>
          <w:bCs w:val="0"/>
          <w:color w:val="auto"/>
          <w:sz w:val="24"/>
        </w:rPr>
      </w:pPr>
    </w:p>
    <w:p w:rsidR="004110F3" w:rsidRPr="002B776C" w:rsidRDefault="004110F3" w:rsidP="000C0246">
      <w:pPr>
        <w:pStyle w:val="BodyText"/>
        <w:numPr>
          <w:ilvl w:val="0"/>
          <w:numId w:val="25"/>
        </w:numPr>
        <w:spacing w:line="360" w:lineRule="auto"/>
        <w:jc w:val="both"/>
        <w:rPr>
          <w:b w:val="0"/>
          <w:bCs w:val="0"/>
          <w:color w:val="auto"/>
          <w:sz w:val="24"/>
        </w:rPr>
      </w:pPr>
      <w:r w:rsidRPr="002B776C">
        <w:rPr>
          <w:color w:val="auto"/>
          <w:sz w:val="24"/>
        </w:rPr>
        <w:t>Organic Model</w:t>
      </w:r>
      <w:r w:rsidRPr="002B776C">
        <w:rPr>
          <w:b w:val="0"/>
          <w:bCs w:val="0"/>
          <w:color w:val="auto"/>
          <w:sz w:val="24"/>
        </w:rPr>
        <w:t xml:space="preserve">: -   Relatively small, simple projects in which small teams with good application experience work to a set of less than rigid requirements.  </w:t>
      </w:r>
    </w:p>
    <w:p w:rsidR="004110F3" w:rsidRPr="002B776C" w:rsidRDefault="004110F3" w:rsidP="004110F3">
      <w:pPr>
        <w:pStyle w:val="BodyText"/>
        <w:spacing w:line="360" w:lineRule="auto"/>
        <w:jc w:val="both"/>
        <w:rPr>
          <w:b w:val="0"/>
          <w:bCs w:val="0"/>
          <w:color w:val="auto"/>
          <w:sz w:val="24"/>
        </w:rPr>
      </w:pPr>
    </w:p>
    <w:p w:rsidR="004110F3" w:rsidRPr="002B776C" w:rsidRDefault="004110F3" w:rsidP="000C0246">
      <w:pPr>
        <w:pStyle w:val="BodyText"/>
        <w:numPr>
          <w:ilvl w:val="0"/>
          <w:numId w:val="25"/>
        </w:numPr>
        <w:spacing w:line="360" w:lineRule="auto"/>
        <w:jc w:val="both"/>
        <w:rPr>
          <w:b w:val="0"/>
          <w:bCs w:val="0"/>
          <w:color w:val="auto"/>
          <w:sz w:val="24"/>
        </w:rPr>
      </w:pPr>
      <w:r w:rsidRPr="002B776C">
        <w:rPr>
          <w:color w:val="auto"/>
          <w:sz w:val="24"/>
        </w:rPr>
        <w:t xml:space="preserve">Semidetached Model: - </w:t>
      </w:r>
      <w:r w:rsidRPr="002B776C">
        <w:rPr>
          <w:b w:val="0"/>
          <w:bCs w:val="0"/>
          <w:color w:val="auto"/>
          <w:sz w:val="24"/>
        </w:rPr>
        <w:t xml:space="preserve">  An intermediate (in size and complexity) software project in which teams with mixed experience levels must meet a mix of rigid and less than rigid requirements.</w:t>
      </w:r>
    </w:p>
    <w:p w:rsidR="004110F3" w:rsidRPr="002B776C" w:rsidRDefault="004110F3" w:rsidP="004110F3">
      <w:pPr>
        <w:spacing w:line="360" w:lineRule="auto"/>
        <w:rPr>
          <w:sz w:val="24"/>
          <w:szCs w:val="24"/>
        </w:rPr>
      </w:pPr>
    </w:p>
    <w:p w:rsidR="004110F3" w:rsidRPr="002B776C" w:rsidRDefault="004110F3" w:rsidP="000C0246">
      <w:pPr>
        <w:pStyle w:val="BodyText"/>
        <w:numPr>
          <w:ilvl w:val="0"/>
          <w:numId w:val="25"/>
        </w:numPr>
        <w:spacing w:line="360" w:lineRule="auto"/>
        <w:jc w:val="both"/>
        <w:rPr>
          <w:b w:val="0"/>
          <w:bCs w:val="0"/>
          <w:color w:val="auto"/>
          <w:sz w:val="24"/>
        </w:rPr>
      </w:pPr>
      <w:r w:rsidRPr="002B776C">
        <w:rPr>
          <w:color w:val="auto"/>
          <w:sz w:val="24"/>
        </w:rPr>
        <w:t>Embedded Model</w:t>
      </w:r>
      <w:r w:rsidRPr="002B776C">
        <w:rPr>
          <w:b w:val="0"/>
          <w:bCs w:val="0"/>
          <w:color w:val="auto"/>
          <w:sz w:val="24"/>
        </w:rPr>
        <w:t>: -   A software project that must developed within a set of tight hardware, software and operational constraints.</w:t>
      </w:r>
    </w:p>
    <w:p w:rsidR="004110F3" w:rsidRPr="002B776C" w:rsidRDefault="004110F3" w:rsidP="004110F3">
      <w:pPr>
        <w:pageBreakBefore/>
        <w:spacing w:line="360" w:lineRule="auto"/>
        <w:rPr>
          <w:b/>
          <w:sz w:val="24"/>
          <w:szCs w:val="24"/>
          <w:u w:val="single"/>
        </w:rPr>
      </w:pPr>
      <w:proofErr w:type="gramStart"/>
      <w:r w:rsidRPr="00205535">
        <w:rPr>
          <w:b/>
          <w:sz w:val="32"/>
          <w:szCs w:val="24"/>
        </w:rPr>
        <w:lastRenderedPageBreak/>
        <w:t>1</w:t>
      </w:r>
      <w:r w:rsidR="00320CDF">
        <w:rPr>
          <w:b/>
          <w:sz w:val="32"/>
          <w:szCs w:val="24"/>
        </w:rPr>
        <w:t xml:space="preserve">4 </w:t>
      </w:r>
      <w:r w:rsidRPr="00205535">
        <w:rPr>
          <w:b/>
          <w:sz w:val="32"/>
          <w:szCs w:val="24"/>
          <w:u w:val="single"/>
        </w:rPr>
        <w:t>Future Scope of the Project.</w:t>
      </w:r>
      <w:proofErr w:type="gramEnd"/>
    </w:p>
    <w:p w:rsidR="004110F3" w:rsidRPr="002B776C" w:rsidRDefault="004110F3" w:rsidP="004110F3">
      <w:pPr>
        <w:pStyle w:val="BodyText"/>
        <w:spacing w:line="360" w:lineRule="auto"/>
        <w:jc w:val="both"/>
        <w:rPr>
          <w:b w:val="0"/>
          <w:color w:val="000000"/>
          <w:sz w:val="24"/>
        </w:rPr>
      </w:pPr>
      <w:r w:rsidRPr="002B776C">
        <w:rPr>
          <w:b w:val="0"/>
          <w:color w:val="000000"/>
          <w:sz w:val="24"/>
        </w:rPr>
        <w:t>This software is made according to the requirement of organization but expansion of modules can be easily included in the software.</w:t>
      </w:r>
    </w:p>
    <w:p w:rsidR="004110F3" w:rsidRPr="002B776C" w:rsidRDefault="004110F3" w:rsidP="004110F3">
      <w:pPr>
        <w:pStyle w:val="BodyText"/>
        <w:spacing w:line="360" w:lineRule="auto"/>
        <w:jc w:val="both"/>
        <w:rPr>
          <w:b w:val="0"/>
          <w:color w:val="000000"/>
          <w:sz w:val="24"/>
        </w:rPr>
      </w:pPr>
      <w:r w:rsidRPr="002B776C">
        <w:rPr>
          <w:b w:val="0"/>
          <w:color w:val="000000"/>
          <w:sz w:val="24"/>
        </w:rPr>
        <w:t>This package can be used in internet environment that will make handling of different customers easier</w:t>
      </w:r>
      <w:proofErr w:type="gramStart"/>
      <w:r w:rsidRPr="002B776C">
        <w:rPr>
          <w:b w:val="0"/>
          <w:color w:val="000000"/>
          <w:sz w:val="24"/>
        </w:rPr>
        <w:t>..</w:t>
      </w:r>
      <w:proofErr w:type="gramEnd"/>
    </w:p>
    <w:p w:rsidR="004110F3" w:rsidRPr="002B776C" w:rsidRDefault="004110F3" w:rsidP="004110F3">
      <w:pPr>
        <w:pStyle w:val="BodyText"/>
        <w:spacing w:line="360" w:lineRule="auto"/>
        <w:jc w:val="both"/>
        <w:rPr>
          <w:b w:val="0"/>
          <w:bCs w:val="0"/>
          <w:sz w:val="24"/>
        </w:rPr>
      </w:pPr>
    </w:p>
    <w:p w:rsidR="004110F3" w:rsidRPr="002B776C" w:rsidRDefault="004110F3" w:rsidP="004110F3">
      <w:pPr>
        <w:pStyle w:val="BodyText"/>
        <w:spacing w:line="360" w:lineRule="auto"/>
        <w:jc w:val="both"/>
        <w:rPr>
          <w:b w:val="0"/>
          <w:bCs w:val="0"/>
          <w:color w:val="000000"/>
          <w:sz w:val="24"/>
        </w:rPr>
      </w:pPr>
      <w:r w:rsidRPr="002B776C">
        <w:rPr>
          <w:b w:val="0"/>
          <w:bCs w:val="0"/>
          <w:color w:val="000000"/>
          <w:sz w:val="24"/>
        </w:rPr>
        <w:t>F</w:t>
      </w:r>
      <w:r w:rsidR="00E874CF">
        <w:rPr>
          <w:b w:val="0"/>
          <w:bCs w:val="0"/>
          <w:color w:val="000000"/>
          <w:sz w:val="24"/>
        </w:rPr>
        <w:t>ollowing features can be added for enhancement</w:t>
      </w:r>
      <w:r w:rsidRPr="002B776C">
        <w:rPr>
          <w:b w:val="0"/>
          <w:bCs w:val="0"/>
          <w:color w:val="000000"/>
          <w:sz w:val="24"/>
        </w:rPr>
        <w:t>:</w:t>
      </w:r>
    </w:p>
    <w:p w:rsidR="004110F3" w:rsidRPr="002B776C" w:rsidRDefault="004110F3" w:rsidP="004110F3">
      <w:pPr>
        <w:pStyle w:val="BodyText"/>
        <w:spacing w:line="360" w:lineRule="auto"/>
        <w:jc w:val="both"/>
        <w:rPr>
          <w:b w:val="0"/>
          <w:bCs w:val="0"/>
          <w:color w:val="000000"/>
          <w:sz w:val="24"/>
        </w:rPr>
      </w:pPr>
    </w:p>
    <w:p w:rsidR="004110F3" w:rsidRPr="002B776C" w:rsidRDefault="004110F3" w:rsidP="000C0246">
      <w:pPr>
        <w:pStyle w:val="BodyText"/>
        <w:numPr>
          <w:ilvl w:val="0"/>
          <w:numId w:val="26"/>
        </w:numPr>
        <w:spacing w:line="360" w:lineRule="auto"/>
        <w:jc w:val="both"/>
        <w:rPr>
          <w:b w:val="0"/>
          <w:color w:val="000000"/>
          <w:sz w:val="24"/>
        </w:rPr>
      </w:pPr>
      <w:r w:rsidRPr="002B776C">
        <w:rPr>
          <w:b w:val="0"/>
          <w:color w:val="000000"/>
          <w:sz w:val="24"/>
        </w:rPr>
        <w:t>This software can be used for B2B and B2C sites.</w:t>
      </w:r>
    </w:p>
    <w:p w:rsidR="004110F3" w:rsidRPr="002B776C" w:rsidRDefault="004110F3" w:rsidP="000C0246">
      <w:pPr>
        <w:pStyle w:val="BodyText"/>
        <w:numPr>
          <w:ilvl w:val="0"/>
          <w:numId w:val="26"/>
        </w:numPr>
        <w:spacing w:line="360" w:lineRule="auto"/>
        <w:jc w:val="both"/>
        <w:rPr>
          <w:b w:val="0"/>
          <w:color w:val="000000"/>
          <w:sz w:val="24"/>
        </w:rPr>
      </w:pPr>
      <w:r w:rsidRPr="002B776C">
        <w:rPr>
          <w:b w:val="0"/>
          <w:color w:val="000000"/>
          <w:sz w:val="24"/>
        </w:rPr>
        <w:t>A proper revenue model for the system can be defined.</w:t>
      </w:r>
    </w:p>
    <w:p w:rsidR="004110F3" w:rsidRPr="002B776C" w:rsidRDefault="004110F3" w:rsidP="000C0246">
      <w:pPr>
        <w:pStyle w:val="BodyText"/>
        <w:numPr>
          <w:ilvl w:val="0"/>
          <w:numId w:val="26"/>
        </w:numPr>
        <w:spacing w:line="360" w:lineRule="auto"/>
        <w:jc w:val="both"/>
        <w:rPr>
          <w:b w:val="0"/>
          <w:color w:val="000000"/>
          <w:sz w:val="24"/>
        </w:rPr>
      </w:pPr>
      <w:r w:rsidRPr="002B776C">
        <w:rPr>
          <w:b w:val="0"/>
          <w:color w:val="000000"/>
          <w:sz w:val="24"/>
        </w:rPr>
        <w:t>With slight modifications it can be made to work or to fit into any such organization.</w:t>
      </w:r>
    </w:p>
    <w:p w:rsidR="004110F3" w:rsidRPr="002B776C" w:rsidRDefault="004110F3" w:rsidP="004110F3">
      <w:pPr>
        <w:pStyle w:val="BodyText"/>
        <w:spacing w:line="360" w:lineRule="auto"/>
        <w:jc w:val="both"/>
        <w:rPr>
          <w:b w:val="0"/>
          <w:color w:val="000000"/>
          <w:sz w:val="24"/>
        </w:rPr>
      </w:pPr>
    </w:p>
    <w:p w:rsidR="004110F3" w:rsidRPr="002B776C" w:rsidRDefault="004110F3" w:rsidP="004110F3">
      <w:pPr>
        <w:pStyle w:val="BodyText"/>
        <w:spacing w:line="360" w:lineRule="auto"/>
        <w:jc w:val="both"/>
        <w:rPr>
          <w:b w:val="0"/>
          <w:bCs w:val="0"/>
          <w:color w:val="auto"/>
          <w:sz w:val="24"/>
        </w:rPr>
      </w:pPr>
      <w:r w:rsidRPr="002B776C">
        <w:rPr>
          <w:b w:val="0"/>
          <w:bCs w:val="0"/>
          <w:color w:val="auto"/>
          <w:sz w:val="24"/>
        </w:rPr>
        <w:t>Future expandability and interconnectivity are the features, which are considered for scope in future.</w:t>
      </w:r>
    </w:p>
    <w:p w:rsidR="004110F3" w:rsidRPr="002B776C" w:rsidRDefault="004110F3" w:rsidP="004110F3">
      <w:pPr>
        <w:tabs>
          <w:tab w:val="left" w:pos="3240"/>
        </w:tabs>
        <w:spacing w:line="360" w:lineRule="auto"/>
        <w:jc w:val="both"/>
        <w:rPr>
          <w:b/>
          <w:bCs/>
          <w:sz w:val="24"/>
          <w:szCs w:val="24"/>
          <w:u w:val="single"/>
        </w:rPr>
      </w:pPr>
    </w:p>
    <w:p w:rsidR="004110F3" w:rsidRPr="00205535" w:rsidRDefault="004110F3" w:rsidP="004110F3">
      <w:pPr>
        <w:tabs>
          <w:tab w:val="left" w:pos="3240"/>
        </w:tabs>
        <w:spacing w:line="360" w:lineRule="auto"/>
        <w:rPr>
          <w:b/>
          <w:bCs/>
          <w:sz w:val="24"/>
          <w:szCs w:val="24"/>
        </w:rPr>
      </w:pPr>
      <w:r w:rsidRPr="00205535">
        <w:rPr>
          <w:b/>
          <w:bCs/>
          <w:sz w:val="24"/>
          <w:szCs w:val="24"/>
        </w:rPr>
        <w:t>Software Development</w:t>
      </w:r>
      <w:r>
        <w:rPr>
          <w:b/>
          <w:bCs/>
          <w:sz w:val="24"/>
          <w:szCs w:val="24"/>
        </w:rPr>
        <w:t>:</w:t>
      </w:r>
    </w:p>
    <w:p w:rsidR="004110F3" w:rsidRPr="002B776C" w:rsidRDefault="004110F3" w:rsidP="004110F3">
      <w:pPr>
        <w:tabs>
          <w:tab w:val="left" w:pos="3240"/>
        </w:tabs>
        <w:spacing w:line="360" w:lineRule="auto"/>
        <w:jc w:val="both"/>
        <w:rPr>
          <w:sz w:val="24"/>
          <w:szCs w:val="24"/>
        </w:rPr>
      </w:pPr>
      <w:r w:rsidRPr="002B776C">
        <w:rPr>
          <w:sz w:val="24"/>
          <w:szCs w:val="24"/>
        </w:rPr>
        <w:t>The total span of developing the Database Management System that I got was 3 months. During this duration, I was involved in the different aspects of system development viz. System analysis, System design and development.</w:t>
      </w:r>
    </w:p>
    <w:p w:rsidR="004110F3" w:rsidRPr="002B776C" w:rsidRDefault="004110F3" w:rsidP="004110F3">
      <w:pPr>
        <w:tabs>
          <w:tab w:val="left" w:pos="3240"/>
        </w:tabs>
        <w:spacing w:line="360" w:lineRule="auto"/>
        <w:jc w:val="both"/>
        <w:rPr>
          <w:sz w:val="24"/>
          <w:szCs w:val="24"/>
        </w:rPr>
      </w:pPr>
      <w:r w:rsidRPr="002B776C">
        <w:rPr>
          <w:sz w:val="24"/>
          <w:szCs w:val="24"/>
        </w:rPr>
        <w:t>In this limited period of time, it was impossible for me to devote as much time as I would have wanted, on each of the phases.</w:t>
      </w:r>
    </w:p>
    <w:p w:rsidR="004110F3" w:rsidRPr="002B776C" w:rsidRDefault="004110F3" w:rsidP="004110F3">
      <w:pPr>
        <w:tabs>
          <w:tab w:val="left" w:pos="3240"/>
        </w:tabs>
        <w:spacing w:line="360" w:lineRule="auto"/>
        <w:jc w:val="both"/>
        <w:rPr>
          <w:sz w:val="24"/>
          <w:szCs w:val="24"/>
        </w:rPr>
      </w:pPr>
      <w:r w:rsidRPr="002B776C">
        <w:rPr>
          <w:sz w:val="24"/>
          <w:szCs w:val="24"/>
        </w:rPr>
        <w:t>Despite this limitation, the project gave me an opportunity to understand and learn about the various phases of the Software development life cycle.</w:t>
      </w:r>
    </w:p>
    <w:p w:rsidR="004110F3" w:rsidRPr="002B776C" w:rsidRDefault="004110F3" w:rsidP="004110F3">
      <w:pPr>
        <w:tabs>
          <w:tab w:val="left" w:pos="3240"/>
        </w:tabs>
        <w:spacing w:line="360" w:lineRule="auto"/>
        <w:jc w:val="both"/>
        <w:rPr>
          <w:sz w:val="24"/>
          <w:szCs w:val="24"/>
        </w:rPr>
      </w:pPr>
      <w:r w:rsidRPr="002B776C">
        <w:rPr>
          <w:sz w:val="24"/>
          <w:szCs w:val="24"/>
        </w:rPr>
        <w:t>It was a good opportunity for me to learn about the various phases of System development in depth, by means of documents, System Study and interacting with System users and further clarifications of doubts with the guide.</w:t>
      </w:r>
    </w:p>
    <w:p w:rsidR="004110F3" w:rsidRPr="002B776C" w:rsidRDefault="004110F3" w:rsidP="004110F3">
      <w:pPr>
        <w:tabs>
          <w:tab w:val="left" w:pos="3240"/>
        </w:tabs>
        <w:spacing w:line="360" w:lineRule="auto"/>
        <w:jc w:val="both"/>
        <w:rPr>
          <w:sz w:val="24"/>
          <w:szCs w:val="24"/>
        </w:rPr>
      </w:pPr>
      <w:r w:rsidRPr="002B776C">
        <w:rPr>
          <w:sz w:val="24"/>
          <w:szCs w:val="24"/>
        </w:rPr>
        <w:t>Since it was an individual activity, it helped me even more to strive harder to gain invaluable experience and knowledge to handle a software development project.</w:t>
      </w:r>
    </w:p>
    <w:p w:rsidR="004110F3" w:rsidRPr="002B776C" w:rsidRDefault="004110F3" w:rsidP="004110F3">
      <w:pPr>
        <w:tabs>
          <w:tab w:val="left" w:pos="3240"/>
        </w:tabs>
        <w:spacing w:line="360" w:lineRule="auto"/>
        <w:jc w:val="both"/>
        <w:rPr>
          <w:sz w:val="24"/>
          <w:szCs w:val="24"/>
        </w:rPr>
      </w:pPr>
    </w:p>
    <w:p w:rsidR="004110F3" w:rsidRDefault="004110F3" w:rsidP="004110F3">
      <w:pPr>
        <w:tabs>
          <w:tab w:val="left" w:pos="3240"/>
        </w:tabs>
        <w:spacing w:line="360" w:lineRule="auto"/>
        <w:rPr>
          <w:b/>
          <w:bCs/>
          <w:sz w:val="24"/>
          <w:szCs w:val="24"/>
          <w:u w:val="single"/>
        </w:rPr>
      </w:pPr>
    </w:p>
    <w:p w:rsidR="004110F3" w:rsidRDefault="004110F3" w:rsidP="004110F3">
      <w:pPr>
        <w:tabs>
          <w:tab w:val="left" w:pos="3240"/>
        </w:tabs>
        <w:spacing w:line="360" w:lineRule="auto"/>
        <w:rPr>
          <w:b/>
          <w:bCs/>
          <w:sz w:val="24"/>
          <w:szCs w:val="24"/>
          <w:u w:val="single"/>
        </w:rPr>
      </w:pPr>
    </w:p>
    <w:p w:rsidR="004110F3" w:rsidRDefault="004110F3" w:rsidP="004110F3">
      <w:pPr>
        <w:tabs>
          <w:tab w:val="left" w:pos="3240"/>
        </w:tabs>
        <w:spacing w:line="360" w:lineRule="auto"/>
        <w:rPr>
          <w:b/>
          <w:bCs/>
          <w:sz w:val="24"/>
          <w:szCs w:val="24"/>
          <w:u w:val="single"/>
        </w:rPr>
      </w:pPr>
    </w:p>
    <w:p w:rsidR="004110F3" w:rsidRDefault="004110F3" w:rsidP="004110F3">
      <w:pPr>
        <w:tabs>
          <w:tab w:val="left" w:pos="3240"/>
        </w:tabs>
        <w:spacing w:line="360" w:lineRule="auto"/>
        <w:rPr>
          <w:b/>
          <w:bCs/>
          <w:sz w:val="24"/>
          <w:szCs w:val="24"/>
          <w:u w:val="single"/>
        </w:rPr>
      </w:pPr>
    </w:p>
    <w:p w:rsidR="004110F3" w:rsidRPr="00205535" w:rsidRDefault="004110F3" w:rsidP="004110F3">
      <w:pPr>
        <w:tabs>
          <w:tab w:val="left" w:pos="3240"/>
        </w:tabs>
        <w:spacing w:line="360" w:lineRule="auto"/>
        <w:rPr>
          <w:b/>
          <w:bCs/>
          <w:sz w:val="24"/>
          <w:szCs w:val="24"/>
        </w:rPr>
      </w:pPr>
      <w:r w:rsidRPr="00205535">
        <w:rPr>
          <w:b/>
          <w:bCs/>
          <w:sz w:val="24"/>
          <w:szCs w:val="24"/>
        </w:rPr>
        <w:lastRenderedPageBreak/>
        <w:t>Achievements:</w:t>
      </w:r>
    </w:p>
    <w:p w:rsidR="004110F3" w:rsidRPr="002B776C" w:rsidRDefault="004110F3" w:rsidP="004110F3">
      <w:pPr>
        <w:tabs>
          <w:tab w:val="left" w:pos="3240"/>
        </w:tabs>
        <w:spacing w:line="360" w:lineRule="auto"/>
        <w:jc w:val="both"/>
        <w:rPr>
          <w:sz w:val="24"/>
          <w:szCs w:val="24"/>
        </w:rPr>
      </w:pPr>
      <w:r w:rsidRPr="002B776C">
        <w:rPr>
          <w:sz w:val="24"/>
          <w:szCs w:val="24"/>
        </w:rPr>
        <w:t>Working on a live project form its initial stages gave me an advantage of understanding the various needs of the customer and devising a plan to satisfy his requirements. Working on this project has benefited me in a number of ways. It gave me an opportunity to understand the users need, interact with them on personal basis and consequently develop a plan to meet their requirements.</w:t>
      </w:r>
    </w:p>
    <w:p w:rsidR="004110F3" w:rsidRPr="002B776C" w:rsidRDefault="004110F3" w:rsidP="004110F3">
      <w:pPr>
        <w:tabs>
          <w:tab w:val="left" w:pos="3240"/>
        </w:tabs>
        <w:spacing w:line="360" w:lineRule="auto"/>
        <w:jc w:val="both"/>
        <w:rPr>
          <w:sz w:val="24"/>
          <w:szCs w:val="24"/>
        </w:rPr>
      </w:pPr>
      <w:r w:rsidRPr="002B776C">
        <w:rPr>
          <w:sz w:val="24"/>
          <w:szCs w:val="24"/>
        </w:rPr>
        <w:t>The project gave me an experience of working in a professional set-up enriched with quality systems. I got an opportunity to learn and discover the v</w:t>
      </w:r>
      <w:r w:rsidR="009632E6">
        <w:rPr>
          <w:sz w:val="24"/>
          <w:szCs w:val="24"/>
        </w:rPr>
        <w:t xml:space="preserve">arious powerful features of Python, Machine Learning, </w:t>
      </w:r>
      <w:proofErr w:type="gramStart"/>
      <w:r w:rsidRPr="002B776C">
        <w:rPr>
          <w:sz w:val="24"/>
          <w:szCs w:val="24"/>
        </w:rPr>
        <w:t>Server</w:t>
      </w:r>
      <w:proofErr w:type="gramEnd"/>
      <w:r w:rsidRPr="002B776C">
        <w:rPr>
          <w:sz w:val="24"/>
          <w:szCs w:val="24"/>
        </w:rPr>
        <w:t xml:space="preserve"> in application development.</w:t>
      </w:r>
    </w:p>
    <w:p w:rsidR="004110F3" w:rsidRDefault="004110F3" w:rsidP="004110F3">
      <w:pPr>
        <w:tabs>
          <w:tab w:val="left" w:pos="3240"/>
        </w:tabs>
        <w:spacing w:line="360" w:lineRule="auto"/>
        <w:jc w:val="both"/>
      </w:pPr>
      <w:r w:rsidRPr="002B776C">
        <w:rPr>
          <w:sz w:val="24"/>
          <w:szCs w:val="24"/>
        </w:rPr>
        <w:t>An important aspect of developing an information system is to understand, in depth the entire functionality and features of the system before planning to develop the proposed system</w:t>
      </w:r>
      <w:r>
        <w:t>.</w:t>
      </w:r>
    </w:p>
    <w:p w:rsidR="004110F3" w:rsidRDefault="004110F3" w:rsidP="004110F3">
      <w:pPr>
        <w:tabs>
          <w:tab w:val="left" w:pos="3240"/>
        </w:tabs>
        <w:spacing w:line="360" w:lineRule="auto"/>
        <w:jc w:val="both"/>
      </w:pPr>
    </w:p>
    <w:p w:rsidR="004110F3" w:rsidRPr="00F87A54" w:rsidRDefault="004110F3" w:rsidP="004110F3">
      <w:pPr>
        <w:pageBreakBefore/>
        <w:tabs>
          <w:tab w:val="left" w:pos="3240"/>
        </w:tabs>
        <w:spacing w:line="360" w:lineRule="auto"/>
        <w:ind w:left="360"/>
        <w:rPr>
          <w:b/>
          <w:bCs/>
          <w:sz w:val="32"/>
          <w:u w:val="single"/>
        </w:rPr>
      </w:pPr>
      <w:r w:rsidRPr="00205535">
        <w:rPr>
          <w:b/>
          <w:bCs/>
          <w:sz w:val="32"/>
        </w:rPr>
        <w:lastRenderedPageBreak/>
        <w:t>16</w:t>
      </w:r>
      <w:r w:rsidRPr="00F87A54">
        <w:rPr>
          <w:b/>
          <w:bCs/>
          <w:sz w:val="32"/>
          <w:u w:val="single"/>
        </w:rPr>
        <w:t>Bibliography</w:t>
      </w:r>
    </w:p>
    <w:p w:rsidR="004110F3" w:rsidRDefault="004110F3" w:rsidP="004110F3">
      <w:pPr>
        <w:tabs>
          <w:tab w:val="left" w:pos="3240"/>
        </w:tabs>
        <w:spacing w:line="360" w:lineRule="auto"/>
        <w:ind w:left="360"/>
        <w:jc w:val="both"/>
        <w:rPr>
          <w:b/>
          <w:bCs/>
          <w:u w:val="single"/>
        </w:rPr>
      </w:pPr>
    </w:p>
    <w:p w:rsidR="004110F3" w:rsidRDefault="004110F3" w:rsidP="004110F3">
      <w:pPr>
        <w:tabs>
          <w:tab w:val="left" w:pos="3240"/>
        </w:tabs>
        <w:spacing w:line="360" w:lineRule="auto"/>
        <w:ind w:left="360"/>
        <w:jc w:val="both"/>
      </w:pPr>
    </w:p>
    <w:p w:rsidR="004110F3" w:rsidRPr="00F87A54" w:rsidRDefault="004110F3" w:rsidP="000C0246">
      <w:pPr>
        <w:numPr>
          <w:ilvl w:val="0"/>
          <w:numId w:val="27"/>
        </w:numPr>
        <w:tabs>
          <w:tab w:val="left" w:pos="3240"/>
        </w:tabs>
        <w:suppressAutoHyphens/>
        <w:spacing w:line="360" w:lineRule="auto"/>
        <w:jc w:val="both"/>
        <w:rPr>
          <w:b/>
          <w:bCs/>
          <w:sz w:val="24"/>
          <w:szCs w:val="24"/>
        </w:rPr>
      </w:pPr>
      <w:r w:rsidRPr="00F87A54">
        <w:rPr>
          <w:b/>
          <w:bCs/>
          <w:sz w:val="24"/>
          <w:szCs w:val="24"/>
        </w:rPr>
        <w:t xml:space="preserve">Software Engineering- A Practitioner’s Approach </w:t>
      </w:r>
    </w:p>
    <w:p w:rsidR="004110F3" w:rsidRPr="00F87A54" w:rsidRDefault="004110F3" w:rsidP="004110F3">
      <w:pPr>
        <w:tabs>
          <w:tab w:val="left" w:pos="2160"/>
        </w:tabs>
        <w:spacing w:line="360" w:lineRule="auto"/>
        <w:ind w:left="360"/>
        <w:jc w:val="both"/>
        <w:rPr>
          <w:sz w:val="24"/>
          <w:szCs w:val="24"/>
        </w:rPr>
      </w:pPr>
      <w:r w:rsidRPr="00F87A54">
        <w:rPr>
          <w:sz w:val="24"/>
          <w:szCs w:val="24"/>
        </w:rPr>
        <w:tab/>
        <w:t>–Roger S. Pressman</w:t>
      </w:r>
      <w:proofErr w:type="gramStart"/>
      <w:r w:rsidRPr="00F87A54">
        <w:rPr>
          <w:sz w:val="24"/>
          <w:szCs w:val="24"/>
        </w:rPr>
        <w:t>.(</w:t>
      </w:r>
      <w:proofErr w:type="gramEnd"/>
      <w:r w:rsidRPr="00F87A54">
        <w:rPr>
          <w:sz w:val="24"/>
          <w:szCs w:val="24"/>
        </w:rPr>
        <w:t>McGraw Hill International Edition).</w:t>
      </w:r>
    </w:p>
    <w:p w:rsidR="004110F3" w:rsidRPr="00F87A54" w:rsidRDefault="004110F3" w:rsidP="000C0246">
      <w:pPr>
        <w:numPr>
          <w:ilvl w:val="0"/>
          <w:numId w:val="27"/>
        </w:numPr>
        <w:tabs>
          <w:tab w:val="left" w:pos="3240"/>
        </w:tabs>
        <w:suppressAutoHyphens/>
        <w:spacing w:line="360" w:lineRule="auto"/>
        <w:jc w:val="both"/>
        <w:rPr>
          <w:b/>
          <w:bCs/>
          <w:sz w:val="24"/>
          <w:szCs w:val="24"/>
        </w:rPr>
      </w:pPr>
      <w:r w:rsidRPr="00F87A54">
        <w:rPr>
          <w:b/>
          <w:bCs/>
          <w:sz w:val="24"/>
          <w:szCs w:val="24"/>
        </w:rPr>
        <w:t xml:space="preserve">Core </w:t>
      </w:r>
      <w:proofErr w:type="spellStart"/>
      <w:r w:rsidRPr="00F87A54">
        <w:rPr>
          <w:b/>
          <w:bCs/>
          <w:sz w:val="24"/>
          <w:szCs w:val="24"/>
        </w:rPr>
        <w:t>Servlets</w:t>
      </w:r>
      <w:proofErr w:type="spellEnd"/>
      <w:r w:rsidRPr="00F87A54">
        <w:rPr>
          <w:b/>
          <w:bCs/>
          <w:sz w:val="24"/>
          <w:szCs w:val="24"/>
        </w:rPr>
        <w:t xml:space="preserve"> and JSP : Volume One</w:t>
      </w:r>
    </w:p>
    <w:p w:rsidR="004110F3" w:rsidRPr="00F87A54" w:rsidRDefault="004110F3" w:rsidP="004110F3">
      <w:pPr>
        <w:tabs>
          <w:tab w:val="left" w:pos="3240"/>
        </w:tabs>
        <w:spacing w:line="360" w:lineRule="auto"/>
        <w:ind w:left="720"/>
        <w:jc w:val="both"/>
        <w:rPr>
          <w:bCs/>
          <w:sz w:val="24"/>
          <w:szCs w:val="24"/>
        </w:rPr>
      </w:pPr>
      <w:r w:rsidRPr="00F87A54">
        <w:rPr>
          <w:sz w:val="24"/>
          <w:szCs w:val="24"/>
        </w:rPr>
        <w:t xml:space="preserve">                        -</w:t>
      </w:r>
      <w:r w:rsidRPr="00F87A54">
        <w:rPr>
          <w:rStyle w:val="ptbrand"/>
          <w:sz w:val="24"/>
          <w:szCs w:val="24"/>
        </w:rPr>
        <w:t xml:space="preserve">by </w:t>
      </w:r>
      <w:proofErr w:type="spellStart"/>
      <w:r w:rsidRPr="00F87A54">
        <w:rPr>
          <w:rStyle w:val="ptbrand"/>
          <w:sz w:val="24"/>
          <w:szCs w:val="24"/>
        </w:rPr>
        <w:t>Martyn</w:t>
      </w:r>
      <w:proofErr w:type="spellEnd"/>
      <w:r w:rsidRPr="00F87A54">
        <w:rPr>
          <w:rStyle w:val="ptbrand"/>
          <w:sz w:val="24"/>
          <w:szCs w:val="24"/>
        </w:rPr>
        <w:t xml:space="preserve"> Hall and Larry </w:t>
      </w:r>
      <w:proofErr w:type="spellStart"/>
      <w:proofErr w:type="gramStart"/>
      <w:r w:rsidRPr="00F87A54">
        <w:rPr>
          <w:rStyle w:val="ptbrand"/>
          <w:sz w:val="24"/>
          <w:szCs w:val="24"/>
        </w:rPr>
        <w:t>Browrn</w:t>
      </w:r>
      <w:proofErr w:type="spellEnd"/>
      <w:r w:rsidRPr="00F87A54">
        <w:rPr>
          <w:bCs/>
          <w:sz w:val="24"/>
          <w:szCs w:val="24"/>
        </w:rPr>
        <w:t>(</w:t>
      </w:r>
      <w:proofErr w:type="gramEnd"/>
      <w:r w:rsidRPr="00F87A54">
        <w:rPr>
          <w:bCs/>
          <w:sz w:val="24"/>
          <w:szCs w:val="24"/>
        </w:rPr>
        <w:t>Person Publication)</w:t>
      </w:r>
    </w:p>
    <w:p w:rsidR="004110F3" w:rsidRPr="00F87A54" w:rsidRDefault="004110F3" w:rsidP="000C0246">
      <w:pPr>
        <w:numPr>
          <w:ilvl w:val="0"/>
          <w:numId w:val="27"/>
        </w:numPr>
        <w:tabs>
          <w:tab w:val="left" w:pos="3240"/>
        </w:tabs>
        <w:suppressAutoHyphens/>
        <w:spacing w:line="360" w:lineRule="auto"/>
        <w:jc w:val="both"/>
        <w:rPr>
          <w:b/>
          <w:bCs/>
          <w:sz w:val="24"/>
          <w:szCs w:val="24"/>
        </w:rPr>
      </w:pPr>
      <w:r w:rsidRPr="00F87A54">
        <w:rPr>
          <w:b/>
          <w:bCs/>
          <w:sz w:val="24"/>
          <w:szCs w:val="24"/>
        </w:rPr>
        <w:t xml:space="preserve">Java Complete Reference </w:t>
      </w:r>
    </w:p>
    <w:p w:rsidR="004110F3" w:rsidRPr="00F87A54" w:rsidRDefault="004110F3" w:rsidP="004110F3">
      <w:pPr>
        <w:tabs>
          <w:tab w:val="left" w:pos="2160"/>
        </w:tabs>
        <w:spacing w:line="360" w:lineRule="auto"/>
        <w:ind w:left="360"/>
        <w:jc w:val="both"/>
        <w:rPr>
          <w:sz w:val="24"/>
          <w:szCs w:val="24"/>
        </w:rPr>
      </w:pPr>
      <w:r w:rsidRPr="00F87A54">
        <w:rPr>
          <w:b/>
          <w:bCs/>
          <w:sz w:val="24"/>
          <w:szCs w:val="24"/>
        </w:rPr>
        <w:tab/>
      </w:r>
      <w:r w:rsidRPr="00F87A54">
        <w:rPr>
          <w:sz w:val="24"/>
          <w:szCs w:val="24"/>
        </w:rPr>
        <w:t xml:space="preserve">- </w:t>
      </w:r>
      <w:proofErr w:type="gramStart"/>
      <w:r w:rsidRPr="00F87A54">
        <w:rPr>
          <w:sz w:val="24"/>
          <w:szCs w:val="24"/>
        </w:rPr>
        <w:t>by</w:t>
      </w:r>
      <w:proofErr w:type="gramEnd"/>
      <w:r w:rsidRPr="00F87A54">
        <w:rPr>
          <w:sz w:val="24"/>
          <w:szCs w:val="24"/>
        </w:rPr>
        <w:t xml:space="preserve"> Herbert </w:t>
      </w:r>
      <w:proofErr w:type="spellStart"/>
      <w:r w:rsidRPr="00F87A54">
        <w:rPr>
          <w:sz w:val="24"/>
          <w:szCs w:val="24"/>
        </w:rPr>
        <w:t>Schint</w:t>
      </w:r>
      <w:proofErr w:type="spellEnd"/>
      <w:r w:rsidRPr="00F87A54">
        <w:rPr>
          <w:sz w:val="24"/>
          <w:szCs w:val="24"/>
        </w:rPr>
        <w:t xml:space="preserve">. </w:t>
      </w:r>
      <w:proofErr w:type="gramStart"/>
      <w:r w:rsidRPr="00F87A54">
        <w:rPr>
          <w:sz w:val="24"/>
          <w:szCs w:val="24"/>
        </w:rPr>
        <w:t>(McGraw Hill International Edition).</w:t>
      </w:r>
      <w:proofErr w:type="gramEnd"/>
    </w:p>
    <w:p w:rsidR="004110F3" w:rsidRPr="00F87A54" w:rsidRDefault="004110F3" w:rsidP="000C0246">
      <w:pPr>
        <w:numPr>
          <w:ilvl w:val="0"/>
          <w:numId w:val="27"/>
        </w:numPr>
        <w:suppressAutoHyphens/>
        <w:spacing w:line="360" w:lineRule="auto"/>
        <w:jc w:val="both"/>
        <w:rPr>
          <w:b/>
          <w:bCs/>
          <w:sz w:val="24"/>
          <w:szCs w:val="24"/>
        </w:rPr>
      </w:pPr>
      <w:r w:rsidRPr="00F87A54">
        <w:rPr>
          <w:b/>
          <w:bCs/>
          <w:sz w:val="24"/>
          <w:szCs w:val="24"/>
        </w:rPr>
        <w:t>An integrated approach to software engineering</w:t>
      </w:r>
    </w:p>
    <w:p w:rsidR="004110F3" w:rsidRDefault="004110F3" w:rsidP="004110F3">
      <w:pPr>
        <w:pStyle w:val="BodyText3"/>
        <w:tabs>
          <w:tab w:val="left" w:pos="2160"/>
        </w:tabs>
        <w:spacing w:line="360" w:lineRule="auto"/>
        <w:jc w:val="both"/>
        <w:rPr>
          <w:sz w:val="24"/>
          <w:szCs w:val="24"/>
        </w:rPr>
      </w:pPr>
      <w:r w:rsidRPr="00F87A54">
        <w:rPr>
          <w:sz w:val="24"/>
          <w:szCs w:val="24"/>
        </w:rPr>
        <w:tab/>
        <w:t xml:space="preserve">- </w:t>
      </w:r>
      <w:proofErr w:type="spellStart"/>
      <w:proofErr w:type="gramStart"/>
      <w:r w:rsidRPr="00F87A54">
        <w:rPr>
          <w:sz w:val="24"/>
          <w:szCs w:val="24"/>
        </w:rPr>
        <w:t>byPankajJalote</w:t>
      </w:r>
      <w:proofErr w:type="spellEnd"/>
      <w:proofErr w:type="gramEnd"/>
      <w:r w:rsidRPr="00F87A54">
        <w:rPr>
          <w:sz w:val="24"/>
          <w:szCs w:val="24"/>
        </w:rPr>
        <w:t>.</w:t>
      </w:r>
    </w:p>
    <w:p w:rsidR="004110F3" w:rsidRPr="004F78FC" w:rsidRDefault="004110F3" w:rsidP="000C0246">
      <w:pPr>
        <w:pStyle w:val="BodyText3"/>
        <w:numPr>
          <w:ilvl w:val="0"/>
          <w:numId w:val="27"/>
        </w:numPr>
        <w:tabs>
          <w:tab w:val="left" w:pos="2160"/>
        </w:tabs>
        <w:spacing w:line="360" w:lineRule="auto"/>
        <w:jc w:val="both"/>
        <w:rPr>
          <w:rFonts w:eastAsia="Cambria"/>
          <w:sz w:val="24"/>
          <w:szCs w:val="24"/>
          <w:lang w:val="en-IN"/>
        </w:rPr>
      </w:pPr>
      <w:r>
        <w:rPr>
          <w:rFonts w:eastAsia="Cambria"/>
          <w:b/>
          <w:sz w:val="24"/>
          <w:szCs w:val="24"/>
          <w:lang w:val="en-IN"/>
        </w:rPr>
        <w:t>Web Site’s</w:t>
      </w:r>
      <w:r w:rsidRPr="004F78FC">
        <w:rPr>
          <w:rFonts w:eastAsia="Cambria"/>
          <w:b/>
          <w:sz w:val="24"/>
          <w:szCs w:val="24"/>
          <w:lang w:val="en-IN"/>
        </w:rPr>
        <w:t xml:space="preserve">: </w:t>
      </w:r>
      <w:r w:rsidRPr="004F78FC">
        <w:rPr>
          <w:rFonts w:eastAsia="Cambria"/>
          <w:sz w:val="24"/>
          <w:szCs w:val="24"/>
          <w:lang w:val="en-IN"/>
        </w:rPr>
        <w:t>Thesaurus.com, HinKhoj.com.</w:t>
      </w:r>
    </w:p>
    <w:p w:rsidR="004110F3" w:rsidRPr="004F78FC" w:rsidRDefault="004110F3" w:rsidP="000C0246">
      <w:pPr>
        <w:pStyle w:val="BodyText3"/>
        <w:numPr>
          <w:ilvl w:val="0"/>
          <w:numId w:val="27"/>
        </w:numPr>
        <w:tabs>
          <w:tab w:val="left" w:pos="2160"/>
        </w:tabs>
        <w:spacing w:line="360" w:lineRule="auto"/>
        <w:jc w:val="both"/>
        <w:rPr>
          <w:rFonts w:eastAsia="Cambria"/>
          <w:sz w:val="24"/>
          <w:szCs w:val="24"/>
          <w:lang w:val="en-IN"/>
        </w:rPr>
      </w:pPr>
      <w:r>
        <w:rPr>
          <w:rFonts w:eastAsia="Cambria"/>
          <w:b/>
          <w:sz w:val="24"/>
          <w:szCs w:val="24"/>
          <w:lang w:val="en-IN"/>
        </w:rPr>
        <w:t>Algorithms</w:t>
      </w:r>
      <w:r w:rsidRPr="004F78FC">
        <w:rPr>
          <w:rFonts w:eastAsia="Cambria"/>
          <w:b/>
          <w:sz w:val="24"/>
          <w:szCs w:val="24"/>
          <w:lang w:val="en-IN"/>
        </w:rPr>
        <w:t xml:space="preserve">: </w:t>
      </w:r>
      <w:r w:rsidRPr="004F78FC">
        <w:rPr>
          <w:rFonts w:eastAsia="Cambria"/>
          <w:sz w:val="24"/>
          <w:szCs w:val="24"/>
          <w:lang w:val="en-IN"/>
        </w:rPr>
        <w:t>geeksforgeeks.com, Youtube.com.</w:t>
      </w:r>
    </w:p>
    <w:p w:rsidR="004110F3" w:rsidRPr="004F78FC" w:rsidRDefault="004110F3" w:rsidP="000C0246">
      <w:pPr>
        <w:pStyle w:val="BodyText3"/>
        <w:numPr>
          <w:ilvl w:val="0"/>
          <w:numId w:val="27"/>
        </w:numPr>
        <w:tabs>
          <w:tab w:val="left" w:pos="2160"/>
        </w:tabs>
        <w:spacing w:line="360" w:lineRule="auto"/>
        <w:jc w:val="both"/>
        <w:rPr>
          <w:rFonts w:eastAsia="Cambria"/>
          <w:sz w:val="24"/>
          <w:szCs w:val="24"/>
          <w:lang w:val="en-IN"/>
        </w:rPr>
      </w:pPr>
      <w:proofErr w:type="spellStart"/>
      <w:r>
        <w:rPr>
          <w:rFonts w:eastAsia="Cambria"/>
          <w:b/>
          <w:sz w:val="24"/>
          <w:szCs w:val="24"/>
          <w:lang w:val="en-IN"/>
        </w:rPr>
        <w:t>GitHub</w:t>
      </w:r>
      <w:proofErr w:type="spellEnd"/>
      <w:r>
        <w:rPr>
          <w:rFonts w:eastAsia="Cambria"/>
          <w:b/>
          <w:sz w:val="24"/>
          <w:szCs w:val="24"/>
          <w:lang w:val="en-IN"/>
        </w:rPr>
        <w:t xml:space="preserve">: </w:t>
      </w:r>
      <w:r w:rsidRPr="004F78FC">
        <w:rPr>
          <w:rFonts w:eastAsia="Cambria"/>
          <w:sz w:val="24"/>
          <w:szCs w:val="24"/>
          <w:lang w:val="en-IN"/>
        </w:rPr>
        <w:t>https://github.com/mission-peace/interview/wiki.</w:t>
      </w:r>
    </w:p>
    <w:p w:rsidR="004110F3" w:rsidRPr="004F78FC" w:rsidRDefault="004110F3" w:rsidP="000C0246">
      <w:pPr>
        <w:pStyle w:val="BodyText3"/>
        <w:numPr>
          <w:ilvl w:val="0"/>
          <w:numId w:val="27"/>
        </w:numPr>
        <w:tabs>
          <w:tab w:val="left" w:pos="2160"/>
        </w:tabs>
        <w:spacing w:line="360" w:lineRule="auto"/>
        <w:jc w:val="both"/>
        <w:rPr>
          <w:rFonts w:eastAsia="Cambria"/>
          <w:sz w:val="24"/>
          <w:szCs w:val="24"/>
          <w:lang w:val="en-IN"/>
        </w:rPr>
      </w:pPr>
      <w:proofErr w:type="spellStart"/>
      <w:r>
        <w:rPr>
          <w:rFonts w:eastAsia="Cambria"/>
          <w:b/>
          <w:sz w:val="24"/>
          <w:szCs w:val="24"/>
          <w:lang w:val="en-IN"/>
        </w:rPr>
        <w:t>Books</w:t>
      </w:r>
      <w:proofErr w:type="gramStart"/>
      <w:r w:rsidRPr="004F78FC">
        <w:rPr>
          <w:rFonts w:eastAsia="Cambria"/>
          <w:b/>
          <w:sz w:val="24"/>
          <w:szCs w:val="24"/>
          <w:lang w:val="en-IN"/>
        </w:rPr>
        <w:t>:</w:t>
      </w:r>
      <w:r w:rsidRPr="004F78FC">
        <w:rPr>
          <w:rFonts w:eastAsia="Cambria"/>
          <w:sz w:val="24"/>
          <w:szCs w:val="24"/>
          <w:lang w:val="en-IN"/>
        </w:rPr>
        <w:t>Information</w:t>
      </w:r>
      <w:proofErr w:type="spellEnd"/>
      <w:proofErr w:type="gramEnd"/>
      <w:r w:rsidRPr="004F78FC">
        <w:rPr>
          <w:rFonts w:eastAsia="Cambria"/>
          <w:sz w:val="24"/>
          <w:szCs w:val="24"/>
          <w:lang w:val="en-IN"/>
        </w:rPr>
        <w:t xml:space="preserve"> Retrieval Systems Theory and Implementation BY Gerald Kowalski.</w:t>
      </w:r>
    </w:p>
    <w:p w:rsidR="004110F3" w:rsidRPr="004F78FC" w:rsidRDefault="004110F3" w:rsidP="004110F3">
      <w:pPr>
        <w:pStyle w:val="BodyText3"/>
        <w:tabs>
          <w:tab w:val="left" w:pos="2160"/>
        </w:tabs>
        <w:spacing w:line="360" w:lineRule="auto"/>
        <w:jc w:val="both"/>
        <w:rPr>
          <w:rFonts w:eastAsia="Cambria"/>
          <w:sz w:val="24"/>
          <w:szCs w:val="24"/>
        </w:rPr>
      </w:pPr>
    </w:p>
    <w:p w:rsidR="004110F3" w:rsidRPr="004110F3" w:rsidRDefault="004110F3" w:rsidP="004110F3">
      <w:pPr>
        <w:pageBreakBefore/>
        <w:tabs>
          <w:tab w:val="left" w:pos="6980"/>
        </w:tabs>
        <w:spacing w:line="360" w:lineRule="auto"/>
        <w:rPr>
          <w:noProof/>
          <w:lang w:val="en-IN" w:eastAsia="en-IN"/>
        </w:rPr>
      </w:pPr>
    </w:p>
    <w:p w:rsidR="006463FC" w:rsidRDefault="006463FC" w:rsidP="00A27CCA">
      <w:pPr>
        <w:pageBreakBefore/>
        <w:tabs>
          <w:tab w:val="left" w:pos="6980"/>
        </w:tabs>
        <w:spacing w:line="360" w:lineRule="auto"/>
        <w:rPr>
          <w:noProof/>
          <w:lang w:val="en-IN" w:eastAsia="en-IN"/>
        </w:rPr>
      </w:pPr>
    </w:p>
    <w:p w:rsidR="006463FC" w:rsidRDefault="006463FC" w:rsidP="00A27CCA">
      <w:pPr>
        <w:pageBreakBefore/>
        <w:tabs>
          <w:tab w:val="left" w:pos="6980"/>
        </w:tabs>
        <w:spacing w:line="360" w:lineRule="auto"/>
        <w:rPr>
          <w:noProof/>
          <w:lang w:val="en-IN" w:eastAsia="en-IN"/>
        </w:rPr>
      </w:pPr>
    </w:p>
    <w:p w:rsidR="00A970F9" w:rsidRDefault="00A970F9" w:rsidP="00A27CCA">
      <w:pPr>
        <w:pageBreakBefore/>
        <w:tabs>
          <w:tab w:val="left" w:pos="6980"/>
        </w:tabs>
        <w:spacing w:line="360" w:lineRule="auto"/>
        <w:rPr>
          <w:b/>
          <w:bCs/>
          <w:noProof/>
          <w:sz w:val="48"/>
          <w:szCs w:val="48"/>
          <w:lang w:eastAsia="en-IN"/>
        </w:rPr>
      </w:pPr>
    </w:p>
    <w:p w:rsidR="00E63770" w:rsidRPr="00E63770" w:rsidRDefault="00E63770" w:rsidP="00A27CCA">
      <w:pPr>
        <w:pageBreakBefore/>
        <w:tabs>
          <w:tab w:val="left" w:pos="6980"/>
        </w:tabs>
        <w:spacing w:line="360" w:lineRule="auto"/>
        <w:rPr>
          <w:b/>
          <w:bCs/>
          <w:sz w:val="32"/>
          <w:szCs w:val="24"/>
        </w:rPr>
      </w:pPr>
    </w:p>
    <w:p w:rsidR="00A970F9" w:rsidRDefault="00A970F9" w:rsidP="00A27CCA">
      <w:pPr>
        <w:pageBreakBefore/>
        <w:tabs>
          <w:tab w:val="left" w:pos="6980"/>
        </w:tabs>
        <w:spacing w:line="360" w:lineRule="auto"/>
        <w:rPr>
          <w:b/>
          <w:bCs/>
          <w:sz w:val="32"/>
          <w:szCs w:val="24"/>
        </w:rPr>
      </w:pPr>
    </w:p>
    <w:p w:rsidR="00A970F9" w:rsidRDefault="00A970F9" w:rsidP="00A27CCA">
      <w:pPr>
        <w:pageBreakBefore/>
        <w:tabs>
          <w:tab w:val="left" w:pos="6980"/>
        </w:tabs>
        <w:spacing w:line="360" w:lineRule="auto"/>
        <w:rPr>
          <w:b/>
          <w:bCs/>
          <w:sz w:val="32"/>
          <w:szCs w:val="24"/>
        </w:rPr>
      </w:pPr>
    </w:p>
    <w:p w:rsidR="00A970F9" w:rsidRDefault="00A970F9" w:rsidP="00A27CCA">
      <w:pPr>
        <w:pageBreakBefore/>
        <w:tabs>
          <w:tab w:val="left" w:pos="6980"/>
        </w:tabs>
        <w:spacing w:line="360" w:lineRule="auto"/>
        <w:rPr>
          <w:b/>
          <w:bCs/>
          <w:sz w:val="32"/>
          <w:szCs w:val="24"/>
        </w:rPr>
      </w:pPr>
    </w:p>
    <w:p w:rsidR="00A970F9" w:rsidRDefault="00A970F9" w:rsidP="00A27CCA">
      <w:pPr>
        <w:pageBreakBefore/>
        <w:tabs>
          <w:tab w:val="left" w:pos="6980"/>
        </w:tabs>
        <w:spacing w:line="360" w:lineRule="auto"/>
        <w:rPr>
          <w:b/>
          <w:bCs/>
          <w:sz w:val="32"/>
          <w:szCs w:val="24"/>
        </w:rPr>
      </w:pPr>
    </w:p>
    <w:p w:rsidR="00A970F9" w:rsidRDefault="00A970F9" w:rsidP="00A27CCA">
      <w:pPr>
        <w:pageBreakBefore/>
        <w:tabs>
          <w:tab w:val="left" w:pos="6980"/>
        </w:tabs>
        <w:spacing w:line="360" w:lineRule="auto"/>
        <w:rPr>
          <w:b/>
          <w:bCs/>
          <w:sz w:val="32"/>
          <w:szCs w:val="24"/>
        </w:rPr>
      </w:pPr>
    </w:p>
    <w:p w:rsidR="00A970F9" w:rsidRDefault="00A970F9" w:rsidP="00A27CCA">
      <w:pPr>
        <w:pageBreakBefore/>
        <w:tabs>
          <w:tab w:val="left" w:pos="6980"/>
        </w:tabs>
        <w:spacing w:line="360" w:lineRule="auto"/>
        <w:rPr>
          <w:b/>
          <w:bCs/>
          <w:sz w:val="32"/>
          <w:szCs w:val="24"/>
        </w:rPr>
      </w:pPr>
    </w:p>
    <w:p w:rsidR="00A970F9" w:rsidRDefault="00A970F9" w:rsidP="00A27CCA">
      <w:pPr>
        <w:pageBreakBefore/>
        <w:tabs>
          <w:tab w:val="left" w:pos="6980"/>
        </w:tabs>
        <w:spacing w:line="360" w:lineRule="auto"/>
        <w:rPr>
          <w:b/>
          <w:bCs/>
          <w:sz w:val="32"/>
          <w:szCs w:val="24"/>
        </w:rPr>
      </w:pPr>
    </w:p>
    <w:p w:rsidR="00A03F5A" w:rsidRDefault="00A03F5A" w:rsidP="00A27CCA">
      <w:pPr>
        <w:pageBreakBefore/>
        <w:tabs>
          <w:tab w:val="left" w:pos="6980"/>
        </w:tabs>
        <w:spacing w:line="360" w:lineRule="auto"/>
        <w:rPr>
          <w:b/>
          <w:bCs/>
          <w:sz w:val="32"/>
          <w:szCs w:val="24"/>
        </w:rPr>
      </w:pPr>
    </w:p>
    <w:p w:rsidR="00073714" w:rsidRPr="002B776C" w:rsidRDefault="00073714" w:rsidP="00A27CCA">
      <w:pPr>
        <w:pStyle w:val="BodyText"/>
        <w:spacing w:line="360" w:lineRule="auto"/>
        <w:jc w:val="both"/>
        <w:rPr>
          <w:b w:val="0"/>
          <w:bCs w:val="0"/>
          <w:color w:val="auto"/>
          <w:sz w:val="24"/>
        </w:rPr>
      </w:pPr>
    </w:p>
    <w:p w:rsidR="004F78FC" w:rsidRPr="004F78FC" w:rsidRDefault="004F78FC" w:rsidP="004F78FC">
      <w:pPr>
        <w:pStyle w:val="BodyText3"/>
        <w:tabs>
          <w:tab w:val="left" w:pos="2160"/>
        </w:tabs>
        <w:spacing w:line="360" w:lineRule="auto"/>
        <w:jc w:val="both"/>
        <w:rPr>
          <w:rFonts w:eastAsia="Cambria"/>
          <w:sz w:val="24"/>
          <w:szCs w:val="24"/>
        </w:rPr>
      </w:pPr>
    </w:p>
    <w:sectPr w:rsidR="004F78FC" w:rsidRPr="004F78FC" w:rsidSect="00E874CF">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40A" w:rsidRDefault="00A7640A" w:rsidP="005F5BA1">
      <w:r>
        <w:separator/>
      </w:r>
    </w:p>
  </w:endnote>
  <w:endnote w:type="continuationSeparator" w:id="0">
    <w:p w:rsidR="00A7640A" w:rsidRDefault="00A7640A" w:rsidP="005F5B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28C" w:rsidRDefault="003A528C">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Maulana</w:t>
    </w:r>
    <w:proofErr w:type="spellEnd"/>
    <w:r>
      <w:rPr>
        <w:rFonts w:asciiTheme="majorHAnsi" w:eastAsiaTheme="majorEastAsia" w:hAnsiTheme="majorHAnsi" w:cstheme="majorBidi"/>
      </w:rPr>
      <w:t xml:space="preserve"> Azad National Institute Of Technology Bhopal (M.P</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1E220E">
      <w:rPr>
        <w:rFonts w:asciiTheme="minorHAnsi" w:eastAsiaTheme="minorEastAsia" w:hAnsiTheme="minorHAnsi" w:cstheme="minorBidi"/>
      </w:rPr>
      <w:fldChar w:fldCharType="begin"/>
    </w:r>
    <w:r>
      <w:instrText xml:space="preserve"> PAGE   \* MERGEFORMAT </w:instrText>
    </w:r>
    <w:r w:rsidRPr="001E220E">
      <w:rPr>
        <w:rFonts w:asciiTheme="minorHAnsi" w:eastAsiaTheme="minorEastAsia" w:hAnsiTheme="minorHAnsi" w:cstheme="minorBidi"/>
      </w:rPr>
      <w:fldChar w:fldCharType="separate"/>
    </w:r>
    <w:r w:rsidR="00320CDF" w:rsidRPr="00320CDF">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3A528C" w:rsidRDefault="003A52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40A" w:rsidRDefault="00A7640A" w:rsidP="005F5BA1">
      <w:r>
        <w:separator/>
      </w:r>
    </w:p>
  </w:footnote>
  <w:footnote w:type="continuationSeparator" w:id="0">
    <w:p w:rsidR="00A7640A" w:rsidRDefault="00A7640A" w:rsidP="005F5B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lowerLetter"/>
      <w:lvlText w:val="(%1)"/>
      <w:lvlJc w:val="left"/>
      <w:pPr>
        <w:tabs>
          <w:tab w:val="num" w:pos="855"/>
        </w:tabs>
        <w:ind w:left="855" w:hanging="495"/>
      </w:pPr>
    </w:lvl>
  </w:abstractNum>
  <w:abstractNum w:abstractNumId="2">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4"/>
    <w:lvl w:ilvl="0">
      <w:start w:val="1"/>
      <w:numFmt w:val="decimal"/>
      <w:lvlText w:val="(%1)"/>
      <w:lvlJc w:val="left"/>
      <w:pPr>
        <w:tabs>
          <w:tab w:val="num" w:pos="690"/>
        </w:tabs>
        <w:ind w:left="690" w:hanging="630"/>
      </w:pPr>
    </w:lvl>
  </w:abstractNum>
  <w:abstractNum w:abstractNumId="4">
    <w:nsid w:val="00000005"/>
    <w:multiLevelType w:val="singleLevel"/>
    <w:tmpl w:val="00000005"/>
    <w:name w:val="WW8Num5"/>
    <w:lvl w:ilvl="0">
      <w:start w:val="1"/>
      <w:numFmt w:val="bullet"/>
      <w:lvlText w:val="o"/>
      <w:lvlJc w:val="left"/>
      <w:pPr>
        <w:tabs>
          <w:tab w:val="num" w:pos="720"/>
        </w:tabs>
        <w:ind w:left="720" w:hanging="360"/>
      </w:pPr>
      <w:rPr>
        <w:rFonts w:ascii="Courier New" w:hAnsi="Courier New"/>
      </w:rPr>
    </w:lvl>
  </w:abstractNum>
  <w:abstractNum w:abstractNumId="5">
    <w:nsid w:val="00000006"/>
    <w:multiLevelType w:val="multilevel"/>
    <w:tmpl w:val="C056146A"/>
    <w:name w:val="WW8Num7"/>
    <w:lvl w:ilvl="0">
      <w:start w:val="1"/>
      <w:numFmt w:val="decimal"/>
      <w:lvlText w:val="%1."/>
      <w:lvlJc w:val="left"/>
      <w:pPr>
        <w:tabs>
          <w:tab w:val="num" w:pos="720"/>
        </w:tabs>
        <w:ind w:left="720" w:hanging="360"/>
      </w:pPr>
      <w:rPr>
        <w:b/>
      </w:rPr>
    </w:lvl>
    <w:lvl w:ilvl="1" w:tentative="1">
      <w:start w:val="1"/>
      <w:numFmt w:val="bullet"/>
      <w:lvlText w:val=""/>
      <w:lvlJc w:val="left"/>
      <w:pPr>
        <w:tabs>
          <w:tab w:val="num" w:pos="1440"/>
        </w:tabs>
        <w:ind w:left="1440" w:hanging="360"/>
      </w:pPr>
      <w:rPr>
        <w:rFonts w:ascii="Wingdings 3" w:hAnsi="Wingdings 3" w:hint="default"/>
      </w:rPr>
    </w:lvl>
    <w:lvl w:ilvl="2" w:tentative="1">
      <w:start w:val="1"/>
      <w:numFmt w:val="bullet"/>
      <w:lvlText w:val=""/>
      <w:lvlJc w:val="left"/>
      <w:pPr>
        <w:tabs>
          <w:tab w:val="num" w:pos="2160"/>
        </w:tabs>
        <w:ind w:left="2160" w:hanging="360"/>
      </w:pPr>
      <w:rPr>
        <w:rFonts w:ascii="Wingdings 3" w:hAnsi="Wingdings 3" w:hint="default"/>
      </w:rPr>
    </w:lvl>
    <w:lvl w:ilvl="3" w:tentative="1">
      <w:start w:val="1"/>
      <w:numFmt w:val="bullet"/>
      <w:lvlText w:val=""/>
      <w:lvlJc w:val="left"/>
      <w:pPr>
        <w:tabs>
          <w:tab w:val="num" w:pos="2880"/>
        </w:tabs>
        <w:ind w:left="2880" w:hanging="360"/>
      </w:pPr>
      <w:rPr>
        <w:rFonts w:ascii="Wingdings 3" w:hAnsi="Wingdings 3" w:hint="default"/>
      </w:rPr>
    </w:lvl>
    <w:lvl w:ilvl="4" w:tentative="1">
      <w:start w:val="1"/>
      <w:numFmt w:val="bullet"/>
      <w:lvlText w:val=""/>
      <w:lvlJc w:val="left"/>
      <w:pPr>
        <w:tabs>
          <w:tab w:val="num" w:pos="3600"/>
        </w:tabs>
        <w:ind w:left="3600" w:hanging="360"/>
      </w:pPr>
      <w:rPr>
        <w:rFonts w:ascii="Wingdings 3" w:hAnsi="Wingdings 3" w:hint="default"/>
      </w:rPr>
    </w:lvl>
    <w:lvl w:ilvl="5" w:tentative="1">
      <w:start w:val="1"/>
      <w:numFmt w:val="bullet"/>
      <w:lvlText w:val=""/>
      <w:lvlJc w:val="left"/>
      <w:pPr>
        <w:tabs>
          <w:tab w:val="num" w:pos="4320"/>
        </w:tabs>
        <w:ind w:left="4320" w:hanging="360"/>
      </w:pPr>
      <w:rPr>
        <w:rFonts w:ascii="Wingdings 3" w:hAnsi="Wingdings 3" w:hint="default"/>
      </w:rPr>
    </w:lvl>
    <w:lvl w:ilvl="6" w:tentative="1">
      <w:start w:val="1"/>
      <w:numFmt w:val="bullet"/>
      <w:lvlText w:val=""/>
      <w:lvlJc w:val="left"/>
      <w:pPr>
        <w:tabs>
          <w:tab w:val="num" w:pos="5040"/>
        </w:tabs>
        <w:ind w:left="5040" w:hanging="360"/>
      </w:pPr>
      <w:rPr>
        <w:rFonts w:ascii="Wingdings 3" w:hAnsi="Wingdings 3" w:hint="default"/>
      </w:rPr>
    </w:lvl>
    <w:lvl w:ilvl="7" w:tentative="1">
      <w:start w:val="1"/>
      <w:numFmt w:val="bullet"/>
      <w:lvlText w:val=""/>
      <w:lvlJc w:val="left"/>
      <w:pPr>
        <w:tabs>
          <w:tab w:val="num" w:pos="5760"/>
        </w:tabs>
        <w:ind w:left="5760" w:hanging="360"/>
      </w:pPr>
      <w:rPr>
        <w:rFonts w:ascii="Wingdings 3" w:hAnsi="Wingdings 3" w:hint="default"/>
      </w:rPr>
    </w:lvl>
    <w:lvl w:ilvl="8" w:tentative="1">
      <w:start w:val="1"/>
      <w:numFmt w:val="bullet"/>
      <w:lvlText w:val=""/>
      <w:lvlJc w:val="left"/>
      <w:pPr>
        <w:tabs>
          <w:tab w:val="num" w:pos="6480"/>
        </w:tabs>
        <w:ind w:left="6480" w:hanging="360"/>
      </w:pPr>
      <w:rPr>
        <w:rFonts w:ascii="Wingdings 3" w:hAnsi="Wingdings 3" w:hint="default"/>
      </w:rPr>
    </w:lvl>
  </w:abstractNum>
  <w:abstractNum w:abstractNumId="6">
    <w:nsid w:val="00000007"/>
    <w:multiLevelType w:val="singleLevel"/>
    <w:tmpl w:val="00000007"/>
    <w:name w:val="WW8Num8"/>
    <w:lvl w:ilvl="0">
      <w:start w:val="1"/>
      <w:numFmt w:val="bullet"/>
      <w:lvlText w:val=""/>
      <w:lvlJc w:val="left"/>
      <w:pPr>
        <w:tabs>
          <w:tab w:val="num" w:pos="1080"/>
        </w:tabs>
        <w:ind w:left="1080" w:hanging="360"/>
      </w:pPr>
      <w:rPr>
        <w:rFonts w:ascii="Wingdings" w:hAnsi="Wingdings"/>
      </w:rPr>
    </w:lvl>
  </w:abstractNum>
  <w:abstractNum w:abstractNumId="7">
    <w:nsid w:val="00000008"/>
    <w:multiLevelType w:val="singleLevel"/>
    <w:tmpl w:val="00000008"/>
    <w:name w:val="WW8Num9"/>
    <w:lvl w:ilvl="0">
      <w:start w:val="1"/>
      <w:numFmt w:val="decimal"/>
      <w:lvlText w:val="%1."/>
      <w:lvlJc w:val="left"/>
      <w:pPr>
        <w:tabs>
          <w:tab w:val="num" w:pos="900"/>
        </w:tabs>
        <w:ind w:left="900" w:hanging="360"/>
      </w:pPr>
    </w:lvl>
  </w:abstractNum>
  <w:abstractNum w:abstractNumId="8">
    <w:nsid w:val="00000009"/>
    <w:multiLevelType w:val="singleLevel"/>
    <w:tmpl w:val="00000009"/>
    <w:name w:val="WW8Num10"/>
    <w:lvl w:ilvl="0">
      <w:start w:val="1"/>
      <w:numFmt w:val="bullet"/>
      <w:lvlText w:val=""/>
      <w:lvlJc w:val="left"/>
      <w:pPr>
        <w:tabs>
          <w:tab w:val="num" w:pos="1440"/>
        </w:tabs>
        <w:ind w:left="1440" w:hanging="360"/>
      </w:pPr>
      <w:rPr>
        <w:rFonts w:ascii="Symbol" w:hAnsi="Symbol"/>
      </w:rPr>
    </w:lvl>
  </w:abstractNum>
  <w:abstractNum w:abstractNumId="9">
    <w:nsid w:val="0000000A"/>
    <w:multiLevelType w:val="multilevel"/>
    <w:tmpl w:val="0000000A"/>
    <w:name w:val="WW8Num1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singleLevel"/>
    <w:tmpl w:val="0000000B"/>
    <w:name w:val="WW8Num13"/>
    <w:lvl w:ilvl="0">
      <w:start w:val="1"/>
      <w:numFmt w:val="bullet"/>
      <w:lvlText w:val=""/>
      <w:lvlJc w:val="left"/>
      <w:pPr>
        <w:tabs>
          <w:tab w:val="num" w:pos="720"/>
        </w:tabs>
        <w:ind w:left="720" w:hanging="360"/>
      </w:pPr>
      <w:rPr>
        <w:rFonts w:ascii="Wingdings" w:hAnsi="Wingdings"/>
      </w:rPr>
    </w:lvl>
  </w:abstractNum>
  <w:abstractNum w:abstractNumId="11">
    <w:nsid w:val="0000000C"/>
    <w:multiLevelType w:val="singleLevel"/>
    <w:tmpl w:val="0000000C"/>
    <w:name w:val="WW8Num15"/>
    <w:lvl w:ilvl="0">
      <w:start w:val="1"/>
      <w:numFmt w:val="bullet"/>
      <w:lvlText w:val=""/>
      <w:lvlJc w:val="left"/>
      <w:pPr>
        <w:tabs>
          <w:tab w:val="num" w:pos="720"/>
        </w:tabs>
        <w:ind w:left="720" w:hanging="360"/>
      </w:pPr>
      <w:rPr>
        <w:rFonts w:ascii="Symbol" w:hAnsi="Symbol"/>
      </w:rPr>
    </w:lvl>
  </w:abstractNum>
  <w:abstractNum w:abstractNumId="12">
    <w:nsid w:val="0000000D"/>
    <w:multiLevelType w:val="singleLevel"/>
    <w:tmpl w:val="0000000D"/>
    <w:name w:val="WW8Num16"/>
    <w:lvl w:ilvl="0">
      <w:start w:val="1"/>
      <w:numFmt w:val="decimal"/>
      <w:lvlText w:val="%1."/>
      <w:lvlJc w:val="left"/>
      <w:pPr>
        <w:tabs>
          <w:tab w:val="num" w:pos="800"/>
        </w:tabs>
        <w:ind w:left="800" w:hanging="360"/>
      </w:pPr>
    </w:lvl>
  </w:abstractNum>
  <w:abstractNum w:abstractNumId="13">
    <w:nsid w:val="0000000E"/>
    <w:multiLevelType w:val="singleLevel"/>
    <w:tmpl w:val="0000000E"/>
    <w:name w:val="WW8Num19"/>
    <w:lvl w:ilvl="0">
      <w:start w:val="1"/>
      <w:numFmt w:val="bullet"/>
      <w:lvlText w:val=""/>
      <w:lvlJc w:val="left"/>
      <w:pPr>
        <w:tabs>
          <w:tab w:val="num" w:pos="720"/>
        </w:tabs>
        <w:ind w:left="720" w:hanging="360"/>
      </w:pPr>
      <w:rPr>
        <w:rFonts w:ascii="Wingdings" w:hAnsi="Wingdings"/>
      </w:rPr>
    </w:lvl>
  </w:abstractNum>
  <w:abstractNum w:abstractNumId="14">
    <w:nsid w:val="0000000F"/>
    <w:multiLevelType w:val="singleLevel"/>
    <w:tmpl w:val="0000000F"/>
    <w:name w:val="WW8Num20"/>
    <w:lvl w:ilvl="0">
      <w:start w:val="1"/>
      <w:numFmt w:val="bullet"/>
      <w:pStyle w:val="Bullet1CharChar"/>
      <w:lvlText w:val=""/>
      <w:lvlJc w:val="left"/>
      <w:pPr>
        <w:tabs>
          <w:tab w:val="num" w:pos="780"/>
        </w:tabs>
        <w:ind w:left="780" w:hanging="360"/>
      </w:pPr>
      <w:rPr>
        <w:rFonts w:ascii="Wingdings" w:hAnsi="Wingdings"/>
      </w:rPr>
    </w:lvl>
  </w:abstractNum>
  <w:abstractNum w:abstractNumId="15">
    <w:nsid w:val="00000010"/>
    <w:multiLevelType w:val="singleLevel"/>
    <w:tmpl w:val="00000010"/>
    <w:name w:val="WW8Num21"/>
    <w:lvl w:ilvl="0">
      <w:start w:val="1"/>
      <w:numFmt w:val="decimal"/>
      <w:lvlText w:val="%1)"/>
      <w:lvlJc w:val="left"/>
      <w:pPr>
        <w:tabs>
          <w:tab w:val="num" w:pos="720"/>
        </w:tabs>
        <w:ind w:left="720" w:hanging="360"/>
      </w:pPr>
    </w:lvl>
  </w:abstractNum>
  <w:abstractNum w:abstractNumId="16">
    <w:nsid w:val="00000011"/>
    <w:multiLevelType w:val="multilevel"/>
    <w:tmpl w:val="00000011"/>
    <w:name w:val="WW8Num22"/>
    <w:lvl w:ilvl="0">
      <w:start w:val="1"/>
      <w:numFmt w:val="bullet"/>
      <w:lvlText w:val=""/>
      <w:lvlJc w:val="left"/>
      <w:pPr>
        <w:tabs>
          <w:tab w:val="num" w:pos="2340"/>
        </w:tabs>
        <w:ind w:left="2340" w:hanging="360"/>
      </w:pPr>
      <w:rPr>
        <w:rFonts w:ascii="Wingdings" w:hAnsi="Wingdings"/>
      </w:rPr>
    </w:lvl>
    <w:lvl w:ilvl="1">
      <w:start w:val="1"/>
      <w:numFmt w:val="bullet"/>
      <w:lvlText w:val=""/>
      <w:lvlJc w:val="left"/>
      <w:pPr>
        <w:tabs>
          <w:tab w:val="num" w:pos="2700"/>
        </w:tabs>
        <w:ind w:left="2700" w:hanging="360"/>
      </w:pPr>
      <w:rPr>
        <w:rFonts w:ascii="Wingdings" w:hAnsi="Wingdings"/>
      </w:rPr>
    </w:lvl>
    <w:lvl w:ilvl="2">
      <w:start w:val="1"/>
      <w:numFmt w:val="bullet"/>
      <w:lvlText w:val=""/>
      <w:lvlJc w:val="left"/>
      <w:pPr>
        <w:tabs>
          <w:tab w:val="num" w:pos="3060"/>
        </w:tabs>
        <w:ind w:left="3060" w:hanging="360"/>
      </w:pPr>
      <w:rPr>
        <w:rFonts w:ascii="Wingdings" w:hAnsi="Wingdings"/>
      </w:rPr>
    </w:lvl>
    <w:lvl w:ilvl="3">
      <w:start w:val="1"/>
      <w:numFmt w:val="bullet"/>
      <w:lvlText w:val=""/>
      <w:lvlJc w:val="left"/>
      <w:pPr>
        <w:tabs>
          <w:tab w:val="num" w:pos="3420"/>
        </w:tabs>
        <w:ind w:left="3420" w:hanging="360"/>
      </w:pPr>
      <w:rPr>
        <w:rFonts w:ascii="Symbol" w:hAnsi="Symbol"/>
      </w:rPr>
    </w:lvl>
    <w:lvl w:ilvl="4">
      <w:start w:val="1"/>
      <w:numFmt w:val="bullet"/>
      <w:lvlText w:val=""/>
      <w:lvlJc w:val="left"/>
      <w:pPr>
        <w:tabs>
          <w:tab w:val="num" w:pos="3780"/>
        </w:tabs>
        <w:ind w:left="3780" w:hanging="360"/>
      </w:pPr>
      <w:rPr>
        <w:rFonts w:ascii="Symbol" w:hAnsi="Symbol"/>
      </w:rPr>
    </w:lvl>
    <w:lvl w:ilvl="5">
      <w:start w:val="1"/>
      <w:numFmt w:val="bullet"/>
      <w:lvlText w:val=""/>
      <w:lvlJc w:val="left"/>
      <w:pPr>
        <w:tabs>
          <w:tab w:val="num" w:pos="4140"/>
        </w:tabs>
        <w:ind w:left="4140" w:hanging="360"/>
      </w:pPr>
      <w:rPr>
        <w:rFonts w:ascii="Wingdings" w:hAnsi="Wingdings"/>
      </w:rPr>
    </w:lvl>
    <w:lvl w:ilvl="6">
      <w:start w:val="1"/>
      <w:numFmt w:val="bullet"/>
      <w:lvlText w:val=""/>
      <w:lvlJc w:val="left"/>
      <w:pPr>
        <w:tabs>
          <w:tab w:val="num" w:pos="4500"/>
        </w:tabs>
        <w:ind w:left="4500" w:hanging="360"/>
      </w:pPr>
      <w:rPr>
        <w:rFonts w:ascii="Wingdings" w:hAnsi="Wingdings"/>
      </w:rPr>
    </w:lvl>
    <w:lvl w:ilvl="7">
      <w:start w:val="1"/>
      <w:numFmt w:val="bullet"/>
      <w:lvlText w:val=""/>
      <w:lvlJc w:val="left"/>
      <w:pPr>
        <w:tabs>
          <w:tab w:val="num" w:pos="4860"/>
        </w:tabs>
        <w:ind w:left="4860" w:hanging="360"/>
      </w:pPr>
      <w:rPr>
        <w:rFonts w:ascii="Symbol" w:hAnsi="Symbol"/>
      </w:rPr>
    </w:lvl>
    <w:lvl w:ilvl="8">
      <w:start w:val="1"/>
      <w:numFmt w:val="bullet"/>
      <w:lvlText w:val=""/>
      <w:lvlJc w:val="left"/>
      <w:pPr>
        <w:tabs>
          <w:tab w:val="num" w:pos="5220"/>
        </w:tabs>
        <w:ind w:left="5220" w:hanging="360"/>
      </w:pPr>
      <w:rPr>
        <w:rFonts w:ascii="Symbol" w:hAnsi="Symbol"/>
      </w:rPr>
    </w:lvl>
  </w:abstractNum>
  <w:abstractNum w:abstractNumId="17">
    <w:nsid w:val="00000012"/>
    <w:multiLevelType w:val="singleLevel"/>
    <w:tmpl w:val="00000012"/>
    <w:name w:val="WW8Num23"/>
    <w:lvl w:ilvl="0">
      <w:start w:val="1"/>
      <w:numFmt w:val="decimal"/>
      <w:lvlText w:val="%1."/>
      <w:lvlJc w:val="left"/>
      <w:pPr>
        <w:tabs>
          <w:tab w:val="num" w:pos="720"/>
        </w:tabs>
        <w:ind w:left="720" w:hanging="360"/>
      </w:pPr>
    </w:lvl>
  </w:abstractNum>
  <w:abstractNum w:abstractNumId="18">
    <w:nsid w:val="00000013"/>
    <w:multiLevelType w:val="singleLevel"/>
    <w:tmpl w:val="00000013"/>
    <w:name w:val="WW8Num24"/>
    <w:lvl w:ilvl="0">
      <w:start w:val="1"/>
      <w:numFmt w:val="decimal"/>
      <w:lvlText w:val="%1."/>
      <w:lvlJc w:val="left"/>
      <w:pPr>
        <w:tabs>
          <w:tab w:val="num" w:pos="720"/>
        </w:tabs>
        <w:ind w:left="720" w:hanging="360"/>
      </w:pPr>
    </w:lvl>
  </w:abstractNum>
  <w:abstractNum w:abstractNumId="19">
    <w:nsid w:val="00000014"/>
    <w:multiLevelType w:val="singleLevel"/>
    <w:tmpl w:val="00000014"/>
    <w:name w:val="WW8Num25"/>
    <w:lvl w:ilvl="0">
      <w:start w:val="1"/>
      <w:numFmt w:val="upperLetter"/>
      <w:lvlText w:val="%1."/>
      <w:lvlJc w:val="left"/>
      <w:pPr>
        <w:tabs>
          <w:tab w:val="num" w:pos="825"/>
        </w:tabs>
        <w:ind w:left="825" w:hanging="465"/>
      </w:pPr>
    </w:lvl>
  </w:abstractNum>
  <w:abstractNum w:abstractNumId="20">
    <w:nsid w:val="00000016"/>
    <w:multiLevelType w:val="multilevel"/>
    <w:tmpl w:val="00000016"/>
    <w:name w:val="WW8Num28"/>
    <w:lvl w:ilvl="0">
      <w:start w:val="3"/>
      <w:numFmt w:val="decimal"/>
      <w:lvlText w:val="%1"/>
      <w:lvlJc w:val="left"/>
      <w:pPr>
        <w:tabs>
          <w:tab w:val="num" w:pos="720"/>
        </w:tabs>
        <w:ind w:left="720" w:hanging="720"/>
      </w:pPr>
    </w:lvl>
    <w:lvl w:ilvl="1">
      <w:start w:val="3"/>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920"/>
        </w:tabs>
        <w:ind w:left="7920" w:hanging="2160"/>
      </w:pPr>
    </w:lvl>
  </w:abstractNum>
  <w:abstractNum w:abstractNumId="21">
    <w:nsid w:val="00000017"/>
    <w:multiLevelType w:val="singleLevel"/>
    <w:tmpl w:val="00000017"/>
    <w:name w:val="WW8Num29"/>
    <w:lvl w:ilvl="0">
      <w:start w:val="1"/>
      <w:numFmt w:val="bullet"/>
      <w:lvlText w:val=""/>
      <w:lvlJc w:val="left"/>
      <w:pPr>
        <w:tabs>
          <w:tab w:val="num" w:pos="720"/>
        </w:tabs>
        <w:ind w:left="720" w:hanging="360"/>
      </w:pPr>
      <w:rPr>
        <w:rFonts w:ascii="Wingdings" w:hAnsi="Wingdings"/>
      </w:rPr>
    </w:lvl>
  </w:abstractNum>
  <w:abstractNum w:abstractNumId="22">
    <w:nsid w:val="00000018"/>
    <w:multiLevelType w:val="singleLevel"/>
    <w:tmpl w:val="00000018"/>
    <w:name w:val="WW8Num31"/>
    <w:lvl w:ilvl="0">
      <w:start w:val="1"/>
      <w:numFmt w:val="bullet"/>
      <w:lvlText w:val=""/>
      <w:lvlJc w:val="left"/>
      <w:pPr>
        <w:tabs>
          <w:tab w:val="num" w:pos="720"/>
        </w:tabs>
        <w:ind w:left="720" w:hanging="360"/>
      </w:pPr>
      <w:rPr>
        <w:rFonts w:ascii="Symbol" w:hAnsi="Symbol"/>
      </w:rPr>
    </w:lvl>
  </w:abstractNum>
  <w:abstractNum w:abstractNumId="23">
    <w:nsid w:val="00000019"/>
    <w:multiLevelType w:val="multilevel"/>
    <w:tmpl w:val="00000019"/>
    <w:name w:val="WW8Num33"/>
    <w:lvl w:ilvl="0">
      <w:start w:val="1"/>
      <w:numFmt w:val="decimal"/>
      <w:lvlText w:val="%1."/>
      <w:lvlJc w:val="left"/>
      <w:pPr>
        <w:tabs>
          <w:tab w:val="num" w:pos="720"/>
        </w:tabs>
        <w:ind w:left="720" w:hanging="360"/>
      </w:pPr>
    </w:lvl>
    <w:lvl w:ilvl="1">
      <w:numFmt w:val="none"/>
      <w:suff w:val="nothing"/>
      <w:lvlText w:val=""/>
      <w:lvlJc w:val="left"/>
      <w:pPr>
        <w:tabs>
          <w:tab w:val="num" w:pos="360"/>
        </w:tabs>
        <w:ind w:left="0" w:firstLine="0"/>
      </w:pPr>
    </w:lvl>
    <w:lvl w:ilvl="2">
      <w:numFmt w:val="none"/>
      <w:suff w:val="nothing"/>
      <w:lvlText w:val=""/>
      <w:lvlJc w:val="left"/>
      <w:pPr>
        <w:tabs>
          <w:tab w:val="num" w:pos="360"/>
        </w:tabs>
        <w:ind w:left="0" w:firstLine="0"/>
      </w:pPr>
    </w:lvl>
    <w:lvl w:ilvl="3">
      <w:numFmt w:val="none"/>
      <w:suff w:val="nothing"/>
      <w:lvlText w:val=""/>
      <w:lvlJc w:val="left"/>
      <w:pPr>
        <w:tabs>
          <w:tab w:val="num" w:pos="360"/>
        </w:tabs>
        <w:ind w:left="0" w:firstLine="0"/>
      </w:pPr>
    </w:lvl>
    <w:lvl w:ilvl="4">
      <w:numFmt w:val="none"/>
      <w:suff w:val="nothing"/>
      <w:lvlText w:val=""/>
      <w:lvlJc w:val="left"/>
      <w:pPr>
        <w:tabs>
          <w:tab w:val="num" w:pos="360"/>
        </w:tabs>
        <w:ind w:left="0" w:firstLine="0"/>
      </w:pPr>
    </w:lvl>
    <w:lvl w:ilvl="5">
      <w:numFmt w:val="none"/>
      <w:suff w:val="nothing"/>
      <w:lvlText w:val=""/>
      <w:lvlJc w:val="left"/>
      <w:pPr>
        <w:tabs>
          <w:tab w:val="num" w:pos="360"/>
        </w:tabs>
        <w:ind w:left="0" w:firstLine="0"/>
      </w:pPr>
    </w:lvl>
    <w:lvl w:ilvl="6">
      <w:numFmt w:val="none"/>
      <w:suff w:val="nothing"/>
      <w:lvlText w:val=""/>
      <w:lvlJc w:val="left"/>
      <w:pPr>
        <w:tabs>
          <w:tab w:val="num" w:pos="360"/>
        </w:tabs>
        <w:ind w:left="0" w:firstLine="0"/>
      </w:pPr>
    </w:lvl>
    <w:lvl w:ilvl="7">
      <w:numFmt w:val="none"/>
      <w:suff w:val="nothing"/>
      <w:lvlText w:val=""/>
      <w:lvlJc w:val="left"/>
      <w:pPr>
        <w:tabs>
          <w:tab w:val="num" w:pos="360"/>
        </w:tabs>
        <w:ind w:left="0" w:firstLine="0"/>
      </w:pPr>
    </w:lvl>
    <w:lvl w:ilvl="8">
      <w:numFmt w:val="none"/>
      <w:suff w:val="nothing"/>
      <w:lvlText w:val=""/>
      <w:lvlJc w:val="left"/>
      <w:pPr>
        <w:tabs>
          <w:tab w:val="num" w:pos="360"/>
        </w:tabs>
        <w:ind w:left="0" w:firstLine="0"/>
      </w:pPr>
    </w:lvl>
  </w:abstractNum>
  <w:abstractNum w:abstractNumId="24">
    <w:nsid w:val="0000001A"/>
    <w:multiLevelType w:val="multilevel"/>
    <w:tmpl w:val="0000001A"/>
    <w:name w:val="WW8Num36"/>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B"/>
    <w:multiLevelType w:val="singleLevel"/>
    <w:tmpl w:val="0000001B"/>
    <w:name w:val="WW8Num38"/>
    <w:lvl w:ilvl="0">
      <w:start w:val="1"/>
      <w:numFmt w:val="bullet"/>
      <w:lvlText w:val=""/>
      <w:lvlJc w:val="left"/>
      <w:pPr>
        <w:tabs>
          <w:tab w:val="num" w:pos="720"/>
        </w:tabs>
        <w:ind w:left="720" w:hanging="360"/>
      </w:pPr>
      <w:rPr>
        <w:rFonts w:ascii="Symbol" w:hAnsi="Symbol"/>
      </w:rPr>
    </w:lvl>
  </w:abstractNum>
  <w:abstractNum w:abstractNumId="26">
    <w:nsid w:val="0000001C"/>
    <w:multiLevelType w:val="multilevel"/>
    <w:tmpl w:val="0000001C"/>
    <w:name w:val="WW8Num39"/>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Wingdings" w:hAnsi="Wingdings"/>
      </w:rPr>
    </w:lvl>
    <w:lvl w:ilvl="2">
      <w:start w:val="1"/>
      <w:numFmt w:val="decimal"/>
      <w:lvlText w:val="%3."/>
      <w:lvlJc w:val="left"/>
      <w:pPr>
        <w:tabs>
          <w:tab w:val="num" w:pos="2340"/>
        </w:tabs>
        <w:ind w:left="2340" w:hanging="360"/>
      </w:pPr>
    </w:lvl>
    <w:lvl w:ilvl="3">
      <w:start w:val="1"/>
      <w:numFmt w:val="bullet"/>
      <w:lvlText w:val=""/>
      <w:lvlJc w:val="left"/>
      <w:pPr>
        <w:tabs>
          <w:tab w:val="num" w:pos="2880"/>
        </w:tabs>
        <w:ind w:left="2880" w:hanging="360"/>
      </w:pPr>
      <w:rPr>
        <w:rFonts w:ascii="Wingdings" w:hAnsi="Wingdings"/>
      </w:rPr>
    </w:lvl>
    <w:lvl w:ilvl="4">
      <w:start w:val="1"/>
      <w:numFmt w:val="decimal"/>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7">
    <w:nsid w:val="0000001D"/>
    <w:multiLevelType w:val="singleLevel"/>
    <w:tmpl w:val="0000001D"/>
    <w:name w:val="WW8Num41"/>
    <w:lvl w:ilvl="0">
      <w:start w:val="1"/>
      <w:numFmt w:val="bullet"/>
      <w:lvlText w:val=""/>
      <w:lvlJc w:val="left"/>
      <w:pPr>
        <w:tabs>
          <w:tab w:val="num" w:pos="360"/>
        </w:tabs>
        <w:ind w:left="360" w:hanging="360"/>
      </w:pPr>
      <w:rPr>
        <w:rFonts w:ascii="Symbol" w:hAnsi="Symbol"/>
      </w:rPr>
    </w:lvl>
  </w:abstractNum>
  <w:abstractNum w:abstractNumId="28">
    <w:nsid w:val="03A45416"/>
    <w:multiLevelType w:val="multilevel"/>
    <w:tmpl w:val="46ACBADC"/>
    <w:lvl w:ilvl="0">
      <w:start w:val="1"/>
      <w:numFmt w:val="decimal"/>
      <w:lvlText w:val="%1"/>
      <w:lvlJc w:val="left"/>
      <w:pPr>
        <w:ind w:left="360" w:hanging="360"/>
      </w:pPr>
      <w:rPr>
        <w:rFonts w:hint="default"/>
      </w:rPr>
    </w:lvl>
    <w:lvl w:ilvl="1">
      <w:start w:val="2"/>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9">
    <w:nsid w:val="12837204"/>
    <w:multiLevelType w:val="multilevel"/>
    <w:tmpl w:val="B6E8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5CC5BD0"/>
    <w:multiLevelType w:val="multilevel"/>
    <w:tmpl w:val="EF74B5FC"/>
    <w:lvl w:ilvl="0">
      <w:start w:val="1"/>
      <w:numFmt w:val="decimal"/>
      <w:lvlText w:val="%1"/>
      <w:lvlJc w:val="left"/>
      <w:pPr>
        <w:ind w:left="480" w:hanging="480"/>
      </w:pPr>
      <w:rPr>
        <w:rFonts w:hint="default"/>
      </w:rPr>
    </w:lvl>
    <w:lvl w:ilvl="1">
      <w:start w:val="1"/>
      <w:numFmt w:val="decimal"/>
      <w:lvlText w:val="%1.%2"/>
      <w:lvlJc w:val="left"/>
      <w:pPr>
        <w:ind w:left="1320" w:hanging="48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31">
    <w:nsid w:val="16334AEA"/>
    <w:multiLevelType w:val="multilevel"/>
    <w:tmpl w:val="B0147F82"/>
    <w:lvl w:ilvl="0">
      <w:start w:val="1"/>
      <w:numFmt w:val="decimal"/>
      <w:lvlText w:val="%1."/>
      <w:lvlJc w:val="left"/>
      <w:pPr>
        <w:tabs>
          <w:tab w:val="num" w:pos="-5520"/>
        </w:tabs>
        <w:ind w:left="-5520" w:hanging="360"/>
      </w:pPr>
      <w:rPr>
        <w:rFonts w:hint="default"/>
        <w:sz w:val="20"/>
      </w:rPr>
    </w:lvl>
    <w:lvl w:ilvl="1" w:tentative="1">
      <w:start w:val="1"/>
      <w:numFmt w:val="bullet"/>
      <w:lvlText w:val=""/>
      <w:lvlJc w:val="left"/>
      <w:pPr>
        <w:tabs>
          <w:tab w:val="num" w:pos="-4800"/>
        </w:tabs>
        <w:ind w:left="-4800" w:hanging="360"/>
      </w:pPr>
      <w:rPr>
        <w:rFonts w:ascii="Symbol" w:hAnsi="Symbol" w:hint="default"/>
        <w:sz w:val="20"/>
      </w:rPr>
    </w:lvl>
    <w:lvl w:ilvl="2" w:tentative="1">
      <w:start w:val="1"/>
      <w:numFmt w:val="bullet"/>
      <w:lvlText w:val=""/>
      <w:lvlJc w:val="left"/>
      <w:pPr>
        <w:tabs>
          <w:tab w:val="num" w:pos="-4080"/>
        </w:tabs>
        <w:ind w:left="-408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2640"/>
        </w:tabs>
        <w:ind w:left="-2640" w:hanging="360"/>
      </w:pPr>
      <w:rPr>
        <w:rFonts w:ascii="Symbol" w:hAnsi="Symbol" w:hint="default"/>
        <w:sz w:val="20"/>
      </w:rPr>
    </w:lvl>
    <w:lvl w:ilvl="5" w:tentative="1">
      <w:start w:val="1"/>
      <w:numFmt w:val="bullet"/>
      <w:lvlText w:val=""/>
      <w:lvlJc w:val="left"/>
      <w:pPr>
        <w:tabs>
          <w:tab w:val="num" w:pos="-1920"/>
        </w:tabs>
        <w:ind w:left="-1920" w:hanging="360"/>
      </w:pPr>
      <w:rPr>
        <w:rFonts w:ascii="Symbol" w:hAnsi="Symbol" w:hint="default"/>
        <w:sz w:val="20"/>
      </w:rPr>
    </w:lvl>
    <w:lvl w:ilvl="6" w:tentative="1">
      <w:start w:val="1"/>
      <w:numFmt w:val="bullet"/>
      <w:lvlText w:val=""/>
      <w:lvlJc w:val="left"/>
      <w:pPr>
        <w:tabs>
          <w:tab w:val="num" w:pos="-1200"/>
        </w:tabs>
        <w:ind w:left="-1200" w:hanging="360"/>
      </w:pPr>
      <w:rPr>
        <w:rFonts w:ascii="Symbol" w:hAnsi="Symbol" w:hint="default"/>
        <w:sz w:val="20"/>
      </w:rPr>
    </w:lvl>
    <w:lvl w:ilvl="7" w:tentative="1">
      <w:start w:val="1"/>
      <w:numFmt w:val="bullet"/>
      <w:lvlText w:val=""/>
      <w:lvlJc w:val="left"/>
      <w:pPr>
        <w:tabs>
          <w:tab w:val="num" w:pos="-480"/>
        </w:tabs>
        <w:ind w:left="-480" w:hanging="360"/>
      </w:pPr>
      <w:rPr>
        <w:rFonts w:ascii="Symbol" w:hAnsi="Symbol" w:hint="default"/>
        <w:sz w:val="20"/>
      </w:rPr>
    </w:lvl>
    <w:lvl w:ilvl="8" w:tentative="1">
      <w:start w:val="1"/>
      <w:numFmt w:val="bullet"/>
      <w:lvlText w:val=""/>
      <w:lvlJc w:val="left"/>
      <w:pPr>
        <w:tabs>
          <w:tab w:val="num" w:pos="240"/>
        </w:tabs>
        <w:ind w:left="240" w:hanging="360"/>
      </w:pPr>
      <w:rPr>
        <w:rFonts w:ascii="Symbol" w:hAnsi="Symbol" w:hint="default"/>
        <w:sz w:val="20"/>
      </w:rPr>
    </w:lvl>
  </w:abstractNum>
  <w:abstractNum w:abstractNumId="32">
    <w:nsid w:val="188153BA"/>
    <w:multiLevelType w:val="hybridMultilevel"/>
    <w:tmpl w:val="9CE80C9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33">
    <w:nsid w:val="2F0216A2"/>
    <w:multiLevelType w:val="multilevel"/>
    <w:tmpl w:val="DC9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56B02F6"/>
    <w:multiLevelType w:val="multilevel"/>
    <w:tmpl w:val="A66C1B8C"/>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
      <w:lvlJc w:val="left"/>
      <w:pPr>
        <w:tabs>
          <w:tab w:val="num" w:pos="6120"/>
        </w:tabs>
        <w:ind w:left="6120" w:hanging="360"/>
      </w:pPr>
      <w:rPr>
        <w:rFonts w:ascii="Symbol" w:hAnsi="Symbol" w:hint="default"/>
        <w:sz w:val="20"/>
      </w:rPr>
    </w:lvl>
    <w:lvl w:ilvl="2" w:tentative="1">
      <w:start w:val="1"/>
      <w:numFmt w:val="bullet"/>
      <w:lvlText w:val=""/>
      <w:lvlJc w:val="left"/>
      <w:pPr>
        <w:tabs>
          <w:tab w:val="num" w:pos="6840"/>
        </w:tabs>
        <w:ind w:left="6840" w:hanging="360"/>
      </w:pPr>
      <w:rPr>
        <w:rFonts w:ascii="Symbol" w:hAnsi="Symbol" w:hint="default"/>
        <w:sz w:val="20"/>
      </w:rPr>
    </w:lvl>
    <w:lvl w:ilvl="3" w:tentative="1">
      <w:start w:val="1"/>
      <w:numFmt w:val="bullet"/>
      <w:lvlText w:val=""/>
      <w:lvlJc w:val="left"/>
      <w:pPr>
        <w:tabs>
          <w:tab w:val="num" w:pos="7560"/>
        </w:tabs>
        <w:ind w:left="7560" w:hanging="360"/>
      </w:pPr>
      <w:rPr>
        <w:rFonts w:ascii="Symbol" w:hAnsi="Symbol" w:hint="default"/>
        <w:sz w:val="20"/>
      </w:rPr>
    </w:lvl>
    <w:lvl w:ilvl="4" w:tentative="1">
      <w:start w:val="1"/>
      <w:numFmt w:val="bullet"/>
      <w:lvlText w:val=""/>
      <w:lvlJc w:val="left"/>
      <w:pPr>
        <w:tabs>
          <w:tab w:val="num" w:pos="8280"/>
        </w:tabs>
        <w:ind w:left="8280" w:hanging="360"/>
      </w:pPr>
      <w:rPr>
        <w:rFonts w:ascii="Symbol" w:hAnsi="Symbol" w:hint="default"/>
        <w:sz w:val="20"/>
      </w:rPr>
    </w:lvl>
    <w:lvl w:ilvl="5" w:tentative="1">
      <w:start w:val="1"/>
      <w:numFmt w:val="bullet"/>
      <w:lvlText w:val=""/>
      <w:lvlJc w:val="left"/>
      <w:pPr>
        <w:tabs>
          <w:tab w:val="num" w:pos="9000"/>
        </w:tabs>
        <w:ind w:left="9000" w:hanging="360"/>
      </w:pPr>
      <w:rPr>
        <w:rFonts w:ascii="Symbol" w:hAnsi="Symbol" w:hint="default"/>
        <w:sz w:val="20"/>
      </w:rPr>
    </w:lvl>
    <w:lvl w:ilvl="6" w:tentative="1">
      <w:start w:val="1"/>
      <w:numFmt w:val="bullet"/>
      <w:lvlText w:val=""/>
      <w:lvlJc w:val="left"/>
      <w:pPr>
        <w:tabs>
          <w:tab w:val="num" w:pos="9720"/>
        </w:tabs>
        <w:ind w:left="9720" w:hanging="360"/>
      </w:pPr>
      <w:rPr>
        <w:rFonts w:ascii="Symbol" w:hAnsi="Symbol" w:hint="default"/>
        <w:sz w:val="20"/>
      </w:rPr>
    </w:lvl>
    <w:lvl w:ilvl="7" w:tentative="1">
      <w:start w:val="1"/>
      <w:numFmt w:val="bullet"/>
      <w:lvlText w:val=""/>
      <w:lvlJc w:val="left"/>
      <w:pPr>
        <w:tabs>
          <w:tab w:val="num" w:pos="10440"/>
        </w:tabs>
        <w:ind w:left="10440" w:hanging="360"/>
      </w:pPr>
      <w:rPr>
        <w:rFonts w:ascii="Symbol" w:hAnsi="Symbol" w:hint="default"/>
        <w:sz w:val="20"/>
      </w:rPr>
    </w:lvl>
    <w:lvl w:ilvl="8" w:tentative="1">
      <w:start w:val="1"/>
      <w:numFmt w:val="bullet"/>
      <w:lvlText w:val=""/>
      <w:lvlJc w:val="left"/>
      <w:pPr>
        <w:tabs>
          <w:tab w:val="num" w:pos="11160"/>
        </w:tabs>
        <w:ind w:left="11160" w:hanging="360"/>
      </w:pPr>
      <w:rPr>
        <w:rFonts w:ascii="Symbol" w:hAnsi="Symbol" w:hint="default"/>
        <w:sz w:val="20"/>
      </w:rPr>
    </w:lvl>
  </w:abstractNum>
  <w:abstractNum w:abstractNumId="35">
    <w:nsid w:val="42517115"/>
    <w:multiLevelType w:val="multilevel"/>
    <w:tmpl w:val="B0147F82"/>
    <w:lvl w:ilvl="0">
      <w:start w:val="1"/>
      <w:numFmt w:val="decimal"/>
      <w:lvlText w:val="%1."/>
      <w:lvlJc w:val="left"/>
      <w:pPr>
        <w:tabs>
          <w:tab w:val="num" w:pos="-5520"/>
        </w:tabs>
        <w:ind w:left="-5520" w:hanging="360"/>
      </w:pPr>
      <w:rPr>
        <w:rFonts w:hint="default"/>
        <w:sz w:val="20"/>
      </w:rPr>
    </w:lvl>
    <w:lvl w:ilvl="1" w:tentative="1">
      <w:start w:val="1"/>
      <w:numFmt w:val="bullet"/>
      <w:lvlText w:val=""/>
      <w:lvlJc w:val="left"/>
      <w:pPr>
        <w:tabs>
          <w:tab w:val="num" w:pos="-4800"/>
        </w:tabs>
        <w:ind w:left="-4800" w:hanging="360"/>
      </w:pPr>
      <w:rPr>
        <w:rFonts w:ascii="Symbol" w:hAnsi="Symbol" w:hint="default"/>
        <w:sz w:val="20"/>
      </w:rPr>
    </w:lvl>
    <w:lvl w:ilvl="2" w:tentative="1">
      <w:start w:val="1"/>
      <w:numFmt w:val="bullet"/>
      <w:lvlText w:val=""/>
      <w:lvlJc w:val="left"/>
      <w:pPr>
        <w:tabs>
          <w:tab w:val="num" w:pos="-4080"/>
        </w:tabs>
        <w:ind w:left="-408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2640"/>
        </w:tabs>
        <w:ind w:left="-2640" w:hanging="360"/>
      </w:pPr>
      <w:rPr>
        <w:rFonts w:ascii="Symbol" w:hAnsi="Symbol" w:hint="default"/>
        <w:sz w:val="20"/>
      </w:rPr>
    </w:lvl>
    <w:lvl w:ilvl="5" w:tentative="1">
      <w:start w:val="1"/>
      <w:numFmt w:val="bullet"/>
      <w:lvlText w:val=""/>
      <w:lvlJc w:val="left"/>
      <w:pPr>
        <w:tabs>
          <w:tab w:val="num" w:pos="-1920"/>
        </w:tabs>
        <w:ind w:left="-1920" w:hanging="360"/>
      </w:pPr>
      <w:rPr>
        <w:rFonts w:ascii="Symbol" w:hAnsi="Symbol" w:hint="default"/>
        <w:sz w:val="20"/>
      </w:rPr>
    </w:lvl>
    <w:lvl w:ilvl="6" w:tentative="1">
      <w:start w:val="1"/>
      <w:numFmt w:val="bullet"/>
      <w:lvlText w:val=""/>
      <w:lvlJc w:val="left"/>
      <w:pPr>
        <w:tabs>
          <w:tab w:val="num" w:pos="-1200"/>
        </w:tabs>
        <w:ind w:left="-1200" w:hanging="360"/>
      </w:pPr>
      <w:rPr>
        <w:rFonts w:ascii="Symbol" w:hAnsi="Symbol" w:hint="default"/>
        <w:sz w:val="20"/>
      </w:rPr>
    </w:lvl>
    <w:lvl w:ilvl="7" w:tentative="1">
      <w:start w:val="1"/>
      <w:numFmt w:val="bullet"/>
      <w:lvlText w:val=""/>
      <w:lvlJc w:val="left"/>
      <w:pPr>
        <w:tabs>
          <w:tab w:val="num" w:pos="-480"/>
        </w:tabs>
        <w:ind w:left="-480" w:hanging="360"/>
      </w:pPr>
      <w:rPr>
        <w:rFonts w:ascii="Symbol" w:hAnsi="Symbol" w:hint="default"/>
        <w:sz w:val="20"/>
      </w:rPr>
    </w:lvl>
    <w:lvl w:ilvl="8" w:tentative="1">
      <w:start w:val="1"/>
      <w:numFmt w:val="bullet"/>
      <w:lvlText w:val=""/>
      <w:lvlJc w:val="left"/>
      <w:pPr>
        <w:tabs>
          <w:tab w:val="num" w:pos="240"/>
        </w:tabs>
        <w:ind w:left="240" w:hanging="360"/>
      </w:pPr>
      <w:rPr>
        <w:rFonts w:ascii="Symbol" w:hAnsi="Symbol" w:hint="default"/>
        <w:sz w:val="20"/>
      </w:rPr>
    </w:lvl>
  </w:abstractNum>
  <w:abstractNum w:abstractNumId="36">
    <w:nsid w:val="43D44BEE"/>
    <w:multiLevelType w:val="hybridMultilevel"/>
    <w:tmpl w:val="0AD88082"/>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7">
    <w:nsid w:val="4C4B1FD1"/>
    <w:multiLevelType w:val="multilevel"/>
    <w:tmpl w:val="9EB28CDA"/>
    <w:lvl w:ilvl="0">
      <w:start w:val="1"/>
      <w:numFmt w:val="bullet"/>
      <w:lvlText w:val=""/>
      <w:lvlJc w:val="left"/>
      <w:pPr>
        <w:tabs>
          <w:tab w:val="num" w:pos="6000"/>
        </w:tabs>
        <w:ind w:left="6000" w:hanging="360"/>
      </w:pPr>
      <w:rPr>
        <w:rFonts w:ascii="Symbol" w:hAnsi="Symbol" w:hint="default"/>
        <w:sz w:val="20"/>
      </w:rPr>
    </w:lvl>
    <w:lvl w:ilvl="1" w:tentative="1">
      <w:start w:val="1"/>
      <w:numFmt w:val="bullet"/>
      <w:lvlText w:val=""/>
      <w:lvlJc w:val="left"/>
      <w:pPr>
        <w:tabs>
          <w:tab w:val="num" w:pos="6720"/>
        </w:tabs>
        <w:ind w:left="6720" w:hanging="360"/>
      </w:pPr>
      <w:rPr>
        <w:rFonts w:ascii="Symbol" w:hAnsi="Symbol" w:hint="default"/>
        <w:sz w:val="20"/>
      </w:rPr>
    </w:lvl>
    <w:lvl w:ilvl="2" w:tentative="1">
      <w:start w:val="1"/>
      <w:numFmt w:val="bullet"/>
      <w:lvlText w:val=""/>
      <w:lvlJc w:val="left"/>
      <w:pPr>
        <w:tabs>
          <w:tab w:val="num" w:pos="7440"/>
        </w:tabs>
        <w:ind w:left="7440" w:hanging="360"/>
      </w:pPr>
      <w:rPr>
        <w:rFonts w:ascii="Symbol" w:hAnsi="Symbol" w:hint="default"/>
        <w:sz w:val="20"/>
      </w:rPr>
    </w:lvl>
    <w:lvl w:ilvl="3" w:tentative="1">
      <w:start w:val="1"/>
      <w:numFmt w:val="bullet"/>
      <w:lvlText w:val=""/>
      <w:lvlJc w:val="left"/>
      <w:pPr>
        <w:tabs>
          <w:tab w:val="num" w:pos="8160"/>
        </w:tabs>
        <w:ind w:left="8160" w:hanging="360"/>
      </w:pPr>
      <w:rPr>
        <w:rFonts w:ascii="Symbol" w:hAnsi="Symbol" w:hint="default"/>
        <w:sz w:val="20"/>
      </w:rPr>
    </w:lvl>
    <w:lvl w:ilvl="4" w:tentative="1">
      <w:start w:val="1"/>
      <w:numFmt w:val="bullet"/>
      <w:lvlText w:val=""/>
      <w:lvlJc w:val="left"/>
      <w:pPr>
        <w:tabs>
          <w:tab w:val="num" w:pos="8880"/>
        </w:tabs>
        <w:ind w:left="8880" w:hanging="360"/>
      </w:pPr>
      <w:rPr>
        <w:rFonts w:ascii="Symbol" w:hAnsi="Symbol" w:hint="default"/>
        <w:sz w:val="20"/>
      </w:rPr>
    </w:lvl>
    <w:lvl w:ilvl="5" w:tentative="1">
      <w:start w:val="1"/>
      <w:numFmt w:val="bullet"/>
      <w:lvlText w:val=""/>
      <w:lvlJc w:val="left"/>
      <w:pPr>
        <w:tabs>
          <w:tab w:val="num" w:pos="9600"/>
        </w:tabs>
        <w:ind w:left="9600" w:hanging="360"/>
      </w:pPr>
      <w:rPr>
        <w:rFonts w:ascii="Symbol" w:hAnsi="Symbol" w:hint="default"/>
        <w:sz w:val="20"/>
      </w:rPr>
    </w:lvl>
    <w:lvl w:ilvl="6" w:tentative="1">
      <w:start w:val="1"/>
      <w:numFmt w:val="bullet"/>
      <w:lvlText w:val=""/>
      <w:lvlJc w:val="left"/>
      <w:pPr>
        <w:tabs>
          <w:tab w:val="num" w:pos="10320"/>
        </w:tabs>
        <w:ind w:left="10320" w:hanging="360"/>
      </w:pPr>
      <w:rPr>
        <w:rFonts w:ascii="Symbol" w:hAnsi="Symbol" w:hint="default"/>
        <w:sz w:val="20"/>
      </w:rPr>
    </w:lvl>
    <w:lvl w:ilvl="7" w:tentative="1">
      <w:start w:val="1"/>
      <w:numFmt w:val="bullet"/>
      <w:lvlText w:val=""/>
      <w:lvlJc w:val="left"/>
      <w:pPr>
        <w:tabs>
          <w:tab w:val="num" w:pos="11040"/>
        </w:tabs>
        <w:ind w:left="11040" w:hanging="360"/>
      </w:pPr>
      <w:rPr>
        <w:rFonts w:ascii="Symbol" w:hAnsi="Symbol" w:hint="default"/>
        <w:sz w:val="20"/>
      </w:rPr>
    </w:lvl>
    <w:lvl w:ilvl="8" w:tentative="1">
      <w:start w:val="1"/>
      <w:numFmt w:val="bullet"/>
      <w:lvlText w:val=""/>
      <w:lvlJc w:val="left"/>
      <w:pPr>
        <w:tabs>
          <w:tab w:val="num" w:pos="11760"/>
        </w:tabs>
        <w:ind w:left="11760" w:hanging="360"/>
      </w:pPr>
      <w:rPr>
        <w:rFonts w:ascii="Symbol" w:hAnsi="Symbol" w:hint="default"/>
        <w:sz w:val="20"/>
      </w:rPr>
    </w:lvl>
  </w:abstractNum>
  <w:abstractNum w:abstractNumId="38">
    <w:nsid w:val="4FB22663"/>
    <w:multiLevelType w:val="multilevel"/>
    <w:tmpl w:val="AA7C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1A60757"/>
    <w:multiLevelType w:val="multilevel"/>
    <w:tmpl w:val="7366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1BD73F6"/>
    <w:multiLevelType w:val="hybridMultilevel"/>
    <w:tmpl w:val="36607960"/>
    <w:lvl w:ilvl="0" w:tplc="DD6C1176">
      <w:start w:val="6"/>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8F1C9A"/>
    <w:multiLevelType w:val="multilevel"/>
    <w:tmpl w:val="E778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494C2B"/>
    <w:multiLevelType w:val="multilevel"/>
    <w:tmpl w:val="0000001A"/>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628E29FC"/>
    <w:multiLevelType w:val="hybridMultilevel"/>
    <w:tmpl w:val="EAC4F0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6C3448C5"/>
    <w:multiLevelType w:val="hybridMultilevel"/>
    <w:tmpl w:val="E23C92C0"/>
    <w:lvl w:ilvl="0" w:tplc="4E50A8BE">
      <w:start w:val="1"/>
      <w:numFmt w:val="bullet"/>
      <w:lvlText w:val="•"/>
      <w:lvlJc w:val="left"/>
      <w:pPr>
        <w:tabs>
          <w:tab w:val="num" w:pos="720"/>
        </w:tabs>
        <w:ind w:left="720" w:hanging="360"/>
      </w:pPr>
      <w:rPr>
        <w:rFonts w:ascii="Arial" w:hAnsi="Arial" w:hint="default"/>
      </w:rPr>
    </w:lvl>
    <w:lvl w:ilvl="1" w:tplc="F42C0330" w:tentative="1">
      <w:start w:val="1"/>
      <w:numFmt w:val="bullet"/>
      <w:lvlText w:val="•"/>
      <w:lvlJc w:val="left"/>
      <w:pPr>
        <w:tabs>
          <w:tab w:val="num" w:pos="1440"/>
        </w:tabs>
        <w:ind w:left="1440" w:hanging="360"/>
      </w:pPr>
      <w:rPr>
        <w:rFonts w:ascii="Arial" w:hAnsi="Arial" w:hint="default"/>
      </w:rPr>
    </w:lvl>
    <w:lvl w:ilvl="2" w:tplc="B2087FD2" w:tentative="1">
      <w:start w:val="1"/>
      <w:numFmt w:val="bullet"/>
      <w:lvlText w:val="•"/>
      <w:lvlJc w:val="left"/>
      <w:pPr>
        <w:tabs>
          <w:tab w:val="num" w:pos="2160"/>
        </w:tabs>
        <w:ind w:left="2160" w:hanging="360"/>
      </w:pPr>
      <w:rPr>
        <w:rFonts w:ascii="Arial" w:hAnsi="Arial" w:hint="default"/>
      </w:rPr>
    </w:lvl>
    <w:lvl w:ilvl="3" w:tplc="2812A408" w:tentative="1">
      <w:start w:val="1"/>
      <w:numFmt w:val="bullet"/>
      <w:lvlText w:val="•"/>
      <w:lvlJc w:val="left"/>
      <w:pPr>
        <w:tabs>
          <w:tab w:val="num" w:pos="2880"/>
        </w:tabs>
        <w:ind w:left="2880" w:hanging="360"/>
      </w:pPr>
      <w:rPr>
        <w:rFonts w:ascii="Arial" w:hAnsi="Arial" w:hint="default"/>
      </w:rPr>
    </w:lvl>
    <w:lvl w:ilvl="4" w:tplc="5648785C" w:tentative="1">
      <w:start w:val="1"/>
      <w:numFmt w:val="bullet"/>
      <w:lvlText w:val="•"/>
      <w:lvlJc w:val="left"/>
      <w:pPr>
        <w:tabs>
          <w:tab w:val="num" w:pos="3600"/>
        </w:tabs>
        <w:ind w:left="3600" w:hanging="360"/>
      </w:pPr>
      <w:rPr>
        <w:rFonts w:ascii="Arial" w:hAnsi="Arial" w:hint="default"/>
      </w:rPr>
    </w:lvl>
    <w:lvl w:ilvl="5" w:tplc="CFB29232" w:tentative="1">
      <w:start w:val="1"/>
      <w:numFmt w:val="bullet"/>
      <w:lvlText w:val="•"/>
      <w:lvlJc w:val="left"/>
      <w:pPr>
        <w:tabs>
          <w:tab w:val="num" w:pos="4320"/>
        </w:tabs>
        <w:ind w:left="4320" w:hanging="360"/>
      </w:pPr>
      <w:rPr>
        <w:rFonts w:ascii="Arial" w:hAnsi="Arial" w:hint="default"/>
      </w:rPr>
    </w:lvl>
    <w:lvl w:ilvl="6" w:tplc="0D78F67C" w:tentative="1">
      <w:start w:val="1"/>
      <w:numFmt w:val="bullet"/>
      <w:lvlText w:val="•"/>
      <w:lvlJc w:val="left"/>
      <w:pPr>
        <w:tabs>
          <w:tab w:val="num" w:pos="5040"/>
        </w:tabs>
        <w:ind w:left="5040" w:hanging="360"/>
      </w:pPr>
      <w:rPr>
        <w:rFonts w:ascii="Arial" w:hAnsi="Arial" w:hint="default"/>
      </w:rPr>
    </w:lvl>
    <w:lvl w:ilvl="7" w:tplc="7C289E1C" w:tentative="1">
      <w:start w:val="1"/>
      <w:numFmt w:val="bullet"/>
      <w:lvlText w:val="•"/>
      <w:lvlJc w:val="left"/>
      <w:pPr>
        <w:tabs>
          <w:tab w:val="num" w:pos="5760"/>
        </w:tabs>
        <w:ind w:left="5760" w:hanging="360"/>
      </w:pPr>
      <w:rPr>
        <w:rFonts w:ascii="Arial" w:hAnsi="Arial" w:hint="default"/>
      </w:rPr>
    </w:lvl>
    <w:lvl w:ilvl="8" w:tplc="3C62063C" w:tentative="1">
      <w:start w:val="1"/>
      <w:numFmt w:val="bullet"/>
      <w:lvlText w:val="•"/>
      <w:lvlJc w:val="left"/>
      <w:pPr>
        <w:tabs>
          <w:tab w:val="num" w:pos="6480"/>
        </w:tabs>
        <w:ind w:left="6480" w:hanging="360"/>
      </w:pPr>
      <w:rPr>
        <w:rFonts w:ascii="Arial" w:hAnsi="Arial" w:hint="default"/>
      </w:rPr>
    </w:lvl>
  </w:abstractNum>
  <w:abstractNum w:abstractNumId="45">
    <w:nsid w:val="710518AF"/>
    <w:multiLevelType w:val="multilevel"/>
    <w:tmpl w:val="6EAC39C8"/>
    <w:lvl w:ilvl="0">
      <w:start w:val="2"/>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nsid w:val="79337044"/>
    <w:multiLevelType w:val="multilevel"/>
    <w:tmpl w:val="45C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6"/>
  </w:num>
  <w:num w:numId="6">
    <w:abstractNumId w:val="1"/>
    <w:lvlOverride w:ilvl="0">
      <w:startOverride w:val="1"/>
    </w:lvlOverride>
  </w:num>
  <w:num w:numId="7">
    <w:abstractNumId w:val="17"/>
    <w:lvlOverride w:ilvl="0">
      <w:startOverride w:val="1"/>
    </w:lvlOverride>
  </w:num>
  <w:num w:numId="8">
    <w:abstractNumId w:val="26"/>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num>
  <w:num w:numId="10">
    <w:abstractNumId w:val="3"/>
    <w:lvlOverride w:ilvl="0">
      <w:startOverride w:val="1"/>
    </w:lvlOverride>
  </w:num>
  <w:num w:numId="11">
    <w:abstractNumId w:val="25"/>
  </w:num>
  <w:num w:numId="12">
    <w:abstractNumId w:val="2"/>
  </w:num>
  <w:num w:numId="13">
    <w:abstractNumId w:val="13"/>
  </w:num>
  <w:num w:numId="14">
    <w:abstractNumId w:val="16"/>
  </w:num>
  <w:num w:numId="15">
    <w:abstractNumId w:val="11"/>
  </w:num>
  <w:num w:numId="16">
    <w:abstractNumId w:val="27"/>
  </w:num>
  <w:num w:numId="17">
    <w:abstractNumId w:val="21"/>
  </w:num>
  <w:num w:numId="18">
    <w:abstractNumId w:val="24"/>
  </w:num>
  <w:num w:numId="19">
    <w:abstractNumId w:val="10"/>
  </w:num>
  <w:num w:numId="20">
    <w:abstractNumId w:val="9"/>
  </w:num>
  <w:num w:numId="21">
    <w:abstractNumId w:val="8"/>
  </w:num>
  <w:num w:numId="22">
    <w:abstractNumId w:val="4"/>
  </w:num>
  <w:num w:numId="23">
    <w:abstractNumId w:val="19"/>
    <w:lvlOverride w:ilvl="0">
      <w:startOverride w:val="1"/>
    </w:lvlOverride>
  </w:num>
  <w:num w:numId="24">
    <w:abstractNumId w:val="18"/>
    <w:lvlOverride w:ilvl="0">
      <w:startOverride w:val="1"/>
    </w:lvlOverride>
  </w:num>
  <w:num w:numId="25">
    <w:abstractNumId w:val="15"/>
    <w:lvlOverride w:ilvl="0">
      <w:startOverride w:val="1"/>
    </w:lvlOverride>
  </w:num>
  <w:num w:numId="26">
    <w:abstractNumId w:val="22"/>
  </w:num>
  <w:num w:numId="27">
    <w:abstractNumId w:val="5"/>
    <w:lvlOverride w:ilvl="0">
      <w:startOverride w:val="1"/>
    </w:lvlOverride>
  </w:num>
  <w:num w:numId="28">
    <w:abstractNumId w:val="45"/>
  </w:num>
  <w:num w:numId="29">
    <w:abstractNumId w:val="30"/>
  </w:num>
  <w:num w:numId="30">
    <w:abstractNumId w:val="36"/>
  </w:num>
  <w:num w:numId="31">
    <w:abstractNumId w:val="42"/>
  </w:num>
  <w:num w:numId="32">
    <w:abstractNumId w:val="28"/>
  </w:num>
  <w:num w:numId="33">
    <w:abstractNumId w:val="43"/>
  </w:num>
  <w:num w:numId="34">
    <w:abstractNumId w:val="44"/>
  </w:num>
  <w:num w:numId="35">
    <w:abstractNumId w:val="38"/>
  </w:num>
  <w:num w:numId="36">
    <w:abstractNumId w:val="37"/>
  </w:num>
  <w:num w:numId="37">
    <w:abstractNumId w:val="35"/>
  </w:num>
  <w:num w:numId="38">
    <w:abstractNumId w:val="31"/>
  </w:num>
  <w:num w:numId="39">
    <w:abstractNumId w:val="29"/>
  </w:num>
  <w:num w:numId="40">
    <w:abstractNumId w:val="34"/>
  </w:num>
  <w:num w:numId="41">
    <w:abstractNumId w:val="32"/>
  </w:num>
  <w:num w:numId="42">
    <w:abstractNumId w:val="40"/>
  </w:num>
  <w:num w:numId="43">
    <w:abstractNumId w:val="46"/>
  </w:num>
  <w:num w:numId="44">
    <w:abstractNumId w:val="33"/>
  </w:num>
  <w:num w:numId="45">
    <w:abstractNumId w:val="41"/>
  </w:num>
  <w:num w:numId="46">
    <w:abstractNumId w:val="39"/>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rsids>
    <w:rsidRoot w:val="00F44BF5"/>
    <w:rsid w:val="00012172"/>
    <w:rsid w:val="00014C42"/>
    <w:rsid w:val="00044CB3"/>
    <w:rsid w:val="0004529E"/>
    <w:rsid w:val="000512AF"/>
    <w:rsid w:val="00065156"/>
    <w:rsid w:val="00073714"/>
    <w:rsid w:val="00083425"/>
    <w:rsid w:val="00083B72"/>
    <w:rsid w:val="000A74BE"/>
    <w:rsid w:val="000B34A8"/>
    <w:rsid w:val="000C0246"/>
    <w:rsid w:val="000C1180"/>
    <w:rsid w:val="000C1DD0"/>
    <w:rsid w:val="000D2FD2"/>
    <w:rsid w:val="001157DD"/>
    <w:rsid w:val="001236F6"/>
    <w:rsid w:val="001273FF"/>
    <w:rsid w:val="00133564"/>
    <w:rsid w:val="0013440E"/>
    <w:rsid w:val="00134800"/>
    <w:rsid w:val="0013782E"/>
    <w:rsid w:val="001666F5"/>
    <w:rsid w:val="001770AD"/>
    <w:rsid w:val="00183F6C"/>
    <w:rsid w:val="001868A3"/>
    <w:rsid w:val="00190B84"/>
    <w:rsid w:val="001A30D3"/>
    <w:rsid w:val="001B3E6E"/>
    <w:rsid w:val="001B638F"/>
    <w:rsid w:val="001C20A2"/>
    <w:rsid w:val="001E0164"/>
    <w:rsid w:val="001E220E"/>
    <w:rsid w:val="001F2D0E"/>
    <w:rsid w:val="00205535"/>
    <w:rsid w:val="002075E4"/>
    <w:rsid w:val="002118FA"/>
    <w:rsid w:val="00231023"/>
    <w:rsid w:val="0024789A"/>
    <w:rsid w:val="00252DD3"/>
    <w:rsid w:val="0026002A"/>
    <w:rsid w:val="00265621"/>
    <w:rsid w:val="00266593"/>
    <w:rsid w:val="002777E7"/>
    <w:rsid w:val="00296920"/>
    <w:rsid w:val="002A7E19"/>
    <w:rsid w:val="002B1AD9"/>
    <w:rsid w:val="002B776C"/>
    <w:rsid w:val="002E0429"/>
    <w:rsid w:val="002E051A"/>
    <w:rsid w:val="002E185B"/>
    <w:rsid w:val="002F3223"/>
    <w:rsid w:val="002F3226"/>
    <w:rsid w:val="00302228"/>
    <w:rsid w:val="00311F08"/>
    <w:rsid w:val="00320CDF"/>
    <w:rsid w:val="003210E5"/>
    <w:rsid w:val="00321D23"/>
    <w:rsid w:val="003309CC"/>
    <w:rsid w:val="00331349"/>
    <w:rsid w:val="00332414"/>
    <w:rsid w:val="00333574"/>
    <w:rsid w:val="00333B7E"/>
    <w:rsid w:val="00336EBC"/>
    <w:rsid w:val="00346344"/>
    <w:rsid w:val="003638A5"/>
    <w:rsid w:val="00364961"/>
    <w:rsid w:val="003826C0"/>
    <w:rsid w:val="00395889"/>
    <w:rsid w:val="003A2DF6"/>
    <w:rsid w:val="003A528C"/>
    <w:rsid w:val="003C2A65"/>
    <w:rsid w:val="003C46CF"/>
    <w:rsid w:val="003C6284"/>
    <w:rsid w:val="003C6D36"/>
    <w:rsid w:val="003D5B54"/>
    <w:rsid w:val="003E6A9C"/>
    <w:rsid w:val="003F0798"/>
    <w:rsid w:val="003F2498"/>
    <w:rsid w:val="004110F3"/>
    <w:rsid w:val="00412374"/>
    <w:rsid w:val="004163C9"/>
    <w:rsid w:val="00420473"/>
    <w:rsid w:val="00422C4F"/>
    <w:rsid w:val="0042433D"/>
    <w:rsid w:val="004266B7"/>
    <w:rsid w:val="0043131A"/>
    <w:rsid w:val="00441FA5"/>
    <w:rsid w:val="004442A0"/>
    <w:rsid w:val="00446345"/>
    <w:rsid w:val="00460FE8"/>
    <w:rsid w:val="00465D6C"/>
    <w:rsid w:val="00473A8C"/>
    <w:rsid w:val="00493A4F"/>
    <w:rsid w:val="004A015E"/>
    <w:rsid w:val="004A1292"/>
    <w:rsid w:val="004A53D8"/>
    <w:rsid w:val="004B0335"/>
    <w:rsid w:val="004B5353"/>
    <w:rsid w:val="004B5A51"/>
    <w:rsid w:val="004C5510"/>
    <w:rsid w:val="004C66F5"/>
    <w:rsid w:val="004D2B1E"/>
    <w:rsid w:val="004E107E"/>
    <w:rsid w:val="004E1F19"/>
    <w:rsid w:val="004E55BF"/>
    <w:rsid w:val="004F26DF"/>
    <w:rsid w:val="004F78FC"/>
    <w:rsid w:val="00500ED6"/>
    <w:rsid w:val="00517AB5"/>
    <w:rsid w:val="00522387"/>
    <w:rsid w:val="00532498"/>
    <w:rsid w:val="00532FEF"/>
    <w:rsid w:val="00533DF7"/>
    <w:rsid w:val="00534557"/>
    <w:rsid w:val="005438E7"/>
    <w:rsid w:val="00564F58"/>
    <w:rsid w:val="00592CFB"/>
    <w:rsid w:val="005A164F"/>
    <w:rsid w:val="005A2D11"/>
    <w:rsid w:val="005B48A6"/>
    <w:rsid w:val="005D035E"/>
    <w:rsid w:val="005D492E"/>
    <w:rsid w:val="005D6776"/>
    <w:rsid w:val="005E4009"/>
    <w:rsid w:val="005F5BA1"/>
    <w:rsid w:val="005F7C04"/>
    <w:rsid w:val="00600B05"/>
    <w:rsid w:val="0062413B"/>
    <w:rsid w:val="0063107D"/>
    <w:rsid w:val="006315BE"/>
    <w:rsid w:val="00631C2C"/>
    <w:rsid w:val="00641DE8"/>
    <w:rsid w:val="00642D02"/>
    <w:rsid w:val="006444F5"/>
    <w:rsid w:val="006463FC"/>
    <w:rsid w:val="006563DF"/>
    <w:rsid w:val="00666C0B"/>
    <w:rsid w:val="00696F28"/>
    <w:rsid w:val="006A18D8"/>
    <w:rsid w:val="006C33E8"/>
    <w:rsid w:val="006D160E"/>
    <w:rsid w:val="006D3BEF"/>
    <w:rsid w:val="006D4BB9"/>
    <w:rsid w:val="006D77DD"/>
    <w:rsid w:val="006E0A45"/>
    <w:rsid w:val="006F5FC3"/>
    <w:rsid w:val="006F7C28"/>
    <w:rsid w:val="007070F6"/>
    <w:rsid w:val="007123BB"/>
    <w:rsid w:val="007239DE"/>
    <w:rsid w:val="00750DDE"/>
    <w:rsid w:val="007528B7"/>
    <w:rsid w:val="00775889"/>
    <w:rsid w:val="007848BC"/>
    <w:rsid w:val="007909C8"/>
    <w:rsid w:val="00791B92"/>
    <w:rsid w:val="007A1396"/>
    <w:rsid w:val="007B5F6E"/>
    <w:rsid w:val="007C473B"/>
    <w:rsid w:val="007C533E"/>
    <w:rsid w:val="007D51ED"/>
    <w:rsid w:val="007D630C"/>
    <w:rsid w:val="007E5071"/>
    <w:rsid w:val="007E5185"/>
    <w:rsid w:val="007F1B6D"/>
    <w:rsid w:val="008047CE"/>
    <w:rsid w:val="00807736"/>
    <w:rsid w:val="00816B70"/>
    <w:rsid w:val="00832D08"/>
    <w:rsid w:val="008445D4"/>
    <w:rsid w:val="00850E9F"/>
    <w:rsid w:val="00874DD4"/>
    <w:rsid w:val="0088171E"/>
    <w:rsid w:val="008907DF"/>
    <w:rsid w:val="008A6600"/>
    <w:rsid w:val="008A6E68"/>
    <w:rsid w:val="008B11A4"/>
    <w:rsid w:val="008C0494"/>
    <w:rsid w:val="008C62E3"/>
    <w:rsid w:val="008F2A73"/>
    <w:rsid w:val="00905A52"/>
    <w:rsid w:val="00912944"/>
    <w:rsid w:val="00921904"/>
    <w:rsid w:val="00925C67"/>
    <w:rsid w:val="0095596C"/>
    <w:rsid w:val="00956CB4"/>
    <w:rsid w:val="009613C8"/>
    <w:rsid w:val="009632E6"/>
    <w:rsid w:val="009651DD"/>
    <w:rsid w:val="009678A7"/>
    <w:rsid w:val="00973D23"/>
    <w:rsid w:val="009B5A2B"/>
    <w:rsid w:val="009E3770"/>
    <w:rsid w:val="009E4280"/>
    <w:rsid w:val="00A000FD"/>
    <w:rsid w:val="00A03F5A"/>
    <w:rsid w:val="00A10607"/>
    <w:rsid w:val="00A2259F"/>
    <w:rsid w:val="00A24808"/>
    <w:rsid w:val="00A27CCA"/>
    <w:rsid w:val="00A31BFA"/>
    <w:rsid w:val="00A44654"/>
    <w:rsid w:val="00A50327"/>
    <w:rsid w:val="00A6123E"/>
    <w:rsid w:val="00A7640A"/>
    <w:rsid w:val="00A931F8"/>
    <w:rsid w:val="00A970F9"/>
    <w:rsid w:val="00AC1715"/>
    <w:rsid w:val="00AC3C28"/>
    <w:rsid w:val="00AC40D3"/>
    <w:rsid w:val="00AD50F8"/>
    <w:rsid w:val="00AD68ED"/>
    <w:rsid w:val="00AF0219"/>
    <w:rsid w:val="00AF6DBB"/>
    <w:rsid w:val="00B03AB0"/>
    <w:rsid w:val="00B066D7"/>
    <w:rsid w:val="00B179A3"/>
    <w:rsid w:val="00B219C3"/>
    <w:rsid w:val="00B410F9"/>
    <w:rsid w:val="00B50C4B"/>
    <w:rsid w:val="00B55A5D"/>
    <w:rsid w:val="00B71C26"/>
    <w:rsid w:val="00B77AFA"/>
    <w:rsid w:val="00B812B8"/>
    <w:rsid w:val="00B838A0"/>
    <w:rsid w:val="00B944DC"/>
    <w:rsid w:val="00B94D38"/>
    <w:rsid w:val="00BA59B1"/>
    <w:rsid w:val="00BB48CC"/>
    <w:rsid w:val="00BB4980"/>
    <w:rsid w:val="00BB7271"/>
    <w:rsid w:val="00BB7571"/>
    <w:rsid w:val="00BC7801"/>
    <w:rsid w:val="00BD24EA"/>
    <w:rsid w:val="00BD5C30"/>
    <w:rsid w:val="00BE5194"/>
    <w:rsid w:val="00BE6515"/>
    <w:rsid w:val="00C01185"/>
    <w:rsid w:val="00C21459"/>
    <w:rsid w:val="00C25271"/>
    <w:rsid w:val="00C30A02"/>
    <w:rsid w:val="00C34775"/>
    <w:rsid w:val="00C4778E"/>
    <w:rsid w:val="00C62041"/>
    <w:rsid w:val="00C70272"/>
    <w:rsid w:val="00C76EE8"/>
    <w:rsid w:val="00C81890"/>
    <w:rsid w:val="00CB5A5F"/>
    <w:rsid w:val="00CB76B3"/>
    <w:rsid w:val="00CE251C"/>
    <w:rsid w:val="00CE3276"/>
    <w:rsid w:val="00CE7E5E"/>
    <w:rsid w:val="00CF26BB"/>
    <w:rsid w:val="00D05B12"/>
    <w:rsid w:val="00D06617"/>
    <w:rsid w:val="00D1323F"/>
    <w:rsid w:val="00D13B21"/>
    <w:rsid w:val="00D16E63"/>
    <w:rsid w:val="00D17C5B"/>
    <w:rsid w:val="00D603F7"/>
    <w:rsid w:val="00D6664C"/>
    <w:rsid w:val="00D8469C"/>
    <w:rsid w:val="00DA2962"/>
    <w:rsid w:val="00DA749A"/>
    <w:rsid w:val="00DB4F62"/>
    <w:rsid w:val="00DB7FC0"/>
    <w:rsid w:val="00DE10FE"/>
    <w:rsid w:val="00DE2C9E"/>
    <w:rsid w:val="00DF7344"/>
    <w:rsid w:val="00E0249D"/>
    <w:rsid w:val="00E2360F"/>
    <w:rsid w:val="00E53857"/>
    <w:rsid w:val="00E54030"/>
    <w:rsid w:val="00E560E3"/>
    <w:rsid w:val="00E61B24"/>
    <w:rsid w:val="00E63770"/>
    <w:rsid w:val="00E70CFA"/>
    <w:rsid w:val="00E726EF"/>
    <w:rsid w:val="00E77828"/>
    <w:rsid w:val="00E81D1A"/>
    <w:rsid w:val="00E874CF"/>
    <w:rsid w:val="00E90ABC"/>
    <w:rsid w:val="00E95572"/>
    <w:rsid w:val="00E95F55"/>
    <w:rsid w:val="00EC190E"/>
    <w:rsid w:val="00EC5385"/>
    <w:rsid w:val="00EC5F99"/>
    <w:rsid w:val="00EC7EBB"/>
    <w:rsid w:val="00EE0169"/>
    <w:rsid w:val="00EE15B4"/>
    <w:rsid w:val="00EE50C9"/>
    <w:rsid w:val="00EF205F"/>
    <w:rsid w:val="00EF73AC"/>
    <w:rsid w:val="00F01AA9"/>
    <w:rsid w:val="00F10F23"/>
    <w:rsid w:val="00F202C4"/>
    <w:rsid w:val="00F37A18"/>
    <w:rsid w:val="00F44BF5"/>
    <w:rsid w:val="00F54550"/>
    <w:rsid w:val="00F77391"/>
    <w:rsid w:val="00F8204C"/>
    <w:rsid w:val="00F87A54"/>
    <w:rsid w:val="00F96336"/>
    <w:rsid w:val="00FB3EA5"/>
    <w:rsid w:val="00FB685D"/>
    <w:rsid w:val="00FB7BD7"/>
    <w:rsid w:val="00FC0D41"/>
    <w:rsid w:val="00FC28D6"/>
    <w:rsid w:val="00FD7CA9"/>
    <w:rsid w:val="00FD7E06"/>
    <w:rsid w:val="00FF1678"/>
    <w:rsid w:val="00FF1B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F5"/>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52DD3"/>
    <w:pPr>
      <w:keepNext/>
      <w:numPr>
        <w:numId w:val="1"/>
      </w:numPr>
      <w:suppressAutoHyphens/>
      <w:jc w:val="both"/>
      <w:outlineLvl w:val="0"/>
    </w:pPr>
    <w:rPr>
      <w:b/>
      <w:bCs/>
      <w:sz w:val="30"/>
      <w:szCs w:val="24"/>
      <w:lang w:eastAsia="ar-SA"/>
    </w:rPr>
  </w:style>
  <w:style w:type="paragraph" w:styleId="Heading2">
    <w:name w:val="heading 2"/>
    <w:basedOn w:val="Normal"/>
    <w:next w:val="Normal"/>
    <w:link w:val="Heading2Char"/>
    <w:qFormat/>
    <w:rsid w:val="00252DD3"/>
    <w:pPr>
      <w:keepNext/>
      <w:numPr>
        <w:ilvl w:val="1"/>
        <w:numId w:val="1"/>
      </w:numPr>
      <w:suppressAutoHyphens/>
      <w:jc w:val="center"/>
      <w:outlineLvl w:val="1"/>
    </w:pPr>
    <w:rPr>
      <w:b/>
      <w:bCs/>
      <w:sz w:val="40"/>
      <w:szCs w:val="24"/>
      <w:lang w:eastAsia="ar-SA"/>
    </w:rPr>
  </w:style>
  <w:style w:type="paragraph" w:styleId="Heading3">
    <w:name w:val="heading 3"/>
    <w:basedOn w:val="Normal"/>
    <w:next w:val="Normal"/>
    <w:link w:val="Heading3Char"/>
    <w:qFormat/>
    <w:rsid w:val="00252DD3"/>
    <w:pPr>
      <w:keepNext/>
      <w:numPr>
        <w:ilvl w:val="2"/>
        <w:numId w:val="1"/>
      </w:numPr>
      <w:suppressAutoHyphens/>
      <w:outlineLvl w:val="2"/>
    </w:pPr>
    <w:rPr>
      <w:b/>
      <w:bCs/>
      <w:sz w:val="28"/>
      <w:szCs w:val="24"/>
      <w:u w:val="single"/>
      <w:lang w:eastAsia="ar-SA"/>
    </w:rPr>
  </w:style>
  <w:style w:type="paragraph" w:styleId="Heading4">
    <w:name w:val="heading 4"/>
    <w:basedOn w:val="Normal"/>
    <w:next w:val="Normal"/>
    <w:link w:val="Heading4Char"/>
    <w:qFormat/>
    <w:rsid w:val="00252DD3"/>
    <w:pPr>
      <w:keepNext/>
      <w:numPr>
        <w:ilvl w:val="3"/>
        <w:numId w:val="1"/>
      </w:numPr>
      <w:suppressAutoHyphens/>
      <w:spacing w:before="240" w:after="60"/>
      <w:outlineLvl w:val="3"/>
    </w:pPr>
    <w:rPr>
      <w:b/>
      <w:bCs/>
      <w:sz w:val="28"/>
      <w:szCs w:val="28"/>
      <w:lang w:eastAsia="ar-SA"/>
    </w:rPr>
  </w:style>
  <w:style w:type="paragraph" w:styleId="Heading5">
    <w:name w:val="heading 5"/>
    <w:basedOn w:val="Normal"/>
    <w:next w:val="Normal"/>
    <w:link w:val="Heading5Char"/>
    <w:qFormat/>
    <w:rsid w:val="00252DD3"/>
    <w:pPr>
      <w:numPr>
        <w:ilvl w:val="4"/>
        <w:numId w:val="1"/>
      </w:numPr>
      <w:suppressAutoHyphens/>
      <w:spacing w:before="240" w:after="60"/>
      <w:outlineLvl w:val="4"/>
    </w:pPr>
    <w:rPr>
      <w:b/>
      <w:bCs/>
      <w:i/>
      <w:iCs/>
      <w:sz w:val="26"/>
      <w:szCs w:val="26"/>
      <w:lang w:eastAsia="ar-SA"/>
    </w:rPr>
  </w:style>
  <w:style w:type="paragraph" w:styleId="Heading6">
    <w:name w:val="heading 6"/>
    <w:basedOn w:val="Normal"/>
    <w:next w:val="Normal"/>
    <w:link w:val="Heading6Char"/>
    <w:qFormat/>
    <w:rsid w:val="00252DD3"/>
    <w:pPr>
      <w:numPr>
        <w:ilvl w:val="5"/>
        <w:numId w:val="1"/>
      </w:numPr>
      <w:suppressAutoHyphens/>
      <w:spacing w:before="240" w:after="60"/>
      <w:outlineLvl w:val="5"/>
    </w:pPr>
    <w:rPr>
      <w:b/>
      <w:bCs/>
      <w:sz w:val="22"/>
      <w:szCs w:val="22"/>
      <w:lang w:eastAsia="ar-SA"/>
    </w:rPr>
  </w:style>
  <w:style w:type="paragraph" w:styleId="Heading7">
    <w:name w:val="heading 7"/>
    <w:basedOn w:val="Normal"/>
    <w:next w:val="Normal"/>
    <w:link w:val="Heading7Char"/>
    <w:qFormat/>
    <w:rsid w:val="00252DD3"/>
    <w:pPr>
      <w:numPr>
        <w:ilvl w:val="6"/>
        <w:numId w:val="1"/>
      </w:numPr>
      <w:suppressAutoHyphens/>
      <w:spacing w:before="240" w:after="60"/>
      <w:outlineLvl w:val="6"/>
    </w:pPr>
    <w:rPr>
      <w:sz w:val="24"/>
      <w:szCs w:val="24"/>
      <w:lang w:eastAsia="ar-SA"/>
    </w:rPr>
  </w:style>
  <w:style w:type="paragraph" w:styleId="Heading8">
    <w:name w:val="heading 8"/>
    <w:basedOn w:val="Normal"/>
    <w:next w:val="Normal"/>
    <w:link w:val="Heading8Char"/>
    <w:qFormat/>
    <w:rsid w:val="00252DD3"/>
    <w:pPr>
      <w:numPr>
        <w:ilvl w:val="7"/>
        <w:numId w:val="1"/>
      </w:numPr>
      <w:suppressAutoHyphens/>
      <w:spacing w:before="240" w:after="60"/>
      <w:outlineLvl w:val="7"/>
    </w:pPr>
    <w:rPr>
      <w:i/>
      <w:iCs/>
      <w:sz w:val="24"/>
      <w:szCs w:val="24"/>
      <w:lang w:eastAsia="ar-SA"/>
    </w:rPr>
  </w:style>
  <w:style w:type="paragraph" w:styleId="Heading9">
    <w:name w:val="heading 9"/>
    <w:basedOn w:val="Normal"/>
    <w:next w:val="Normal"/>
    <w:link w:val="Heading9Char"/>
    <w:qFormat/>
    <w:rsid w:val="00252DD3"/>
    <w:pPr>
      <w:keepNext/>
      <w:numPr>
        <w:ilvl w:val="8"/>
        <w:numId w:val="1"/>
      </w:numPr>
      <w:suppressAutoHyphens/>
      <w:jc w:val="center"/>
      <w:outlineLvl w:val="8"/>
    </w:pPr>
    <w:rPr>
      <w:rFonts w:ascii="Bookman Old Style" w:hAnsi="Bookman Old Style"/>
      <w:b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131A"/>
    <w:pPr>
      <w:spacing w:after="0" w:line="240" w:lineRule="auto"/>
    </w:pPr>
    <w:rPr>
      <w:rFonts w:ascii="Times New Roman" w:eastAsia="Times New Roman" w:hAnsi="Times New Roman" w:cs="Times New Roman"/>
      <w:sz w:val="20"/>
      <w:szCs w:val="20"/>
      <w:lang w:val="en-US"/>
    </w:rPr>
  </w:style>
  <w:style w:type="paragraph" w:customStyle="1" w:styleId="Default">
    <w:name w:val="Default"/>
    <w:rsid w:val="00A6123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C5F99"/>
    <w:rPr>
      <w:rFonts w:ascii="Tahoma" w:hAnsi="Tahoma" w:cs="Tahoma"/>
      <w:sz w:val="16"/>
      <w:szCs w:val="16"/>
    </w:rPr>
  </w:style>
  <w:style w:type="character" w:customStyle="1" w:styleId="BalloonTextChar">
    <w:name w:val="Balloon Text Char"/>
    <w:basedOn w:val="DefaultParagraphFont"/>
    <w:link w:val="BalloonText"/>
    <w:uiPriority w:val="99"/>
    <w:semiHidden/>
    <w:rsid w:val="00EC5F99"/>
    <w:rPr>
      <w:rFonts w:ascii="Tahoma" w:eastAsia="Times New Roman" w:hAnsi="Tahoma" w:cs="Tahoma"/>
      <w:sz w:val="16"/>
      <w:szCs w:val="16"/>
      <w:lang w:val="en-US"/>
    </w:rPr>
  </w:style>
  <w:style w:type="paragraph" w:styleId="Header">
    <w:name w:val="header"/>
    <w:basedOn w:val="Normal"/>
    <w:link w:val="HeaderChar"/>
    <w:uiPriority w:val="99"/>
    <w:unhideWhenUsed/>
    <w:rsid w:val="005F5BA1"/>
    <w:pPr>
      <w:tabs>
        <w:tab w:val="center" w:pos="4513"/>
        <w:tab w:val="right" w:pos="9026"/>
      </w:tabs>
    </w:pPr>
  </w:style>
  <w:style w:type="character" w:customStyle="1" w:styleId="HeaderChar">
    <w:name w:val="Header Char"/>
    <w:basedOn w:val="DefaultParagraphFont"/>
    <w:link w:val="Header"/>
    <w:uiPriority w:val="99"/>
    <w:rsid w:val="005F5BA1"/>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5F5BA1"/>
    <w:pPr>
      <w:tabs>
        <w:tab w:val="center" w:pos="4513"/>
        <w:tab w:val="right" w:pos="9026"/>
      </w:tabs>
    </w:pPr>
  </w:style>
  <w:style w:type="character" w:customStyle="1" w:styleId="FooterChar">
    <w:name w:val="Footer Char"/>
    <w:basedOn w:val="DefaultParagraphFont"/>
    <w:link w:val="Footer"/>
    <w:uiPriority w:val="99"/>
    <w:rsid w:val="005F5BA1"/>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252DD3"/>
    <w:rPr>
      <w:rFonts w:ascii="Times New Roman" w:eastAsia="Times New Roman" w:hAnsi="Times New Roman" w:cs="Times New Roman"/>
      <w:b/>
      <w:bCs/>
      <w:sz w:val="30"/>
      <w:szCs w:val="24"/>
      <w:lang w:val="en-US" w:eastAsia="ar-SA"/>
    </w:rPr>
  </w:style>
  <w:style w:type="character" w:customStyle="1" w:styleId="Heading2Char">
    <w:name w:val="Heading 2 Char"/>
    <w:basedOn w:val="DefaultParagraphFont"/>
    <w:link w:val="Heading2"/>
    <w:rsid w:val="00252DD3"/>
    <w:rPr>
      <w:rFonts w:ascii="Times New Roman" w:eastAsia="Times New Roman" w:hAnsi="Times New Roman" w:cs="Times New Roman"/>
      <w:b/>
      <w:bCs/>
      <w:sz w:val="40"/>
      <w:szCs w:val="24"/>
      <w:lang w:val="en-US" w:eastAsia="ar-SA"/>
    </w:rPr>
  </w:style>
  <w:style w:type="character" w:customStyle="1" w:styleId="Heading3Char">
    <w:name w:val="Heading 3 Char"/>
    <w:basedOn w:val="DefaultParagraphFont"/>
    <w:link w:val="Heading3"/>
    <w:rsid w:val="00252DD3"/>
    <w:rPr>
      <w:rFonts w:ascii="Times New Roman" w:eastAsia="Times New Roman" w:hAnsi="Times New Roman" w:cs="Times New Roman"/>
      <w:b/>
      <w:bCs/>
      <w:sz w:val="28"/>
      <w:szCs w:val="24"/>
      <w:u w:val="single"/>
      <w:lang w:val="en-US" w:eastAsia="ar-SA"/>
    </w:rPr>
  </w:style>
  <w:style w:type="character" w:customStyle="1" w:styleId="Heading4Char">
    <w:name w:val="Heading 4 Char"/>
    <w:basedOn w:val="DefaultParagraphFont"/>
    <w:link w:val="Heading4"/>
    <w:rsid w:val="00252DD3"/>
    <w:rPr>
      <w:rFonts w:ascii="Times New Roman" w:eastAsia="Times New Roman" w:hAnsi="Times New Roman" w:cs="Times New Roman"/>
      <w:b/>
      <w:bCs/>
      <w:sz w:val="28"/>
      <w:szCs w:val="28"/>
      <w:lang w:val="en-US" w:eastAsia="ar-SA"/>
    </w:rPr>
  </w:style>
  <w:style w:type="character" w:customStyle="1" w:styleId="Heading5Char">
    <w:name w:val="Heading 5 Char"/>
    <w:basedOn w:val="DefaultParagraphFont"/>
    <w:link w:val="Heading5"/>
    <w:rsid w:val="00252DD3"/>
    <w:rPr>
      <w:rFonts w:ascii="Times New Roman" w:eastAsia="Times New Roman" w:hAnsi="Times New Roman" w:cs="Times New Roman"/>
      <w:b/>
      <w:bCs/>
      <w:i/>
      <w:iCs/>
      <w:sz w:val="26"/>
      <w:szCs w:val="26"/>
      <w:lang w:val="en-US" w:eastAsia="ar-SA"/>
    </w:rPr>
  </w:style>
  <w:style w:type="character" w:customStyle="1" w:styleId="Heading6Char">
    <w:name w:val="Heading 6 Char"/>
    <w:basedOn w:val="DefaultParagraphFont"/>
    <w:link w:val="Heading6"/>
    <w:rsid w:val="00252DD3"/>
    <w:rPr>
      <w:rFonts w:ascii="Times New Roman" w:eastAsia="Times New Roman" w:hAnsi="Times New Roman" w:cs="Times New Roman"/>
      <w:b/>
      <w:bCs/>
      <w:lang w:val="en-US" w:eastAsia="ar-SA"/>
    </w:rPr>
  </w:style>
  <w:style w:type="character" w:customStyle="1" w:styleId="Heading7Char">
    <w:name w:val="Heading 7 Char"/>
    <w:basedOn w:val="DefaultParagraphFont"/>
    <w:link w:val="Heading7"/>
    <w:rsid w:val="00252DD3"/>
    <w:rPr>
      <w:rFonts w:ascii="Times New Roman" w:eastAsia="Times New Roman" w:hAnsi="Times New Roman" w:cs="Times New Roman"/>
      <w:sz w:val="24"/>
      <w:szCs w:val="24"/>
      <w:lang w:val="en-US" w:eastAsia="ar-SA"/>
    </w:rPr>
  </w:style>
  <w:style w:type="character" w:customStyle="1" w:styleId="Heading8Char">
    <w:name w:val="Heading 8 Char"/>
    <w:basedOn w:val="DefaultParagraphFont"/>
    <w:link w:val="Heading8"/>
    <w:rsid w:val="00252DD3"/>
    <w:rPr>
      <w:rFonts w:ascii="Times New Roman" w:eastAsia="Times New Roman" w:hAnsi="Times New Roman" w:cs="Times New Roman"/>
      <w:i/>
      <w:iCs/>
      <w:sz w:val="24"/>
      <w:szCs w:val="24"/>
      <w:lang w:val="en-US" w:eastAsia="ar-SA"/>
    </w:rPr>
  </w:style>
  <w:style w:type="character" w:customStyle="1" w:styleId="Heading9Char">
    <w:name w:val="Heading 9 Char"/>
    <w:basedOn w:val="DefaultParagraphFont"/>
    <w:link w:val="Heading9"/>
    <w:rsid w:val="00252DD3"/>
    <w:rPr>
      <w:rFonts w:ascii="Bookman Old Style" w:eastAsia="Times New Roman" w:hAnsi="Bookman Old Style" w:cs="Times New Roman"/>
      <w:bCs/>
      <w:sz w:val="28"/>
      <w:szCs w:val="28"/>
      <w:lang w:val="en-US" w:eastAsia="ar-SA"/>
    </w:rPr>
  </w:style>
  <w:style w:type="paragraph" w:styleId="BodyText">
    <w:name w:val="Body Text"/>
    <w:basedOn w:val="Normal"/>
    <w:link w:val="BodyTextChar"/>
    <w:unhideWhenUsed/>
    <w:rsid w:val="00073714"/>
    <w:pPr>
      <w:suppressAutoHyphens/>
      <w:jc w:val="center"/>
    </w:pPr>
    <w:rPr>
      <w:b/>
      <w:bCs/>
      <w:color w:val="0000FF"/>
      <w:sz w:val="72"/>
      <w:szCs w:val="24"/>
      <w:lang w:eastAsia="ar-SA"/>
    </w:rPr>
  </w:style>
  <w:style w:type="character" w:customStyle="1" w:styleId="BodyTextChar">
    <w:name w:val="Body Text Char"/>
    <w:basedOn w:val="DefaultParagraphFont"/>
    <w:link w:val="BodyText"/>
    <w:rsid w:val="00073714"/>
    <w:rPr>
      <w:rFonts w:ascii="Times New Roman" w:eastAsia="Times New Roman" w:hAnsi="Times New Roman" w:cs="Times New Roman"/>
      <w:b/>
      <w:bCs/>
      <w:color w:val="0000FF"/>
      <w:sz w:val="72"/>
      <w:szCs w:val="24"/>
      <w:lang w:val="en-US" w:eastAsia="ar-SA"/>
    </w:rPr>
  </w:style>
  <w:style w:type="paragraph" w:styleId="BodyTextIndent">
    <w:name w:val="Body Text Indent"/>
    <w:basedOn w:val="Normal"/>
    <w:link w:val="BodyTextIndentChar"/>
    <w:semiHidden/>
    <w:unhideWhenUsed/>
    <w:rsid w:val="00073714"/>
    <w:pPr>
      <w:suppressAutoHyphens/>
      <w:spacing w:after="120"/>
      <w:ind w:left="360"/>
    </w:pPr>
    <w:rPr>
      <w:sz w:val="24"/>
      <w:szCs w:val="24"/>
      <w:lang w:eastAsia="ar-SA"/>
    </w:rPr>
  </w:style>
  <w:style w:type="character" w:customStyle="1" w:styleId="BodyTextIndentChar">
    <w:name w:val="Body Text Indent Char"/>
    <w:basedOn w:val="DefaultParagraphFont"/>
    <w:link w:val="BodyTextIndent"/>
    <w:semiHidden/>
    <w:rsid w:val="00073714"/>
    <w:rPr>
      <w:rFonts w:ascii="Times New Roman" w:eastAsia="Times New Roman" w:hAnsi="Times New Roman" w:cs="Times New Roman"/>
      <w:sz w:val="24"/>
      <w:szCs w:val="24"/>
      <w:lang w:val="en-US" w:eastAsia="ar-SA"/>
    </w:rPr>
  </w:style>
  <w:style w:type="paragraph" w:styleId="BodyText3">
    <w:name w:val="Body Text 3"/>
    <w:basedOn w:val="Normal"/>
    <w:link w:val="BodyText3Char"/>
    <w:unhideWhenUsed/>
    <w:rsid w:val="00073714"/>
    <w:pPr>
      <w:suppressAutoHyphens/>
      <w:spacing w:after="120"/>
    </w:pPr>
    <w:rPr>
      <w:sz w:val="16"/>
      <w:szCs w:val="16"/>
      <w:lang w:eastAsia="ar-SA"/>
    </w:rPr>
  </w:style>
  <w:style w:type="character" w:customStyle="1" w:styleId="BodyText3Char">
    <w:name w:val="Body Text 3 Char"/>
    <w:basedOn w:val="DefaultParagraphFont"/>
    <w:link w:val="BodyText3"/>
    <w:rsid w:val="00073714"/>
    <w:rPr>
      <w:rFonts w:ascii="Times New Roman" w:eastAsia="Times New Roman" w:hAnsi="Times New Roman" w:cs="Times New Roman"/>
      <w:sz w:val="16"/>
      <w:szCs w:val="16"/>
      <w:lang w:val="en-US" w:eastAsia="ar-SA"/>
    </w:rPr>
  </w:style>
  <w:style w:type="paragraph" w:styleId="BodyTextIndent2">
    <w:name w:val="Body Text Indent 2"/>
    <w:basedOn w:val="Normal"/>
    <w:link w:val="BodyTextIndent2Char"/>
    <w:semiHidden/>
    <w:unhideWhenUsed/>
    <w:rsid w:val="00073714"/>
    <w:pPr>
      <w:suppressAutoHyphens/>
      <w:spacing w:after="120" w:line="480" w:lineRule="auto"/>
      <w:ind w:left="360"/>
    </w:pPr>
    <w:rPr>
      <w:sz w:val="24"/>
      <w:szCs w:val="24"/>
      <w:lang w:eastAsia="ar-SA"/>
    </w:rPr>
  </w:style>
  <w:style w:type="character" w:customStyle="1" w:styleId="BodyTextIndent2Char">
    <w:name w:val="Body Text Indent 2 Char"/>
    <w:basedOn w:val="DefaultParagraphFont"/>
    <w:link w:val="BodyTextIndent2"/>
    <w:semiHidden/>
    <w:rsid w:val="00073714"/>
    <w:rPr>
      <w:rFonts w:ascii="Times New Roman" w:eastAsia="Times New Roman" w:hAnsi="Times New Roman" w:cs="Times New Roman"/>
      <w:sz w:val="24"/>
      <w:szCs w:val="24"/>
      <w:lang w:val="en-US" w:eastAsia="ar-SA"/>
    </w:rPr>
  </w:style>
  <w:style w:type="paragraph" w:customStyle="1" w:styleId="Bullet1CharChar">
    <w:name w:val="Bullet 1 Char Char"/>
    <w:basedOn w:val="Normal"/>
    <w:rsid w:val="00073714"/>
    <w:pPr>
      <w:numPr>
        <w:numId w:val="4"/>
      </w:numPr>
      <w:suppressAutoHyphens/>
      <w:spacing w:before="80"/>
      <w:jc w:val="both"/>
    </w:pPr>
    <w:rPr>
      <w:lang w:eastAsia="ar-SA"/>
    </w:rPr>
  </w:style>
  <w:style w:type="character" w:customStyle="1" w:styleId="ptbrand">
    <w:name w:val="ptbrand"/>
    <w:basedOn w:val="DefaultParagraphFont"/>
    <w:rsid w:val="00073714"/>
  </w:style>
  <w:style w:type="character" w:styleId="Strong">
    <w:name w:val="Strong"/>
    <w:basedOn w:val="DefaultParagraphFont"/>
    <w:uiPriority w:val="22"/>
    <w:qFormat/>
    <w:rsid w:val="00073714"/>
    <w:rPr>
      <w:b/>
      <w:bCs/>
    </w:rPr>
  </w:style>
  <w:style w:type="paragraph" w:styleId="ListParagraph">
    <w:name w:val="List Paragraph"/>
    <w:basedOn w:val="Normal"/>
    <w:uiPriority w:val="34"/>
    <w:qFormat/>
    <w:rsid w:val="00364961"/>
    <w:pPr>
      <w:ind w:left="720"/>
      <w:contextualSpacing/>
    </w:pPr>
  </w:style>
  <w:style w:type="character" w:styleId="Hyperlink">
    <w:name w:val="Hyperlink"/>
    <w:basedOn w:val="DefaultParagraphFont"/>
    <w:uiPriority w:val="99"/>
    <w:unhideWhenUsed/>
    <w:rsid w:val="004C5510"/>
    <w:rPr>
      <w:color w:val="0000FF" w:themeColor="hyperlink"/>
      <w:u w:val="single"/>
    </w:rPr>
  </w:style>
  <w:style w:type="paragraph" w:styleId="NormalWeb">
    <w:name w:val="Normal (Web)"/>
    <w:basedOn w:val="Normal"/>
    <w:uiPriority w:val="99"/>
    <w:semiHidden/>
    <w:unhideWhenUsed/>
    <w:rsid w:val="00E2360F"/>
    <w:pPr>
      <w:spacing w:before="100" w:beforeAutospacing="1" w:after="100" w:afterAutospacing="1"/>
    </w:pPr>
    <w:rPr>
      <w:rFonts w:eastAsiaTheme="minorEastAsia"/>
      <w:sz w:val="24"/>
      <w:szCs w:val="24"/>
      <w:lang w:val="en-IN" w:eastAsia="en-IN"/>
    </w:rPr>
  </w:style>
  <w:style w:type="character" w:styleId="Emphasis">
    <w:name w:val="Emphasis"/>
    <w:basedOn w:val="DefaultParagraphFont"/>
    <w:uiPriority w:val="20"/>
    <w:qFormat/>
    <w:rsid w:val="00642D02"/>
    <w:rPr>
      <w:i/>
      <w:iCs/>
    </w:rPr>
  </w:style>
  <w:style w:type="character" w:customStyle="1" w:styleId="apple-converted-space">
    <w:name w:val="apple-converted-space"/>
    <w:basedOn w:val="DefaultParagraphFont"/>
    <w:rsid w:val="00AD68ED"/>
  </w:style>
  <w:style w:type="paragraph" w:customStyle="1" w:styleId="uiqtextpara">
    <w:name w:val="ui_qtext_para"/>
    <w:basedOn w:val="Normal"/>
    <w:rsid w:val="00973D23"/>
    <w:pPr>
      <w:spacing w:before="100" w:beforeAutospacing="1" w:after="100" w:afterAutospacing="1"/>
    </w:pPr>
    <w:rPr>
      <w:sz w:val="24"/>
      <w:szCs w:val="24"/>
    </w:rPr>
  </w:style>
  <w:style w:type="paragraph" w:customStyle="1" w:styleId="graf">
    <w:name w:val="graf"/>
    <w:basedOn w:val="Normal"/>
    <w:rsid w:val="003F0798"/>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F5"/>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52DD3"/>
    <w:pPr>
      <w:keepNext/>
      <w:numPr>
        <w:numId w:val="1"/>
      </w:numPr>
      <w:suppressAutoHyphens/>
      <w:jc w:val="both"/>
      <w:outlineLvl w:val="0"/>
    </w:pPr>
    <w:rPr>
      <w:b/>
      <w:bCs/>
      <w:sz w:val="30"/>
      <w:szCs w:val="24"/>
      <w:lang w:eastAsia="ar-SA"/>
    </w:rPr>
  </w:style>
  <w:style w:type="paragraph" w:styleId="Heading2">
    <w:name w:val="heading 2"/>
    <w:basedOn w:val="Normal"/>
    <w:next w:val="Normal"/>
    <w:link w:val="Heading2Char"/>
    <w:qFormat/>
    <w:rsid w:val="00252DD3"/>
    <w:pPr>
      <w:keepNext/>
      <w:numPr>
        <w:ilvl w:val="1"/>
        <w:numId w:val="1"/>
      </w:numPr>
      <w:suppressAutoHyphens/>
      <w:jc w:val="center"/>
      <w:outlineLvl w:val="1"/>
    </w:pPr>
    <w:rPr>
      <w:b/>
      <w:bCs/>
      <w:sz w:val="40"/>
      <w:szCs w:val="24"/>
      <w:lang w:eastAsia="ar-SA"/>
    </w:rPr>
  </w:style>
  <w:style w:type="paragraph" w:styleId="Heading3">
    <w:name w:val="heading 3"/>
    <w:basedOn w:val="Normal"/>
    <w:next w:val="Normal"/>
    <w:link w:val="Heading3Char"/>
    <w:qFormat/>
    <w:rsid w:val="00252DD3"/>
    <w:pPr>
      <w:keepNext/>
      <w:numPr>
        <w:ilvl w:val="2"/>
        <w:numId w:val="1"/>
      </w:numPr>
      <w:suppressAutoHyphens/>
      <w:outlineLvl w:val="2"/>
    </w:pPr>
    <w:rPr>
      <w:b/>
      <w:bCs/>
      <w:sz w:val="28"/>
      <w:szCs w:val="24"/>
      <w:u w:val="single"/>
      <w:lang w:eastAsia="ar-SA"/>
    </w:rPr>
  </w:style>
  <w:style w:type="paragraph" w:styleId="Heading4">
    <w:name w:val="heading 4"/>
    <w:basedOn w:val="Normal"/>
    <w:next w:val="Normal"/>
    <w:link w:val="Heading4Char"/>
    <w:qFormat/>
    <w:rsid w:val="00252DD3"/>
    <w:pPr>
      <w:keepNext/>
      <w:numPr>
        <w:ilvl w:val="3"/>
        <w:numId w:val="1"/>
      </w:numPr>
      <w:suppressAutoHyphens/>
      <w:spacing w:before="240" w:after="60"/>
      <w:outlineLvl w:val="3"/>
    </w:pPr>
    <w:rPr>
      <w:b/>
      <w:bCs/>
      <w:sz w:val="28"/>
      <w:szCs w:val="28"/>
      <w:lang w:eastAsia="ar-SA"/>
    </w:rPr>
  </w:style>
  <w:style w:type="paragraph" w:styleId="Heading5">
    <w:name w:val="heading 5"/>
    <w:basedOn w:val="Normal"/>
    <w:next w:val="Normal"/>
    <w:link w:val="Heading5Char"/>
    <w:qFormat/>
    <w:rsid w:val="00252DD3"/>
    <w:pPr>
      <w:numPr>
        <w:ilvl w:val="4"/>
        <w:numId w:val="1"/>
      </w:numPr>
      <w:suppressAutoHyphens/>
      <w:spacing w:before="240" w:after="60"/>
      <w:outlineLvl w:val="4"/>
    </w:pPr>
    <w:rPr>
      <w:b/>
      <w:bCs/>
      <w:i/>
      <w:iCs/>
      <w:sz w:val="26"/>
      <w:szCs w:val="26"/>
      <w:lang w:eastAsia="ar-SA"/>
    </w:rPr>
  </w:style>
  <w:style w:type="paragraph" w:styleId="Heading6">
    <w:name w:val="heading 6"/>
    <w:basedOn w:val="Normal"/>
    <w:next w:val="Normal"/>
    <w:link w:val="Heading6Char"/>
    <w:qFormat/>
    <w:rsid w:val="00252DD3"/>
    <w:pPr>
      <w:numPr>
        <w:ilvl w:val="5"/>
        <w:numId w:val="1"/>
      </w:numPr>
      <w:suppressAutoHyphens/>
      <w:spacing w:before="240" w:after="60"/>
      <w:outlineLvl w:val="5"/>
    </w:pPr>
    <w:rPr>
      <w:b/>
      <w:bCs/>
      <w:sz w:val="22"/>
      <w:szCs w:val="22"/>
      <w:lang w:eastAsia="ar-SA"/>
    </w:rPr>
  </w:style>
  <w:style w:type="paragraph" w:styleId="Heading7">
    <w:name w:val="heading 7"/>
    <w:basedOn w:val="Normal"/>
    <w:next w:val="Normal"/>
    <w:link w:val="Heading7Char"/>
    <w:qFormat/>
    <w:rsid w:val="00252DD3"/>
    <w:pPr>
      <w:numPr>
        <w:ilvl w:val="6"/>
        <w:numId w:val="1"/>
      </w:numPr>
      <w:suppressAutoHyphens/>
      <w:spacing w:before="240" w:after="60"/>
      <w:outlineLvl w:val="6"/>
    </w:pPr>
    <w:rPr>
      <w:sz w:val="24"/>
      <w:szCs w:val="24"/>
      <w:lang w:eastAsia="ar-SA"/>
    </w:rPr>
  </w:style>
  <w:style w:type="paragraph" w:styleId="Heading8">
    <w:name w:val="heading 8"/>
    <w:basedOn w:val="Normal"/>
    <w:next w:val="Normal"/>
    <w:link w:val="Heading8Char"/>
    <w:qFormat/>
    <w:rsid w:val="00252DD3"/>
    <w:pPr>
      <w:numPr>
        <w:ilvl w:val="7"/>
        <w:numId w:val="1"/>
      </w:numPr>
      <w:suppressAutoHyphens/>
      <w:spacing w:before="240" w:after="60"/>
      <w:outlineLvl w:val="7"/>
    </w:pPr>
    <w:rPr>
      <w:i/>
      <w:iCs/>
      <w:sz w:val="24"/>
      <w:szCs w:val="24"/>
      <w:lang w:eastAsia="ar-SA"/>
    </w:rPr>
  </w:style>
  <w:style w:type="paragraph" w:styleId="Heading9">
    <w:name w:val="heading 9"/>
    <w:basedOn w:val="Normal"/>
    <w:next w:val="Normal"/>
    <w:link w:val="Heading9Char"/>
    <w:qFormat/>
    <w:rsid w:val="00252DD3"/>
    <w:pPr>
      <w:keepNext/>
      <w:numPr>
        <w:ilvl w:val="8"/>
        <w:numId w:val="1"/>
      </w:numPr>
      <w:suppressAutoHyphens/>
      <w:jc w:val="center"/>
      <w:outlineLvl w:val="8"/>
    </w:pPr>
    <w:rPr>
      <w:rFonts w:ascii="Bookman Old Style" w:hAnsi="Bookman Old Style"/>
      <w:b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131A"/>
    <w:pPr>
      <w:spacing w:after="0" w:line="240" w:lineRule="auto"/>
    </w:pPr>
    <w:rPr>
      <w:rFonts w:ascii="Times New Roman" w:eastAsia="Times New Roman" w:hAnsi="Times New Roman" w:cs="Times New Roman"/>
      <w:sz w:val="20"/>
      <w:szCs w:val="20"/>
      <w:lang w:val="en-US"/>
    </w:rPr>
  </w:style>
  <w:style w:type="paragraph" w:customStyle="1" w:styleId="Default">
    <w:name w:val="Default"/>
    <w:rsid w:val="00A6123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C5F99"/>
    <w:rPr>
      <w:rFonts w:ascii="Tahoma" w:hAnsi="Tahoma" w:cs="Tahoma"/>
      <w:sz w:val="16"/>
      <w:szCs w:val="16"/>
    </w:rPr>
  </w:style>
  <w:style w:type="character" w:customStyle="1" w:styleId="BalloonTextChar">
    <w:name w:val="Balloon Text Char"/>
    <w:basedOn w:val="DefaultParagraphFont"/>
    <w:link w:val="BalloonText"/>
    <w:uiPriority w:val="99"/>
    <w:semiHidden/>
    <w:rsid w:val="00EC5F99"/>
    <w:rPr>
      <w:rFonts w:ascii="Tahoma" w:eastAsia="Times New Roman" w:hAnsi="Tahoma" w:cs="Tahoma"/>
      <w:sz w:val="16"/>
      <w:szCs w:val="16"/>
      <w:lang w:val="en-US"/>
    </w:rPr>
  </w:style>
  <w:style w:type="paragraph" w:styleId="Header">
    <w:name w:val="header"/>
    <w:basedOn w:val="Normal"/>
    <w:link w:val="HeaderChar"/>
    <w:uiPriority w:val="99"/>
    <w:unhideWhenUsed/>
    <w:rsid w:val="005F5BA1"/>
    <w:pPr>
      <w:tabs>
        <w:tab w:val="center" w:pos="4513"/>
        <w:tab w:val="right" w:pos="9026"/>
      </w:tabs>
    </w:pPr>
  </w:style>
  <w:style w:type="character" w:customStyle="1" w:styleId="HeaderChar">
    <w:name w:val="Header Char"/>
    <w:basedOn w:val="DefaultParagraphFont"/>
    <w:link w:val="Header"/>
    <w:uiPriority w:val="99"/>
    <w:rsid w:val="005F5BA1"/>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5F5BA1"/>
    <w:pPr>
      <w:tabs>
        <w:tab w:val="center" w:pos="4513"/>
        <w:tab w:val="right" w:pos="9026"/>
      </w:tabs>
    </w:pPr>
  </w:style>
  <w:style w:type="character" w:customStyle="1" w:styleId="FooterChar">
    <w:name w:val="Footer Char"/>
    <w:basedOn w:val="DefaultParagraphFont"/>
    <w:link w:val="Footer"/>
    <w:uiPriority w:val="99"/>
    <w:rsid w:val="005F5BA1"/>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252DD3"/>
    <w:rPr>
      <w:rFonts w:ascii="Times New Roman" w:eastAsia="Times New Roman" w:hAnsi="Times New Roman" w:cs="Times New Roman"/>
      <w:b/>
      <w:bCs/>
      <w:sz w:val="30"/>
      <w:szCs w:val="24"/>
      <w:lang w:val="en-US" w:eastAsia="ar-SA"/>
    </w:rPr>
  </w:style>
  <w:style w:type="character" w:customStyle="1" w:styleId="Heading2Char">
    <w:name w:val="Heading 2 Char"/>
    <w:basedOn w:val="DefaultParagraphFont"/>
    <w:link w:val="Heading2"/>
    <w:rsid w:val="00252DD3"/>
    <w:rPr>
      <w:rFonts w:ascii="Times New Roman" w:eastAsia="Times New Roman" w:hAnsi="Times New Roman" w:cs="Times New Roman"/>
      <w:b/>
      <w:bCs/>
      <w:sz w:val="40"/>
      <w:szCs w:val="24"/>
      <w:lang w:val="en-US" w:eastAsia="ar-SA"/>
    </w:rPr>
  </w:style>
  <w:style w:type="character" w:customStyle="1" w:styleId="Heading3Char">
    <w:name w:val="Heading 3 Char"/>
    <w:basedOn w:val="DefaultParagraphFont"/>
    <w:link w:val="Heading3"/>
    <w:rsid w:val="00252DD3"/>
    <w:rPr>
      <w:rFonts w:ascii="Times New Roman" w:eastAsia="Times New Roman" w:hAnsi="Times New Roman" w:cs="Times New Roman"/>
      <w:b/>
      <w:bCs/>
      <w:sz w:val="28"/>
      <w:szCs w:val="24"/>
      <w:u w:val="single"/>
      <w:lang w:val="en-US" w:eastAsia="ar-SA"/>
    </w:rPr>
  </w:style>
  <w:style w:type="character" w:customStyle="1" w:styleId="Heading4Char">
    <w:name w:val="Heading 4 Char"/>
    <w:basedOn w:val="DefaultParagraphFont"/>
    <w:link w:val="Heading4"/>
    <w:rsid w:val="00252DD3"/>
    <w:rPr>
      <w:rFonts w:ascii="Times New Roman" w:eastAsia="Times New Roman" w:hAnsi="Times New Roman" w:cs="Times New Roman"/>
      <w:b/>
      <w:bCs/>
      <w:sz w:val="28"/>
      <w:szCs w:val="28"/>
      <w:lang w:val="en-US" w:eastAsia="ar-SA"/>
    </w:rPr>
  </w:style>
  <w:style w:type="character" w:customStyle="1" w:styleId="Heading5Char">
    <w:name w:val="Heading 5 Char"/>
    <w:basedOn w:val="DefaultParagraphFont"/>
    <w:link w:val="Heading5"/>
    <w:rsid w:val="00252DD3"/>
    <w:rPr>
      <w:rFonts w:ascii="Times New Roman" w:eastAsia="Times New Roman" w:hAnsi="Times New Roman" w:cs="Times New Roman"/>
      <w:b/>
      <w:bCs/>
      <w:i/>
      <w:iCs/>
      <w:sz w:val="26"/>
      <w:szCs w:val="26"/>
      <w:lang w:val="en-US" w:eastAsia="ar-SA"/>
    </w:rPr>
  </w:style>
  <w:style w:type="character" w:customStyle="1" w:styleId="Heading6Char">
    <w:name w:val="Heading 6 Char"/>
    <w:basedOn w:val="DefaultParagraphFont"/>
    <w:link w:val="Heading6"/>
    <w:rsid w:val="00252DD3"/>
    <w:rPr>
      <w:rFonts w:ascii="Times New Roman" w:eastAsia="Times New Roman" w:hAnsi="Times New Roman" w:cs="Times New Roman"/>
      <w:b/>
      <w:bCs/>
      <w:lang w:val="en-US" w:eastAsia="ar-SA"/>
    </w:rPr>
  </w:style>
  <w:style w:type="character" w:customStyle="1" w:styleId="Heading7Char">
    <w:name w:val="Heading 7 Char"/>
    <w:basedOn w:val="DefaultParagraphFont"/>
    <w:link w:val="Heading7"/>
    <w:rsid w:val="00252DD3"/>
    <w:rPr>
      <w:rFonts w:ascii="Times New Roman" w:eastAsia="Times New Roman" w:hAnsi="Times New Roman" w:cs="Times New Roman"/>
      <w:sz w:val="24"/>
      <w:szCs w:val="24"/>
      <w:lang w:val="en-US" w:eastAsia="ar-SA"/>
    </w:rPr>
  </w:style>
  <w:style w:type="character" w:customStyle="1" w:styleId="Heading8Char">
    <w:name w:val="Heading 8 Char"/>
    <w:basedOn w:val="DefaultParagraphFont"/>
    <w:link w:val="Heading8"/>
    <w:rsid w:val="00252DD3"/>
    <w:rPr>
      <w:rFonts w:ascii="Times New Roman" w:eastAsia="Times New Roman" w:hAnsi="Times New Roman" w:cs="Times New Roman"/>
      <w:i/>
      <w:iCs/>
      <w:sz w:val="24"/>
      <w:szCs w:val="24"/>
      <w:lang w:val="en-US" w:eastAsia="ar-SA"/>
    </w:rPr>
  </w:style>
  <w:style w:type="character" w:customStyle="1" w:styleId="Heading9Char">
    <w:name w:val="Heading 9 Char"/>
    <w:basedOn w:val="DefaultParagraphFont"/>
    <w:link w:val="Heading9"/>
    <w:rsid w:val="00252DD3"/>
    <w:rPr>
      <w:rFonts w:ascii="Bookman Old Style" w:eastAsia="Times New Roman" w:hAnsi="Bookman Old Style" w:cs="Times New Roman"/>
      <w:bCs/>
      <w:sz w:val="28"/>
      <w:szCs w:val="28"/>
      <w:lang w:val="en-US" w:eastAsia="ar-SA"/>
    </w:rPr>
  </w:style>
  <w:style w:type="paragraph" w:styleId="BodyText">
    <w:name w:val="Body Text"/>
    <w:basedOn w:val="Normal"/>
    <w:link w:val="BodyTextChar"/>
    <w:unhideWhenUsed/>
    <w:rsid w:val="00073714"/>
    <w:pPr>
      <w:suppressAutoHyphens/>
      <w:jc w:val="center"/>
    </w:pPr>
    <w:rPr>
      <w:b/>
      <w:bCs/>
      <w:color w:val="0000FF"/>
      <w:sz w:val="72"/>
      <w:szCs w:val="24"/>
      <w:lang w:eastAsia="ar-SA"/>
    </w:rPr>
  </w:style>
  <w:style w:type="character" w:customStyle="1" w:styleId="BodyTextChar">
    <w:name w:val="Body Text Char"/>
    <w:basedOn w:val="DefaultParagraphFont"/>
    <w:link w:val="BodyText"/>
    <w:rsid w:val="00073714"/>
    <w:rPr>
      <w:rFonts w:ascii="Times New Roman" w:eastAsia="Times New Roman" w:hAnsi="Times New Roman" w:cs="Times New Roman"/>
      <w:b/>
      <w:bCs/>
      <w:color w:val="0000FF"/>
      <w:sz w:val="72"/>
      <w:szCs w:val="24"/>
      <w:lang w:val="en-US" w:eastAsia="ar-SA"/>
    </w:rPr>
  </w:style>
  <w:style w:type="paragraph" w:styleId="BodyTextIndent">
    <w:name w:val="Body Text Indent"/>
    <w:basedOn w:val="Normal"/>
    <w:link w:val="BodyTextIndentChar"/>
    <w:semiHidden/>
    <w:unhideWhenUsed/>
    <w:rsid w:val="00073714"/>
    <w:pPr>
      <w:suppressAutoHyphens/>
      <w:spacing w:after="120"/>
      <w:ind w:left="360"/>
    </w:pPr>
    <w:rPr>
      <w:sz w:val="24"/>
      <w:szCs w:val="24"/>
      <w:lang w:eastAsia="ar-SA"/>
    </w:rPr>
  </w:style>
  <w:style w:type="character" w:customStyle="1" w:styleId="BodyTextIndentChar">
    <w:name w:val="Body Text Indent Char"/>
    <w:basedOn w:val="DefaultParagraphFont"/>
    <w:link w:val="BodyTextIndent"/>
    <w:semiHidden/>
    <w:rsid w:val="00073714"/>
    <w:rPr>
      <w:rFonts w:ascii="Times New Roman" w:eastAsia="Times New Roman" w:hAnsi="Times New Roman" w:cs="Times New Roman"/>
      <w:sz w:val="24"/>
      <w:szCs w:val="24"/>
      <w:lang w:val="en-US" w:eastAsia="ar-SA"/>
    </w:rPr>
  </w:style>
  <w:style w:type="paragraph" w:styleId="BodyText3">
    <w:name w:val="Body Text 3"/>
    <w:basedOn w:val="Normal"/>
    <w:link w:val="BodyText3Char"/>
    <w:unhideWhenUsed/>
    <w:rsid w:val="00073714"/>
    <w:pPr>
      <w:suppressAutoHyphens/>
      <w:spacing w:after="120"/>
    </w:pPr>
    <w:rPr>
      <w:sz w:val="16"/>
      <w:szCs w:val="16"/>
      <w:lang w:eastAsia="ar-SA"/>
    </w:rPr>
  </w:style>
  <w:style w:type="character" w:customStyle="1" w:styleId="BodyText3Char">
    <w:name w:val="Body Text 3 Char"/>
    <w:basedOn w:val="DefaultParagraphFont"/>
    <w:link w:val="BodyText3"/>
    <w:rsid w:val="00073714"/>
    <w:rPr>
      <w:rFonts w:ascii="Times New Roman" w:eastAsia="Times New Roman" w:hAnsi="Times New Roman" w:cs="Times New Roman"/>
      <w:sz w:val="16"/>
      <w:szCs w:val="16"/>
      <w:lang w:val="en-US" w:eastAsia="ar-SA"/>
    </w:rPr>
  </w:style>
  <w:style w:type="paragraph" w:styleId="BodyTextIndent2">
    <w:name w:val="Body Text Indent 2"/>
    <w:basedOn w:val="Normal"/>
    <w:link w:val="BodyTextIndent2Char"/>
    <w:semiHidden/>
    <w:unhideWhenUsed/>
    <w:rsid w:val="00073714"/>
    <w:pPr>
      <w:suppressAutoHyphens/>
      <w:spacing w:after="120" w:line="480" w:lineRule="auto"/>
      <w:ind w:left="360"/>
    </w:pPr>
    <w:rPr>
      <w:sz w:val="24"/>
      <w:szCs w:val="24"/>
      <w:lang w:eastAsia="ar-SA"/>
    </w:rPr>
  </w:style>
  <w:style w:type="character" w:customStyle="1" w:styleId="BodyTextIndent2Char">
    <w:name w:val="Body Text Indent 2 Char"/>
    <w:basedOn w:val="DefaultParagraphFont"/>
    <w:link w:val="BodyTextIndent2"/>
    <w:semiHidden/>
    <w:rsid w:val="00073714"/>
    <w:rPr>
      <w:rFonts w:ascii="Times New Roman" w:eastAsia="Times New Roman" w:hAnsi="Times New Roman" w:cs="Times New Roman"/>
      <w:sz w:val="24"/>
      <w:szCs w:val="24"/>
      <w:lang w:val="en-US" w:eastAsia="ar-SA"/>
    </w:rPr>
  </w:style>
  <w:style w:type="paragraph" w:customStyle="1" w:styleId="Bullet1CharChar">
    <w:name w:val="Bullet 1 Char Char"/>
    <w:basedOn w:val="Normal"/>
    <w:rsid w:val="00073714"/>
    <w:pPr>
      <w:numPr>
        <w:numId w:val="4"/>
      </w:numPr>
      <w:suppressAutoHyphens/>
      <w:spacing w:before="80"/>
      <w:jc w:val="both"/>
    </w:pPr>
    <w:rPr>
      <w:lang w:eastAsia="ar-SA"/>
    </w:rPr>
  </w:style>
  <w:style w:type="character" w:customStyle="1" w:styleId="ptbrand">
    <w:name w:val="ptbrand"/>
    <w:basedOn w:val="DefaultParagraphFont"/>
    <w:rsid w:val="00073714"/>
  </w:style>
  <w:style w:type="character" w:styleId="Strong">
    <w:name w:val="Strong"/>
    <w:basedOn w:val="DefaultParagraphFont"/>
    <w:qFormat/>
    <w:rsid w:val="00073714"/>
    <w:rPr>
      <w:b/>
      <w:bCs/>
    </w:rPr>
  </w:style>
  <w:style w:type="paragraph" w:styleId="ListParagraph">
    <w:name w:val="List Paragraph"/>
    <w:basedOn w:val="Normal"/>
    <w:uiPriority w:val="34"/>
    <w:qFormat/>
    <w:rsid w:val="00364961"/>
    <w:pPr>
      <w:ind w:left="720"/>
      <w:contextualSpacing/>
    </w:pPr>
  </w:style>
  <w:style w:type="character" w:styleId="Hyperlink">
    <w:name w:val="Hyperlink"/>
    <w:basedOn w:val="DefaultParagraphFont"/>
    <w:uiPriority w:val="99"/>
    <w:unhideWhenUsed/>
    <w:rsid w:val="004C5510"/>
    <w:rPr>
      <w:color w:val="0000FF" w:themeColor="hyperlink"/>
      <w:u w:val="single"/>
    </w:rPr>
  </w:style>
  <w:style w:type="paragraph" w:styleId="NormalWeb">
    <w:name w:val="Normal (Web)"/>
    <w:basedOn w:val="Normal"/>
    <w:uiPriority w:val="99"/>
    <w:semiHidden/>
    <w:unhideWhenUsed/>
    <w:rsid w:val="00E2360F"/>
    <w:pPr>
      <w:spacing w:before="100" w:beforeAutospacing="1" w:after="100" w:afterAutospacing="1"/>
    </w:pPr>
    <w:rPr>
      <w:rFonts w:eastAsiaTheme="minorEastAsia"/>
      <w:sz w:val="24"/>
      <w:szCs w:val="24"/>
      <w:lang w:val="en-IN" w:eastAsia="en-IN"/>
    </w:rPr>
  </w:style>
  <w:style w:type="character" w:styleId="Emphasis">
    <w:name w:val="Emphasis"/>
    <w:basedOn w:val="DefaultParagraphFont"/>
    <w:uiPriority w:val="20"/>
    <w:qFormat/>
    <w:rsid w:val="00642D02"/>
    <w:rPr>
      <w:i/>
      <w:iCs/>
    </w:rPr>
  </w:style>
  <w:style w:type="character" w:customStyle="1" w:styleId="apple-converted-space">
    <w:name w:val="apple-converted-space"/>
    <w:basedOn w:val="DefaultParagraphFont"/>
    <w:rsid w:val="00AD68ED"/>
  </w:style>
</w:styles>
</file>

<file path=word/webSettings.xml><?xml version="1.0" encoding="utf-8"?>
<w:webSettings xmlns:r="http://schemas.openxmlformats.org/officeDocument/2006/relationships" xmlns:w="http://schemas.openxmlformats.org/wordprocessingml/2006/main">
  <w:divs>
    <w:div w:id="9722549">
      <w:bodyDiv w:val="1"/>
      <w:marLeft w:val="0"/>
      <w:marRight w:val="0"/>
      <w:marTop w:val="0"/>
      <w:marBottom w:val="0"/>
      <w:divBdr>
        <w:top w:val="none" w:sz="0" w:space="0" w:color="auto"/>
        <w:left w:val="none" w:sz="0" w:space="0" w:color="auto"/>
        <w:bottom w:val="none" w:sz="0" w:space="0" w:color="auto"/>
        <w:right w:val="none" w:sz="0" w:space="0" w:color="auto"/>
      </w:divBdr>
    </w:div>
    <w:div w:id="22170357">
      <w:bodyDiv w:val="1"/>
      <w:marLeft w:val="0"/>
      <w:marRight w:val="0"/>
      <w:marTop w:val="0"/>
      <w:marBottom w:val="0"/>
      <w:divBdr>
        <w:top w:val="none" w:sz="0" w:space="0" w:color="auto"/>
        <w:left w:val="none" w:sz="0" w:space="0" w:color="auto"/>
        <w:bottom w:val="none" w:sz="0" w:space="0" w:color="auto"/>
        <w:right w:val="none" w:sz="0" w:space="0" w:color="auto"/>
      </w:divBdr>
    </w:div>
    <w:div w:id="29503707">
      <w:bodyDiv w:val="1"/>
      <w:marLeft w:val="0"/>
      <w:marRight w:val="0"/>
      <w:marTop w:val="0"/>
      <w:marBottom w:val="0"/>
      <w:divBdr>
        <w:top w:val="none" w:sz="0" w:space="0" w:color="auto"/>
        <w:left w:val="none" w:sz="0" w:space="0" w:color="auto"/>
        <w:bottom w:val="none" w:sz="0" w:space="0" w:color="auto"/>
        <w:right w:val="none" w:sz="0" w:space="0" w:color="auto"/>
      </w:divBdr>
    </w:div>
    <w:div w:id="39014077">
      <w:bodyDiv w:val="1"/>
      <w:marLeft w:val="0"/>
      <w:marRight w:val="0"/>
      <w:marTop w:val="0"/>
      <w:marBottom w:val="0"/>
      <w:divBdr>
        <w:top w:val="none" w:sz="0" w:space="0" w:color="auto"/>
        <w:left w:val="none" w:sz="0" w:space="0" w:color="auto"/>
        <w:bottom w:val="none" w:sz="0" w:space="0" w:color="auto"/>
        <w:right w:val="none" w:sz="0" w:space="0" w:color="auto"/>
      </w:divBdr>
    </w:div>
    <w:div w:id="43259836">
      <w:bodyDiv w:val="1"/>
      <w:marLeft w:val="0"/>
      <w:marRight w:val="0"/>
      <w:marTop w:val="0"/>
      <w:marBottom w:val="0"/>
      <w:divBdr>
        <w:top w:val="none" w:sz="0" w:space="0" w:color="auto"/>
        <w:left w:val="none" w:sz="0" w:space="0" w:color="auto"/>
        <w:bottom w:val="none" w:sz="0" w:space="0" w:color="auto"/>
        <w:right w:val="none" w:sz="0" w:space="0" w:color="auto"/>
      </w:divBdr>
    </w:div>
    <w:div w:id="58484426">
      <w:bodyDiv w:val="1"/>
      <w:marLeft w:val="0"/>
      <w:marRight w:val="0"/>
      <w:marTop w:val="0"/>
      <w:marBottom w:val="0"/>
      <w:divBdr>
        <w:top w:val="none" w:sz="0" w:space="0" w:color="auto"/>
        <w:left w:val="none" w:sz="0" w:space="0" w:color="auto"/>
        <w:bottom w:val="none" w:sz="0" w:space="0" w:color="auto"/>
        <w:right w:val="none" w:sz="0" w:space="0" w:color="auto"/>
      </w:divBdr>
    </w:div>
    <w:div w:id="60252192">
      <w:bodyDiv w:val="1"/>
      <w:marLeft w:val="0"/>
      <w:marRight w:val="0"/>
      <w:marTop w:val="0"/>
      <w:marBottom w:val="0"/>
      <w:divBdr>
        <w:top w:val="none" w:sz="0" w:space="0" w:color="auto"/>
        <w:left w:val="none" w:sz="0" w:space="0" w:color="auto"/>
        <w:bottom w:val="none" w:sz="0" w:space="0" w:color="auto"/>
        <w:right w:val="none" w:sz="0" w:space="0" w:color="auto"/>
      </w:divBdr>
    </w:div>
    <w:div w:id="66269465">
      <w:bodyDiv w:val="1"/>
      <w:marLeft w:val="0"/>
      <w:marRight w:val="0"/>
      <w:marTop w:val="0"/>
      <w:marBottom w:val="0"/>
      <w:divBdr>
        <w:top w:val="none" w:sz="0" w:space="0" w:color="auto"/>
        <w:left w:val="none" w:sz="0" w:space="0" w:color="auto"/>
        <w:bottom w:val="none" w:sz="0" w:space="0" w:color="auto"/>
        <w:right w:val="none" w:sz="0" w:space="0" w:color="auto"/>
      </w:divBdr>
    </w:div>
    <w:div w:id="187498919">
      <w:bodyDiv w:val="1"/>
      <w:marLeft w:val="0"/>
      <w:marRight w:val="0"/>
      <w:marTop w:val="0"/>
      <w:marBottom w:val="0"/>
      <w:divBdr>
        <w:top w:val="none" w:sz="0" w:space="0" w:color="auto"/>
        <w:left w:val="none" w:sz="0" w:space="0" w:color="auto"/>
        <w:bottom w:val="none" w:sz="0" w:space="0" w:color="auto"/>
        <w:right w:val="none" w:sz="0" w:space="0" w:color="auto"/>
      </w:divBdr>
    </w:div>
    <w:div w:id="201527880">
      <w:bodyDiv w:val="1"/>
      <w:marLeft w:val="0"/>
      <w:marRight w:val="0"/>
      <w:marTop w:val="0"/>
      <w:marBottom w:val="0"/>
      <w:divBdr>
        <w:top w:val="none" w:sz="0" w:space="0" w:color="auto"/>
        <w:left w:val="none" w:sz="0" w:space="0" w:color="auto"/>
        <w:bottom w:val="none" w:sz="0" w:space="0" w:color="auto"/>
        <w:right w:val="none" w:sz="0" w:space="0" w:color="auto"/>
      </w:divBdr>
    </w:div>
    <w:div w:id="215630967">
      <w:bodyDiv w:val="1"/>
      <w:marLeft w:val="0"/>
      <w:marRight w:val="0"/>
      <w:marTop w:val="0"/>
      <w:marBottom w:val="0"/>
      <w:divBdr>
        <w:top w:val="none" w:sz="0" w:space="0" w:color="auto"/>
        <w:left w:val="none" w:sz="0" w:space="0" w:color="auto"/>
        <w:bottom w:val="none" w:sz="0" w:space="0" w:color="auto"/>
        <w:right w:val="none" w:sz="0" w:space="0" w:color="auto"/>
      </w:divBdr>
    </w:div>
    <w:div w:id="228272481">
      <w:bodyDiv w:val="1"/>
      <w:marLeft w:val="0"/>
      <w:marRight w:val="0"/>
      <w:marTop w:val="0"/>
      <w:marBottom w:val="0"/>
      <w:divBdr>
        <w:top w:val="none" w:sz="0" w:space="0" w:color="auto"/>
        <w:left w:val="none" w:sz="0" w:space="0" w:color="auto"/>
        <w:bottom w:val="none" w:sz="0" w:space="0" w:color="auto"/>
        <w:right w:val="none" w:sz="0" w:space="0" w:color="auto"/>
      </w:divBdr>
    </w:div>
    <w:div w:id="237054425">
      <w:bodyDiv w:val="1"/>
      <w:marLeft w:val="0"/>
      <w:marRight w:val="0"/>
      <w:marTop w:val="0"/>
      <w:marBottom w:val="0"/>
      <w:divBdr>
        <w:top w:val="none" w:sz="0" w:space="0" w:color="auto"/>
        <w:left w:val="none" w:sz="0" w:space="0" w:color="auto"/>
        <w:bottom w:val="none" w:sz="0" w:space="0" w:color="auto"/>
        <w:right w:val="none" w:sz="0" w:space="0" w:color="auto"/>
      </w:divBdr>
    </w:div>
    <w:div w:id="238293368">
      <w:bodyDiv w:val="1"/>
      <w:marLeft w:val="0"/>
      <w:marRight w:val="0"/>
      <w:marTop w:val="0"/>
      <w:marBottom w:val="0"/>
      <w:divBdr>
        <w:top w:val="none" w:sz="0" w:space="0" w:color="auto"/>
        <w:left w:val="none" w:sz="0" w:space="0" w:color="auto"/>
        <w:bottom w:val="none" w:sz="0" w:space="0" w:color="auto"/>
        <w:right w:val="none" w:sz="0" w:space="0" w:color="auto"/>
      </w:divBdr>
      <w:divsChild>
        <w:div w:id="59253745">
          <w:marLeft w:val="547"/>
          <w:marRight w:val="0"/>
          <w:marTop w:val="200"/>
          <w:marBottom w:val="0"/>
          <w:divBdr>
            <w:top w:val="none" w:sz="0" w:space="0" w:color="auto"/>
            <w:left w:val="none" w:sz="0" w:space="0" w:color="auto"/>
            <w:bottom w:val="none" w:sz="0" w:space="0" w:color="auto"/>
            <w:right w:val="none" w:sz="0" w:space="0" w:color="auto"/>
          </w:divBdr>
        </w:div>
        <w:div w:id="749734904">
          <w:marLeft w:val="547"/>
          <w:marRight w:val="0"/>
          <w:marTop w:val="200"/>
          <w:marBottom w:val="0"/>
          <w:divBdr>
            <w:top w:val="none" w:sz="0" w:space="0" w:color="auto"/>
            <w:left w:val="none" w:sz="0" w:space="0" w:color="auto"/>
            <w:bottom w:val="none" w:sz="0" w:space="0" w:color="auto"/>
            <w:right w:val="none" w:sz="0" w:space="0" w:color="auto"/>
          </w:divBdr>
        </w:div>
        <w:div w:id="2025787235">
          <w:marLeft w:val="547"/>
          <w:marRight w:val="0"/>
          <w:marTop w:val="200"/>
          <w:marBottom w:val="0"/>
          <w:divBdr>
            <w:top w:val="none" w:sz="0" w:space="0" w:color="auto"/>
            <w:left w:val="none" w:sz="0" w:space="0" w:color="auto"/>
            <w:bottom w:val="none" w:sz="0" w:space="0" w:color="auto"/>
            <w:right w:val="none" w:sz="0" w:space="0" w:color="auto"/>
          </w:divBdr>
        </w:div>
        <w:div w:id="93324265">
          <w:marLeft w:val="547"/>
          <w:marRight w:val="0"/>
          <w:marTop w:val="200"/>
          <w:marBottom w:val="0"/>
          <w:divBdr>
            <w:top w:val="none" w:sz="0" w:space="0" w:color="auto"/>
            <w:left w:val="none" w:sz="0" w:space="0" w:color="auto"/>
            <w:bottom w:val="none" w:sz="0" w:space="0" w:color="auto"/>
            <w:right w:val="none" w:sz="0" w:space="0" w:color="auto"/>
          </w:divBdr>
        </w:div>
      </w:divsChild>
    </w:div>
    <w:div w:id="370422514">
      <w:bodyDiv w:val="1"/>
      <w:marLeft w:val="0"/>
      <w:marRight w:val="0"/>
      <w:marTop w:val="0"/>
      <w:marBottom w:val="0"/>
      <w:divBdr>
        <w:top w:val="none" w:sz="0" w:space="0" w:color="auto"/>
        <w:left w:val="none" w:sz="0" w:space="0" w:color="auto"/>
        <w:bottom w:val="none" w:sz="0" w:space="0" w:color="auto"/>
        <w:right w:val="none" w:sz="0" w:space="0" w:color="auto"/>
      </w:divBdr>
    </w:div>
    <w:div w:id="380446795">
      <w:bodyDiv w:val="1"/>
      <w:marLeft w:val="0"/>
      <w:marRight w:val="0"/>
      <w:marTop w:val="0"/>
      <w:marBottom w:val="0"/>
      <w:divBdr>
        <w:top w:val="none" w:sz="0" w:space="0" w:color="auto"/>
        <w:left w:val="none" w:sz="0" w:space="0" w:color="auto"/>
        <w:bottom w:val="none" w:sz="0" w:space="0" w:color="auto"/>
        <w:right w:val="none" w:sz="0" w:space="0" w:color="auto"/>
      </w:divBdr>
      <w:divsChild>
        <w:div w:id="5027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726542">
      <w:bodyDiv w:val="1"/>
      <w:marLeft w:val="0"/>
      <w:marRight w:val="0"/>
      <w:marTop w:val="0"/>
      <w:marBottom w:val="0"/>
      <w:divBdr>
        <w:top w:val="none" w:sz="0" w:space="0" w:color="auto"/>
        <w:left w:val="none" w:sz="0" w:space="0" w:color="auto"/>
        <w:bottom w:val="none" w:sz="0" w:space="0" w:color="auto"/>
        <w:right w:val="none" w:sz="0" w:space="0" w:color="auto"/>
      </w:divBdr>
    </w:div>
    <w:div w:id="464395340">
      <w:bodyDiv w:val="1"/>
      <w:marLeft w:val="0"/>
      <w:marRight w:val="0"/>
      <w:marTop w:val="0"/>
      <w:marBottom w:val="0"/>
      <w:divBdr>
        <w:top w:val="none" w:sz="0" w:space="0" w:color="auto"/>
        <w:left w:val="none" w:sz="0" w:space="0" w:color="auto"/>
        <w:bottom w:val="none" w:sz="0" w:space="0" w:color="auto"/>
        <w:right w:val="none" w:sz="0" w:space="0" w:color="auto"/>
      </w:divBdr>
    </w:div>
    <w:div w:id="490292086">
      <w:bodyDiv w:val="1"/>
      <w:marLeft w:val="0"/>
      <w:marRight w:val="0"/>
      <w:marTop w:val="0"/>
      <w:marBottom w:val="0"/>
      <w:divBdr>
        <w:top w:val="none" w:sz="0" w:space="0" w:color="auto"/>
        <w:left w:val="none" w:sz="0" w:space="0" w:color="auto"/>
        <w:bottom w:val="none" w:sz="0" w:space="0" w:color="auto"/>
        <w:right w:val="none" w:sz="0" w:space="0" w:color="auto"/>
      </w:divBdr>
      <w:divsChild>
        <w:div w:id="1775436567">
          <w:marLeft w:val="547"/>
          <w:marRight w:val="0"/>
          <w:marTop w:val="200"/>
          <w:marBottom w:val="0"/>
          <w:divBdr>
            <w:top w:val="none" w:sz="0" w:space="0" w:color="auto"/>
            <w:left w:val="none" w:sz="0" w:space="0" w:color="auto"/>
            <w:bottom w:val="none" w:sz="0" w:space="0" w:color="auto"/>
            <w:right w:val="none" w:sz="0" w:space="0" w:color="auto"/>
          </w:divBdr>
        </w:div>
      </w:divsChild>
    </w:div>
    <w:div w:id="506679892">
      <w:bodyDiv w:val="1"/>
      <w:marLeft w:val="0"/>
      <w:marRight w:val="0"/>
      <w:marTop w:val="0"/>
      <w:marBottom w:val="0"/>
      <w:divBdr>
        <w:top w:val="none" w:sz="0" w:space="0" w:color="auto"/>
        <w:left w:val="none" w:sz="0" w:space="0" w:color="auto"/>
        <w:bottom w:val="none" w:sz="0" w:space="0" w:color="auto"/>
        <w:right w:val="none" w:sz="0" w:space="0" w:color="auto"/>
      </w:divBdr>
    </w:div>
    <w:div w:id="573246006">
      <w:bodyDiv w:val="1"/>
      <w:marLeft w:val="0"/>
      <w:marRight w:val="0"/>
      <w:marTop w:val="0"/>
      <w:marBottom w:val="0"/>
      <w:divBdr>
        <w:top w:val="none" w:sz="0" w:space="0" w:color="auto"/>
        <w:left w:val="none" w:sz="0" w:space="0" w:color="auto"/>
        <w:bottom w:val="none" w:sz="0" w:space="0" w:color="auto"/>
        <w:right w:val="none" w:sz="0" w:space="0" w:color="auto"/>
      </w:divBdr>
      <w:divsChild>
        <w:div w:id="62678862">
          <w:marLeft w:val="547"/>
          <w:marRight w:val="0"/>
          <w:marTop w:val="200"/>
          <w:marBottom w:val="0"/>
          <w:divBdr>
            <w:top w:val="none" w:sz="0" w:space="0" w:color="auto"/>
            <w:left w:val="none" w:sz="0" w:space="0" w:color="auto"/>
            <w:bottom w:val="none" w:sz="0" w:space="0" w:color="auto"/>
            <w:right w:val="none" w:sz="0" w:space="0" w:color="auto"/>
          </w:divBdr>
        </w:div>
        <w:div w:id="871960793">
          <w:marLeft w:val="547"/>
          <w:marRight w:val="0"/>
          <w:marTop w:val="200"/>
          <w:marBottom w:val="0"/>
          <w:divBdr>
            <w:top w:val="none" w:sz="0" w:space="0" w:color="auto"/>
            <w:left w:val="none" w:sz="0" w:space="0" w:color="auto"/>
            <w:bottom w:val="none" w:sz="0" w:space="0" w:color="auto"/>
            <w:right w:val="none" w:sz="0" w:space="0" w:color="auto"/>
          </w:divBdr>
        </w:div>
        <w:div w:id="46497164">
          <w:marLeft w:val="547"/>
          <w:marRight w:val="0"/>
          <w:marTop w:val="200"/>
          <w:marBottom w:val="0"/>
          <w:divBdr>
            <w:top w:val="none" w:sz="0" w:space="0" w:color="auto"/>
            <w:left w:val="none" w:sz="0" w:space="0" w:color="auto"/>
            <w:bottom w:val="none" w:sz="0" w:space="0" w:color="auto"/>
            <w:right w:val="none" w:sz="0" w:space="0" w:color="auto"/>
          </w:divBdr>
        </w:div>
      </w:divsChild>
    </w:div>
    <w:div w:id="666517184">
      <w:bodyDiv w:val="1"/>
      <w:marLeft w:val="0"/>
      <w:marRight w:val="0"/>
      <w:marTop w:val="0"/>
      <w:marBottom w:val="0"/>
      <w:divBdr>
        <w:top w:val="none" w:sz="0" w:space="0" w:color="auto"/>
        <w:left w:val="none" w:sz="0" w:space="0" w:color="auto"/>
        <w:bottom w:val="none" w:sz="0" w:space="0" w:color="auto"/>
        <w:right w:val="none" w:sz="0" w:space="0" w:color="auto"/>
      </w:divBdr>
    </w:div>
    <w:div w:id="717317160">
      <w:bodyDiv w:val="1"/>
      <w:marLeft w:val="0"/>
      <w:marRight w:val="0"/>
      <w:marTop w:val="0"/>
      <w:marBottom w:val="0"/>
      <w:divBdr>
        <w:top w:val="none" w:sz="0" w:space="0" w:color="auto"/>
        <w:left w:val="none" w:sz="0" w:space="0" w:color="auto"/>
        <w:bottom w:val="none" w:sz="0" w:space="0" w:color="auto"/>
        <w:right w:val="none" w:sz="0" w:space="0" w:color="auto"/>
      </w:divBdr>
    </w:div>
    <w:div w:id="725227026">
      <w:bodyDiv w:val="1"/>
      <w:marLeft w:val="0"/>
      <w:marRight w:val="0"/>
      <w:marTop w:val="0"/>
      <w:marBottom w:val="0"/>
      <w:divBdr>
        <w:top w:val="none" w:sz="0" w:space="0" w:color="auto"/>
        <w:left w:val="none" w:sz="0" w:space="0" w:color="auto"/>
        <w:bottom w:val="none" w:sz="0" w:space="0" w:color="auto"/>
        <w:right w:val="none" w:sz="0" w:space="0" w:color="auto"/>
      </w:divBdr>
    </w:div>
    <w:div w:id="730927664">
      <w:bodyDiv w:val="1"/>
      <w:marLeft w:val="0"/>
      <w:marRight w:val="0"/>
      <w:marTop w:val="0"/>
      <w:marBottom w:val="0"/>
      <w:divBdr>
        <w:top w:val="none" w:sz="0" w:space="0" w:color="auto"/>
        <w:left w:val="none" w:sz="0" w:space="0" w:color="auto"/>
        <w:bottom w:val="none" w:sz="0" w:space="0" w:color="auto"/>
        <w:right w:val="none" w:sz="0" w:space="0" w:color="auto"/>
      </w:divBdr>
    </w:div>
    <w:div w:id="733966695">
      <w:bodyDiv w:val="1"/>
      <w:marLeft w:val="0"/>
      <w:marRight w:val="0"/>
      <w:marTop w:val="0"/>
      <w:marBottom w:val="0"/>
      <w:divBdr>
        <w:top w:val="none" w:sz="0" w:space="0" w:color="auto"/>
        <w:left w:val="none" w:sz="0" w:space="0" w:color="auto"/>
        <w:bottom w:val="none" w:sz="0" w:space="0" w:color="auto"/>
        <w:right w:val="none" w:sz="0" w:space="0" w:color="auto"/>
      </w:divBdr>
    </w:div>
    <w:div w:id="759107854">
      <w:bodyDiv w:val="1"/>
      <w:marLeft w:val="0"/>
      <w:marRight w:val="0"/>
      <w:marTop w:val="0"/>
      <w:marBottom w:val="0"/>
      <w:divBdr>
        <w:top w:val="none" w:sz="0" w:space="0" w:color="auto"/>
        <w:left w:val="none" w:sz="0" w:space="0" w:color="auto"/>
        <w:bottom w:val="none" w:sz="0" w:space="0" w:color="auto"/>
        <w:right w:val="none" w:sz="0" w:space="0" w:color="auto"/>
      </w:divBdr>
      <w:divsChild>
        <w:div w:id="745609781">
          <w:marLeft w:val="547"/>
          <w:marRight w:val="0"/>
          <w:marTop w:val="200"/>
          <w:marBottom w:val="0"/>
          <w:divBdr>
            <w:top w:val="none" w:sz="0" w:space="0" w:color="auto"/>
            <w:left w:val="none" w:sz="0" w:space="0" w:color="auto"/>
            <w:bottom w:val="none" w:sz="0" w:space="0" w:color="auto"/>
            <w:right w:val="none" w:sz="0" w:space="0" w:color="auto"/>
          </w:divBdr>
        </w:div>
        <w:div w:id="1171946512">
          <w:marLeft w:val="547"/>
          <w:marRight w:val="0"/>
          <w:marTop w:val="200"/>
          <w:marBottom w:val="0"/>
          <w:divBdr>
            <w:top w:val="none" w:sz="0" w:space="0" w:color="auto"/>
            <w:left w:val="none" w:sz="0" w:space="0" w:color="auto"/>
            <w:bottom w:val="none" w:sz="0" w:space="0" w:color="auto"/>
            <w:right w:val="none" w:sz="0" w:space="0" w:color="auto"/>
          </w:divBdr>
        </w:div>
      </w:divsChild>
    </w:div>
    <w:div w:id="794838045">
      <w:bodyDiv w:val="1"/>
      <w:marLeft w:val="0"/>
      <w:marRight w:val="0"/>
      <w:marTop w:val="0"/>
      <w:marBottom w:val="0"/>
      <w:divBdr>
        <w:top w:val="none" w:sz="0" w:space="0" w:color="auto"/>
        <w:left w:val="none" w:sz="0" w:space="0" w:color="auto"/>
        <w:bottom w:val="none" w:sz="0" w:space="0" w:color="auto"/>
        <w:right w:val="none" w:sz="0" w:space="0" w:color="auto"/>
      </w:divBdr>
    </w:div>
    <w:div w:id="797917644">
      <w:bodyDiv w:val="1"/>
      <w:marLeft w:val="0"/>
      <w:marRight w:val="0"/>
      <w:marTop w:val="0"/>
      <w:marBottom w:val="0"/>
      <w:divBdr>
        <w:top w:val="none" w:sz="0" w:space="0" w:color="auto"/>
        <w:left w:val="none" w:sz="0" w:space="0" w:color="auto"/>
        <w:bottom w:val="none" w:sz="0" w:space="0" w:color="auto"/>
        <w:right w:val="none" w:sz="0" w:space="0" w:color="auto"/>
      </w:divBdr>
    </w:div>
    <w:div w:id="835994074">
      <w:bodyDiv w:val="1"/>
      <w:marLeft w:val="0"/>
      <w:marRight w:val="0"/>
      <w:marTop w:val="0"/>
      <w:marBottom w:val="0"/>
      <w:divBdr>
        <w:top w:val="none" w:sz="0" w:space="0" w:color="auto"/>
        <w:left w:val="none" w:sz="0" w:space="0" w:color="auto"/>
        <w:bottom w:val="none" w:sz="0" w:space="0" w:color="auto"/>
        <w:right w:val="none" w:sz="0" w:space="0" w:color="auto"/>
      </w:divBdr>
      <w:divsChild>
        <w:div w:id="979073185">
          <w:marLeft w:val="547"/>
          <w:marRight w:val="0"/>
          <w:marTop w:val="200"/>
          <w:marBottom w:val="0"/>
          <w:divBdr>
            <w:top w:val="none" w:sz="0" w:space="0" w:color="auto"/>
            <w:left w:val="none" w:sz="0" w:space="0" w:color="auto"/>
            <w:bottom w:val="none" w:sz="0" w:space="0" w:color="auto"/>
            <w:right w:val="none" w:sz="0" w:space="0" w:color="auto"/>
          </w:divBdr>
        </w:div>
        <w:div w:id="1105493990">
          <w:marLeft w:val="547"/>
          <w:marRight w:val="0"/>
          <w:marTop w:val="200"/>
          <w:marBottom w:val="0"/>
          <w:divBdr>
            <w:top w:val="none" w:sz="0" w:space="0" w:color="auto"/>
            <w:left w:val="none" w:sz="0" w:space="0" w:color="auto"/>
            <w:bottom w:val="none" w:sz="0" w:space="0" w:color="auto"/>
            <w:right w:val="none" w:sz="0" w:space="0" w:color="auto"/>
          </w:divBdr>
        </w:div>
        <w:div w:id="1928922816">
          <w:marLeft w:val="547"/>
          <w:marRight w:val="0"/>
          <w:marTop w:val="200"/>
          <w:marBottom w:val="0"/>
          <w:divBdr>
            <w:top w:val="none" w:sz="0" w:space="0" w:color="auto"/>
            <w:left w:val="none" w:sz="0" w:space="0" w:color="auto"/>
            <w:bottom w:val="none" w:sz="0" w:space="0" w:color="auto"/>
            <w:right w:val="none" w:sz="0" w:space="0" w:color="auto"/>
          </w:divBdr>
        </w:div>
        <w:div w:id="1655986331">
          <w:marLeft w:val="547"/>
          <w:marRight w:val="0"/>
          <w:marTop w:val="200"/>
          <w:marBottom w:val="0"/>
          <w:divBdr>
            <w:top w:val="none" w:sz="0" w:space="0" w:color="auto"/>
            <w:left w:val="none" w:sz="0" w:space="0" w:color="auto"/>
            <w:bottom w:val="none" w:sz="0" w:space="0" w:color="auto"/>
            <w:right w:val="none" w:sz="0" w:space="0" w:color="auto"/>
          </w:divBdr>
        </w:div>
        <w:div w:id="2031253397">
          <w:marLeft w:val="547"/>
          <w:marRight w:val="0"/>
          <w:marTop w:val="200"/>
          <w:marBottom w:val="0"/>
          <w:divBdr>
            <w:top w:val="none" w:sz="0" w:space="0" w:color="auto"/>
            <w:left w:val="none" w:sz="0" w:space="0" w:color="auto"/>
            <w:bottom w:val="none" w:sz="0" w:space="0" w:color="auto"/>
            <w:right w:val="none" w:sz="0" w:space="0" w:color="auto"/>
          </w:divBdr>
        </w:div>
      </w:divsChild>
    </w:div>
    <w:div w:id="849022661">
      <w:bodyDiv w:val="1"/>
      <w:marLeft w:val="0"/>
      <w:marRight w:val="0"/>
      <w:marTop w:val="0"/>
      <w:marBottom w:val="0"/>
      <w:divBdr>
        <w:top w:val="none" w:sz="0" w:space="0" w:color="auto"/>
        <w:left w:val="none" w:sz="0" w:space="0" w:color="auto"/>
        <w:bottom w:val="none" w:sz="0" w:space="0" w:color="auto"/>
        <w:right w:val="none" w:sz="0" w:space="0" w:color="auto"/>
      </w:divBdr>
    </w:div>
    <w:div w:id="854198731">
      <w:bodyDiv w:val="1"/>
      <w:marLeft w:val="0"/>
      <w:marRight w:val="0"/>
      <w:marTop w:val="0"/>
      <w:marBottom w:val="0"/>
      <w:divBdr>
        <w:top w:val="none" w:sz="0" w:space="0" w:color="auto"/>
        <w:left w:val="none" w:sz="0" w:space="0" w:color="auto"/>
        <w:bottom w:val="none" w:sz="0" w:space="0" w:color="auto"/>
        <w:right w:val="none" w:sz="0" w:space="0" w:color="auto"/>
      </w:divBdr>
    </w:div>
    <w:div w:id="856844940">
      <w:bodyDiv w:val="1"/>
      <w:marLeft w:val="0"/>
      <w:marRight w:val="0"/>
      <w:marTop w:val="0"/>
      <w:marBottom w:val="0"/>
      <w:divBdr>
        <w:top w:val="none" w:sz="0" w:space="0" w:color="auto"/>
        <w:left w:val="none" w:sz="0" w:space="0" w:color="auto"/>
        <w:bottom w:val="none" w:sz="0" w:space="0" w:color="auto"/>
        <w:right w:val="none" w:sz="0" w:space="0" w:color="auto"/>
      </w:divBdr>
      <w:divsChild>
        <w:div w:id="330257855">
          <w:marLeft w:val="547"/>
          <w:marRight w:val="0"/>
          <w:marTop w:val="200"/>
          <w:marBottom w:val="0"/>
          <w:divBdr>
            <w:top w:val="none" w:sz="0" w:space="0" w:color="auto"/>
            <w:left w:val="none" w:sz="0" w:space="0" w:color="auto"/>
            <w:bottom w:val="none" w:sz="0" w:space="0" w:color="auto"/>
            <w:right w:val="none" w:sz="0" w:space="0" w:color="auto"/>
          </w:divBdr>
        </w:div>
        <w:div w:id="1813862211">
          <w:marLeft w:val="547"/>
          <w:marRight w:val="0"/>
          <w:marTop w:val="200"/>
          <w:marBottom w:val="0"/>
          <w:divBdr>
            <w:top w:val="none" w:sz="0" w:space="0" w:color="auto"/>
            <w:left w:val="none" w:sz="0" w:space="0" w:color="auto"/>
            <w:bottom w:val="none" w:sz="0" w:space="0" w:color="auto"/>
            <w:right w:val="none" w:sz="0" w:space="0" w:color="auto"/>
          </w:divBdr>
        </w:div>
        <w:div w:id="1129782259">
          <w:marLeft w:val="547"/>
          <w:marRight w:val="0"/>
          <w:marTop w:val="200"/>
          <w:marBottom w:val="0"/>
          <w:divBdr>
            <w:top w:val="none" w:sz="0" w:space="0" w:color="auto"/>
            <w:left w:val="none" w:sz="0" w:space="0" w:color="auto"/>
            <w:bottom w:val="none" w:sz="0" w:space="0" w:color="auto"/>
            <w:right w:val="none" w:sz="0" w:space="0" w:color="auto"/>
          </w:divBdr>
        </w:div>
        <w:div w:id="1411930950">
          <w:marLeft w:val="547"/>
          <w:marRight w:val="0"/>
          <w:marTop w:val="200"/>
          <w:marBottom w:val="0"/>
          <w:divBdr>
            <w:top w:val="none" w:sz="0" w:space="0" w:color="auto"/>
            <w:left w:val="none" w:sz="0" w:space="0" w:color="auto"/>
            <w:bottom w:val="none" w:sz="0" w:space="0" w:color="auto"/>
            <w:right w:val="none" w:sz="0" w:space="0" w:color="auto"/>
          </w:divBdr>
        </w:div>
      </w:divsChild>
    </w:div>
    <w:div w:id="903873486">
      <w:bodyDiv w:val="1"/>
      <w:marLeft w:val="0"/>
      <w:marRight w:val="0"/>
      <w:marTop w:val="0"/>
      <w:marBottom w:val="0"/>
      <w:divBdr>
        <w:top w:val="none" w:sz="0" w:space="0" w:color="auto"/>
        <w:left w:val="none" w:sz="0" w:space="0" w:color="auto"/>
        <w:bottom w:val="none" w:sz="0" w:space="0" w:color="auto"/>
        <w:right w:val="none" w:sz="0" w:space="0" w:color="auto"/>
      </w:divBdr>
      <w:divsChild>
        <w:div w:id="1086344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021785">
      <w:bodyDiv w:val="1"/>
      <w:marLeft w:val="0"/>
      <w:marRight w:val="0"/>
      <w:marTop w:val="0"/>
      <w:marBottom w:val="0"/>
      <w:divBdr>
        <w:top w:val="none" w:sz="0" w:space="0" w:color="auto"/>
        <w:left w:val="none" w:sz="0" w:space="0" w:color="auto"/>
        <w:bottom w:val="none" w:sz="0" w:space="0" w:color="auto"/>
        <w:right w:val="none" w:sz="0" w:space="0" w:color="auto"/>
      </w:divBdr>
    </w:div>
    <w:div w:id="955450945">
      <w:bodyDiv w:val="1"/>
      <w:marLeft w:val="0"/>
      <w:marRight w:val="0"/>
      <w:marTop w:val="0"/>
      <w:marBottom w:val="0"/>
      <w:divBdr>
        <w:top w:val="none" w:sz="0" w:space="0" w:color="auto"/>
        <w:left w:val="none" w:sz="0" w:space="0" w:color="auto"/>
        <w:bottom w:val="none" w:sz="0" w:space="0" w:color="auto"/>
        <w:right w:val="none" w:sz="0" w:space="0" w:color="auto"/>
      </w:divBdr>
    </w:div>
    <w:div w:id="993216248">
      <w:bodyDiv w:val="1"/>
      <w:marLeft w:val="0"/>
      <w:marRight w:val="0"/>
      <w:marTop w:val="0"/>
      <w:marBottom w:val="0"/>
      <w:divBdr>
        <w:top w:val="none" w:sz="0" w:space="0" w:color="auto"/>
        <w:left w:val="none" w:sz="0" w:space="0" w:color="auto"/>
        <w:bottom w:val="none" w:sz="0" w:space="0" w:color="auto"/>
        <w:right w:val="none" w:sz="0" w:space="0" w:color="auto"/>
      </w:divBdr>
    </w:div>
    <w:div w:id="1046249400">
      <w:bodyDiv w:val="1"/>
      <w:marLeft w:val="0"/>
      <w:marRight w:val="0"/>
      <w:marTop w:val="0"/>
      <w:marBottom w:val="0"/>
      <w:divBdr>
        <w:top w:val="none" w:sz="0" w:space="0" w:color="auto"/>
        <w:left w:val="none" w:sz="0" w:space="0" w:color="auto"/>
        <w:bottom w:val="none" w:sz="0" w:space="0" w:color="auto"/>
        <w:right w:val="none" w:sz="0" w:space="0" w:color="auto"/>
      </w:divBdr>
    </w:div>
    <w:div w:id="1050150694">
      <w:bodyDiv w:val="1"/>
      <w:marLeft w:val="0"/>
      <w:marRight w:val="0"/>
      <w:marTop w:val="0"/>
      <w:marBottom w:val="0"/>
      <w:divBdr>
        <w:top w:val="none" w:sz="0" w:space="0" w:color="auto"/>
        <w:left w:val="none" w:sz="0" w:space="0" w:color="auto"/>
        <w:bottom w:val="none" w:sz="0" w:space="0" w:color="auto"/>
        <w:right w:val="none" w:sz="0" w:space="0" w:color="auto"/>
      </w:divBdr>
    </w:div>
    <w:div w:id="1061321660">
      <w:bodyDiv w:val="1"/>
      <w:marLeft w:val="0"/>
      <w:marRight w:val="0"/>
      <w:marTop w:val="0"/>
      <w:marBottom w:val="0"/>
      <w:divBdr>
        <w:top w:val="none" w:sz="0" w:space="0" w:color="auto"/>
        <w:left w:val="none" w:sz="0" w:space="0" w:color="auto"/>
        <w:bottom w:val="none" w:sz="0" w:space="0" w:color="auto"/>
        <w:right w:val="none" w:sz="0" w:space="0" w:color="auto"/>
      </w:divBdr>
    </w:div>
    <w:div w:id="1206603396">
      <w:bodyDiv w:val="1"/>
      <w:marLeft w:val="0"/>
      <w:marRight w:val="0"/>
      <w:marTop w:val="0"/>
      <w:marBottom w:val="0"/>
      <w:divBdr>
        <w:top w:val="none" w:sz="0" w:space="0" w:color="auto"/>
        <w:left w:val="none" w:sz="0" w:space="0" w:color="auto"/>
        <w:bottom w:val="none" w:sz="0" w:space="0" w:color="auto"/>
        <w:right w:val="none" w:sz="0" w:space="0" w:color="auto"/>
      </w:divBdr>
      <w:divsChild>
        <w:div w:id="2086099693">
          <w:marLeft w:val="547"/>
          <w:marRight w:val="0"/>
          <w:marTop w:val="200"/>
          <w:marBottom w:val="0"/>
          <w:divBdr>
            <w:top w:val="none" w:sz="0" w:space="0" w:color="auto"/>
            <w:left w:val="none" w:sz="0" w:space="0" w:color="auto"/>
            <w:bottom w:val="none" w:sz="0" w:space="0" w:color="auto"/>
            <w:right w:val="none" w:sz="0" w:space="0" w:color="auto"/>
          </w:divBdr>
        </w:div>
        <w:div w:id="652181111">
          <w:marLeft w:val="547"/>
          <w:marRight w:val="0"/>
          <w:marTop w:val="200"/>
          <w:marBottom w:val="0"/>
          <w:divBdr>
            <w:top w:val="none" w:sz="0" w:space="0" w:color="auto"/>
            <w:left w:val="none" w:sz="0" w:space="0" w:color="auto"/>
            <w:bottom w:val="none" w:sz="0" w:space="0" w:color="auto"/>
            <w:right w:val="none" w:sz="0" w:space="0" w:color="auto"/>
          </w:divBdr>
        </w:div>
        <w:div w:id="2100787831">
          <w:marLeft w:val="547"/>
          <w:marRight w:val="0"/>
          <w:marTop w:val="200"/>
          <w:marBottom w:val="0"/>
          <w:divBdr>
            <w:top w:val="none" w:sz="0" w:space="0" w:color="auto"/>
            <w:left w:val="none" w:sz="0" w:space="0" w:color="auto"/>
            <w:bottom w:val="none" w:sz="0" w:space="0" w:color="auto"/>
            <w:right w:val="none" w:sz="0" w:space="0" w:color="auto"/>
          </w:divBdr>
        </w:div>
      </w:divsChild>
    </w:div>
    <w:div w:id="1256597222">
      <w:bodyDiv w:val="1"/>
      <w:marLeft w:val="0"/>
      <w:marRight w:val="0"/>
      <w:marTop w:val="0"/>
      <w:marBottom w:val="0"/>
      <w:divBdr>
        <w:top w:val="none" w:sz="0" w:space="0" w:color="auto"/>
        <w:left w:val="none" w:sz="0" w:space="0" w:color="auto"/>
        <w:bottom w:val="none" w:sz="0" w:space="0" w:color="auto"/>
        <w:right w:val="none" w:sz="0" w:space="0" w:color="auto"/>
      </w:divBdr>
      <w:divsChild>
        <w:div w:id="660931620">
          <w:marLeft w:val="547"/>
          <w:marRight w:val="0"/>
          <w:marTop w:val="200"/>
          <w:marBottom w:val="0"/>
          <w:divBdr>
            <w:top w:val="none" w:sz="0" w:space="0" w:color="auto"/>
            <w:left w:val="none" w:sz="0" w:space="0" w:color="auto"/>
            <w:bottom w:val="none" w:sz="0" w:space="0" w:color="auto"/>
            <w:right w:val="none" w:sz="0" w:space="0" w:color="auto"/>
          </w:divBdr>
        </w:div>
        <w:div w:id="309408403">
          <w:marLeft w:val="547"/>
          <w:marRight w:val="0"/>
          <w:marTop w:val="200"/>
          <w:marBottom w:val="0"/>
          <w:divBdr>
            <w:top w:val="none" w:sz="0" w:space="0" w:color="auto"/>
            <w:left w:val="none" w:sz="0" w:space="0" w:color="auto"/>
            <w:bottom w:val="none" w:sz="0" w:space="0" w:color="auto"/>
            <w:right w:val="none" w:sz="0" w:space="0" w:color="auto"/>
          </w:divBdr>
        </w:div>
        <w:div w:id="1291278184">
          <w:marLeft w:val="547"/>
          <w:marRight w:val="0"/>
          <w:marTop w:val="200"/>
          <w:marBottom w:val="0"/>
          <w:divBdr>
            <w:top w:val="none" w:sz="0" w:space="0" w:color="auto"/>
            <w:left w:val="none" w:sz="0" w:space="0" w:color="auto"/>
            <w:bottom w:val="none" w:sz="0" w:space="0" w:color="auto"/>
            <w:right w:val="none" w:sz="0" w:space="0" w:color="auto"/>
          </w:divBdr>
        </w:div>
      </w:divsChild>
    </w:div>
    <w:div w:id="1258707132">
      <w:bodyDiv w:val="1"/>
      <w:marLeft w:val="0"/>
      <w:marRight w:val="0"/>
      <w:marTop w:val="0"/>
      <w:marBottom w:val="0"/>
      <w:divBdr>
        <w:top w:val="none" w:sz="0" w:space="0" w:color="auto"/>
        <w:left w:val="none" w:sz="0" w:space="0" w:color="auto"/>
        <w:bottom w:val="none" w:sz="0" w:space="0" w:color="auto"/>
        <w:right w:val="none" w:sz="0" w:space="0" w:color="auto"/>
      </w:divBdr>
      <w:divsChild>
        <w:div w:id="1384211159">
          <w:marLeft w:val="547"/>
          <w:marRight w:val="0"/>
          <w:marTop w:val="200"/>
          <w:marBottom w:val="0"/>
          <w:divBdr>
            <w:top w:val="none" w:sz="0" w:space="0" w:color="auto"/>
            <w:left w:val="none" w:sz="0" w:space="0" w:color="auto"/>
            <w:bottom w:val="none" w:sz="0" w:space="0" w:color="auto"/>
            <w:right w:val="none" w:sz="0" w:space="0" w:color="auto"/>
          </w:divBdr>
        </w:div>
        <w:div w:id="576937833">
          <w:marLeft w:val="547"/>
          <w:marRight w:val="0"/>
          <w:marTop w:val="200"/>
          <w:marBottom w:val="0"/>
          <w:divBdr>
            <w:top w:val="none" w:sz="0" w:space="0" w:color="auto"/>
            <w:left w:val="none" w:sz="0" w:space="0" w:color="auto"/>
            <w:bottom w:val="none" w:sz="0" w:space="0" w:color="auto"/>
            <w:right w:val="none" w:sz="0" w:space="0" w:color="auto"/>
          </w:divBdr>
        </w:div>
        <w:div w:id="146366894">
          <w:marLeft w:val="547"/>
          <w:marRight w:val="0"/>
          <w:marTop w:val="200"/>
          <w:marBottom w:val="0"/>
          <w:divBdr>
            <w:top w:val="none" w:sz="0" w:space="0" w:color="auto"/>
            <w:left w:val="none" w:sz="0" w:space="0" w:color="auto"/>
            <w:bottom w:val="none" w:sz="0" w:space="0" w:color="auto"/>
            <w:right w:val="none" w:sz="0" w:space="0" w:color="auto"/>
          </w:divBdr>
        </w:div>
        <w:div w:id="964046836">
          <w:marLeft w:val="547"/>
          <w:marRight w:val="0"/>
          <w:marTop w:val="200"/>
          <w:marBottom w:val="0"/>
          <w:divBdr>
            <w:top w:val="none" w:sz="0" w:space="0" w:color="auto"/>
            <w:left w:val="none" w:sz="0" w:space="0" w:color="auto"/>
            <w:bottom w:val="none" w:sz="0" w:space="0" w:color="auto"/>
            <w:right w:val="none" w:sz="0" w:space="0" w:color="auto"/>
          </w:divBdr>
        </w:div>
      </w:divsChild>
    </w:div>
    <w:div w:id="1283415437">
      <w:bodyDiv w:val="1"/>
      <w:marLeft w:val="0"/>
      <w:marRight w:val="0"/>
      <w:marTop w:val="0"/>
      <w:marBottom w:val="0"/>
      <w:divBdr>
        <w:top w:val="none" w:sz="0" w:space="0" w:color="auto"/>
        <w:left w:val="none" w:sz="0" w:space="0" w:color="auto"/>
        <w:bottom w:val="none" w:sz="0" w:space="0" w:color="auto"/>
        <w:right w:val="none" w:sz="0" w:space="0" w:color="auto"/>
      </w:divBdr>
    </w:div>
    <w:div w:id="1330058397">
      <w:bodyDiv w:val="1"/>
      <w:marLeft w:val="0"/>
      <w:marRight w:val="0"/>
      <w:marTop w:val="0"/>
      <w:marBottom w:val="0"/>
      <w:divBdr>
        <w:top w:val="none" w:sz="0" w:space="0" w:color="auto"/>
        <w:left w:val="none" w:sz="0" w:space="0" w:color="auto"/>
        <w:bottom w:val="none" w:sz="0" w:space="0" w:color="auto"/>
        <w:right w:val="none" w:sz="0" w:space="0" w:color="auto"/>
      </w:divBdr>
    </w:div>
    <w:div w:id="1394356572">
      <w:bodyDiv w:val="1"/>
      <w:marLeft w:val="0"/>
      <w:marRight w:val="0"/>
      <w:marTop w:val="0"/>
      <w:marBottom w:val="0"/>
      <w:divBdr>
        <w:top w:val="none" w:sz="0" w:space="0" w:color="auto"/>
        <w:left w:val="none" w:sz="0" w:space="0" w:color="auto"/>
        <w:bottom w:val="none" w:sz="0" w:space="0" w:color="auto"/>
        <w:right w:val="none" w:sz="0" w:space="0" w:color="auto"/>
      </w:divBdr>
    </w:div>
    <w:div w:id="1399938334">
      <w:bodyDiv w:val="1"/>
      <w:marLeft w:val="0"/>
      <w:marRight w:val="0"/>
      <w:marTop w:val="0"/>
      <w:marBottom w:val="0"/>
      <w:divBdr>
        <w:top w:val="none" w:sz="0" w:space="0" w:color="auto"/>
        <w:left w:val="none" w:sz="0" w:space="0" w:color="auto"/>
        <w:bottom w:val="none" w:sz="0" w:space="0" w:color="auto"/>
        <w:right w:val="none" w:sz="0" w:space="0" w:color="auto"/>
      </w:divBdr>
      <w:divsChild>
        <w:div w:id="477648214">
          <w:marLeft w:val="547"/>
          <w:marRight w:val="0"/>
          <w:marTop w:val="200"/>
          <w:marBottom w:val="0"/>
          <w:divBdr>
            <w:top w:val="none" w:sz="0" w:space="0" w:color="auto"/>
            <w:left w:val="none" w:sz="0" w:space="0" w:color="auto"/>
            <w:bottom w:val="none" w:sz="0" w:space="0" w:color="auto"/>
            <w:right w:val="none" w:sz="0" w:space="0" w:color="auto"/>
          </w:divBdr>
        </w:div>
        <w:div w:id="2096245663">
          <w:marLeft w:val="547"/>
          <w:marRight w:val="0"/>
          <w:marTop w:val="200"/>
          <w:marBottom w:val="0"/>
          <w:divBdr>
            <w:top w:val="none" w:sz="0" w:space="0" w:color="auto"/>
            <w:left w:val="none" w:sz="0" w:space="0" w:color="auto"/>
            <w:bottom w:val="none" w:sz="0" w:space="0" w:color="auto"/>
            <w:right w:val="none" w:sz="0" w:space="0" w:color="auto"/>
          </w:divBdr>
        </w:div>
        <w:div w:id="935020447">
          <w:marLeft w:val="547"/>
          <w:marRight w:val="0"/>
          <w:marTop w:val="200"/>
          <w:marBottom w:val="0"/>
          <w:divBdr>
            <w:top w:val="none" w:sz="0" w:space="0" w:color="auto"/>
            <w:left w:val="none" w:sz="0" w:space="0" w:color="auto"/>
            <w:bottom w:val="none" w:sz="0" w:space="0" w:color="auto"/>
            <w:right w:val="none" w:sz="0" w:space="0" w:color="auto"/>
          </w:divBdr>
        </w:div>
        <w:div w:id="1670794201">
          <w:marLeft w:val="547"/>
          <w:marRight w:val="0"/>
          <w:marTop w:val="200"/>
          <w:marBottom w:val="0"/>
          <w:divBdr>
            <w:top w:val="none" w:sz="0" w:space="0" w:color="auto"/>
            <w:left w:val="none" w:sz="0" w:space="0" w:color="auto"/>
            <w:bottom w:val="none" w:sz="0" w:space="0" w:color="auto"/>
            <w:right w:val="none" w:sz="0" w:space="0" w:color="auto"/>
          </w:divBdr>
        </w:div>
      </w:divsChild>
    </w:div>
    <w:div w:id="1425805161">
      <w:bodyDiv w:val="1"/>
      <w:marLeft w:val="0"/>
      <w:marRight w:val="0"/>
      <w:marTop w:val="0"/>
      <w:marBottom w:val="0"/>
      <w:divBdr>
        <w:top w:val="none" w:sz="0" w:space="0" w:color="auto"/>
        <w:left w:val="none" w:sz="0" w:space="0" w:color="auto"/>
        <w:bottom w:val="none" w:sz="0" w:space="0" w:color="auto"/>
        <w:right w:val="none" w:sz="0" w:space="0" w:color="auto"/>
      </w:divBdr>
      <w:divsChild>
        <w:div w:id="558708029">
          <w:marLeft w:val="547"/>
          <w:marRight w:val="0"/>
          <w:marTop w:val="200"/>
          <w:marBottom w:val="0"/>
          <w:divBdr>
            <w:top w:val="none" w:sz="0" w:space="0" w:color="auto"/>
            <w:left w:val="none" w:sz="0" w:space="0" w:color="auto"/>
            <w:bottom w:val="none" w:sz="0" w:space="0" w:color="auto"/>
            <w:right w:val="none" w:sz="0" w:space="0" w:color="auto"/>
          </w:divBdr>
        </w:div>
        <w:div w:id="231428240">
          <w:marLeft w:val="547"/>
          <w:marRight w:val="0"/>
          <w:marTop w:val="200"/>
          <w:marBottom w:val="0"/>
          <w:divBdr>
            <w:top w:val="none" w:sz="0" w:space="0" w:color="auto"/>
            <w:left w:val="none" w:sz="0" w:space="0" w:color="auto"/>
            <w:bottom w:val="none" w:sz="0" w:space="0" w:color="auto"/>
            <w:right w:val="none" w:sz="0" w:space="0" w:color="auto"/>
          </w:divBdr>
        </w:div>
      </w:divsChild>
    </w:div>
    <w:div w:id="1435713454">
      <w:bodyDiv w:val="1"/>
      <w:marLeft w:val="0"/>
      <w:marRight w:val="0"/>
      <w:marTop w:val="0"/>
      <w:marBottom w:val="0"/>
      <w:divBdr>
        <w:top w:val="none" w:sz="0" w:space="0" w:color="auto"/>
        <w:left w:val="none" w:sz="0" w:space="0" w:color="auto"/>
        <w:bottom w:val="none" w:sz="0" w:space="0" w:color="auto"/>
        <w:right w:val="none" w:sz="0" w:space="0" w:color="auto"/>
      </w:divBdr>
      <w:divsChild>
        <w:div w:id="1909729948">
          <w:marLeft w:val="547"/>
          <w:marRight w:val="0"/>
          <w:marTop w:val="200"/>
          <w:marBottom w:val="0"/>
          <w:divBdr>
            <w:top w:val="none" w:sz="0" w:space="0" w:color="auto"/>
            <w:left w:val="none" w:sz="0" w:space="0" w:color="auto"/>
            <w:bottom w:val="none" w:sz="0" w:space="0" w:color="auto"/>
            <w:right w:val="none" w:sz="0" w:space="0" w:color="auto"/>
          </w:divBdr>
        </w:div>
        <w:div w:id="1037196977">
          <w:marLeft w:val="547"/>
          <w:marRight w:val="0"/>
          <w:marTop w:val="200"/>
          <w:marBottom w:val="0"/>
          <w:divBdr>
            <w:top w:val="none" w:sz="0" w:space="0" w:color="auto"/>
            <w:left w:val="none" w:sz="0" w:space="0" w:color="auto"/>
            <w:bottom w:val="none" w:sz="0" w:space="0" w:color="auto"/>
            <w:right w:val="none" w:sz="0" w:space="0" w:color="auto"/>
          </w:divBdr>
        </w:div>
      </w:divsChild>
    </w:div>
    <w:div w:id="1495486202">
      <w:bodyDiv w:val="1"/>
      <w:marLeft w:val="0"/>
      <w:marRight w:val="0"/>
      <w:marTop w:val="0"/>
      <w:marBottom w:val="0"/>
      <w:divBdr>
        <w:top w:val="none" w:sz="0" w:space="0" w:color="auto"/>
        <w:left w:val="none" w:sz="0" w:space="0" w:color="auto"/>
        <w:bottom w:val="none" w:sz="0" w:space="0" w:color="auto"/>
        <w:right w:val="none" w:sz="0" w:space="0" w:color="auto"/>
      </w:divBdr>
    </w:div>
    <w:div w:id="1502743645">
      <w:bodyDiv w:val="1"/>
      <w:marLeft w:val="0"/>
      <w:marRight w:val="0"/>
      <w:marTop w:val="0"/>
      <w:marBottom w:val="0"/>
      <w:divBdr>
        <w:top w:val="none" w:sz="0" w:space="0" w:color="auto"/>
        <w:left w:val="none" w:sz="0" w:space="0" w:color="auto"/>
        <w:bottom w:val="none" w:sz="0" w:space="0" w:color="auto"/>
        <w:right w:val="none" w:sz="0" w:space="0" w:color="auto"/>
      </w:divBdr>
    </w:div>
    <w:div w:id="1645350876">
      <w:bodyDiv w:val="1"/>
      <w:marLeft w:val="0"/>
      <w:marRight w:val="0"/>
      <w:marTop w:val="0"/>
      <w:marBottom w:val="0"/>
      <w:divBdr>
        <w:top w:val="none" w:sz="0" w:space="0" w:color="auto"/>
        <w:left w:val="none" w:sz="0" w:space="0" w:color="auto"/>
        <w:bottom w:val="none" w:sz="0" w:space="0" w:color="auto"/>
        <w:right w:val="none" w:sz="0" w:space="0" w:color="auto"/>
      </w:divBdr>
    </w:div>
    <w:div w:id="1781990109">
      <w:bodyDiv w:val="1"/>
      <w:marLeft w:val="0"/>
      <w:marRight w:val="0"/>
      <w:marTop w:val="0"/>
      <w:marBottom w:val="0"/>
      <w:divBdr>
        <w:top w:val="none" w:sz="0" w:space="0" w:color="auto"/>
        <w:left w:val="none" w:sz="0" w:space="0" w:color="auto"/>
        <w:bottom w:val="none" w:sz="0" w:space="0" w:color="auto"/>
        <w:right w:val="none" w:sz="0" w:space="0" w:color="auto"/>
      </w:divBdr>
    </w:div>
    <w:div w:id="1795364410">
      <w:bodyDiv w:val="1"/>
      <w:marLeft w:val="0"/>
      <w:marRight w:val="0"/>
      <w:marTop w:val="0"/>
      <w:marBottom w:val="0"/>
      <w:divBdr>
        <w:top w:val="none" w:sz="0" w:space="0" w:color="auto"/>
        <w:left w:val="none" w:sz="0" w:space="0" w:color="auto"/>
        <w:bottom w:val="none" w:sz="0" w:space="0" w:color="auto"/>
        <w:right w:val="none" w:sz="0" w:space="0" w:color="auto"/>
      </w:divBdr>
    </w:div>
    <w:div w:id="1795368200">
      <w:bodyDiv w:val="1"/>
      <w:marLeft w:val="0"/>
      <w:marRight w:val="0"/>
      <w:marTop w:val="0"/>
      <w:marBottom w:val="0"/>
      <w:divBdr>
        <w:top w:val="none" w:sz="0" w:space="0" w:color="auto"/>
        <w:left w:val="none" w:sz="0" w:space="0" w:color="auto"/>
        <w:bottom w:val="none" w:sz="0" w:space="0" w:color="auto"/>
        <w:right w:val="none" w:sz="0" w:space="0" w:color="auto"/>
      </w:divBdr>
      <w:divsChild>
        <w:div w:id="268976896">
          <w:marLeft w:val="547"/>
          <w:marRight w:val="0"/>
          <w:marTop w:val="200"/>
          <w:marBottom w:val="0"/>
          <w:divBdr>
            <w:top w:val="none" w:sz="0" w:space="0" w:color="auto"/>
            <w:left w:val="none" w:sz="0" w:space="0" w:color="auto"/>
            <w:bottom w:val="none" w:sz="0" w:space="0" w:color="auto"/>
            <w:right w:val="none" w:sz="0" w:space="0" w:color="auto"/>
          </w:divBdr>
        </w:div>
        <w:div w:id="285814644">
          <w:marLeft w:val="547"/>
          <w:marRight w:val="0"/>
          <w:marTop w:val="200"/>
          <w:marBottom w:val="0"/>
          <w:divBdr>
            <w:top w:val="none" w:sz="0" w:space="0" w:color="auto"/>
            <w:left w:val="none" w:sz="0" w:space="0" w:color="auto"/>
            <w:bottom w:val="none" w:sz="0" w:space="0" w:color="auto"/>
            <w:right w:val="none" w:sz="0" w:space="0" w:color="auto"/>
          </w:divBdr>
        </w:div>
        <w:div w:id="2133162071">
          <w:marLeft w:val="547"/>
          <w:marRight w:val="0"/>
          <w:marTop w:val="200"/>
          <w:marBottom w:val="0"/>
          <w:divBdr>
            <w:top w:val="none" w:sz="0" w:space="0" w:color="auto"/>
            <w:left w:val="none" w:sz="0" w:space="0" w:color="auto"/>
            <w:bottom w:val="none" w:sz="0" w:space="0" w:color="auto"/>
            <w:right w:val="none" w:sz="0" w:space="0" w:color="auto"/>
          </w:divBdr>
        </w:div>
        <w:div w:id="1414472372">
          <w:marLeft w:val="547"/>
          <w:marRight w:val="0"/>
          <w:marTop w:val="200"/>
          <w:marBottom w:val="0"/>
          <w:divBdr>
            <w:top w:val="none" w:sz="0" w:space="0" w:color="auto"/>
            <w:left w:val="none" w:sz="0" w:space="0" w:color="auto"/>
            <w:bottom w:val="none" w:sz="0" w:space="0" w:color="auto"/>
            <w:right w:val="none" w:sz="0" w:space="0" w:color="auto"/>
          </w:divBdr>
        </w:div>
        <w:div w:id="859508650">
          <w:marLeft w:val="547"/>
          <w:marRight w:val="0"/>
          <w:marTop w:val="200"/>
          <w:marBottom w:val="0"/>
          <w:divBdr>
            <w:top w:val="none" w:sz="0" w:space="0" w:color="auto"/>
            <w:left w:val="none" w:sz="0" w:space="0" w:color="auto"/>
            <w:bottom w:val="none" w:sz="0" w:space="0" w:color="auto"/>
            <w:right w:val="none" w:sz="0" w:space="0" w:color="auto"/>
          </w:divBdr>
        </w:div>
      </w:divsChild>
    </w:div>
    <w:div w:id="1853570725">
      <w:bodyDiv w:val="1"/>
      <w:marLeft w:val="0"/>
      <w:marRight w:val="0"/>
      <w:marTop w:val="0"/>
      <w:marBottom w:val="0"/>
      <w:divBdr>
        <w:top w:val="none" w:sz="0" w:space="0" w:color="auto"/>
        <w:left w:val="none" w:sz="0" w:space="0" w:color="auto"/>
        <w:bottom w:val="none" w:sz="0" w:space="0" w:color="auto"/>
        <w:right w:val="none" w:sz="0" w:space="0" w:color="auto"/>
      </w:divBdr>
    </w:div>
    <w:div w:id="1855076354">
      <w:bodyDiv w:val="1"/>
      <w:marLeft w:val="0"/>
      <w:marRight w:val="0"/>
      <w:marTop w:val="0"/>
      <w:marBottom w:val="0"/>
      <w:divBdr>
        <w:top w:val="none" w:sz="0" w:space="0" w:color="auto"/>
        <w:left w:val="none" w:sz="0" w:space="0" w:color="auto"/>
        <w:bottom w:val="none" w:sz="0" w:space="0" w:color="auto"/>
        <w:right w:val="none" w:sz="0" w:space="0" w:color="auto"/>
      </w:divBdr>
    </w:div>
    <w:div w:id="1867866122">
      <w:bodyDiv w:val="1"/>
      <w:marLeft w:val="0"/>
      <w:marRight w:val="0"/>
      <w:marTop w:val="0"/>
      <w:marBottom w:val="0"/>
      <w:divBdr>
        <w:top w:val="none" w:sz="0" w:space="0" w:color="auto"/>
        <w:left w:val="none" w:sz="0" w:space="0" w:color="auto"/>
        <w:bottom w:val="none" w:sz="0" w:space="0" w:color="auto"/>
        <w:right w:val="none" w:sz="0" w:space="0" w:color="auto"/>
      </w:divBdr>
    </w:div>
    <w:div w:id="1928004184">
      <w:bodyDiv w:val="1"/>
      <w:marLeft w:val="0"/>
      <w:marRight w:val="0"/>
      <w:marTop w:val="0"/>
      <w:marBottom w:val="0"/>
      <w:divBdr>
        <w:top w:val="none" w:sz="0" w:space="0" w:color="auto"/>
        <w:left w:val="none" w:sz="0" w:space="0" w:color="auto"/>
        <w:bottom w:val="none" w:sz="0" w:space="0" w:color="auto"/>
        <w:right w:val="none" w:sz="0" w:space="0" w:color="auto"/>
      </w:divBdr>
    </w:div>
    <w:div w:id="1973100414">
      <w:bodyDiv w:val="1"/>
      <w:marLeft w:val="0"/>
      <w:marRight w:val="0"/>
      <w:marTop w:val="0"/>
      <w:marBottom w:val="0"/>
      <w:divBdr>
        <w:top w:val="none" w:sz="0" w:space="0" w:color="auto"/>
        <w:left w:val="none" w:sz="0" w:space="0" w:color="auto"/>
        <w:bottom w:val="none" w:sz="0" w:space="0" w:color="auto"/>
        <w:right w:val="none" w:sz="0" w:space="0" w:color="auto"/>
      </w:divBdr>
    </w:div>
    <w:div w:id="208282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ourses.analyticsvidhya.com/courses/introduction-to-data-science-2/?utm_source=blog&amp;utm_medium=6stepsnaivebayesarti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EFC49-8297-42AD-B231-EB3A9B65C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60</Pages>
  <Words>9402</Words>
  <Characters>53595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Singh</dc:creator>
  <cp:lastModifiedBy>Windows User</cp:lastModifiedBy>
  <cp:revision>141</cp:revision>
  <dcterms:created xsi:type="dcterms:W3CDTF">2019-03-29T08:24:00Z</dcterms:created>
  <dcterms:modified xsi:type="dcterms:W3CDTF">2019-04-26T21:26:00Z</dcterms:modified>
</cp:coreProperties>
</file>